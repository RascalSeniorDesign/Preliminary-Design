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3BF" w:rsidRDefault="007C63BF" w:rsidP="007C63BF">
      <w:pPr>
        <w:jc w:val="center"/>
      </w:pPr>
    </w:p>
    <w:p w:rsidR="007C63BF" w:rsidRDefault="007C63BF" w:rsidP="007C63BF">
      <w:pPr>
        <w:jc w:val="center"/>
      </w:pPr>
    </w:p>
    <w:p w:rsidR="007C63BF" w:rsidRDefault="007C63BF" w:rsidP="007C63BF">
      <w:pPr>
        <w:jc w:val="center"/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A77A67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  <w:r w:rsidRPr="00A77A67">
        <w:rPr>
          <w:noProof/>
          <w:lang w:eastAsia="en-U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103.05pt;margin-top:9.2pt;width:234pt;height:342.1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">
            <v:textbox style="mso-next-textbox:#Text Box 3">
              <w:txbxContent>
                <w:sdt>
                  <w:sdtPr>
                    <w:rPr>
                      <w:sz w:val="40"/>
                      <w:szCs w:val="40"/>
                    </w:rPr>
                    <w:id w:val="211047226"/>
                    <w:text/>
                  </w:sdtPr>
                  <w:sdtContent>
                    <w:p w:rsidR="00F5705D" w:rsidRPr="00765DD3" w:rsidRDefault="009B7D7D" w:rsidP="007C63B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Rascal Delta-V Budget</w:t>
                      </w:r>
                    </w:p>
                  </w:sdtContent>
                </w:sdt>
                <w:p w:rsidR="00F5705D" w:rsidRDefault="00F5705D" w:rsidP="007C63BF">
                  <w:pPr>
                    <w:jc w:val="center"/>
                    <w:rPr>
                      <w:sz w:val="32"/>
                    </w:rPr>
                  </w:pPr>
                  <w:r w:rsidRPr="00C40F2A">
                    <w:rPr>
                      <w:sz w:val="32"/>
                    </w:rPr>
                    <w:t>Saint Louis University</w:t>
                  </w:r>
                </w:p>
                <w:sdt>
                  <w:sdtPr>
                    <w:rPr>
                      <w:sz w:val="32"/>
                    </w:rPr>
                    <w:id w:val="-210656509"/>
                    <w:text/>
                  </w:sdtPr>
                  <w:sdtContent>
                    <w:p w:rsidR="00F5705D" w:rsidRPr="00C40F2A" w:rsidRDefault="00C15AC7" w:rsidP="007C63B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Rascal</w:t>
                      </w:r>
                    </w:p>
                  </w:sdtContent>
                </w:sdt>
                <w:sdt>
                  <w:sdtPr>
                    <w:rPr>
                      <w:sz w:val="32"/>
                    </w:rPr>
                    <w:alias w:val="Insert Mission Patch Here"/>
                    <w:id w:val="-1992858161"/>
                    <w:picture/>
                  </w:sdtPr>
                  <w:sdtContent>
                    <w:p w:rsidR="00F5705D" w:rsidRDefault="00372C0A" w:rsidP="007C63B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noProof/>
                          <w:sz w:val="32"/>
                          <w:lang w:eastAsia="en-US" w:bidi="ar-SA"/>
                        </w:rPr>
                        <w:drawing>
                          <wp:inline distT="0" distB="0" distL="0" distR="0">
                            <wp:extent cx="2066306" cy="2066306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ascal Patch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66731" cy="20667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sdtContent>
                </w:sdt>
                <w:p w:rsidR="00F5705D" w:rsidRDefault="00F5705D" w:rsidP="007C63BF"/>
                <w:p w:rsidR="00161C50" w:rsidRDefault="00F5705D" w:rsidP="007C63BF">
                  <w:pPr>
                    <w:pStyle w:val="Header"/>
                    <w:jc w:val="center"/>
                    <w:rPr>
                      <w:noProof/>
                    </w:rPr>
                  </w:pPr>
                  <w:r>
                    <w:t xml:space="preserve">Last Updated: </w:t>
                  </w:r>
                  <w:r w:rsidR="00A77A67">
                    <w:fldChar w:fldCharType="begin"/>
                  </w:r>
                  <w:r w:rsidR="00622E39">
                    <w:instrText xml:space="preserve"> DATE \@ "M/d/yy" </w:instrText>
                  </w:r>
                  <w:r w:rsidR="00A77A67">
                    <w:fldChar w:fldCharType="separate"/>
                  </w:r>
                  <w:r w:rsidR="009B7D7D">
                    <w:rPr>
                      <w:noProof/>
                    </w:rPr>
                    <w:t>3/4/14</w:t>
                  </w:r>
                  <w:r w:rsidR="00A77A67">
                    <w:rPr>
                      <w:noProof/>
                    </w:rPr>
                    <w:fldChar w:fldCharType="end"/>
                  </w:r>
                </w:p>
                <w:p w:rsidR="00F5705D" w:rsidRDefault="00F5705D" w:rsidP="007C63BF">
                  <w:pPr>
                    <w:jc w:val="center"/>
                  </w:pPr>
                  <w:r>
                    <w:t xml:space="preserve">Document No: </w:t>
                  </w:r>
                  <w:sdt>
                    <w:sdtPr>
                      <w:id w:val="211047227"/>
                      <w:text/>
                    </w:sdtPr>
                    <w:sdtContent>
                      <w:r w:rsidR="00C15AC7">
                        <w:t>RCL</w:t>
                      </w:r>
                      <w:r w:rsidR="00161C50">
                        <w:t>-</w:t>
                      </w:r>
                      <w:r w:rsidR="009B7D7D">
                        <w:t>B</w:t>
                      </w:r>
                      <w:r>
                        <w:t>-</w:t>
                      </w:r>
                      <w:r w:rsidR="009B7D7D">
                        <w:t>ADC1</w:t>
                      </w:r>
                    </w:sdtContent>
                  </w:sdt>
                </w:p>
              </w:txbxContent>
            </v:textbox>
          </v:shape>
        </w:pict>
      </w: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  <w:bookmarkStart w:id="0" w:name="_Ref140284755"/>
      <w:bookmarkEnd w:id="0"/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 w:val="32"/>
          <w:szCs w:val="32"/>
          <w:lang w:bidi="en-US"/>
        </w:rPr>
      </w:pPr>
      <w:r w:rsidRPr="000F5929">
        <w:rPr>
          <w:bCs/>
          <w:sz w:val="32"/>
          <w:szCs w:val="32"/>
          <w:lang w:bidi="en-US"/>
        </w:rPr>
        <w:t xml:space="preserve">Copper Operational </w:t>
      </w: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 w:val="32"/>
          <w:szCs w:val="32"/>
          <w:lang w:bidi="en-US"/>
        </w:rPr>
      </w:pPr>
      <w:r w:rsidRPr="000F5929">
        <w:rPr>
          <w:bCs/>
          <w:sz w:val="32"/>
          <w:szCs w:val="32"/>
          <w:lang w:bidi="en-US"/>
        </w:rPr>
        <w:t>Test Plan</w:t>
      </w: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Default="007C63BF" w:rsidP="007C63BF">
      <w:pPr>
        <w:jc w:val="center"/>
      </w:pPr>
    </w:p>
    <w:p w:rsidR="007C63BF" w:rsidRDefault="007C63BF"/>
    <w:p w:rsidR="009C364B" w:rsidRDefault="009C364B" w:rsidP="009C364B"/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0E5E62" w:rsidTr="008C4451">
        <w:trPr>
          <w:trHeight w:val="305"/>
        </w:trPr>
        <w:tc>
          <w:tcPr>
            <w:tcW w:w="2394" w:type="dxa"/>
            <w:tcBorders>
              <w:bottom w:val="threeDEngrave" w:sz="24" w:space="0" w:color="auto"/>
            </w:tcBorders>
            <w:shd w:val="clear" w:color="auto" w:fill="17365D" w:themeFill="text2" w:themeFillShade="BF"/>
          </w:tcPr>
          <w:p w:rsidR="000E5E62" w:rsidRPr="000E5E62" w:rsidRDefault="000E5E62" w:rsidP="000E5E62">
            <w:pPr>
              <w:jc w:val="center"/>
              <w:rPr>
                <w:b/>
                <w:color w:val="FFFFFF" w:themeColor="background1"/>
              </w:rPr>
            </w:pPr>
            <w:r w:rsidRPr="000E5E62">
              <w:rPr>
                <w:b/>
                <w:color w:val="FFFFFF" w:themeColor="background1"/>
              </w:rPr>
              <w:t>Team Member</w:t>
            </w:r>
          </w:p>
        </w:tc>
        <w:tc>
          <w:tcPr>
            <w:tcW w:w="2394" w:type="dxa"/>
            <w:tcBorders>
              <w:bottom w:val="threeDEngrave" w:sz="24" w:space="0" w:color="auto"/>
            </w:tcBorders>
            <w:shd w:val="clear" w:color="auto" w:fill="17365D" w:themeFill="text2" w:themeFillShade="BF"/>
          </w:tcPr>
          <w:p w:rsidR="000E5E62" w:rsidRPr="000E5E62" w:rsidRDefault="000E5E62" w:rsidP="000E5E62">
            <w:pPr>
              <w:jc w:val="center"/>
              <w:rPr>
                <w:b/>
                <w:color w:val="FFFFFF" w:themeColor="background1"/>
              </w:rPr>
            </w:pPr>
            <w:r w:rsidRPr="000E5E62">
              <w:rPr>
                <w:b/>
                <w:color w:val="FFFFFF" w:themeColor="background1"/>
              </w:rPr>
              <w:t>Position</w:t>
            </w:r>
          </w:p>
        </w:tc>
        <w:tc>
          <w:tcPr>
            <w:tcW w:w="2394" w:type="dxa"/>
            <w:tcBorders>
              <w:bottom w:val="threeDEngrave" w:sz="24" w:space="0" w:color="auto"/>
            </w:tcBorders>
            <w:shd w:val="clear" w:color="auto" w:fill="17365D" w:themeFill="text2" w:themeFillShade="BF"/>
          </w:tcPr>
          <w:p w:rsidR="000E5E62" w:rsidRPr="000E5E62" w:rsidRDefault="000E5E62" w:rsidP="000E5E62">
            <w:pPr>
              <w:jc w:val="center"/>
              <w:rPr>
                <w:b/>
                <w:color w:val="FFFFFF" w:themeColor="background1"/>
              </w:rPr>
            </w:pPr>
            <w:r w:rsidRPr="000E5E62">
              <w:rPr>
                <w:b/>
                <w:color w:val="FFFFFF" w:themeColor="background1"/>
              </w:rPr>
              <w:t>Email</w:t>
            </w:r>
          </w:p>
        </w:tc>
        <w:tc>
          <w:tcPr>
            <w:tcW w:w="2394" w:type="dxa"/>
            <w:tcBorders>
              <w:bottom w:val="threeDEngrave" w:sz="24" w:space="0" w:color="auto"/>
            </w:tcBorders>
            <w:shd w:val="clear" w:color="auto" w:fill="17365D" w:themeFill="text2" w:themeFillShade="BF"/>
          </w:tcPr>
          <w:p w:rsidR="000E5E62" w:rsidRPr="000E5E62" w:rsidRDefault="000E5E62" w:rsidP="000E5E62">
            <w:pPr>
              <w:jc w:val="center"/>
              <w:rPr>
                <w:b/>
                <w:color w:val="FFFFFF" w:themeColor="background1"/>
              </w:rPr>
            </w:pPr>
            <w:r w:rsidRPr="000E5E62">
              <w:rPr>
                <w:b/>
                <w:color w:val="FFFFFF" w:themeColor="background1"/>
              </w:rPr>
              <w:t>Phone</w:t>
            </w:r>
          </w:p>
        </w:tc>
      </w:tr>
      <w:tr w:rsidR="000E5E62" w:rsidTr="008C4451">
        <w:trPr>
          <w:trHeight w:val="305"/>
        </w:trPr>
        <w:tc>
          <w:tcPr>
            <w:tcW w:w="2394" w:type="dxa"/>
            <w:tcBorders>
              <w:top w:val="threeDEngrave" w:sz="24" w:space="0" w:color="auto"/>
              <w:bottom w:val="single" w:sz="4" w:space="0" w:color="auto"/>
            </w:tcBorders>
            <w:vAlign w:val="center"/>
          </w:tcPr>
          <w:p w:rsidR="000E5E62" w:rsidRPr="000E5E62" w:rsidRDefault="000E5E62" w:rsidP="000E5E62">
            <w:pPr>
              <w:jc w:val="center"/>
              <w:rPr>
                <w:color w:val="000000" w:themeColor="text1"/>
              </w:rPr>
            </w:pPr>
            <w:r w:rsidRPr="000E5E62">
              <w:rPr>
                <w:color w:val="000000" w:themeColor="text1"/>
              </w:rPr>
              <w:t>Tom Moline</w:t>
            </w:r>
          </w:p>
        </w:tc>
        <w:tc>
          <w:tcPr>
            <w:tcW w:w="2394" w:type="dxa"/>
            <w:tcBorders>
              <w:top w:val="threeDEngrave" w:sz="24" w:space="0" w:color="auto"/>
              <w:bottom w:val="single" w:sz="4" w:space="0" w:color="auto"/>
            </w:tcBorders>
            <w:vAlign w:val="center"/>
          </w:tcPr>
          <w:p w:rsidR="000E5E62" w:rsidRPr="000E5E62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 Manager</w:t>
            </w:r>
          </w:p>
        </w:tc>
        <w:tc>
          <w:tcPr>
            <w:tcW w:w="2394" w:type="dxa"/>
            <w:tcBorders>
              <w:top w:val="threeDEngrave" w:sz="24" w:space="0" w:color="auto"/>
              <w:bottom w:val="single" w:sz="4" w:space="0" w:color="auto"/>
            </w:tcBorders>
            <w:vAlign w:val="center"/>
          </w:tcPr>
          <w:p w:rsidR="000E5E62" w:rsidRPr="000E5E62" w:rsidRDefault="00A77A67" w:rsidP="000E5E62">
            <w:pPr>
              <w:jc w:val="center"/>
              <w:rPr>
                <w:color w:val="000000" w:themeColor="text1"/>
              </w:rPr>
            </w:pPr>
            <w:hyperlink r:id="rId9" w:history="1">
              <w:r w:rsidR="000E5E62" w:rsidRPr="000E5E62">
                <w:rPr>
                  <w:rStyle w:val="Hyperlink"/>
                  <w:color w:val="000000" w:themeColor="text1"/>
                </w:rPr>
                <w:t>tmoline@slu.edu</w:t>
              </w:r>
            </w:hyperlink>
          </w:p>
        </w:tc>
        <w:tc>
          <w:tcPr>
            <w:tcW w:w="2394" w:type="dxa"/>
            <w:tcBorders>
              <w:top w:val="threeDEngrave" w:sz="24" w:space="0" w:color="auto"/>
              <w:bottom w:val="single" w:sz="4" w:space="0" w:color="auto"/>
            </w:tcBorders>
            <w:vAlign w:val="center"/>
          </w:tcPr>
          <w:p w:rsidR="000E5E62" w:rsidRPr="000E5E62" w:rsidRDefault="000E5E62" w:rsidP="000E5E62">
            <w:pPr>
              <w:jc w:val="center"/>
              <w:rPr>
                <w:color w:val="000000" w:themeColor="text1"/>
              </w:rPr>
            </w:pPr>
            <w:r w:rsidRPr="000E5E62">
              <w:rPr>
                <w:color w:val="000000" w:themeColor="text1"/>
              </w:rPr>
              <w:t>630-401-0791</w:t>
            </w:r>
          </w:p>
        </w:tc>
      </w:tr>
      <w:tr w:rsidR="000E5E62" w:rsidTr="008C4451">
        <w:trPr>
          <w:trHeight w:val="360"/>
        </w:trPr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Nate Richard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Propulsion Team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A77A67" w:rsidP="000E5E62">
            <w:pPr>
              <w:jc w:val="center"/>
              <w:rPr>
                <w:color w:val="000000" w:themeColor="text1"/>
              </w:rPr>
            </w:pPr>
            <w:hyperlink r:id="rId10" w:history="1">
              <w:r w:rsidR="000E5E62" w:rsidRPr="008C4451">
                <w:rPr>
                  <w:rStyle w:val="Hyperlink"/>
                  <w:color w:val="000000" w:themeColor="text1"/>
                </w:rPr>
                <w:t>nrichar8@slu.edu</w:t>
              </w:r>
            </w:hyperlink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608-732-7147</w:t>
            </w:r>
          </w:p>
        </w:tc>
      </w:tr>
      <w:tr w:rsidR="000E5E62" w:rsidTr="008C4451">
        <w:trPr>
          <w:trHeight w:val="360"/>
        </w:trPr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Tyler Olson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Structures Team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A77A67" w:rsidP="000E5E62">
            <w:pPr>
              <w:jc w:val="center"/>
              <w:rPr>
                <w:color w:val="000000" w:themeColor="text1"/>
              </w:rPr>
            </w:pPr>
            <w:hyperlink r:id="rId11" w:history="1">
              <w:r w:rsidR="000E5E62" w:rsidRPr="008C4451">
                <w:rPr>
                  <w:rStyle w:val="Hyperlink"/>
                  <w:color w:val="000000" w:themeColor="text1"/>
                </w:rPr>
                <w:t>tolson6@slu.edu</w:t>
              </w:r>
            </w:hyperlink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812-204-1098</w:t>
            </w:r>
          </w:p>
        </w:tc>
      </w:tr>
      <w:tr w:rsidR="000E5E62" w:rsidTr="008C4451">
        <w:trPr>
          <w:trHeight w:val="360"/>
        </w:trPr>
        <w:tc>
          <w:tcPr>
            <w:tcW w:w="23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 xml:space="preserve">Bryant </w:t>
            </w:r>
            <w:proofErr w:type="spellStart"/>
            <w:r w:rsidRPr="008C4451">
              <w:rPr>
                <w:color w:val="000000" w:themeColor="text1"/>
              </w:rPr>
              <w:t>Gaume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E62" w:rsidRPr="008C4451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Propulsion Team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E62" w:rsidRPr="008C4451" w:rsidRDefault="00A77A67" w:rsidP="000E5E62">
            <w:pPr>
              <w:jc w:val="center"/>
              <w:rPr>
                <w:color w:val="000000" w:themeColor="text1"/>
              </w:rPr>
            </w:pPr>
            <w:hyperlink r:id="rId12" w:history="1">
              <w:r w:rsidR="000E5E62" w:rsidRPr="008C4451">
                <w:rPr>
                  <w:rStyle w:val="Hyperlink"/>
                  <w:color w:val="000000" w:themeColor="text1"/>
                </w:rPr>
                <w:t>gbryant1@slu.edu</w:t>
              </w:r>
            </w:hyperlink>
          </w:p>
        </w:tc>
        <w:tc>
          <w:tcPr>
            <w:tcW w:w="23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636-448-0378</w:t>
            </w:r>
          </w:p>
        </w:tc>
      </w:tr>
      <w:tr w:rsidR="000E5E62" w:rsidTr="008C4451">
        <w:trPr>
          <w:trHeight w:val="369"/>
        </w:trPr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0E5E62" w:rsidRPr="000E5E62" w:rsidRDefault="000E5E62" w:rsidP="000E5E62">
            <w:pPr>
              <w:jc w:val="center"/>
              <w:rPr>
                <w:color w:val="000000" w:themeColor="text1"/>
              </w:rPr>
            </w:pPr>
            <w:r w:rsidRPr="000E5E62">
              <w:rPr>
                <w:color w:val="000000" w:themeColor="text1"/>
              </w:rPr>
              <w:t>Jennifer Babb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0E5E62" w:rsidRPr="000E5E62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Propulsion Team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0E5E62" w:rsidRPr="000E5E62" w:rsidRDefault="00A77A67" w:rsidP="000E5E62">
            <w:pPr>
              <w:jc w:val="center"/>
              <w:rPr>
                <w:color w:val="000000" w:themeColor="text1"/>
              </w:rPr>
            </w:pPr>
            <w:hyperlink r:id="rId13" w:history="1">
              <w:r w:rsidR="000E5E62" w:rsidRPr="000E5E62">
                <w:rPr>
                  <w:rStyle w:val="Hyperlink"/>
                  <w:color w:val="000000" w:themeColor="text1"/>
                </w:rPr>
                <w:t>jbabb1@slu.edu</w:t>
              </w:r>
            </w:hyperlink>
          </w:p>
        </w:tc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0E5E62" w:rsidRPr="000E5E62" w:rsidRDefault="000E5E62" w:rsidP="000E5E62">
            <w:pPr>
              <w:jc w:val="center"/>
              <w:rPr>
                <w:color w:val="000000" w:themeColor="text1"/>
              </w:rPr>
            </w:pPr>
            <w:r w:rsidRPr="000E5E62">
              <w:rPr>
                <w:color w:val="000000" w:themeColor="text1"/>
              </w:rPr>
              <w:t>636-579-6816</w:t>
            </w:r>
          </w:p>
        </w:tc>
      </w:tr>
    </w:tbl>
    <w:p w:rsidR="000E5E62" w:rsidRDefault="000E5E62" w:rsidP="00EA1CA6"/>
    <w:p w:rsidR="008C4451" w:rsidRPr="00EA1CA6" w:rsidRDefault="008C4451" w:rsidP="00EA1CA6">
      <w:pPr>
        <w:rPr>
          <w:b/>
        </w:rPr>
      </w:pPr>
    </w:p>
    <w:p w:rsidR="009C364B" w:rsidRDefault="009C364B" w:rsidP="009C364B">
      <w:pPr>
        <w:tabs>
          <w:tab w:val="center" w:pos="900"/>
          <w:tab w:val="center" w:pos="8460"/>
        </w:tabs>
        <w:ind w:right="-18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Revisions Summary</w:t>
      </w:r>
    </w:p>
    <w:p w:rsidR="009C364B" w:rsidRDefault="009C364B" w:rsidP="009C364B">
      <w:pPr>
        <w:tabs>
          <w:tab w:val="center" w:pos="900"/>
          <w:tab w:val="center" w:pos="8460"/>
        </w:tabs>
        <w:ind w:left="-187" w:right="-187"/>
        <w:jc w:val="center"/>
        <w:rPr>
          <w:sz w:val="20"/>
          <w:szCs w:val="20"/>
        </w:rPr>
      </w:pPr>
    </w:p>
    <w:tbl>
      <w:tblPr>
        <w:tblW w:w="10205" w:type="dxa"/>
        <w:tblInd w:w="-35" w:type="dxa"/>
        <w:tblLayout w:type="fixed"/>
        <w:tblLook w:val="0000"/>
      </w:tblPr>
      <w:tblGrid>
        <w:gridCol w:w="1673"/>
        <w:gridCol w:w="1762"/>
        <w:gridCol w:w="1767"/>
        <w:gridCol w:w="2501"/>
        <w:gridCol w:w="2502"/>
      </w:tblGrid>
      <w:tr w:rsidR="00C15AC7" w:rsidTr="00C15AC7">
        <w:trPr>
          <w:trHeight w:val="10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Revision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Prepared by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Approved by</w:t>
            </w:r>
          </w:p>
        </w:tc>
      </w:tr>
      <w:tr w:rsidR="00C15AC7" w:rsidTr="00C15AC7">
        <w:trPr>
          <w:trHeight w:val="33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sdt>
          <w:sdtPr>
            <w:rPr>
              <w:sz w:val="24"/>
              <w:szCs w:val="24"/>
            </w:rPr>
            <w:id w:val="-998193499"/>
            <w:placeholder>
              <w:docPart w:val="79F9C8A46110439EB3870AFA618344F1"/>
            </w:placeholder>
            <w:text/>
          </w:sdtPr>
          <w:sdtContent>
            <w:tc>
              <w:tcPr>
                <w:tcW w:w="176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C15AC7" w:rsidRDefault="009B7D7D" w:rsidP="009B7D7D">
                <w:pPr>
                  <w:pStyle w:val="Title"/>
                  <w:snapToGrid w:val="0"/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Initial Release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856151100"/>
            <w:placeholder>
              <w:docPart w:val="732515CE99CA47E1A197FECC028DEC13"/>
            </w:placeholder>
            <w:date w:fullDate="2014-03-0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7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C15AC7" w:rsidRPr="00747DE0" w:rsidRDefault="009B7D7D" w:rsidP="00747DE0">
                <w:pPr>
                  <w:pStyle w:val="Title"/>
                  <w:snapToGrid w:val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3/4/2014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948538693"/>
            <w:placeholder>
              <w:docPart w:val="ED477E2712794814BAA64D6EF22F2B4D"/>
            </w:placeholder>
            <w:text/>
          </w:sdtPr>
          <w:sdtContent>
            <w:tc>
              <w:tcPr>
                <w:tcW w:w="25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:rsidR="00C15AC7" w:rsidRPr="00747DE0" w:rsidRDefault="009B7D7D" w:rsidP="009B7D7D">
                <w:pPr>
                  <w:pStyle w:val="Title"/>
                  <w:snapToGrid w:val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Tom Moline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21600595"/>
            <w:placeholder>
              <w:docPart w:val="E6179C7D8FFC48E4B06DADD9AF03B344"/>
            </w:placeholder>
            <w:showingPlcHdr/>
            <w:text/>
          </w:sdtPr>
          <w:sdtContent>
            <w:tc>
              <w:tcPr>
                <w:tcW w:w="25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C15AC7" w:rsidRDefault="00161C50" w:rsidP="00161C50">
                <w:pPr>
                  <w:pStyle w:val="Title"/>
                  <w:snapToGrid w:val="0"/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  <w:rFonts w:eastAsiaTheme="minorHAnsi"/>
                  </w:rPr>
                  <w:t>Insert Name Here</w:t>
                </w:r>
              </w:p>
            </w:tc>
          </w:sdtContent>
        </w:sdt>
      </w:tr>
      <w:tr w:rsidR="00C15AC7" w:rsidTr="00C15AC7">
        <w:trPr>
          <w:trHeight w:val="318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Pr="00807763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3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Pr="00F31AD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7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Cs w:val="28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7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Cs w:val="28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7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Cs w:val="28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</w:tbl>
    <w:p w:rsidR="009B7D7D" w:rsidRDefault="009B7D7D">
      <w:pPr>
        <w:widowControl/>
        <w:suppressAutoHyphens w:val="0"/>
        <w:spacing w:after="200" w:line="276" w:lineRule="auto"/>
      </w:pPr>
      <w:r>
        <w:br w:type="page"/>
      </w:r>
    </w:p>
    <w:sdt>
      <w:sdtPr>
        <w:id w:val="211047262"/>
        <w:docPartObj>
          <w:docPartGallery w:val="Table of Contents"/>
          <w:docPartUnique/>
        </w:docPartObj>
      </w:sdtPr>
      <w:sdtEndPr>
        <w:rPr>
          <w:rFonts w:ascii="Times New Roman" w:eastAsia="SimSun" w:hAnsi="Times New Roman" w:cs="Mangal"/>
          <w:b w:val="0"/>
          <w:bCs w:val="0"/>
          <w:color w:val="auto"/>
          <w:kern w:val="1"/>
          <w:sz w:val="24"/>
          <w:szCs w:val="24"/>
          <w:lang w:eastAsia="hi-IN" w:bidi="hi-IN"/>
        </w:rPr>
      </w:sdtEndPr>
      <w:sdtContent>
        <w:p w:rsidR="00A61444" w:rsidRDefault="00A61444" w:rsidP="00A61444">
          <w:pPr>
            <w:pStyle w:val="TOCHeading"/>
            <w:numPr>
              <w:ilvl w:val="0"/>
              <w:numId w:val="0"/>
            </w:numPr>
            <w:jc w:val="center"/>
          </w:pPr>
          <w:r w:rsidRPr="00A61444">
            <w:rPr>
              <w:color w:val="auto"/>
            </w:rPr>
            <w:t>Table of Contents</w:t>
          </w:r>
        </w:p>
        <w:p w:rsidR="00A61444" w:rsidRDefault="00A61444">
          <w:pPr>
            <w:pStyle w:val="TOC1"/>
            <w:tabs>
              <w:tab w:val="left" w:pos="47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688931" w:history="1">
            <w:r w:rsidRPr="00082B3D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082B3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_Toc381688931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444" w:rsidRDefault="00A6144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81688932" w:history="1">
            <w:r w:rsidRPr="00082B3D">
              <w:rPr>
                <w:rStyle w:val="Hyperlink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082B3D">
              <w:rPr>
                <w:rStyle w:val="Hyperlink"/>
                <w:rFonts w:cs="Times New Roman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_Toc381688932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444" w:rsidRDefault="00A61444">
          <w:r>
            <w:fldChar w:fldCharType="end"/>
          </w:r>
        </w:p>
      </w:sdtContent>
    </w:sdt>
    <w:p w:rsidR="00A61444" w:rsidRPr="00A61444" w:rsidRDefault="00A61444" w:rsidP="00A61444">
      <w:pPr>
        <w:widowControl/>
        <w:suppressAutoHyphens w:val="0"/>
        <w:spacing w:after="200" w:line="276" w:lineRule="auto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br w:type="page"/>
      </w:r>
    </w:p>
    <w:p w:rsidR="009B7D7D" w:rsidRPr="009B7D7D" w:rsidRDefault="009B7D7D" w:rsidP="009B7D7D">
      <w:pPr>
        <w:pStyle w:val="Heading1"/>
      </w:pPr>
      <w:bookmarkStart w:id="1" w:name="_Toc381688931"/>
      <w:r w:rsidRPr="009B7D7D">
        <w:lastRenderedPageBreak/>
        <w:t>Introduction</w:t>
      </w:r>
      <w:bookmarkEnd w:id="1"/>
    </w:p>
    <w:p w:rsidR="009C364B" w:rsidRDefault="009B7D7D" w:rsidP="009B7D7D">
      <w:pPr>
        <w:pStyle w:val="Heading2"/>
        <w:spacing w:before="240" w:after="60"/>
        <w:rPr>
          <w:rFonts w:ascii="Times New Roman" w:hAnsi="Times New Roman" w:cs="Times New Roman"/>
          <w:i w:val="0"/>
          <w:sz w:val="22"/>
          <w:szCs w:val="22"/>
        </w:rPr>
      </w:pPr>
      <w:bookmarkStart w:id="2" w:name="_Toc381688932"/>
      <w:r>
        <w:rPr>
          <w:rFonts w:ascii="Times New Roman" w:hAnsi="Times New Roman" w:cs="Times New Roman"/>
          <w:i w:val="0"/>
          <w:sz w:val="22"/>
          <w:szCs w:val="22"/>
        </w:rPr>
        <w:t>Background</w:t>
      </w:r>
      <w:bookmarkEnd w:id="2"/>
    </w:p>
    <w:p w:rsidR="009B7D7D" w:rsidRDefault="00A61444" w:rsidP="00A61444">
      <w:pPr>
        <w:pStyle w:val="BodyText"/>
        <w:spacing w:after="0"/>
        <w:jc w:val="both"/>
        <w:rPr>
          <w:sz w:val="22"/>
          <w:szCs w:val="22"/>
          <w:lang w:eastAsia="en-US" w:bidi="ar-SA"/>
        </w:rPr>
      </w:pPr>
      <w:r>
        <w:rPr>
          <w:sz w:val="22"/>
          <w:szCs w:val="22"/>
          <w:lang w:eastAsia="en-US" w:bidi="ar-SA"/>
        </w:rPr>
        <w:t xml:space="preserve">The Rascal Delta-V Budget serves to demonstrate the </w:t>
      </w:r>
      <w:r w:rsidR="00ED7A08">
        <w:rPr>
          <w:rFonts w:cs="Times New Roman"/>
          <w:sz w:val="22"/>
          <w:szCs w:val="22"/>
          <w:lang w:eastAsia="en-US" w:bidi="ar-SA"/>
        </w:rPr>
        <w:t>change in velocity (</w:t>
      </w:r>
      <w:r w:rsidR="00ED7A08">
        <w:rPr>
          <w:rFonts w:ascii="Calibri" w:hAnsi="Calibri" w:cs="Times New Roman"/>
          <w:sz w:val="22"/>
          <w:szCs w:val="22"/>
          <w:lang w:eastAsia="en-US" w:bidi="ar-SA"/>
        </w:rPr>
        <w:t>Δ</w:t>
      </w:r>
      <w:r w:rsidR="00ED7A08">
        <w:rPr>
          <w:rFonts w:cs="Times New Roman"/>
          <w:sz w:val="22"/>
          <w:szCs w:val="22"/>
          <w:lang w:eastAsia="en-US" w:bidi="ar-SA"/>
        </w:rPr>
        <w:t>V)</w:t>
      </w:r>
      <w:r>
        <w:rPr>
          <w:sz w:val="22"/>
          <w:szCs w:val="22"/>
          <w:lang w:eastAsia="en-US" w:bidi="ar-SA"/>
        </w:rPr>
        <w:t xml:space="preserve"> necessary for the performance of the Rascal mission. The </w:t>
      </w:r>
      <w:r w:rsidR="00D710A9">
        <w:rPr>
          <w:sz w:val="22"/>
          <w:szCs w:val="22"/>
          <w:lang w:eastAsia="en-US" w:bidi="ar-SA"/>
        </w:rPr>
        <w:t xml:space="preserve">data collected in this report was calculated through the use of linear orbit theory, as described in </w:t>
      </w:r>
      <w:proofErr w:type="spellStart"/>
      <w:proofErr w:type="gramStart"/>
      <w:r w:rsidR="00D710A9">
        <w:rPr>
          <w:sz w:val="22"/>
          <w:szCs w:val="22"/>
          <w:lang w:eastAsia="en-US" w:bidi="ar-SA"/>
        </w:rPr>
        <w:t>Prussing</w:t>
      </w:r>
      <w:proofErr w:type="spellEnd"/>
      <w:r w:rsidR="00D710A9">
        <w:rPr>
          <w:sz w:val="22"/>
          <w:szCs w:val="22"/>
          <w:lang w:eastAsia="en-US" w:bidi="ar-SA"/>
        </w:rPr>
        <w:t>[</w:t>
      </w:r>
      <w:proofErr w:type="gramEnd"/>
      <w:r w:rsidR="00D710A9">
        <w:rPr>
          <w:sz w:val="22"/>
          <w:szCs w:val="22"/>
          <w:lang w:eastAsia="en-US" w:bidi="ar-SA"/>
        </w:rPr>
        <w:t>1]</w:t>
      </w:r>
      <w:r w:rsidR="00ED7A08">
        <w:rPr>
          <w:sz w:val="22"/>
          <w:szCs w:val="22"/>
          <w:lang w:eastAsia="en-US" w:bidi="ar-SA"/>
        </w:rPr>
        <w:t xml:space="preserve"> and elaborated upon in Section 1.2</w:t>
      </w:r>
      <w:r w:rsidR="00D710A9">
        <w:rPr>
          <w:sz w:val="22"/>
          <w:szCs w:val="22"/>
          <w:lang w:eastAsia="en-US" w:bidi="ar-SA"/>
        </w:rPr>
        <w:t>, for four different classes of proximity operations and rendezvous:</w:t>
      </w:r>
    </w:p>
    <w:p w:rsidR="00D710A9" w:rsidRPr="002F1586" w:rsidRDefault="00D710A9" w:rsidP="002F1586">
      <w:pPr>
        <w:pStyle w:val="BodyText"/>
        <w:numPr>
          <w:ilvl w:val="0"/>
          <w:numId w:val="47"/>
        </w:numPr>
        <w:spacing w:before="120" w:after="0"/>
        <w:jc w:val="both"/>
        <w:rPr>
          <w:sz w:val="22"/>
          <w:szCs w:val="22"/>
          <w:lang w:eastAsia="en-US" w:bidi="ar-SA"/>
        </w:rPr>
      </w:pPr>
      <w:r w:rsidRPr="002F1586">
        <w:rPr>
          <w:sz w:val="22"/>
          <w:szCs w:val="22"/>
          <w:lang w:eastAsia="en-US" w:bidi="ar-SA"/>
        </w:rPr>
        <w:t>Separation</w:t>
      </w:r>
    </w:p>
    <w:p w:rsidR="00D710A9" w:rsidRPr="002F1586" w:rsidRDefault="00D710A9" w:rsidP="002F1586">
      <w:pPr>
        <w:pStyle w:val="BodyText"/>
        <w:numPr>
          <w:ilvl w:val="0"/>
          <w:numId w:val="40"/>
        </w:numPr>
        <w:spacing w:before="120" w:after="0"/>
        <w:jc w:val="both"/>
        <w:rPr>
          <w:sz w:val="22"/>
          <w:szCs w:val="22"/>
          <w:lang w:eastAsia="en-US" w:bidi="ar-SA"/>
        </w:rPr>
      </w:pPr>
      <w:r w:rsidRPr="002F1586">
        <w:rPr>
          <w:sz w:val="22"/>
          <w:szCs w:val="22"/>
          <w:lang w:eastAsia="en-US" w:bidi="ar-SA"/>
        </w:rPr>
        <w:t>Course Stationkeeping</w:t>
      </w:r>
      <w:r w:rsidR="00207F4B" w:rsidRPr="002F1586">
        <w:rPr>
          <w:sz w:val="22"/>
          <w:szCs w:val="22"/>
          <w:lang w:eastAsia="en-US" w:bidi="ar-SA"/>
        </w:rPr>
        <w:t>, or Taxiing</w:t>
      </w:r>
      <w:r w:rsidRPr="002F1586">
        <w:rPr>
          <w:sz w:val="22"/>
          <w:szCs w:val="22"/>
          <w:lang w:eastAsia="en-US" w:bidi="ar-SA"/>
        </w:rPr>
        <w:t xml:space="preserve"> </w:t>
      </w:r>
    </w:p>
    <w:p w:rsidR="00D710A9" w:rsidRPr="002F1586" w:rsidRDefault="00D710A9" w:rsidP="002F1586">
      <w:pPr>
        <w:pStyle w:val="BodyText"/>
        <w:numPr>
          <w:ilvl w:val="0"/>
          <w:numId w:val="40"/>
        </w:numPr>
        <w:spacing w:before="120" w:after="0"/>
        <w:jc w:val="both"/>
        <w:rPr>
          <w:sz w:val="22"/>
          <w:szCs w:val="22"/>
          <w:lang w:eastAsia="en-US" w:bidi="ar-SA"/>
        </w:rPr>
      </w:pPr>
      <w:r w:rsidRPr="002F1586">
        <w:rPr>
          <w:sz w:val="22"/>
          <w:szCs w:val="22"/>
          <w:lang w:eastAsia="en-US" w:bidi="ar-SA"/>
        </w:rPr>
        <w:t>Rendezvous</w:t>
      </w:r>
    </w:p>
    <w:p w:rsidR="00D710A9" w:rsidRPr="002F1586" w:rsidRDefault="00D710A9" w:rsidP="002F1586">
      <w:pPr>
        <w:pStyle w:val="BodyText"/>
        <w:numPr>
          <w:ilvl w:val="0"/>
          <w:numId w:val="40"/>
        </w:numPr>
        <w:spacing w:before="120" w:after="0"/>
        <w:jc w:val="both"/>
        <w:rPr>
          <w:sz w:val="22"/>
          <w:szCs w:val="22"/>
          <w:lang w:eastAsia="en-US" w:bidi="ar-SA"/>
        </w:rPr>
      </w:pPr>
      <w:r w:rsidRPr="002F1586">
        <w:rPr>
          <w:sz w:val="22"/>
          <w:szCs w:val="22"/>
          <w:lang w:eastAsia="en-US" w:bidi="ar-SA"/>
        </w:rPr>
        <w:t>Fine Stationkeeping</w:t>
      </w:r>
      <w:r w:rsidR="00207F4B" w:rsidRPr="002F1586">
        <w:rPr>
          <w:sz w:val="22"/>
          <w:szCs w:val="22"/>
          <w:lang w:eastAsia="en-US" w:bidi="ar-SA"/>
        </w:rPr>
        <w:t xml:space="preserve">, or Inspection </w:t>
      </w:r>
    </w:p>
    <w:p w:rsidR="00207F4B" w:rsidRDefault="00207F4B" w:rsidP="00207F4B">
      <w:pPr>
        <w:pStyle w:val="BodyText"/>
        <w:spacing w:before="240" w:after="0"/>
        <w:jc w:val="both"/>
        <w:rPr>
          <w:sz w:val="22"/>
          <w:szCs w:val="22"/>
          <w:lang w:eastAsia="en-US" w:bidi="ar-SA"/>
        </w:rPr>
      </w:pPr>
      <w:r w:rsidRPr="002F1586">
        <w:rPr>
          <w:sz w:val="22"/>
          <w:szCs w:val="22"/>
          <w:lang w:eastAsia="en-US" w:bidi="ar-SA"/>
        </w:rPr>
        <w:t xml:space="preserve">Separation consists of the </w:t>
      </w:r>
      <w:r w:rsidR="002F1586">
        <w:rPr>
          <w:sz w:val="22"/>
          <w:szCs w:val="22"/>
          <w:lang w:eastAsia="en-US" w:bidi="ar-SA"/>
        </w:rPr>
        <w:t>mechanisms and maneuvers associated with separating the primary spacecraft (</w:t>
      </w:r>
      <w:r w:rsidR="00346AA8">
        <w:rPr>
          <w:sz w:val="22"/>
          <w:szCs w:val="22"/>
          <w:lang w:eastAsia="en-US" w:bidi="ar-SA"/>
        </w:rPr>
        <w:t>the interceptor</w:t>
      </w:r>
      <w:r w:rsidR="002F1586">
        <w:rPr>
          <w:sz w:val="22"/>
          <w:szCs w:val="22"/>
          <w:lang w:eastAsia="en-US" w:bidi="ar-SA"/>
        </w:rPr>
        <w:t xml:space="preserve">) from the secondary spacecraft </w:t>
      </w:r>
      <w:r w:rsidR="00346AA8">
        <w:rPr>
          <w:sz w:val="22"/>
          <w:szCs w:val="22"/>
          <w:lang w:eastAsia="en-US" w:bidi="ar-SA"/>
        </w:rPr>
        <w:t>(the target</w:t>
      </w:r>
      <w:r w:rsidR="002F1586">
        <w:rPr>
          <w:sz w:val="22"/>
          <w:szCs w:val="22"/>
          <w:lang w:eastAsia="en-US" w:bidi="ar-SA"/>
        </w:rPr>
        <w:t xml:space="preserve">). This involves the change in relative velocity associated with the initial separation sequence (Essentially an instantaneous change in relative spacecraft velocity from zero to some finite value) and the delta-V required to move </w:t>
      </w:r>
      <w:r w:rsidR="00346AA8">
        <w:rPr>
          <w:sz w:val="22"/>
          <w:szCs w:val="22"/>
          <w:lang w:eastAsia="en-US" w:bidi="ar-SA"/>
        </w:rPr>
        <w:t xml:space="preserve">the interceptor </w:t>
      </w:r>
      <w:r w:rsidR="002F1586">
        <w:rPr>
          <w:sz w:val="22"/>
          <w:szCs w:val="22"/>
          <w:lang w:eastAsia="en-US" w:bidi="ar-SA"/>
        </w:rPr>
        <w:t xml:space="preserve">some distance away from </w:t>
      </w:r>
      <w:r w:rsidR="00346AA8">
        <w:rPr>
          <w:sz w:val="22"/>
          <w:szCs w:val="22"/>
          <w:lang w:eastAsia="en-US" w:bidi="ar-SA"/>
        </w:rPr>
        <w:t>the target</w:t>
      </w:r>
      <w:r w:rsidR="002F1586">
        <w:rPr>
          <w:sz w:val="22"/>
          <w:szCs w:val="22"/>
          <w:lang w:eastAsia="en-US" w:bidi="ar-SA"/>
        </w:rPr>
        <w:t>.</w:t>
      </w:r>
    </w:p>
    <w:p w:rsidR="002F1586" w:rsidRDefault="002F1586" w:rsidP="00207F4B">
      <w:pPr>
        <w:pStyle w:val="BodyText"/>
        <w:spacing w:before="240" w:after="0"/>
        <w:jc w:val="both"/>
        <w:rPr>
          <w:sz w:val="22"/>
          <w:szCs w:val="22"/>
          <w:lang w:eastAsia="en-US" w:bidi="ar-SA"/>
        </w:rPr>
      </w:pPr>
      <w:r>
        <w:rPr>
          <w:sz w:val="22"/>
          <w:szCs w:val="22"/>
          <w:lang w:eastAsia="en-US" w:bidi="ar-SA"/>
        </w:rPr>
        <w:t xml:space="preserve">Taxiing consists of maintaining a set relative distance between </w:t>
      </w:r>
      <w:r w:rsidR="00346AA8">
        <w:rPr>
          <w:sz w:val="22"/>
          <w:szCs w:val="22"/>
          <w:lang w:eastAsia="en-US" w:bidi="ar-SA"/>
        </w:rPr>
        <w:t>the interceptor and the target</w:t>
      </w:r>
      <w:r>
        <w:rPr>
          <w:sz w:val="22"/>
          <w:szCs w:val="22"/>
          <w:lang w:eastAsia="en-US" w:bidi="ar-SA"/>
        </w:rPr>
        <w:t xml:space="preserve">, and thus, the delta-V per orbit required </w:t>
      </w:r>
      <w:r w:rsidR="00ED7A08">
        <w:rPr>
          <w:sz w:val="22"/>
          <w:szCs w:val="22"/>
          <w:lang w:eastAsia="en-US" w:bidi="ar-SA"/>
        </w:rPr>
        <w:t>to do so. This type of maneuver, also known as course stationkeeping, is differentiated from fine stationkeeping due to the difference in the relative displacement it is attempting to maintain (100+ meters, as opposed to 10</w:t>
      </w:r>
      <w:proofErr w:type="gramStart"/>
      <w:r w:rsidR="00ED7A08">
        <w:rPr>
          <w:sz w:val="22"/>
          <w:szCs w:val="22"/>
          <w:lang w:eastAsia="en-US" w:bidi="ar-SA"/>
        </w:rPr>
        <w:t>-)</w:t>
      </w:r>
      <w:proofErr w:type="gramEnd"/>
      <w:r w:rsidR="00ED7A08">
        <w:rPr>
          <w:sz w:val="22"/>
          <w:szCs w:val="22"/>
          <w:lang w:eastAsia="en-US" w:bidi="ar-SA"/>
        </w:rPr>
        <w:t>.</w:t>
      </w:r>
    </w:p>
    <w:p w:rsidR="002F1586" w:rsidRDefault="002F1586" w:rsidP="00207F4B">
      <w:pPr>
        <w:pStyle w:val="BodyText"/>
        <w:spacing w:before="240" w:after="0"/>
        <w:jc w:val="both"/>
        <w:rPr>
          <w:sz w:val="22"/>
          <w:szCs w:val="22"/>
          <w:lang w:eastAsia="en-US" w:bidi="ar-SA"/>
        </w:rPr>
      </w:pPr>
      <w:r>
        <w:rPr>
          <w:sz w:val="22"/>
          <w:szCs w:val="22"/>
          <w:lang w:eastAsia="en-US" w:bidi="ar-SA"/>
        </w:rPr>
        <w:t>Rendezvous consis</w:t>
      </w:r>
      <w:r w:rsidR="0084365F">
        <w:rPr>
          <w:sz w:val="22"/>
          <w:szCs w:val="22"/>
          <w:lang w:eastAsia="en-US" w:bidi="ar-SA"/>
        </w:rPr>
        <w:t xml:space="preserve">ts of performing a maneuver </w:t>
      </w:r>
      <w:r w:rsidR="00346AA8">
        <w:rPr>
          <w:sz w:val="22"/>
          <w:szCs w:val="22"/>
          <w:lang w:eastAsia="en-US" w:bidi="ar-SA"/>
        </w:rPr>
        <w:t>that</w:t>
      </w:r>
      <w:r w:rsidR="0084365F">
        <w:rPr>
          <w:sz w:val="22"/>
          <w:szCs w:val="22"/>
          <w:lang w:eastAsia="en-US" w:bidi="ar-SA"/>
        </w:rPr>
        <w:t xml:space="preserve"> both </w:t>
      </w:r>
      <w:proofErr w:type="gramStart"/>
      <w:r w:rsidR="0084365F">
        <w:rPr>
          <w:sz w:val="22"/>
          <w:szCs w:val="22"/>
          <w:lang w:eastAsia="en-US" w:bidi="ar-SA"/>
        </w:rPr>
        <w:t>decrease</w:t>
      </w:r>
      <w:r w:rsidR="00346AA8">
        <w:rPr>
          <w:sz w:val="22"/>
          <w:szCs w:val="22"/>
          <w:lang w:eastAsia="en-US" w:bidi="ar-SA"/>
        </w:rPr>
        <w:t>s</w:t>
      </w:r>
      <w:proofErr w:type="gramEnd"/>
      <w:r w:rsidR="00346AA8">
        <w:rPr>
          <w:sz w:val="22"/>
          <w:szCs w:val="22"/>
          <w:lang w:eastAsia="en-US" w:bidi="ar-SA"/>
        </w:rPr>
        <w:t xml:space="preserve"> </w:t>
      </w:r>
      <w:r w:rsidR="0084365F">
        <w:rPr>
          <w:sz w:val="22"/>
          <w:szCs w:val="22"/>
          <w:lang w:eastAsia="en-US" w:bidi="ar-SA"/>
        </w:rPr>
        <w:t xml:space="preserve">the relative position between </w:t>
      </w:r>
      <w:r w:rsidR="00346AA8">
        <w:rPr>
          <w:sz w:val="22"/>
          <w:szCs w:val="22"/>
          <w:lang w:eastAsia="en-US" w:bidi="ar-SA"/>
        </w:rPr>
        <w:t>the interceptor</w:t>
      </w:r>
      <w:r w:rsidR="0084365F">
        <w:rPr>
          <w:sz w:val="22"/>
          <w:szCs w:val="22"/>
          <w:lang w:eastAsia="en-US" w:bidi="ar-SA"/>
        </w:rPr>
        <w:t xml:space="preserve"> and </w:t>
      </w:r>
      <w:r w:rsidR="00346AA8">
        <w:rPr>
          <w:sz w:val="22"/>
          <w:szCs w:val="22"/>
          <w:lang w:eastAsia="en-US" w:bidi="ar-SA"/>
        </w:rPr>
        <w:t>the target</w:t>
      </w:r>
      <w:r w:rsidR="0084365F">
        <w:rPr>
          <w:sz w:val="22"/>
          <w:szCs w:val="22"/>
          <w:lang w:eastAsia="en-US" w:bidi="ar-SA"/>
        </w:rPr>
        <w:t xml:space="preserve"> to some specified value</w:t>
      </w:r>
      <w:r w:rsidR="00346AA8">
        <w:rPr>
          <w:sz w:val="22"/>
          <w:szCs w:val="22"/>
          <w:lang w:eastAsia="en-US" w:bidi="ar-SA"/>
        </w:rPr>
        <w:t>,</w:t>
      </w:r>
      <w:r w:rsidR="0084365F">
        <w:rPr>
          <w:sz w:val="22"/>
          <w:szCs w:val="22"/>
          <w:lang w:eastAsia="en-US" w:bidi="ar-SA"/>
        </w:rPr>
        <w:t xml:space="preserve"> while simultaneously reducing the </w:t>
      </w:r>
      <w:r w:rsidR="00ED7A08">
        <w:rPr>
          <w:sz w:val="22"/>
          <w:szCs w:val="22"/>
          <w:lang w:eastAsia="en-US" w:bidi="ar-SA"/>
        </w:rPr>
        <w:t>relative velocity between each to zero.</w:t>
      </w:r>
    </w:p>
    <w:p w:rsidR="009C364B" w:rsidRDefault="00ED7A08" w:rsidP="00ED7A08">
      <w:pPr>
        <w:pStyle w:val="BodyText"/>
        <w:spacing w:before="240" w:after="0"/>
        <w:jc w:val="both"/>
        <w:rPr>
          <w:b/>
          <w:bCs/>
          <w:sz w:val="28"/>
          <w:szCs w:val="28"/>
        </w:rPr>
      </w:pPr>
      <w:r>
        <w:rPr>
          <w:sz w:val="22"/>
          <w:szCs w:val="22"/>
          <w:lang w:eastAsia="en-US" w:bidi="ar-SA"/>
        </w:rPr>
        <w:t xml:space="preserve">Finally, Inspection involves the maintenance of the final relative displacement between the target and the interceptor at the end of rendezvous. </w:t>
      </w: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  <w:bookmarkStart w:id="3" w:name="_GoBack"/>
      <w:bookmarkEnd w:id="3"/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E0B3D" w:rsidRDefault="008E0B3D" w:rsidP="00F70A50">
      <w:pPr>
        <w:rPr>
          <w:b/>
          <w:bCs/>
          <w:sz w:val="28"/>
          <w:szCs w:val="28"/>
        </w:rPr>
      </w:pPr>
    </w:p>
    <w:p w:rsidR="00F70A50" w:rsidRDefault="00F70A50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0E5E62" w:rsidRDefault="000E5E62" w:rsidP="00F70A50">
      <w:pPr>
        <w:rPr>
          <w:b/>
          <w:bCs/>
          <w:sz w:val="28"/>
          <w:szCs w:val="28"/>
        </w:rPr>
      </w:pPr>
    </w:p>
    <w:p w:rsidR="00F31AD7" w:rsidRDefault="00F31AD7" w:rsidP="00F70A50">
      <w:pPr>
        <w:rPr>
          <w:b/>
          <w:bCs/>
          <w:sz w:val="28"/>
          <w:szCs w:val="28"/>
        </w:rPr>
      </w:pPr>
    </w:p>
    <w:p w:rsidR="00F31AD7" w:rsidRDefault="00F31AD7" w:rsidP="00F70A50">
      <w:pPr>
        <w:rPr>
          <w:b/>
          <w:bCs/>
          <w:sz w:val="28"/>
          <w:szCs w:val="28"/>
        </w:rPr>
      </w:pPr>
    </w:p>
    <w:p w:rsidR="00F31AD7" w:rsidRDefault="00F31AD7" w:rsidP="00F70A50">
      <w:pPr>
        <w:rPr>
          <w:b/>
          <w:bCs/>
          <w:sz w:val="28"/>
          <w:szCs w:val="28"/>
        </w:rPr>
      </w:pPr>
    </w:p>
    <w:sectPr w:rsidR="00F31AD7" w:rsidSect="00EB0616">
      <w:headerReference w:type="default" r:id="rId14"/>
      <w:footerReference w:type="default" r:id="rId15"/>
      <w:pgSz w:w="12240" w:h="15840"/>
      <w:pgMar w:top="1440" w:right="1440" w:bottom="1440" w:left="1440" w:header="996" w:footer="99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3387" w:rsidRDefault="00693387">
      <w:r>
        <w:separator/>
      </w:r>
    </w:p>
    <w:p w:rsidR="00693387" w:rsidRDefault="00693387"/>
  </w:endnote>
  <w:endnote w:type="continuationSeparator" w:id="0">
    <w:p w:rsidR="00693387" w:rsidRDefault="00693387">
      <w:r>
        <w:continuationSeparator/>
      </w:r>
    </w:p>
    <w:p w:rsidR="00693387" w:rsidRDefault="0069338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05D" w:rsidRPr="00F70A50" w:rsidRDefault="00A77A67" w:rsidP="00F70A50">
    <w:pPr>
      <w:pStyle w:val="Header"/>
      <w:rPr>
        <w:b/>
      </w:rPr>
    </w:pPr>
    <w:sdt>
      <w:sdtPr>
        <w:rPr>
          <w:b/>
        </w:rPr>
        <w:id w:val="-2134693748"/>
        <w:text/>
      </w:sdtPr>
      <w:sdtContent>
        <w:r w:rsidR="009B7D7D">
          <w:rPr>
            <w:b/>
          </w:rPr>
          <w:t>RCL-B-ADC1</w:t>
        </w:r>
      </w:sdtContent>
    </w:sdt>
    <w:r w:rsidR="00F5705D" w:rsidRPr="00F70A50">
      <w:rPr>
        <w:b/>
      </w:rPr>
      <w:tab/>
    </w:r>
    <w:r w:rsidR="00F5705D" w:rsidRPr="00F70A50">
      <w:rPr>
        <w:b/>
      </w:rPr>
      <w:tab/>
      <w:t xml:space="preserve">Page </w:t>
    </w:r>
    <w:r w:rsidRPr="00F70A50">
      <w:rPr>
        <w:b/>
      </w:rPr>
      <w:fldChar w:fldCharType="begin"/>
    </w:r>
    <w:r w:rsidR="00F5705D" w:rsidRPr="00F70A50">
      <w:rPr>
        <w:b/>
      </w:rPr>
      <w:instrText xml:space="preserve"> PAGE </w:instrText>
    </w:r>
    <w:r w:rsidRPr="00F70A50">
      <w:rPr>
        <w:b/>
      </w:rPr>
      <w:fldChar w:fldCharType="separate"/>
    </w:r>
    <w:r w:rsidR="00ED7A08">
      <w:rPr>
        <w:b/>
        <w:noProof/>
      </w:rPr>
      <w:t>4</w:t>
    </w:r>
    <w:r w:rsidRPr="00F70A50">
      <w:rPr>
        <w:b/>
      </w:rPr>
      <w:fldChar w:fldCharType="end"/>
    </w:r>
    <w:r w:rsidR="00F5705D" w:rsidRPr="00F70A50">
      <w:rPr>
        <w:b/>
      </w:rPr>
      <w:t xml:space="preserve"> of </w:t>
    </w:r>
    <w:r w:rsidRPr="00F70A50">
      <w:rPr>
        <w:b/>
      </w:rPr>
      <w:fldChar w:fldCharType="begin"/>
    </w:r>
    <w:r w:rsidR="00F5705D" w:rsidRPr="00F70A50">
      <w:rPr>
        <w:b/>
      </w:rPr>
      <w:instrText xml:space="preserve"> NUMPAGES  </w:instrText>
    </w:r>
    <w:r w:rsidRPr="00F70A50">
      <w:rPr>
        <w:b/>
      </w:rPr>
      <w:fldChar w:fldCharType="separate"/>
    </w:r>
    <w:r w:rsidR="00ED7A08">
      <w:rPr>
        <w:b/>
        <w:noProof/>
      </w:rPr>
      <w:t>5</w:t>
    </w:r>
    <w:r w:rsidRPr="00F70A50">
      <w:rPr>
        <w:b/>
      </w:rPr>
      <w:fldChar w:fldCharType="end"/>
    </w:r>
  </w:p>
  <w:p w:rsidR="00F5705D" w:rsidRPr="00F70A50" w:rsidRDefault="00F5705D" w:rsidP="00F70A50">
    <w:pPr>
      <w:pStyle w:val="Header"/>
      <w:rPr>
        <w:b/>
      </w:rPr>
    </w:pPr>
    <w:r w:rsidRPr="00F70A50">
      <w:rPr>
        <w:b/>
      </w:rPr>
      <w:t xml:space="preserve">Last Updated </w:t>
    </w:r>
    <w:r w:rsidR="00A77A67" w:rsidRPr="00F70A50">
      <w:rPr>
        <w:b/>
      </w:rPr>
      <w:fldChar w:fldCharType="begin"/>
    </w:r>
    <w:r w:rsidRPr="00F70A50">
      <w:rPr>
        <w:b/>
      </w:rPr>
      <w:instrText xml:space="preserve"> DATE \@ "d MMMM yyyy" </w:instrText>
    </w:r>
    <w:r w:rsidR="00A77A67" w:rsidRPr="00F70A50">
      <w:rPr>
        <w:b/>
      </w:rPr>
      <w:fldChar w:fldCharType="separate"/>
    </w:r>
    <w:r w:rsidR="009B7D7D">
      <w:rPr>
        <w:b/>
        <w:noProof/>
      </w:rPr>
      <w:t>4 March 2014</w:t>
    </w:r>
    <w:r w:rsidR="00A77A67" w:rsidRPr="00F70A50">
      <w:rPr>
        <w:b/>
      </w:rPr>
      <w:fldChar w:fldCharType="end"/>
    </w:r>
  </w:p>
  <w:p w:rsidR="00000000" w:rsidRDefault="0069338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3387" w:rsidRDefault="00693387">
      <w:r>
        <w:separator/>
      </w:r>
    </w:p>
    <w:p w:rsidR="00693387" w:rsidRDefault="00693387"/>
  </w:footnote>
  <w:footnote w:type="continuationSeparator" w:id="0">
    <w:p w:rsidR="00693387" w:rsidRDefault="00693387">
      <w:r>
        <w:continuationSeparator/>
      </w:r>
    </w:p>
    <w:p w:rsidR="00693387" w:rsidRDefault="0069338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</w:rPr>
      <w:id w:val="709531012"/>
      <w:placeholder>
        <w:docPart w:val="AC6F96D9AE6343799F16252FFA9E7DCC"/>
      </w:placeholder>
      <w:text/>
    </w:sdtPr>
    <w:sdtContent>
      <w:p w:rsidR="00F5705D" w:rsidRDefault="009B7D7D" w:rsidP="007C63BF">
        <w:pPr>
          <w:pStyle w:val="Header"/>
        </w:pPr>
        <w:r>
          <w:rPr>
            <w:b/>
          </w:rPr>
          <w:t>Rascal Delta-V Budget</w:t>
        </w:r>
        <w:r w:rsidR="0084365F">
          <w:rPr>
            <w:b/>
          </w:rPr>
          <w:t xml:space="preserve"> Overview</w:t>
        </w:r>
      </w:p>
    </w:sdtContent>
  </w:sdt>
  <w:p w:rsidR="00000000" w:rsidRDefault="0069338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sz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5"/>
    <w:multiLevelType w:val="multilevel"/>
    <w:tmpl w:val="00000005"/>
    <w:name w:val="WW8Num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6"/>
    <w:multiLevelType w:val="multilevel"/>
    <w:tmpl w:val="00000006"/>
    <w:name w:val="WW8Num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7"/>
    <w:multiLevelType w:val="multilevel"/>
    <w:tmpl w:val="00000007"/>
    <w:name w:val="WW8Num7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36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36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360"/>
      </w:pPr>
    </w:lvl>
  </w:abstractNum>
  <w:abstractNum w:abstractNumId="7">
    <w:nsid w:val="00000009"/>
    <w:multiLevelType w:val="multilevel"/>
    <w:tmpl w:val="00000009"/>
    <w:name w:val="WW8Num9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8">
    <w:nsid w:val="0000000A"/>
    <w:multiLevelType w:val="multilevel"/>
    <w:tmpl w:val="0000000A"/>
    <w:name w:val="WW8Num10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9">
    <w:nsid w:val="0000000B"/>
    <w:multiLevelType w:val="multilevel"/>
    <w:tmpl w:val="0000000B"/>
    <w:name w:val="WW8Num11"/>
    <w:lvl w:ilvl="0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1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</w:abstractNum>
  <w:abstractNum w:abstractNumId="11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ascii="Symbol" w:hAnsi="Symbol"/>
        <w:b/>
      </w:rPr>
    </w:lvl>
  </w:abstractNum>
  <w:abstractNum w:abstractNumId="12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/>
        <w:sz w:val="18"/>
      </w:rPr>
    </w:lvl>
  </w:abstractNum>
  <w:abstractNum w:abstractNumId="13">
    <w:nsid w:val="0000000F"/>
    <w:multiLevelType w:val="multilevel"/>
    <w:tmpl w:val="80CE0360"/>
    <w:lvl w:ilvl="0">
      <w:start w:val="1"/>
      <w:numFmt w:val="decimal"/>
      <w:lvlText w:val="TSTEP%1"/>
      <w:lvlJc w:val="left"/>
      <w:pPr>
        <w:tabs>
          <w:tab w:val="num" w:pos="630"/>
        </w:tabs>
        <w:ind w:left="630" w:firstLine="0"/>
      </w:pPr>
      <w:rPr>
        <w:rFonts w:ascii="Arial" w:hAnsi="Arial" w:hint="default"/>
        <w:sz w:val="18"/>
      </w:rPr>
    </w:lvl>
    <w:lvl w:ilvl="1">
      <w:start w:val="1"/>
      <w:numFmt w:val="decimal"/>
      <w:lvlText w:val="%2."/>
      <w:lvlJc w:val="left"/>
      <w:pPr>
        <w:tabs>
          <w:tab w:val="num" w:pos="1400"/>
        </w:tabs>
        <w:ind w:left="1400" w:hanging="360"/>
      </w:pPr>
      <w:rPr>
        <w:rFonts w:ascii="Arial" w:hAnsi="Arial" w:hint="default"/>
        <w:sz w:val="18"/>
      </w:rPr>
    </w:lvl>
    <w:lvl w:ilvl="2">
      <w:start w:val="1"/>
      <w:numFmt w:val="lowerRoman"/>
      <w:lvlText w:val="%3."/>
      <w:lvlJc w:val="left"/>
      <w:pPr>
        <w:tabs>
          <w:tab w:val="num" w:pos="2120"/>
        </w:tabs>
        <w:ind w:left="21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40"/>
        </w:tabs>
        <w:ind w:left="284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tabs>
          <w:tab w:val="num" w:pos="3560"/>
        </w:tabs>
        <w:ind w:left="356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280"/>
        </w:tabs>
        <w:ind w:left="42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00"/>
        </w:tabs>
        <w:ind w:left="5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20"/>
        </w:tabs>
        <w:ind w:left="57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40"/>
        </w:tabs>
        <w:ind w:left="6440" w:hanging="180"/>
      </w:pPr>
      <w:rPr>
        <w:rFonts w:hint="default"/>
      </w:rPr>
    </w:lvl>
  </w:abstractNum>
  <w:abstractNum w:abstractNumId="14">
    <w:nsid w:val="008934DD"/>
    <w:multiLevelType w:val="multilevel"/>
    <w:tmpl w:val="6F965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06FE6426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16">
    <w:nsid w:val="07A57DF3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17">
    <w:nsid w:val="10BC3367"/>
    <w:multiLevelType w:val="hybridMultilevel"/>
    <w:tmpl w:val="7EEA4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168656C"/>
    <w:multiLevelType w:val="hybridMultilevel"/>
    <w:tmpl w:val="518AA446"/>
    <w:name w:val="WW8Num153"/>
    <w:lvl w:ilvl="0" w:tplc="9D88F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45E19E3"/>
    <w:multiLevelType w:val="hybridMultilevel"/>
    <w:tmpl w:val="1838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56D20D3"/>
    <w:multiLevelType w:val="hybridMultilevel"/>
    <w:tmpl w:val="CEE4C174"/>
    <w:lvl w:ilvl="0" w:tplc="B36A55AA">
      <w:start w:val="2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75955F8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2">
    <w:nsid w:val="18774905"/>
    <w:multiLevelType w:val="hybridMultilevel"/>
    <w:tmpl w:val="1962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D561945"/>
    <w:multiLevelType w:val="hybridMultilevel"/>
    <w:tmpl w:val="62FA8DF6"/>
    <w:name w:val="WW8Num154"/>
    <w:lvl w:ilvl="0" w:tplc="C59ECF0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C0072D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5">
    <w:nsid w:val="3092156C"/>
    <w:multiLevelType w:val="hybridMultilevel"/>
    <w:tmpl w:val="7E96B682"/>
    <w:lvl w:ilvl="0" w:tplc="3E8E222C">
      <w:start w:val="2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30C0EDE"/>
    <w:multiLevelType w:val="hybridMultilevel"/>
    <w:tmpl w:val="BDDE9BD0"/>
    <w:lvl w:ilvl="0" w:tplc="2B4EDC58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3BA21F0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8">
    <w:nsid w:val="35B11075"/>
    <w:multiLevelType w:val="hybridMultilevel"/>
    <w:tmpl w:val="6B843DFE"/>
    <w:lvl w:ilvl="0" w:tplc="9D1E1CA0">
      <w:start w:val="2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3F071B"/>
    <w:multiLevelType w:val="multilevel"/>
    <w:tmpl w:val="8BA0E6D4"/>
    <w:styleLink w:val="Style1"/>
    <w:lvl w:ilvl="0">
      <w:start w:val="1"/>
      <w:numFmt w:val="decimal"/>
      <w:lvlText w:val="TBT%1"/>
      <w:lvlJc w:val="left"/>
      <w:pPr>
        <w:tabs>
          <w:tab w:val="num" w:pos="540"/>
        </w:tabs>
        <w:ind w:left="540" w:firstLine="0"/>
      </w:pPr>
      <w:rPr>
        <w:rFonts w:ascii="Arial" w:hAnsi="Arial"/>
        <w:sz w:val="18"/>
      </w:rPr>
    </w:lvl>
    <w:lvl w:ilvl="1">
      <w:start w:val="1"/>
      <w:numFmt w:val="decimal"/>
      <w:lvlText w:val="%2."/>
      <w:lvlJc w:val="left"/>
      <w:pPr>
        <w:tabs>
          <w:tab w:val="num" w:pos="1400"/>
        </w:tabs>
        <w:ind w:left="1400" w:hanging="360"/>
      </w:pPr>
      <w:rPr>
        <w:rFonts w:ascii="Arial" w:hAnsi="Arial"/>
        <w:sz w:val="18"/>
      </w:rPr>
    </w:lvl>
    <w:lvl w:ilvl="2">
      <w:start w:val="1"/>
      <w:numFmt w:val="lowerRoman"/>
      <w:lvlText w:val="%3."/>
      <w:lvlJc w:val="left"/>
      <w:pPr>
        <w:tabs>
          <w:tab w:val="num" w:pos="2120"/>
        </w:tabs>
        <w:ind w:left="2120" w:hanging="180"/>
      </w:pPr>
    </w:lvl>
    <w:lvl w:ilvl="3">
      <w:start w:val="1"/>
      <w:numFmt w:val="decimal"/>
      <w:lvlText w:val="%4."/>
      <w:lvlJc w:val="left"/>
      <w:pPr>
        <w:tabs>
          <w:tab w:val="num" w:pos="2840"/>
        </w:tabs>
        <w:ind w:left="2840" w:hanging="360"/>
      </w:pPr>
      <w:rPr>
        <w:b w:val="0"/>
      </w:rPr>
    </w:lvl>
    <w:lvl w:ilvl="4">
      <w:start w:val="1"/>
      <w:numFmt w:val="lowerLetter"/>
      <w:lvlText w:val="%5."/>
      <w:lvlJc w:val="left"/>
      <w:pPr>
        <w:tabs>
          <w:tab w:val="num" w:pos="3560"/>
        </w:tabs>
        <w:ind w:left="3560" w:hanging="360"/>
      </w:pPr>
    </w:lvl>
    <w:lvl w:ilvl="5">
      <w:start w:val="1"/>
      <w:numFmt w:val="lowerRoman"/>
      <w:lvlText w:val="%6."/>
      <w:lvlJc w:val="left"/>
      <w:pPr>
        <w:tabs>
          <w:tab w:val="num" w:pos="4280"/>
        </w:tabs>
        <w:ind w:left="4280" w:hanging="180"/>
      </w:pPr>
    </w:lvl>
    <w:lvl w:ilvl="6">
      <w:start w:val="1"/>
      <w:numFmt w:val="decimal"/>
      <w:lvlText w:val="%7."/>
      <w:lvlJc w:val="left"/>
      <w:pPr>
        <w:tabs>
          <w:tab w:val="num" w:pos="5000"/>
        </w:tabs>
        <w:ind w:left="5000" w:hanging="360"/>
      </w:pPr>
    </w:lvl>
    <w:lvl w:ilvl="7">
      <w:start w:val="1"/>
      <w:numFmt w:val="lowerLetter"/>
      <w:lvlText w:val="%8."/>
      <w:lvlJc w:val="left"/>
      <w:pPr>
        <w:tabs>
          <w:tab w:val="num" w:pos="5720"/>
        </w:tabs>
        <w:ind w:left="5720" w:hanging="360"/>
      </w:pPr>
    </w:lvl>
    <w:lvl w:ilvl="8">
      <w:start w:val="1"/>
      <w:numFmt w:val="lowerRoman"/>
      <w:lvlText w:val="%9."/>
      <w:lvlJc w:val="left"/>
      <w:pPr>
        <w:tabs>
          <w:tab w:val="num" w:pos="6440"/>
        </w:tabs>
        <w:ind w:left="6440" w:hanging="180"/>
      </w:pPr>
    </w:lvl>
  </w:abstractNum>
  <w:abstractNum w:abstractNumId="30">
    <w:nsid w:val="453A0B5F"/>
    <w:multiLevelType w:val="hybridMultilevel"/>
    <w:tmpl w:val="FC3E7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A45030"/>
    <w:multiLevelType w:val="hybridMultilevel"/>
    <w:tmpl w:val="D68670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4E1F2EBA"/>
    <w:multiLevelType w:val="multilevel"/>
    <w:tmpl w:val="18C243E0"/>
    <w:name w:val="WW8Num152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33">
    <w:nsid w:val="4FC15C31"/>
    <w:multiLevelType w:val="multilevel"/>
    <w:tmpl w:val="98DA929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b/>
      </w:rPr>
    </w:lvl>
  </w:abstractNum>
  <w:abstractNum w:abstractNumId="34">
    <w:nsid w:val="53121BB7"/>
    <w:multiLevelType w:val="multilevel"/>
    <w:tmpl w:val="18C243E0"/>
    <w:name w:val="WW8Num15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35">
    <w:nsid w:val="5743605F"/>
    <w:multiLevelType w:val="multilevel"/>
    <w:tmpl w:val="BC78F2A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>
    <w:nsid w:val="5DC75C59"/>
    <w:multiLevelType w:val="hybridMultilevel"/>
    <w:tmpl w:val="F55ED17C"/>
    <w:lvl w:ilvl="0" w:tplc="FFF610A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AD4355"/>
    <w:multiLevelType w:val="multilevel"/>
    <w:tmpl w:val="98DA929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b/>
      </w:rPr>
    </w:lvl>
  </w:abstractNum>
  <w:abstractNum w:abstractNumId="38">
    <w:nsid w:val="67711CDB"/>
    <w:multiLevelType w:val="hybridMultilevel"/>
    <w:tmpl w:val="112E9932"/>
    <w:lvl w:ilvl="0" w:tplc="7FB6FAE0">
      <w:start w:val="1"/>
      <w:numFmt w:val="decimal"/>
      <w:lvlText w:val="%1.1"/>
      <w:lvlJc w:val="left"/>
      <w:pPr>
        <w:ind w:left="776" w:hanging="360"/>
      </w:pPr>
      <w:rPr>
        <w:rFonts w:hint="default"/>
        <w:b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39">
    <w:nsid w:val="68815FB7"/>
    <w:multiLevelType w:val="multilevel"/>
    <w:tmpl w:val="1ED88D8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>
    <w:nsid w:val="73C5253D"/>
    <w:multiLevelType w:val="hybridMultilevel"/>
    <w:tmpl w:val="AFFCC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DA2EA5"/>
    <w:multiLevelType w:val="hybridMultilevel"/>
    <w:tmpl w:val="5A447BF2"/>
    <w:lvl w:ilvl="0" w:tplc="992483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5779C3"/>
    <w:multiLevelType w:val="multilevel"/>
    <w:tmpl w:val="00D89AA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>
    <w:nsid w:val="793B17D2"/>
    <w:multiLevelType w:val="hybridMultilevel"/>
    <w:tmpl w:val="FDF2F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953A60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41"/>
  </w:num>
  <w:num w:numId="17">
    <w:abstractNumId w:val="36"/>
  </w:num>
  <w:num w:numId="18">
    <w:abstractNumId w:val="24"/>
  </w:num>
  <w:num w:numId="19">
    <w:abstractNumId w:val="37"/>
  </w:num>
  <w:num w:numId="20">
    <w:abstractNumId w:val="17"/>
  </w:num>
  <w:num w:numId="21">
    <w:abstractNumId w:val="27"/>
  </w:num>
  <w:num w:numId="22">
    <w:abstractNumId w:val="15"/>
  </w:num>
  <w:num w:numId="23">
    <w:abstractNumId w:val="21"/>
  </w:num>
  <w:num w:numId="24">
    <w:abstractNumId w:val="44"/>
  </w:num>
  <w:num w:numId="25">
    <w:abstractNumId w:val="16"/>
  </w:num>
  <w:num w:numId="26">
    <w:abstractNumId w:val="33"/>
  </w:num>
  <w:num w:numId="27">
    <w:abstractNumId w:val="43"/>
  </w:num>
  <w:num w:numId="28">
    <w:abstractNumId w:val="34"/>
  </w:num>
  <w:num w:numId="29">
    <w:abstractNumId w:val="32"/>
  </w:num>
  <w:num w:numId="30">
    <w:abstractNumId w:val="29"/>
  </w:num>
  <w:num w:numId="31">
    <w:abstractNumId w:val="20"/>
  </w:num>
  <w:num w:numId="32">
    <w:abstractNumId w:val="25"/>
  </w:num>
  <w:num w:numId="33">
    <w:abstractNumId w:val="28"/>
  </w:num>
  <w:num w:numId="34">
    <w:abstractNumId w:val="31"/>
  </w:num>
  <w:num w:numId="35">
    <w:abstractNumId w:val="18"/>
  </w:num>
  <w:num w:numId="36">
    <w:abstractNumId w:val="23"/>
  </w:num>
  <w:num w:numId="37">
    <w:abstractNumId w:val="35"/>
  </w:num>
  <w:num w:numId="38">
    <w:abstractNumId w:val="42"/>
  </w:num>
  <w:num w:numId="39">
    <w:abstractNumId w:val="22"/>
  </w:num>
  <w:num w:numId="40">
    <w:abstractNumId w:val="39"/>
  </w:num>
  <w:num w:numId="41">
    <w:abstractNumId w:val="38"/>
  </w:num>
  <w:num w:numId="42">
    <w:abstractNumId w:val="30"/>
  </w:num>
  <w:num w:numId="43">
    <w:abstractNumId w:val="40"/>
  </w:num>
  <w:num w:numId="44">
    <w:abstractNumId w:val="19"/>
  </w:num>
  <w:num w:numId="45">
    <w:abstractNumId w:val="26"/>
  </w:num>
  <w:num w:numId="4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777E5"/>
    <w:rsid w:val="000055CE"/>
    <w:rsid w:val="00007AA8"/>
    <w:rsid w:val="0001284E"/>
    <w:rsid w:val="000131A9"/>
    <w:rsid w:val="00013F87"/>
    <w:rsid w:val="000215E6"/>
    <w:rsid w:val="00050BBE"/>
    <w:rsid w:val="000601B4"/>
    <w:rsid w:val="00061FAB"/>
    <w:rsid w:val="00070B25"/>
    <w:rsid w:val="000765B5"/>
    <w:rsid w:val="00076E94"/>
    <w:rsid w:val="00090045"/>
    <w:rsid w:val="0009607E"/>
    <w:rsid w:val="000A076A"/>
    <w:rsid w:val="000A07ED"/>
    <w:rsid w:val="000A2574"/>
    <w:rsid w:val="000A2DA9"/>
    <w:rsid w:val="000A3496"/>
    <w:rsid w:val="000A3E14"/>
    <w:rsid w:val="000B5ED3"/>
    <w:rsid w:val="000D1710"/>
    <w:rsid w:val="000E1792"/>
    <w:rsid w:val="000E1A78"/>
    <w:rsid w:val="000E5E62"/>
    <w:rsid w:val="00103AE4"/>
    <w:rsid w:val="00105621"/>
    <w:rsid w:val="00105AC7"/>
    <w:rsid w:val="001115F1"/>
    <w:rsid w:val="001331D5"/>
    <w:rsid w:val="00140B51"/>
    <w:rsid w:val="001448DC"/>
    <w:rsid w:val="00161C50"/>
    <w:rsid w:val="001769E3"/>
    <w:rsid w:val="00182735"/>
    <w:rsid w:val="00184901"/>
    <w:rsid w:val="00190AFD"/>
    <w:rsid w:val="00194E0F"/>
    <w:rsid w:val="001B2443"/>
    <w:rsid w:val="001B3AC6"/>
    <w:rsid w:val="001E16F0"/>
    <w:rsid w:val="001E40F6"/>
    <w:rsid w:val="001E590E"/>
    <w:rsid w:val="00207F4B"/>
    <w:rsid w:val="002115F0"/>
    <w:rsid w:val="00213CA3"/>
    <w:rsid w:val="00225772"/>
    <w:rsid w:val="002319C0"/>
    <w:rsid w:val="00244CF6"/>
    <w:rsid w:val="002625BA"/>
    <w:rsid w:val="0026660B"/>
    <w:rsid w:val="00267D11"/>
    <w:rsid w:val="002777E5"/>
    <w:rsid w:val="00281987"/>
    <w:rsid w:val="0028349F"/>
    <w:rsid w:val="00283DB2"/>
    <w:rsid w:val="00292B06"/>
    <w:rsid w:val="00292DA6"/>
    <w:rsid w:val="002968FD"/>
    <w:rsid w:val="002C138F"/>
    <w:rsid w:val="002C7E7D"/>
    <w:rsid w:val="002D2D19"/>
    <w:rsid w:val="002E0551"/>
    <w:rsid w:val="002E185F"/>
    <w:rsid w:val="002F1586"/>
    <w:rsid w:val="002F774A"/>
    <w:rsid w:val="00346AA8"/>
    <w:rsid w:val="003542EB"/>
    <w:rsid w:val="00372C0A"/>
    <w:rsid w:val="00374C90"/>
    <w:rsid w:val="0039561C"/>
    <w:rsid w:val="003B52A4"/>
    <w:rsid w:val="003C59AB"/>
    <w:rsid w:val="003D1130"/>
    <w:rsid w:val="003D15E4"/>
    <w:rsid w:val="003D205D"/>
    <w:rsid w:val="003D3A0C"/>
    <w:rsid w:val="003D7BEE"/>
    <w:rsid w:val="003E12E4"/>
    <w:rsid w:val="003E2DEB"/>
    <w:rsid w:val="003E6EA3"/>
    <w:rsid w:val="003F7435"/>
    <w:rsid w:val="004012A5"/>
    <w:rsid w:val="00403164"/>
    <w:rsid w:val="00414CCC"/>
    <w:rsid w:val="00416562"/>
    <w:rsid w:val="004478C3"/>
    <w:rsid w:val="004B0D55"/>
    <w:rsid w:val="004E66BF"/>
    <w:rsid w:val="004F68DF"/>
    <w:rsid w:val="00550471"/>
    <w:rsid w:val="005526FD"/>
    <w:rsid w:val="0055329A"/>
    <w:rsid w:val="0056089F"/>
    <w:rsid w:val="005631D5"/>
    <w:rsid w:val="00566033"/>
    <w:rsid w:val="00570F1F"/>
    <w:rsid w:val="00581E0E"/>
    <w:rsid w:val="005A7170"/>
    <w:rsid w:val="005B2A6C"/>
    <w:rsid w:val="005D2232"/>
    <w:rsid w:val="005E1922"/>
    <w:rsid w:val="005E42F6"/>
    <w:rsid w:val="00622E39"/>
    <w:rsid w:val="00635A77"/>
    <w:rsid w:val="006372B9"/>
    <w:rsid w:val="00653823"/>
    <w:rsid w:val="00654CE4"/>
    <w:rsid w:val="006621E5"/>
    <w:rsid w:val="00681D19"/>
    <w:rsid w:val="00687DFA"/>
    <w:rsid w:val="00693387"/>
    <w:rsid w:val="006B0105"/>
    <w:rsid w:val="006B19D8"/>
    <w:rsid w:val="006B5130"/>
    <w:rsid w:val="006E6A8C"/>
    <w:rsid w:val="006F57F3"/>
    <w:rsid w:val="00731697"/>
    <w:rsid w:val="007317DC"/>
    <w:rsid w:val="00746A5B"/>
    <w:rsid w:val="00747DE0"/>
    <w:rsid w:val="00760D07"/>
    <w:rsid w:val="00765DD3"/>
    <w:rsid w:val="007A4A53"/>
    <w:rsid w:val="007B0B70"/>
    <w:rsid w:val="007B5DD7"/>
    <w:rsid w:val="007C0336"/>
    <w:rsid w:val="007C63BF"/>
    <w:rsid w:val="007D7881"/>
    <w:rsid w:val="007E09F9"/>
    <w:rsid w:val="007F0E71"/>
    <w:rsid w:val="00800076"/>
    <w:rsid w:val="00802D1D"/>
    <w:rsid w:val="00804D6E"/>
    <w:rsid w:val="00807763"/>
    <w:rsid w:val="00825D1B"/>
    <w:rsid w:val="00831837"/>
    <w:rsid w:val="00840786"/>
    <w:rsid w:val="0084365F"/>
    <w:rsid w:val="00875CF4"/>
    <w:rsid w:val="00875D6B"/>
    <w:rsid w:val="00876EA2"/>
    <w:rsid w:val="008C1CF3"/>
    <w:rsid w:val="008C4451"/>
    <w:rsid w:val="008D3B8E"/>
    <w:rsid w:val="008D5644"/>
    <w:rsid w:val="008E0B3D"/>
    <w:rsid w:val="008E466B"/>
    <w:rsid w:val="008E470C"/>
    <w:rsid w:val="008F4C8D"/>
    <w:rsid w:val="00920CB3"/>
    <w:rsid w:val="00934C5F"/>
    <w:rsid w:val="009700B9"/>
    <w:rsid w:val="009A305F"/>
    <w:rsid w:val="009A5625"/>
    <w:rsid w:val="009B6230"/>
    <w:rsid w:val="009B7D7D"/>
    <w:rsid w:val="009C364B"/>
    <w:rsid w:val="009C55D4"/>
    <w:rsid w:val="009C7A1A"/>
    <w:rsid w:val="009D3C37"/>
    <w:rsid w:val="009D6F48"/>
    <w:rsid w:val="009E28A2"/>
    <w:rsid w:val="009E6168"/>
    <w:rsid w:val="00A000AE"/>
    <w:rsid w:val="00A05923"/>
    <w:rsid w:val="00A16DD5"/>
    <w:rsid w:val="00A61444"/>
    <w:rsid w:val="00A729C7"/>
    <w:rsid w:val="00A77A67"/>
    <w:rsid w:val="00A85A9E"/>
    <w:rsid w:val="00AA45F4"/>
    <w:rsid w:val="00AB20E4"/>
    <w:rsid w:val="00AB3EA2"/>
    <w:rsid w:val="00AB5E72"/>
    <w:rsid w:val="00AB6D50"/>
    <w:rsid w:val="00AD280F"/>
    <w:rsid w:val="00AF3C96"/>
    <w:rsid w:val="00B26C72"/>
    <w:rsid w:val="00B378C3"/>
    <w:rsid w:val="00B5200C"/>
    <w:rsid w:val="00B66D69"/>
    <w:rsid w:val="00B77AB4"/>
    <w:rsid w:val="00BA262B"/>
    <w:rsid w:val="00BB1064"/>
    <w:rsid w:val="00BB1CE0"/>
    <w:rsid w:val="00BC43DB"/>
    <w:rsid w:val="00BD55AE"/>
    <w:rsid w:val="00BE2FEB"/>
    <w:rsid w:val="00BE7355"/>
    <w:rsid w:val="00BE7A47"/>
    <w:rsid w:val="00C13034"/>
    <w:rsid w:val="00C15AC7"/>
    <w:rsid w:val="00C25296"/>
    <w:rsid w:val="00C32831"/>
    <w:rsid w:val="00C34211"/>
    <w:rsid w:val="00C44BB4"/>
    <w:rsid w:val="00C47F17"/>
    <w:rsid w:val="00C57E29"/>
    <w:rsid w:val="00C64A99"/>
    <w:rsid w:val="00C66B82"/>
    <w:rsid w:val="00C8367E"/>
    <w:rsid w:val="00C87919"/>
    <w:rsid w:val="00C90611"/>
    <w:rsid w:val="00C947EB"/>
    <w:rsid w:val="00C9589E"/>
    <w:rsid w:val="00CA7E00"/>
    <w:rsid w:val="00CC34DE"/>
    <w:rsid w:val="00CC6BE1"/>
    <w:rsid w:val="00CD051C"/>
    <w:rsid w:val="00CD4787"/>
    <w:rsid w:val="00CD58D4"/>
    <w:rsid w:val="00CD638B"/>
    <w:rsid w:val="00CE5557"/>
    <w:rsid w:val="00CF2D5E"/>
    <w:rsid w:val="00D0235B"/>
    <w:rsid w:val="00D17533"/>
    <w:rsid w:val="00D37D60"/>
    <w:rsid w:val="00D431FF"/>
    <w:rsid w:val="00D56A22"/>
    <w:rsid w:val="00D64D3D"/>
    <w:rsid w:val="00D710A9"/>
    <w:rsid w:val="00D746C6"/>
    <w:rsid w:val="00D93434"/>
    <w:rsid w:val="00D93AEE"/>
    <w:rsid w:val="00DA7AD5"/>
    <w:rsid w:val="00DB1777"/>
    <w:rsid w:val="00DB32B2"/>
    <w:rsid w:val="00DB6091"/>
    <w:rsid w:val="00DB61B4"/>
    <w:rsid w:val="00DC1934"/>
    <w:rsid w:val="00DC1F9E"/>
    <w:rsid w:val="00DE1A8C"/>
    <w:rsid w:val="00DE2C78"/>
    <w:rsid w:val="00DE51FF"/>
    <w:rsid w:val="00E36FD1"/>
    <w:rsid w:val="00E37601"/>
    <w:rsid w:val="00E639D0"/>
    <w:rsid w:val="00E77817"/>
    <w:rsid w:val="00E83F00"/>
    <w:rsid w:val="00E963FD"/>
    <w:rsid w:val="00EA04E4"/>
    <w:rsid w:val="00EA1CA6"/>
    <w:rsid w:val="00EB0616"/>
    <w:rsid w:val="00EB3169"/>
    <w:rsid w:val="00EB39C9"/>
    <w:rsid w:val="00ED7A08"/>
    <w:rsid w:val="00EE065D"/>
    <w:rsid w:val="00F13F3E"/>
    <w:rsid w:val="00F31AD7"/>
    <w:rsid w:val="00F47233"/>
    <w:rsid w:val="00F5705D"/>
    <w:rsid w:val="00F70A50"/>
    <w:rsid w:val="00F770DE"/>
    <w:rsid w:val="00F8231E"/>
    <w:rsid w:val="00F827FD"/>
    <w:rsid w:val="00FB11B1"/>
    <w:rsid w:val="00FB1E1E"/>
    <w:rsid w:val="00FB45F9"/>
    <w:rsid w:val="00FB7326"/>
    <w:rsid w:val="00FF2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 Bullet 2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64B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B7D7D"/>
    <w:pPr>
      <w:keepNext/>
      <w:numPr>
        <w:numId w:val="45"/>
      </w:numPr>
      <w:tabs>
        <w:tab w:val="left" w:pos="432"/>
      </w:tabs>
      <w:spacing w:before="240" w:after="60"/>
      <w:ind w:left="360"/>
      <w:outlineLvl w:val="0"/>
    </w:pPr>
    <w:rPr>
      <w:rFonts w:ascii="Arial" w:eastAsia="Times New Roman" w:hAnsi="Arial" w:cs="Arial"/>
      <w:b/>
      <w:bCs/>
      <w:sz w:val="28"/>
      <w:szCs w:val="28"/>
    </w:rPr>
  </w:style>
  <w:style w:type="paragraph" w:styleId="Heading2">
    <w:name w:val="heading 2"/>
    <w:basedOn w:val="ListParagraph"/>
    <w:next w:val="BodyText"/>
    <w:link w:val="Heading2Char"/>
    <w:qFormat/>
    <w:rsid w:val="008F4C8D"/>
    <w:pPr>
      <w:numPr>
        <w:ilvl w:val="1"/>
        <w:numId w:val="40"/>
      </w:numPr>
      <w:spacing w:after="120"/>
      <w:outlineLvl w:val="1"/>
    </w:pPr>
    <w:rPr>
      <w:b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7D7D"/>
    <w:rPr>
      <w:rFonts w:ascii="Arial" w:eastAsia="Times New Roman" w:hAnsi="Arial" w:cs="Arial"/>
      <w:b/>
      <w:bCs/>
      <w:kern w:val="1"/>
      <w:sz w:val="28"/>
      <w:szCs w:val="28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8F4C8D"/>
    <w:rPr>
      <w:rFonts w:ascii="Calibri" w:eastAsia="Times New Roman" w:hAnsi="Calibri" w:cs="Calibri"/>
      <w:b/>
      <w:i/>
      <w:sz w:val="24"/>
      <w:szCs w:val="24"/>
    </w:rPr>
  </w:style>
  <w:style w:type="character" w:customStyle="1" w:styleId="pagetitle">
    <w:name w:val="pagetitle"/>
    <w:basedOn w:val="DefaultParagraphFont"/>
    <w:rsid w:val="009C364B"/>
  </w:style>
  <w:style w:type="paragraph" w:styleId="BodyText">
    <w:name w:val="Body Text"/>
    <w:basedOn w:val="Normal"/>
    <w:link w:val="BodyTextChar"/>
    <w:rsid w:val="009C364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Caption">
    <w:name w:val="caption"/>
    <w:basedOn w:val="Normal"/>
    <w:qFormat/>
    <w:rsid w:val="009C364B"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link w:val="HeaderChar"/>
    <w:rsid w:val="009C364B"/>
    <w:pPr>
      <w:tabs>
        <w:tab w:val="center" w:pos="4320"/>
        <w:tab w:val="right" w:pos="8640"/>
      </w:tabs>
    </w:pPr>
    <w:rPr>
      <w:rFonts w:ascii="Times" w:eastAsia="Times New Roman" w:hAnsi="Times"/>
      <w:szCs w:val="20"/>
    </w:rPr>
  </w:style>
  <w:style w:type="character" w:customStyle="1" w:styleId="HeaderChar">
    <w:name w:val="Header Char"/>
    <w:basedOn w:val="DefaultParagraphFont"/>
    <w:link w:val="Header"/>
    <w:rsid w:val="009C364B"/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styleId="Footer">
    <w:name w:val="footer"/>
    <w:basedOn w:val="Normal"/>
    <w:link w:val="FooterChar"/>
    <w:rsid w:val="009C364B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9C364B"/>
    <w:rPr>
      <w:rFonts w:ascii="Times New Roman" w:eastAsia="Times New Roman" w:hAnsi="Times New Roman" w:cs="Mangal"/>
      <w:kern w:val="1"/>
      <w:sz w:val="24"/>
      <w:szCs w:val="24"/>
      <w:lang w:eastAsia="hi-IN" w:bidi="hi-IN"/>
    </w:rPr>
  </w:style>
  <w:style w:type="paragraph" w:customStyle="1" w:styleId="TableText1">
    <w:name w:val="Table Text 1"/>
    <w:basedOn w:val="Normal"/>
    <w:rsid w:val="009C364B"/>
    <w:pPr>
      <w:tabs>
        <w:tab w:val="left" w:pos="720"/>
      </w:tabs>
      <w:overflowPunct w:val="0"/>
      <w:autoSpaceDE w:val="0"/>
      <w:spacing w:before="40" w:after="40"/>
      <w:textAlignment w:val="baseline"/>
    </w:pPr>
    <w:rPr>
      <w:rFonts w:eastAsia="Times New Roman"/>
      <w:sz w:val="20"/>
      <w:szCs w:val="20"/>
    </w:rPr>
  </w:style>
  <w:style w:type="paragraph" w:styleId="Title">
    <w:name w:val="Title"/>
    <w:basedOn w:val="Normal"/>
    <w:next w:val="Subtitle"/>
    <w:link w:val="TitleChar"/>
    <w:qFormat/>
    <w:rsid w:val="009C364B"/>
    <w:pPr>
      <w:spacing w:after="60"/>
      <w:jc w:val="center"/>
    </w:pPr>
    <w:rPr>
      <w:rFonts w:ascii="Times" w:eastAsia="Times New Roman" w:hAnsi="Times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C364B"/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styleId="ListBullet2">
    <w:name w:val="List Bullet 2"/>
    <w:basedOn w:val="Normal"/>
    <w:rsid w:val="009C364B"/>
    <w:pPr>
      <w:tabs>
        <w:tab w:val="num" w:pos="850"/>
      </w:tabs>
      <w:overflowPunct w:val="0"/>
      <w:autoSpaceDE w:val="0"/>
      <w:spacing w:before="40" w:after="40"/>
      <w:ind w:left="850" w:hanging="360"/>
      <w:textAlignment w:val="baseline"/>
    </w:pPr>
    <w:rPr>
      <w:sz w:val="22"/>
    </w:rPr>
  </w:style>
  <w:style w:type="paragraph" w:styleId="BodyTextIndent">
    <w:name w:val="Body Text Indent"/>
    <w:basedOn w:val="Normal"/>
    <w:link w:val="BodyTextIndentChar"/>
    <w:rsid w:val="009C364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Table">
    <w:name w:val="Table"/>
    <w:basedOn w:val="Normal"/>
    <w:rsid w:val="009C364B"/>
    <w:pPr>
      <w:spacing w:before="240" w:after="240"/>
      <w:jc w:val="center"/>
    </w:pPr>
    <w:rPr>
      <w:b/>
      <w:sz w:val="22"/>
    </w:rPr>
  </w:style>
  <w:style w:type="paragraph" w:customStyle="1" w:styleId="TableTextTitle">
    <w:name w:val="Table Text Title"/>
    <w:basedOn w:val="Normal"/>
    <w:rsid w:val="009C364B"/>
    <w:pPr>
      <w:overflowPunct w:val="0"/>
      <w:autoSpaceDE w:val="0"/>
      <w:spacing w:before="40" w:after="40"/>
      <w:jc w:val="center"/>
      <w:textAlignment w:val="baseline"/>
    </w:pPr>
    <w:rPr>
      <w:rFonts w:ascii="Arial" w:hAnsi="Arial"/>
      <w:b/>
      <w:sz w:val="18"/>
    </w:rPr>
  </w:style>
  <w:style w:type="paragraph" w:styleId="ListNumber2">
    <w:name w:val="List Number 2"/>
    <w:basedOn w:val="Normal"/>
    <w:rsid w:val="009C364B"/>
    <w:pPr>
      <w:tabs>
        <w:tab w:val="num" w:pos="850"/>
      </w:tabs>
      <w:overflowPunct w:val="0"/>
      <w:autoSpaceDE w:val="0"/>
      <w:spacing w:before="60" w:after="60"/>
      <w:ind w:left="850" w:hanging="360"/>
      <w:textAlignment w:val="baseline"/>
    </w:pPr>
    <w:rPr>
      <w:sz w:val="22"/>
    </w:rPr>
  </w:style>
  <w:style w:type="paragraph" w:customStyle="1" w:styleId="TableText">
    <w:name w:val="Table Text"/>
    <w:basedOn w:val="Normal"/>
    <w:rsid w:val="009C364B"/>
    <w:pPr>
      <w:overflowPunct w:val="0"/>
      <w:autoSpaceDE w:val="0"/>
      <w:spacing w:before="20" w:after="20"/>
      <w:textAlignment w:val="baseline"/>
    </w:pPr>
    <w:rPr>
      <w:rFonts w:ascii="Arial" w:hAnsi="Arial"/>
      <w:sz w:val="18"/>
    </w:rPr>
  </w:style>
  <w:style w:type="paragraph" w:customStyle="1" w:styleId="ProcedureNumber-MBC">
    <w:name w:val="Procedure Number - MBC"/>
    <w:rsid w:val="009C364B"/>
    <w:pPr>
      <w:tabs>
        <w:tab w:val="num" w:pos="720"/>
      </w:tabs>
      <w:suppressAutoHyphens/>
      <w:overflowPunct w:val="0"/>
      <w:autoSpaceDE w:val="0"/>
      <w:spacing w:before="40" w:after="40" w:line="240" w:lineRule="auto"/>
      <w:ind w:left="720" w:hanging="720"/>
      <w:jc w:val="center"/>
      <w:textAlignment w:val="baseline"/>
    </w:pPr>
    <w:rPr>
      <w:rFonts w:ascii="Arial" w:eastAsia="Arial" w:hAnsi="Arial" w:cs="Times New Roman"/>
      <w:sz w:val="18"/>
      <w:szCs w:val="20"/>
      <w:lang w:eastAsia="ar-SA"/>
    </w:rPr>
  </w:style>
  <w:style w:type="paragraph" w:customStyle="1" w:styleId="TableListNumber">
    <w:name w:val="Table List Number"/>
    <w:basedOn w:val="ListNumber"/>
    <w:rsid w:val="009C364B"/>
    <w:pPr>
      <w:tabs>
        <w:tab w:val="left" w:pos="360"/>
      </w:tabs>
      <w:overflowPunct w:val="0"/>
      <w:autoSpaceDE w:val="0"/>
      <w:spacing w:before="40" w:after="40"/>
      <w:ind w:left="360" w:hanging="720"/>
      <w:contextualSpacing w:val="0"/>
      <w:textAlignment w:val="baseline"/>
    </w:pPr>
    <w:rPr>
      <w:rFonts w:ascii="Arial" w:hAnsi="Arial"/>
      <w:sz w:val="1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64B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C364B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paragraph" w:styleId="ListNumber">
    <w:name w:val="List Number"/>
    <w:basedOn w:val="Normal"/>
    <w:uiPriority w:val="99"/>
    <w:semiHidden/>
    <w:unhideWhenUsed/>
    <w:rsid w:val="009C364B"/>
    <w:pPr>
      <w:tabs>
        <w:tab w:val="num" w:pos="720"/>
      </w:tabs>
      <w:ind w:left="720" w:hanging="36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496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496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8000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E72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7C63BF"/>
    <w:pPr>
      <w:widowControl/>
      <w:tabs>
        <w:tab w:val="left" w:leader="hyphen" w:pos="960"/>
        <w:tab w:val="right" w:leader="hyphen" w:pos="8630"/>
      </w:tabs>
      <w:suppressAutoHyphens w:val="0"/>
      <w:ind w:left="475"/>
      <w:mirrorIndents/>
      <w:jc w:val="both"/>
    </w:pPr>
    <w:rPr>
      <w:rFonts w:eastAsia="Times New Roman" w:cs="Times New Roman"/>
      <w:kern w:val="0"/>
      <w:lang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BE7A47"/>
    <w:pPr>
      <w:keepLines/>
      <w:widowControl/>
      <w:tabs>
        <w:tab w:val="clear" w:pos="432"/>
      </w:tabs>
      <w:suppressAutoHyphens w:val="0"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92B06"/>
    <w:pPr>
      <w:tabs>
        <w:tab w:val="right" w:leader="dot" w:pos="9350"/>
      </w:tabs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BE7A47"/>
    <w:pPr>
      <w:spacing w:after="100"/>
      <w:ind w:left="240"/>
    </w:pPr>
    <w:rPr>
      <w:szCs w:val="21"/>
    </w:rPr>
  </w:style>
  <w:style w:type="character" w:styleId="PlaceholderText">
    <w:name w:val="Placeholder Text"/>
    <w:basedOn w:val="DefaultParagraphFont"/>
    <w:uiPriority w:val="99"/>
    <w:semiHidden/>
    <w:rsid w:val="008C1CF3"/>
    <w:rPr>
      <w:color w:val="808080"/>
    </w:rPr>
  </w:style>
  <w:style w:type="paragraph" w:styleId="ListParagraph">
    <w:name w:val="List Paragraph"/>
    <w:basedOn w:val="Normal"/>
    <w:uiPriority w:val="99"/>
    <w:qFormat/>
    <w:rsid w:val="00EB0616"/>
    <w:pPr>
      <w:widowControl/>
      <w:suppressAutoHyphens w:val="0"/>
      <w:spacing w:after="200" w:line="276" w:lineRule="auto"/>
      <w:ind w:left="720"/>
    </w:pPr>
    <w:rPr>
      <w:rFonts w:ascii="Calibri" w:eastAsia="Times New Roman" w:hAnsi="Calibri" w:cs="Calibri"/>
      <w:kern w:val="0"/>
      <w:sz w:val="22"/>
      <w:szCs w:val="22"/>
      <w:lang w:eastAsia="en-US" w:bidi="ar-SA"/>
    </w:rPr>
  </w:style>
  <w:style w:type="numbering" w:customStyle="1" w:styleId="Style1">
    <w:name w:val="Style1"/>
    <w:uiPriority w:val="99"/>
    <w:rsid w:val="000131A9"/>
    <w:pPr>
      <w:numPr>
        <w:numId w:val="30"/>
      </w:numPr>
    </w:pPr>
  </w:style>
  <w:style w:type="table" w:styleId="TableGrid">
    <w:name w:val="Table Grid"/>
    <w:basedOn w:val="TableNormal"/>
    <w:uiPriority w:val="59"/>
    <w:rsid w:val="00262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E12E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 Bullet 2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64B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C364B"/>
    <w:pPr>
      <w:keepNext/>
      <w:tabs>
        <w:tab w:val="num" w:pos="0"/>
        <w:tab w:val="left" w:pos="432"/>
      </w:tabs>
      <w:spacing w:before="240" w:after="60"/>
      <w:ind w:left="432" w:hanging="432"/>
      <w:outlineLvl w:val="0"/>
    </w:pPr>
    <w:rPr>
      <w:rFonts w:ascii="Arial" w:eastAsia="Times New Roman" w:hAnsi="Arial" w:cs="Arial"/>
      <w:b/>
      <w:bCs/>
      <w:sz w:val="28"/>
      <w:szCs w:val="32"/>
    </w:rPr>
  </w:style>
  <w:style w:type="paragraph" w:styleId="Heading2">
    <w:name w:val="heading 2"/>
    <w:basedOn w:val="Normal"/>
    <w:next w:val="BodyText"/>
    <w:link w:val="Heading2Char"/>
    <w:qFormat/>
    <w:rsid w:val="009C364B"/>
    <w:pPr>
      <w:tabs>
        <w:tab w:val="num" w:pos="0"/>
      </w:tabs>
      <w:overflowPunct w:val="0"/>
      <w:autoSpaceDE w:val="0"/>
      <w:spacing w:before="240" w:after="60"/>
      <w:ind w:left="576" w:hanging="576"/>
      <w:textAlignment w:val="baseline"/>
      <w:outlineLvl w:val="1"/>
    </w:pPr>
    <w:rPr>
      <w:b/>
      <w:color w:val="000000"/>
      <w:spacing w:val="5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364B"/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C364B"/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character" w:customStyle="1" w:styleId="pagetitle">
    <w:name w:val="pagetitle"/>
    <w:basedOn w:val="DefaultParagraphFont"/>
    <w:rsid w:val="009C364B"/>
  </w:style>
  <w:style w:type="paragraph" w:styleId="BodyText">
    <w:name w:val="Body Text"/>
    <w:basedOn w:val="Normal"/>
    <w:link w:val="BodyTextChar"/>
    <w:rsid w:val="009C364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Caption">
    <w:name w:val="caption"/>
    <w:basedOn w:val="Normal"/>
    <w:qFormat/>
    <w:rsid w:val="009C364B"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link w:val="HeaderChar"/>
    <w:rsid w:val="009C364B"/>
    <w:pPr>
      <w:tabs>
        <w:tab w:val="center" w:pos="4320"/>
        <w:tab w:val="right" w:pos="8640"/>
      </w:tabs>
    </w:pPr>
    <w:rPr>
      <w:rFonts w:ascii="Times" w:eastAsia="Times New Roman" w:hAnsi="Times"/>
      <w:szCs w:val="20"/>
    </w:rPr>
  </w:style>
  <w:style w:type="character" w:customStyle="1" w:styleId="HeaderChar">
    <w:name w:val="Header Char"/>
    <w:basedOn w:val="DefaultParagraphFont"/>
    <w:link w:val="Header"/>
    <w:rsid w:val="009C364B"/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styleId="Footer">
    <w:name w:val="footer"/>
    <w:basedOn w:val="Normal"/>
    <w:link w:val="FooterChar"/>
    <w:rsid w:val="009C364B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9C364B"/>
    <w:rPr>
      <w:rFonts w:ascii="Times New Roman" w:eastAsia="Times New Roman" w:hAnsi="Times New Roman" w:cs="Mangal"/>
      <w:kern w:val="1"/>
      <w:sz w:val="24"/>
      <w:szCs w:val="24"/>
      <w:lang w:eastAsia="hi-IN" w:bidi="hi-IN"/>
    </w:rPr>
  </w:style>
  <w:style w:type="paragraph" w:customStyle="1" w:styleId="TableText1">
    <w:name w:val="Table Text 1"/>
    <w:basedOn w:val="Normal"/>
    <w:rsid w:val="009C364B"/>
    <w:pPr>
      <w:tabs>
        <w:tab w:val="left" w:pos="720"/>
      </w:tabs>
      <w:overflowPunct w:val="0"/>
      <w:autoSpaceDE w:val="0"/>
      <w:spacing w:before="40" w:after="40"/>
      <w:textAlignment w:val="baseline"/>
    </w:pPr>
    <w:rPr>
      <w:rFonts w:eastAsia="Times New Roman"/>
      <w:sz w:val="20"/>
      <w:szCs w:val="20"/>
    </w:rPr>
  </w:style>
  <w:style w:type="paragraph" w:styleId="Title">
    <w:name w:val="Title"/>
    <w:basedOn w:val="Normal"/>
    <w:next w:val="Subtitle"/>
    <w:link w:val="TitleChar"/>
    <w:qFormat/>
    <w:rsid w:val="009C364B"/>
    <w:pPr>
      <w:spacing w:after="60"/>
      <w:jc w:val="center"/>
    </w:pPr>
    <w:rPr>
      <w:rFonts w:ascii="Times" w:eastAsia="Times New Roman" w:hAnsi="Times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C364B"/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styleId="ListBullet2">
    <w:name w:val="List Bullet 2"/>
    <w:basedOn w:val="Normal"/>
    <w:rsid w:val="009C364B"/>
    <w:pPr>
      <w:tabs>
        <w:tab w:val="num" w:pos="850"/>
      </w:tabs>
      <w:overflowPunct w:val="0"/>
      <w:autoSpaceDE w:val="0"/>
      <w:spacing w:before="40" w:after="40"/>
      <w:ind w:left="850" w:hanging="360"/>
      <w:textAlignment w:val="baseline"/>
    </w:pPr>
    <w:rPr>
      <w:sz w:val="22"/>
    </w:rPr>
  </w:style>
  <w:style w:type="paragraph" w:styleId="BodyTextIndent">
    <w:name w:val="Body Text Indent"/>
    <w:basedOn w:val="Normal"/>
    <w:link w:val="BodyTextIndentChar"/>
    <w:rsid w:val="009C364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Table">
    <w:name w:val="Table"/>
    <w:basedOn w:val="Normal"/>
    <w:rsid w:val="009C364B"/>
    <w:pPr>
      <w:spacing w:before="240" w:after="240"/>
      <w:jc w:val="center"/>
    </w:pPr>
    <w:rPr>
      <w:b/>
      <w:sz w:val="22"/>
    </w:rPr>
  </w:style>
  <w:style w:type="paragraph" w:customStyle="1" w:styleId="TableTextTitle">
    <w:name w:val="Table Text Title"/>
    <w:basedOn w:val="Normal"/>
    <w:rsid w:val="009C364B"/>
    <w:pPr>
      <w:overflowPunct w:val="0"/>
      <w:autoSpaceDE w:val="0"/>
      <w:spacing w:before="40" w:after="40"/>
      <w:jc w:val="center"/>
      <w:textAlignment w:val="baseline"/>
    </w:pPr>
    <w:rPr>
      <w:rFonts w:ascii="Arial" w:hAnsi="Arial"/>
      <w:b/>
      <w:sz w:val="18"/>
    </w:rPr>
  </w:style>
  <w:style w:type="paragraph" w:styleId="ListNumber2">
    <w:name w:val="List Number 2"/>
    <w:basedOn w:val="Normal"/>
    <w:rsid w:val="009C364B"/>
    <w:pPr>
      <w:tabs>
        <w:tab w:val="num" w:pos="850"/>
      </w:tabs>
      <w:overflowPunct w:val="0"/>
      <w:autoSpaceDE w:val="0"/>
      <w:spacing w:before="60" w:after="60"/>
      <w:ind w:left="850" w:hanging="360"/>
      <w:textAlignment w:val="baseline"/>
    </w:pPr>
    <w:rPr>
      <w:sz w:val="22"/>
    </w:rPr>
  </w:style>
  <w:style w:type="paragraph" w:customStyle="1" w:styleId="TableText">
    <w:name w:val="Table Text"/>
    <w:basedOn w:val="Normal"/>
    <w:rsid w:val="009C364B"/>
    <w:pPr>
      <w:overflowPunct w:val="0"/>
      <w:autoSpaceDE w:val="0"/>
      <w:spacing w:before="20" w:after="20"/>
      <w:textAlignment w:val="baseline"/>
    </w:pPr>
    <w:rPr>
      <w:rFonts w:ascii="Arial" w:hAnsi="Arial"/>
      <w:sz w:val="18"/>
    </w:rPr>
  </w:style>
  <w:style w:type="paragraph" w:customStyle="1" w:styleId="ProcedureNumber-MBC">
    <w:name w:val="Procedure Number - MBC"/>
    <w:rsid w:val="009C364B"/>
    <w:pPr>
      <w:tabs>
        <w:tab w:val="num" w:pos="720"/>
      </w:tabs>
      <w:suppressAutoHyphens/>
      <w:overflowPunct w:val="0"/>
      <w:autoSpaceDE w:val="0"/>
      <w:spacing w:before="40" w:after="40" w:line="240" w:lineRule="auto"/>
      <w:ind w:left="720" w:hanging="720"/>
      <w:jc w:val="center"/>
      <w:textAlignment w:val="baseline"/>
    </w:pPr>
    <w:rPr>
      <w:rFonts w:ascii="Arial" w:eastAsia="Arial" w:hAnsi="Arial" w:cs="Times New Roman"/>
      <w:sz w:val="18"/>
      <w:szCs w:val="20"/>
      <w:lang w:eastAsia="ar-SA"/>
    </w:rPr>
  </w:style>
  <w:style w:type="paragraph" w:customStyle="1" w:styleId="TableListNumber">
    <w:name w:val="Table List Number"/>
    <w:basedOn w:val="ListNumber"/>
    <w:rsid w:val="009C364B"/>
    <w:pPr>
      <w:tabs>
        <w:tab w:val="left" w:pos="360"/>
      </w:tabs>
      <w:overflowPunct w:val="0"/>
      <w:autoSpaceDE w:val="0"/>
      <w:spacing w:before="40" w:after="40"/>
      <w:ind w:left="360" w:hanging="720"/>
      <w:contextualSpacing w:val="0"/>
      <w:textAlignment w:val="baseline"/>
    </w:pPr>
    <w:rPr>
      <w:rFonts w:ascii="Arial" w:hAnsi="Arial"/>
      <w:sz w:val="1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64B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C364B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paragraph" w:styleId="ListNumber">
    <w:name w:val="List Number"/>
    <w:basedOn w:val="Normal"/>
    <w:uiPriority w:val="99"/>
    <w:semiHidden/>
    <w:unhideWhenUsed/>
    <w:rsid w:val="009C364B"/>
    <w:pPr>
      <w:tabs>
        <w:tab w:val="num" w:pos="720"/>
      </w:tabs>
      <w:ind w:left="720" w:hanging="36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496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496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8000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E72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7C63BF"/>
    <w:pPr>
      <w:widowControl/>
      <w:tabs>
        <w:tab w:val="left" w:leader="hyphen" w:pos="960"/>
        <w:tab w:val="right" w:leader="hyphen" w:pos="8630"/>
      </w:tabs>
      <w:suppressAutoHyphens w:val="0"/>
      <w:ind w:left="475"/>
      <w:mirrorIndents/>
      <w:jc w:val="both"/>
    </w:pPr>
    <w:rPr>
      <w:rFonts w:eastAsia="Times New Roman" w:cs="Times New Roman"/>
      <w:kern w:val="0"/>
      <w:lang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7A47"/>
    <w:pPr>
      <w:keepLines/>
      <w:widowControl/>
      <w:tabs>
        <w:tab w:val="clear" w:pos="0"/>
        <w:tab w:val="clear" w:pos="432"/>
      </w:tabs>
      <w:suppressAutoHyphens w:val="0"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92B06"/>
    <w:pPr>
      <w:tabs>
        <w:tab w:val="right" w:leader="dot" w:pos="9350"/>
      </w:tabs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BE7A47"/>
    <w:pPr>
      <w:spacing w:after="100"/>
      <w:ind w:left="240"/>
    </w:pPr>
    <w:rPr>
      <w:szCs w:val="21"/>
    </w:rPr>
  </w:style>
  <w:style w:type="character" w:styleId="PlaceholderText">
    <w:name w:val="Placeholder Text"/>
    <w:basedOn w:val="DefaultParagraphFont"/>
    <w:uiPriority w:val="99"/>
    <w:semiHidden/>
    <w:rsid w:val="008C1CF3"/>
    <w:rPr>
      <w:color w:val="808080"/>
    </w:rPr>
  </w:style>
  <w:style w:type="paragraph" w:styleId="ListParagraph">
    <w:name w:val="List Paragraph"/>
    <w:basedOn w:val="Normal"/>
    <w:uiPriority w:val="99"/>
    <w:qFormat/>
    <w:rsid w:val="00EB0616"/>
    <w:pPr>
      <w:widowControl/>
      <w:suppressAutoHyphens w:val="0"/>
      <w:spacing w:after="200" w:line="276" w:lineRule="auto"/>
      <w:ind w:left="720"/>
    </w:pPr>
    <w:rPr>
      <w:rFonts w:ascii="Calibri" w:eastAsia="Times New Roman" w:hAnsi="Calibri" w:cs="Calibri"/>
      <w:kern w:val="0"/>
      <w:sz w:val="22"/>
      <w:szCs w:val="22"/>
      <w:lang w:eastAsia="en-US" w:bidi="ar-SA"/>
    </w:rPr>
  </w:style>
  <w:style w:type="numbering" w:customStyle="1" w:styleId="Style1">
    <w:name w:val="Style1"/>
    <w:uiPriority w:val="99"/>
    <w:rsid w:val="000131A9"/>
    <w:pPr>
      <w:numPr>
        <w:numId w:val="30"/>
      </w:numPr>
    </w:pPr>
  </w:style>
  <w:style w:type="table" w:styleId="TableGrid">
    <w:name w:val="Table Grid"/>
    <w:basedOn w:val="TableNormal"/>
    <w:uiPriority w:val="59"/>
    <w:rsid w:val="00262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E12E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jbabb1@slu.ed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bryant1@slu.edu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olson6@slu.ed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nrichar8@slu.edu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mailto:tmoline@slu.edu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9F9C8A46110439EB3870AFA6183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F1B08-854A-4F41-AA85-33C6ABF69528}"/>
      </w:docPartPr>
      <w:docPartBody>
        <w:p w:rsidR="008D3E82" w:rsidRDefault="00383DB6" w:rsidP="00383DB6">
          <w:pPr>
            <w:pStyle w:val="79F9C8A46110439EB3870AFA618344F1"/>
          </w:pPr>
          <w:r>
            <w:rPr>
              <w:rStyle w:val="PlaceholderText"/>
              <w:sz w:val="24"/>
              <w:szCs w:val="24"/>
            </w:rPr>
            <w:t>Insert Document Updates</w:t>
          </w:r>
        </w:p>
      </w:docPartBody>
    </w:docPart>
    <w:docPart>
      <w:docPartPr>
        <w:name w:val="732515CE99CA47E1A197FECC028DE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98C0A-D784-4ADE-A91A-2A0BAF472B87}"/>
      </w:docPartPr>
      <w:docPartBody>
        <w:p w:rsidR="008D3E82" w:rsidRDefault="00383DB6" w:rsidP="00383DB6">
          <w:pPr>
            <w:pStyle w:val="732515CE99CA47E1A197FECC028DEC13"/>
          </w:pPr>
          <w:r w:rsidRPr="00747DE0">
            <w:rPr>
              <w:rStyle w:val="PlaceholderText"/>
              <w:rFonts w:eastAsiaTheme="minorHAnsi"/>
              <w:sz w:val="24"/>
              <w:szCs w:val="24"/>
            </w:rPr>
            <w:t>Pick Date</w:t>
          </w:r>
        </w:p>
      </w:docPartBody>
    </w:docPart>
    <w:docPart>
      <w:docPartPr>
        <w:name w:val="ED477E2712794814BAA64D6EF22F2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68E4A-1175-48D1-88CE-75ED3DE4E990}"/>
      </w:docPartPr>
      <w:docPartBody>
        <w:p w:rsidR="008D3E82" w:rsidRDefault="00383DB6" w:rsidP="00383DB6">
          <w:pPr>
            <w:pStyle w:val="ED477E2712794814BAA64D6EF22F2B4D"/>
          </w:pPr>
          <w:r w:rsidRPr="00747DE0">
            <w:rPr>
              <w:rStyle w:val="PlaceholderText"/>
              <w:sz w:val="24"/>
              <w:szCs w:val="24"/>
            </w:rPr>
            <w:t>Insert Author’s Name Here</w:t>
          </w:r>
        </w:p>
      </w:docPartBody>
    </w:docPart>
    <w:docPart>
      <w:docPartPr>
        <w:name w:val="E6179C7D8FFC48E4B06DADD9AF03B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07DFF-56EA-4E86-958B-939AEF3F1E10}"/>
      </w:docPartPr>
      <w:docPartBody>
        <w:p w:rsidR="001843B0" w:rsidRDefault="004249C1" w:rsidP="004249C1">
          <w:pPr>
            <w:pStyle w:val="E6179C7D8FFC48E4B06DADD9AF03B3442"/>
          </w:pPr>
          <w:r>
            <w:rPr>
              <w:rStyle w:val="PlaceholderText"/>
              <w:rFonts w:eastAsiaTheme="minorHAnsi"/>
            </w:rPr>
            <w:t>Insert Name Here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F10D3"/>
    <w:rsid w:val="000B7620"/>
    <w:rsid w:val="000E00F8"/>
    <w:rsid w:val="001843B0"/>
    <w:rsid w:val="002342A1"/>
    <w:rsid w:val="002836C3"/>
    <w:rsid w:val="00383D41"/>
    <w:rsid w:val="00383DB6"/>
    <w:rsid w:val="003C72D6"/>
    <w:rsid w:val="003E7DBB"/>
    <w:rsid w:val="004249C1"/>
    <w:rsid w:val="005C1E0B"/>
    <w:rsid w:val="006F10D3"/>
    <w:rsid w:val="007C57BD"/>
    <w:rsid w:val="008C7B43"/>
    <w:rsid w:val="008D3E82"/>
    <w:rsid w:val="009A205D"/>
    <w:rsid w:val="009A4C60"/>
    <w:rsid w:val="00A554A1"/>
    <w:rsid w:val="00A72198"/>
    <w:rsid w:val="00B77624"/>
    <w:rsid w:val="00CD5544"/>
    <w:rsid w:val="00DE0155"/>
    <w:rsid w:val="00FB5770"/>
    <w:rsid w:val="00FE5C4C"/>
    <w:rsid w:val="00FF4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49C1"/>
    <w:rPr>
      <w:color w:val="808080"/>
    </w:rPr>
  </w:style>
  <w:style w:type="paragraph" w:customStyle="1" w:styleId="AC63A7129A764D15A9710F69F8706C1A">
    <w:name w:val="AC63A7129A764D15A9710F69F8706C1A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">
    <w:name w:val="AC63A7129A764D15A9710F69F8706C1A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E6555DA842D414DB953291E46E0D33D">
    <w:name w:val="0E6555DA842D414DB953291E46E0D33D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">
    <w:name w:val="AC63A7129A764D15A9710F69F8706C1A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">
    <w:name w:val="93BBB1A90F0A4E0A85671A6736D5AF7F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">
    <w:name w:val="AC63A7129A764D15A9710F69F8706C1A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">
    <w:name w:val="93BBB1A90F0A4E0A85671A6736D5AF7F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">
    <w:name w:val="D03CD40A9356411188F34CDF028588F0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">
    <w:name w:val="AC63A7129A764D15A9710F69F8706C1A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2">
    <w:name w:val="93BBB1A90F0A4E0A85671A6736D5AF7F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">
    <w:name w:val="D03CD40A9356411188F34CDF028588F0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">
    <w:name w:val="1C3D95BF616441069599775E85E0AE3B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5">
    <w:name w:val="AC63A7129A764D15A9710F69F8706C1A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3">
    <w:name w:val="93BBB1A90F0A4E0A85671A6736D5AF7F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">
    <w:name w:val="D03CD40A9356411188F34CDF028588F0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">
    <w:name w:val="1C3D95BF616441069599775E85E0AE3B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">
    <w:name w:val="A29F0D8FBADA4D9B9F168D78A49EB279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">
    <w:name w:val="7AEC3E1AA42243E58E689391F23D3ADD"/>
    <w:rsid w:val="006F10D3"/>
  </w:style>
  <w:style w:type="paragraph" w:customStyle="1" w:styleId="AC63A7129A764D15A9710F69F8706C1A6">
    <w:name w:val="AC63A7129A764D15A9710F69F8706C1A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4">
    <w:name w:val="93BBB1A90F0A4E0A85671A6736D5AF7F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">
    <w:name w:val="D03CD40A9356411188F34CDF028588F0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">
    <w:name w:val="1C3D95BF616441069599775E85E0AE3B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">
    <w:name w:val="A29F0D8FBADA4D9B9F168D78A49EB279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">
    <w:name w:val="7AEC3E1AA42243E58E689391F23D3ADD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7">
    <w:name w:val="AC63A7129A764D15A9710F69F8706C1A7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5">
    <w:name w:val="93BBB1A90F0A4E0A85671A6736D5AF7F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">
    <w:name w:val="D03CD40A9356411188F34CDF028588F0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">
    <w:name w:val="1C3D95BF616441069599775E85E0AE3B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">
    <w:name w:val="A29F0D8FBADA4D9B9F168D78A49EB2792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">
    <w:name w:val="7AEC3E1AA42243E58E689391F23D3ADD2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8">
    <w:name w:val="AC63A7129A764D15A9710F69F8706C1A8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6">
    <w:name w:val="93BBB1A90F0A4E0A85671A6736D5AF7F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5">
    <w:name w:val="D03CD40A9356411188F34CDF028588F0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">
    <w:name w:val="1C3D95BF616441069599775E85E0AE3B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">
    <w:name w:val="A29F0D8FBADA4D9B9F168D78A49EB2793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">
    <w:name w:val="7AEC3E1AA42243E58E689391F23D3ADD3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">
    <w:name w:val="B54E295951214B2BBACC0B2B3A87D650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9">
    <w:name w:val="AC63A7129A764D15A9710F69F8706C1A9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7">
    <w:name w:val="93BBB1A90F0A4E0A85671A6736D5AF7F7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6">
    <w:name w:val="D03CD40A9356411188F34CDF028588F0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5">
    <w:name w:val="1C3D95BF616441069599775E85E0AE3B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4">
    <w:name w:val="A29F0D8FBADA4D9B9F168D78A49EB2794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4">
    <w:name w:val="7AEC3E1AA42243E58E689391F23D3ADD4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">
    <w:name w:val="B54E295951214B2BBACC0B2B3A87D650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">
    <w:name w:val="A65D56B908E946B2B4AA94B2FCB2A9DD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0">
    <w:name w:val="AC63A7129A764D15A9710F69F8706C1A10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8">
    <w:name w:val="93BBB1A90F0A4E0A85671A6736D5AF7F8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7">
    <w:name w:val="D03CD40A9356411188F34CDF028588F07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6">
    <w:name w:val="1C3D95BF616441069599775E85E0AE3B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5">
    <w:name w:val="A29F0D8FBADA4D9B9F168D78A49EB2795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5">
    <w:name w:val="7AEC3E1AA42243E58E689391F23D3ADD5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">
    <w:name w:val="B54E295951214B2BBACC0B2B3A87D6502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">
    <w:name w:val="A65D56B908E946B2B4AA94B2FCB2A9DD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1">
    <w:name w:val="AC63A7129A764D15A9710F69F8706C1A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9">
    <w:name w:val="93BBB1A90F0A4E0A85671A6736D5AF7F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8">
    <w:name w:val="D03CD40A9356411188F34CDF028588F0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7">
    <w:name w:val="1C3D95BF616441069599775E85E0AE3B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6">
    <w:name w:val="A29F0D8FBADA4D9B9F168D78A49EB279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6">
    <w:name w:val="7AEC3E1AA42243E58E689391F23D3ADD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">
    <w:name w:val="B54E295951214B2BBACC0B2B3A87D650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">
    <w:name w:val="A65D56B908E946B2B4AA94B2FCB2A9DD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">
    <w:name w:val="19E08FBB80E14C45A3B4D5E14F923D5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2">
    <w:name w:val="AC63A7129A764D15A9710F69F8706C1A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0">
    <w:name w:val="93BBB1A90F0A4E0A85671A6736D5AF7F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9">
    <w:name w:val="D03CD40A9356411188F34CDF028588F0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8">
    <w:name w:val="1C3D95BF616441069599775E85E0AE3B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7">
    <w:name w:val="A29F0D8FBADA4D9B9F168D78A49EB279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7">
    <w:name w:val="7AEC3E1AA42243E58E689391F23D3ADD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4">
    <w:name w:val="B54E295951214B2BBACC0B2B3A87D650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">
    <w:name w:val="A65D56B908E946B2B4AA94B2FCB2A9DD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">
    <w:name w:val="19E08FBB80E14C45A3B4D5E14F923D55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3">
    <w:name w:val="AC63A7129A764D15A9710F69F8706C1A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1">
    <w:name w:val="93BBB1A90F0A4E0A85671A6736D5AF7F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0">
    <w:name w:val="D03CD40A9356411188F34CDF028588F0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9">
    <w:name w:val="1C3D95BF616441069599775E85E0AE3B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8">
    <w:name w:val="A29F0D8FBADA4D9B9F168D78A49EB279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8">
    <w:name w:val="7AEC3E1AA42243E58E689391F23D3ADD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5">
    <w:name w:val="B54E295951214B2BBACC0B2B3A87D650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4">
    <w:name w:val="A65D56B908E946B2B4AA94B2FCB2A9DD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2">
    <w:name w:val="19E08FBB80E14C45A3B4D5E14F923D55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">
    <w:name w:val="0B8ECCA5C62C4773B7243B4357F86EA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6A664C136F14BF8977F0015A71F887E">
    <w:name w:val="06A664C136F14BF8977F0015A71F887E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AC63A7129A764D15A9710F69F8706C1A14">
    <w:name w:val="AC63A7129A764D15A9710F69F8706C1A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2">
    <w:name w:val="93BBB1A90F0A4E0A85671A6736D5AF7F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1">
    <w:name w:val="D03CD40A9356411188F34CDF028588F0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0">
    <w:name w:val="1C3D95BF616441069599775E85E0AE3B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9">
    <w:name w:val="A29F0D8FBADA4D9B9F168D78A49EB279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9">
    <w:name w:val="7AEC3E1AA42243E58E689391F23D3ADD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6">
    <w:name w:val="B54E295951214B2BBACC0B2B3A87D650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5">
    <w:name w:val="A65D56B908E946B2B4AA94B2FCB2A9DD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">
    <w:name w:val="19E08FBB80E14C45A3B4D5E14F923D55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">
    <w:name w:val="0B8ECCA5C62C4773B7243B4357F86EA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6A664C136F14BF8977F0015A71F887E1">
    <w:name w:val="06A664C136F14BF8977F0015A71F887E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AC63A7129A764D15A9710F69F8706C1A15">
    <w:name w:val="AC63A7129A764D15A9710F69F8706C1A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3">
    <w:name w:val="93BBB1A90F0A4E0A85671A6736D5AF7F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2">
    <w:name w:val="D03CD40A9356411188F34CDF028588F0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1">
    <w:name w:val="1C3D95BF616441069599775E85E0AE3B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0">
    <w:name w:val="A29F0D8FBADA4D9B9F168D78A49EB279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0">
    <w:name w:val="7AEC3E1AA42243E58E689391F23D3ADD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7">
    <w:name w:val="B54E295951214B2BBACC0B2B3A87D650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6">
    <w:name w:val="A65D56B908E946B2B4AA94B2FCB2A9DD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4">
    <w:name w:val="19E08FBB80E14C45A3B4D5E14F923D55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">
    <w:name w:val="0B8ECCA5C62C4773B7243B4357F86EA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">
    <w:name w:val="AE8AAC23A5254732BBB01FEFAB88EDC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">
    <w:name w:val="06A664C136F14BF8977F0015A71F887E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14FFC27682784B19B1D1B8C4E036B3C7">
    <w:name w:val="14FFC27682784B19B1D1B8C4E036B3C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3A7129A764D15A9710F69F8706C1A16">
    <w:name w:val="AC63A7129A764D15A9710F69F8706C1A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4">
    <w:name w:val="93BBB1A90F0A4E0A85671A6736D5AF7F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3">
    <w:name w:val="D03CD40A9356411188F34CDF028588F0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2">
    <w:name w:val="1C3D95BF616441069599775E85E0AE3B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1">
    <w:name w:val="A29F0D8FBADA4D9B9F168D78A49EB279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1">
    <w:name w:val="7AEC3E1AA42243E58E689391F23D3ADD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8">
    <w:name w:val="B54E295951214B2BBACC0B2B3A87D650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7">
    <w:name w:val="A65D56B908E946B2B4AA94B2FCB2A9DD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5">
    <w:name w:val="19E08FBB80E14C45A3B4D5E14F923D55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">
    <w:name w:val="0B8ECCA5C62C4773B7243B4357F86EA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">
    <w:name w:val="AE8AAC23A5254732BBB01FEFAB88EDC9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">
    <w:name w:val="06A664C136F14BF8977F0015A71F887E3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">
    <w:name w:val="90A5EAD9CEDF4AF0B81DBE46772BA2A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">
    <w:name w:val="017EAD3D851748A386D495030FF961DA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">
    <w:name w:val="14FFC27682784B19B1D1B8C4E036B3C7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3A7129A764D15A9710F69F8706C1A17">
    <w:name w:val="AC63A7129A764D15A9710F69F8706C1A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5">
    <w:name w:val="93BBB1A90F0A4E0A85671A6736D5AF7F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4">
    <w:name w:val="D03CD40A9356411188F34CDF028588F0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3">
    <w:name w:val="1C3D95BF616441069599775E85E0AE3B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2">
    <w:name w:val="A29F0D8FBADA4D9B9F168D78A49EB279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2">
    <w:name w:val="7AEC3E1AA42243E58E689391F23D3ADD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9">
    <w:name w:val="B54E295951214B2BBACC0B2B3A87D650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8">
    <w:name w:val="A65D56B908E946B2B4AA94B2FCB2A9DD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6">
    <w:name w:val="19E08FBB80E14C45A3B4D5E14F923D55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4">
    <w:name w:val="0B8ECCA5C62C4773B7243B4357F86EA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">
    <w:name w:val="AE8AAC23A5254732BBB01FEFAB88EDC9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4">
    <w:name w:val="06A664C136F14BF8977F0015A71F887E4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">
    <w:name w:val="90A5EAD9CEDF4AF0B81DBE46772BA2A8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">
    <w:name w:val="017EAD3D851748A386D495030FF961DA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">
    <w:name w:val="14FFC27682784B19B1D1B8C4E036B3C7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">
    <w:name w:val="6C6850742E5E49D7A255C2B5656912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8">
    <w:name w:val="AC63A7129A764D15A9710F69F8706C1A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">
    <w:name w:val="883624176A0A4E31AD9AB8DA3E96C0EC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5">
    <w:name w:val="D03CD40A9356411188F34CDF028588F0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4">
    <w:name w:val="1C3D95BF616441069599775E85E0AE3B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3">
    <w:name w:val="A29F0D8FBADA4D9B9F168D78A49EB279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3">
    <w:name w:val="7AEC3E1AA42243E58E689391F23D3ADD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0">
    <w:name w:val="B54E295951214B2BBACC0B2B3A87D650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9">
    <w:name w:val="A65D56B908E946B2B4AA94B2FCB2A9DD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7">
    <w:name w:val="19E08FBB80E14C45A3B4D5E14F923D55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5">
    <w:name w:val="0B8ECCA5C62C4773B7243B4357F86EA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3">
    <w:name w:val="AE8AAC23A5254732BBB01FEFAB88EDC93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5">
    <w:name w:val="06A664C136F14BF8977F0015A71F887E5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">
    <w:name w:val="90A5EAD9CEDF4AF0B81DBE46772BA2A8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">
    <w:name w:val="017EAD3D851748A386D495030FF961DA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3">
    <w:name w:val="14FFC27682784B19B1D1B8C4E036B3C7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">
    <w:name w:val="6C6850742E5E49D7A255C2B565691236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9">
    <w:name w:val="AC63A7129A764D15A9710F69F8706C1A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">
    <w:name w:val="883624176A0A4E31AD9AB8DA3E96C0EC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6">
    <w:name w:val="D03CD40A9356411188F34CDF028588F0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5">
    <w:name w:val="1C3D95BF616441069599775E85E0AE3B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">
    <w:name w:val="38BCA11E94834766A6F9DCA215B795CA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4">
    <w:name w:val="A29F0D8FBADA4D9B9F168D78A49EB279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4">
    <w:name w:val="7AEC3E1AA42243E58E689391F23D3ADD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1">
    <w:name w:val="B54E295951214B2BBACC0B2B3A87D650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0">
    <w:name w:val="A65D56B908E946B2B4AA94B2FCB2A9DD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8">
    <w:name w:val="19E08FBB80E14C45A3B4D5E14F923D55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6">
    <w:name w:val="0B8ECCA5C62C4773B7243B4357F86EA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4">
    <w:name w:val="AE8AAC23A5254732BBB01FEFAB88EDC94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6">
    <w:name w:val="06A664C136F14BF8977F0015A71F887E6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3">
    <w:name w:val="90A5EAD9CEDF4AF0B81DBE46772BA2A8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3">
    <w:name w:val="017EAD3D851748A386D495030FF961DA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4">
    <w:name w:val="14FFC27682784B19B1D1B8C4E036B3C7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">
    <w:name w:val="6C6850742E5E49D7A255C2B565691236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0">
    <w:name w:val="AC63A7129A764D15A9710F69F8706C1A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">
    <w:name w:val="883624176A0A4E31AD9AB8DA3E96C0EC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7">
    <w:name w:val="D03CD40A9356411188F34CDF028588F0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6">
    <w:name w:val="1C3D95BF616441069599775E85E0AE3B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">
    <w:name w:val="38BCA11E94834766A6F9DCA215B795CA1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5">
    <w:name w:val="A29F0D8FBADA4D9B9F168D78A49EB279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5">
    <w:name w:val="7AEC3E1AA42243E58E689391F23D3ADD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2">
    <w:name w:val="B54E295951214B2BBACC0B2B3A87D650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1">
    <w:name w:val="A65D56B908E946B2B4AA94B2FCB2A9DD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">
    <w:name w:val="0BEBD2094A1945B2BCD64A8E6A2FD6CC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9">
    <w:name w:val="19E08FBB80E14C45A3B4D5E14F923D55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7">
    <w:name w:val="0B8ECCA5C62C4773B7243B4357F86EA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5">
    <w:name w:val="AE8AAC23A5254732BBB01FEFAB88EDC95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BABB78DE35AA4A899AF0DF0B428EA3E0">
    <w:name w:val="BABB78DE35AA4A899AF0DF0B428EA3E0"/>
    <w:rsid w:val="009A4C60"/>
  </w:style>
  <w:style w:type="paragraph" w:customStyle="1" w:styleId="3E4F830A6AD946F58DEAF6D0DDF4525E">
    <w:name w:val="3E4F830A6AD946F58DEAF6D0DDF4525E"/>
    <w:rsid w:val="009A4C60"/>
  </w:style>
  <w:style w:type="paragraph" w:customStyle="1" w:styleId="70C32639E6EC4FEBBA4E2B7DFD8689FC">
    <w:name w:val="70C32639E6EC4FEBBA4E2B7DFD8689FC"/>
    <w:rsid w:val="009A4C60"/>
  </w:style>
  <w:style w:type="paragraph" w:customStyle="1" w:styleId="06A664C136F14BF8977F0015A71F887E7">
    <w:name w:val="06A664C136F14BF8977F0015A71F887E7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4">
    <w:name w:val="90A5EAD9CEDF4AF0B81DBE46772BA2A8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4">
    <w:name w:val="017EAD3D851748A386D495030FF961DA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5">
    <w:name w:val="14FFC27682784B19B1D1B8C4E036B3C7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3">
    <w:name w:val="6C6850742E5E49D7A255C2B565691236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1">
    <w:name w:val="AC63A7129A764D15A9710F69F8706C1A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3">
    <w:name w:val="883624176A0A4E31AD9AB8DA3E96C0EC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8">
    <w:name w:val="D03CD40A9356411188F34CDF028588F0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7">
    <w:name w:val="1C3D95BF616441069599775E85E0AE3B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">
    <w:name w:val="38BCA11E94834766A6F9DCA215B795CA2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6">
    <w:name w:val="A29F0D8FBADA4D9B9F168D78A49EB279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6">
    <w:name w:val="7AEC3E1AA42243E58E689391F23D3ADD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3">
    <w:name w:val="B54E295951214B2BBACC0B2B3A87D650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2">
    <w:name w:val="A65D56B908E946B2B4AA94B2FCB2A9DD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">
    <w:name w:val="012041CF84D141B28FB238096929FDFF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">
    <w:name w:val="0BEBD2094A1945B2BCD64A8E6A2FD6CC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">
    <w:name w:val="BABB78DE35AA4A899AF0DF0B428EA3E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">
    <w:name w:val="3E4F830A6AD946F58DEAF6D0DDF4525E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">
    <w:name w:val="70C32639E6EC4FEBBA4E2B7DFD8689FC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10">
    <w:name w:val="19E08FBB80E14C45A3B4D5E14F923D55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8">
    <w:name w:val="0B8ECCA5C62C4773B7243B4357F86EA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6">
    <w:name w:val="AE8AAC23A5254732BBB01FEFAB88EDC96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F4A4BEFFF37C44C296994D7CAD2F151F">
    <w:name w:val="F4A4BEFFF37C44C296994D7CAD2F151F"/>
    <w:rsid w:val="009A4C60"/>
  </w:style>
  <w:style w:type="paragraph" w:customStyle="1" w:styleId="4097E89756D14A2384F2E8C59A7B3033">
    <w:name w:val="4097E89756D14A2384F2E8C59A7B3033"/>
    <w:rsid w:val="009A4C60"/>
  </w:style>
  <w:style w:type="paragraph" w:customStyle="1" w:styleId="51665082870144A6AC9367450726C3BF">
    <w:name w:val="51665082870144A6AC9367450726C3BF"/>
    <w:rsid w:val="009A4C60"/>
  </w:style>
  <w:style w:type="paragraph" w:customStyle="1" w:styleId="516E88A73EB5435381CF6DB9642CAFD3">
    <w:name w:val="516E88A73EB5435381CF6DB9642CAFD3"/>
    <w:rsid w:val="009A4C60"/>
  </w:style>
  <w:style w:type="paragraph" w:customStyle="1" w:styleId="0A615C441DC240F1A622E0A616C4BA45">
    <w:name w:val="0A615C441DC240F1A622E0A616C4BA45"/>
    <w:rsid w:val="009A4C60"/>
  </w:style>
  <w:style w:type="paragraph" w:customStyle="1" w:styleId="06A664C136F14BF8977F0015A71F887E8">
    <w:name w:val="06A664C136F14BF8977F0015A71F887E8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5">
    <w:name w:val="90A5EAD9CEDF4AF0B81DBE46772BA2A8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5">
    <w:name w:val="017EAD3D851748A386D495030FF961DA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6">
    <w:name w:val="14FFC27682784B19B1D1B8C4E036B3C7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4">
    <w:name w:val="6C6850742E5E49D7A255C2B565691236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2">
    <w:name w:val="AC63A7129A764D15A9710F69F8706C1A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4">
    <w:name w:val="883624176A0A4E31AD9AB8DA3E96C0EC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9">
    <w:name w:val="D03CD40A9356411188F34CDF028588F0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8">
    <w:name w:val="1C3D95BF616441069599775E85E0AE3B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3">
    <w:name w:val="38BCA11E94834766A6F9DCA215B795CA3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7">
    <w:name w:val="A29F0D8FBADA4D9B9F168D78A49EB279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7">
    <w:name w:val="7AEC3E1AA42243E58E689391F23D3ADD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4">
    <w:name w:val="B54E295951214B2BBACC0B2B3A87D650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3">
    <w:name w:val="A65D56B908E946B2B4AA94B2FCB2A9DD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">
    <w:name w:val="012041CF84D141B28FB238096929FDFF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">
    <w:name w:val="0BEBD2094A1945B2BCD64A8E6A2FD6CC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">
    <w:name w:val="BABB78DE35AA4A899AF0DF0B428EA3E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">
    <w:name w:val="3E4F830A6AD946F58DEAF6D0DDF4525E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">
    <w:name w:val="70C32639E6EC4FEBBA4E2B7DFD8689FC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">
    <w:name w:val="F4A4BEFFF37C44C296994D7CAD2F151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">
    <w:name w:val="4097E89756D14A2384F2E8C59A7B3033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">
    <w:name w:val="51665082870144A6AC9367450726C3B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">
    <w:name w:val="516E88A73EB5435381CF6DB9642CAFD3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">
    <w:name w:val="0EEE04F2E95E445AA5812A1BB3805E0C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1">
    <w:name w:val="19E08FBB80E14C45A3B4D5E14F923D55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9">
    <w:name w:val="0B8ECCA5C62C4773B7243B4357F86EA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7">
    <w:name w:val="AE8AAC23A5254732BBB01FEFAB88EDC97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9">
    <w:name w:val="06A664C136F14BF8977F0015A71F887E9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6">
    <w:name w:val="90A5EAD9CEDF4AF0B81DBE46772BA2A8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6">
    <w:name w:val="017EAD3D851748A386D495030FF961DA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7">
    <w:name w:val="14FFC27682784B19B1D1B8C4E036B3C7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5">
    <w:name w:val="6C6850742E5E49D7A255C2B565691236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3">
    <w:name w:val="AC63A7129A764D15A9710F69F8706C1A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5">
    <w:name w:val="883624176A0A4E31AD9AB8DA3E96C0EC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0">
    <w:name w:val="D03CD40A9356411188F34CDF028588F0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9">
    <w:name w:val="1C3D95BF616441069599775E85E0AE3B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4">
    <w:name w:val="38BCA11E94834766A6F9DCA215B795CA4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8">
    <w:name w:val="A29F0D8FBADA4D9B9F168D78A49EB279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8">
    <w:name w:val="7AEC3E1AA42243E58E689391F23D3ADD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5">
    <w:name w:val="B54E295951214B2BBACC0B2B3A87D650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4">
    <w:name w:val="A65D56B908E946B2B4AA94B2FCB2A9DD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">
    <w:name w:val="012041CF84D141B28FB238096929FDFF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3">
    <w:name w:val="0BEBD2094A1945B2BCD64A8E6A2FD6CC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3">
    <w:name w:val="BABB78DE35AA4A899AF0DF0B428EA3E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3">
    <w:name w:val="3E4F830A6AD946F58DEAF6D0DDF4525E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3">
    <w:name w:val="70C32639E6EC4FEBBA4E2B7DFD8689FC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">
    <w:name w:val="F4A4BEFFF37C44C296994D7CAD2F151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">
    <w:name w:val="4097E89756D14A2384F2E8C59A7B3033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">
    <w:name w:val="51665082870144A6AC9367450726C3B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">
    <w:name w:val="516E88A73EB5435381CF6DB9642CAFD3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">
    <w:name w:val="0EEE04F2E95E445AA5812A1BB3805E0C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">
    <w:name w:val="93C3E49262BC467580BF81D0087BE1E0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19E08FBB80E14C45A3B4D5E14F923D5512">
    <w:name w:val="19E08FBB80E14C45A3B4D5E14F923D55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0">
    <w:name w:val="0B8ECCA5C62C4773B7243B4357F86EA1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8">
    <w:name w:val="AE8AAC23A5254732BBB01FEFAB88EDC98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0">
    <w:name w:val="06A664C136F14BF8977F0015A71F887E10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7">
    <w:name w:val="90A5EAD9CEDF4AF0B81DBE46772BA2A8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7">
    <w:name w:val="017EAD3D851748A386D495030FF961DA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8">
    <w:name w:val="14FFC27682784B19B1D1B8C4E036B3C7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6">
    <w:name w:val="6C6850742E5E49D7A255C2B565691236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4">
    <w:name w:val="AC63A7129A764D15A9710F69F8706C1A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6">
    <w:name w:val="883624176A0A4E31AD9AB8DA3E96C0EC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1">
    <w:name w:val="D03CD40A9356411188F34CDF028588F0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0">
    <w:name w:val="1C3D95BF616441069599775E85E0AE3B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5">
    <w:name w:val="38BCA11E94834766A6F9DCA215B795CA5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9">
    <w:name w:val="A29F0D8FBADA4D9B9F168D78A49EB279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9">
    <w:name w:val="7AEC3E1AA42243E58E689391F23D3ADD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6">
    <w:name w:val="B54E295951214B2BBACC0B2B3A87D650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5">
    <w:name w:val="A65D56B908E946B2B4AA94B2FCB2A9DD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3">
    <w:name w:val="012041CF84D141B28FB238096929FDFF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4">
    <w:name w:val="0BEBD2094A1945B2BCD64A8E6A2FD6CC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4">
    <w:name w:val="BABB78DE35AA4A899AF0DF0B428EA3E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4">
    <w:name w:val="3E4F830A6AD946F58DEAF6D0DDF4525E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4">
    <w:name w:val="70C32639E6EC4FEBBA4E2B7DFD8689FC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3">
    <w:name w:val="F4A4BEFFF37C44C296994D7CAD2F151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3">
    <w:name w:val="4097E89756D14A2384F2E8C59A7B3033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3">
    <w:name w:val="51665082870144A6AC9367450726C3B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3">
    <w:name w:val="516E88A73EB5435381CF6DB9642CAFD3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">
    <w:name w:val="0EEE04F2E95E445AA5812A1BB3805E0C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">
    <w:name w:val="93C3E49262BC467580BF81D0087BE1E01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">
    <w:name w:val="99239131C3FB4E0F849D11C8A0F1EA9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3">
    <w:name w:val="19E08FBB80E14C45A3B4D5E14F923D55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1">
    <w:name w:val="0B8ECCA5C62C4773B7243B4357F86EA1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9">
    <w:name w:val="AE8AAC23A5254732BBB01FEFAB88EDC9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1">
    <w:name w:val="06A664C136F14BF8977F0015A71F887E1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8">
    <w:name w:val="90A5EAD9CEDF4AF0B81DBE46772BA2A8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8">
    <w:name w:val="017EAD3D851748A386D495030FF961DA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9">
    <w:name w:val="14FFC27682784B19B1D1B8C4E036B3C7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7">
    <w:name w:val="6C6850742E5E49D7A255C2B565691236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5">
    <w:name w:val="AC63A7129A764D15A9710F69F8706C1A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7">
    <w:name w:val="883624176A0A4E31AD9AB8DA3E96C0EC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2">
    <w:name w:val="D03CD40A9356411188F34CDF028588F0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1">
    <w:name w:val="1C3D95BF616441069599775E85E0AE3B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6">
    <w:name w:val="38BCA11E94834766A6F9DCA215B795CA6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0">
    <w:name w:val="A29F0D8FBADA4D9B9F168D78A49EB279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0">
    <w:name w:val="7AEC3E1AA42243E58E689391F23D3ADD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7">
    <w:name w:val="B54E295951214B2BBACC0B2B3A87D650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6">
    <w:name w:val="A65D56B908E946B2B4AA94B2FCB2A9DD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4">
    <w:name w:val="012041CF84D141B28FB238096929FDFF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5">
    <w:name w:val="0BEBD2094A1945B2BCD64A8E6A2FD6CC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5">
    <w:name w:val="BABB78DE35AA4A899AF0DF0B428EA3E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5">
    <w:name w:val="3E4F830A6AD946F58DEAF6D0DDF4525E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5">
    <w:name w:val="70C32639E6EC4FEBBA4E2B7DFD8689FC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4">
    <w:name w:val="F4A4BEFFF37C44C296994D7CAD2F151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4">
    <w:name w:val="4097E89756D14A2384F2E8C59A7B3033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4">
    <w:name w:val="51665082870144A6AC9367450726C3B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4">
    <w:name w:val="516E88A73EB5435381CF6DB9642CAFD3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3">
    <w:name w:val="0EEE04F2E95E445AA5812A1BB3805E0C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">
    <w:name w:val="93C3E49262BC467580BF81D0087BE1E02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">
    <w:name w:val="99239131C3FB4E0F849D11C8A0F1EA96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">
    <w:name w:val="29A4E1C66CDC4642917F2F6FCC19CEB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4">
    <w:name w:val="19E08FBB80E14C45A3B4D5E14F923D55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2">
    <w:name w:val="0B8ECCA5C62C4773B7243B4357F86EA1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0">
    <w:name w:val="AE8AAC23A5254732BBB01FEFAB88EDC91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2">
    <w:name w:val="06A664C136F14BF8977F0015A71F887E1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9">
    <w:name w:val="90A5EAD9CEDF4AF0B81DBE46772BA2A8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9">
    <w:name w:val="017EAD3D851748A386D495030FF961DA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0">
    <w:name w:val="14FFC27682784B19B1D1B8C4E036B3C71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8">
    <w:name w:val="6C6850742E5E49D7A255C2B565691236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6">
    <w:name w:val="AC63A7129A764D15A9710F69F8706C1A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8">
    <w:name w:val="883624176A0A4E31AD9AB8DA3E96C0EC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3">
    <w:name w:val="D03CD40A9356411188F34CDF028588F0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2">
    <w:name w:val="1C3D95BF616441069599775E85E0AE3B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7">
    <w:name w:val="38BCA11E94834766A6F9DCA215B795CA7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1">
    <w:name w:val="A29F0D8FBADA4D9B9F168D78A49EB279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1">
    <w:name w:val="7AEC3E1AA42243E58E689391F23D3ADD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8">
    <w:name w:val="B54E295951214B2BBACC0B2B3A87D650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7">
    <w:name w:val="A65D56B908E946B2B4AA94B2FCB2A9DD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5">
    <w:name w:val="012041CF84D141B28FB238096929FDFF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6">
    <w:name w:val="0BEBD2094A1945B2BCD64A8E6A2FD6CC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6">
    <w:name w:val="BABB78DE35AA4A899AF0DF0B428EA3E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6">
    <w:name w:val="3E4F830A6AD946F58DEAF6D0DDF4525E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6">
    <w:name w:val="70C32639E6EC4FEBBA4E2B7DFD8689FC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5">
    <w:name w:val="F4A4BEFFF37C44C296994D7CAD2F151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5">
    <w:name w:val="4097E89756D14A2384F2E8C59A7B3033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5">
    <w:name w:val="51665082870144A6AC9367450726C3B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5">
    <w:name w:val="516E88A73EB5435381CF6DB9642CAFD3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4">
    <w:name w:val="0EEE04F2E95E445AA5812A1BB3805E0C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3">
    <w:name w:val="93C3E49262BC467580BF81D0087BE1E03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">
    <w:name w:val="99239131C3FB4E0F849D11C8A0F1EA96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">
    <w:name w:val="29A4E1C66CDC4642917F2F6FCC19CEB5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5">
    <w:name w:val="19E08FBB80E14C45A3B4D5E14F923D55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3">
    <w:name w:val="0B8ECCA5C62C4773B7243B4357F86EA1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1">
    <w:name w:val="AE8AAC23A5254732BBB01FEFAB88EDC91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3">
    <w:name w:val="06A664C136F14BF8977F0015A71F887E13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0">
    <w:name w:val="90A5EAD9CEDF4AF0B81DBE46772BA2A81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0">
    <w:name w:val="017EAD3D851748A386D495030FF961DA1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1">
    <w:name w:val="14FFC27682784B19B1D1B8C4E036B3C71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9">
    <w:name w:val="6C6850742E5E49D7A255C2B565691236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7">
    <w:name w:val="AC63A7129A764D15A9710F69F8706C1A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9">
    <w:name w:val="883624176A0A4E31AD9AB8DA3E96C0EC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4">
    <w:name w:val="D03CD40A9356411188F34CDF028588F0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3">
    <w:name w:val="1C3D95BF616441069599775E85E0AE3B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8">
    <w:name w:val="38BCA11E94834766A6F9DCA215B795CA8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2">
    <w:name w:val="A29F0D8FBADA4D9B9F168D78A49EB279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2">
    <w:name w:val="7AEC3E1AA42243E58E689391F23D3ADD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9">
    <w:name w:val="B54E295951214B2BBACC0B2B3A87D650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8">
    <w:name w:val="A65D56B908E946B2B4AA94B2FCB2A9DD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6">
    <w:name w:val="012041CF84D141B28FB238096929FDFF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7">
    <w:name w:val="0BEBD2094A1945B2BCD64A8E6A2FD6CC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7">
    <w:name w:val="BABB78DE35AA4A899AF0DF0B428EA3E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7">
    <w:name w:val="3E4F830A6AD946F58DEAF6D0DDF4525E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7">
    <w:name w:val="70C32639E6EC4FEBBA4E2B7DFD8689FC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6">
    <w:name w:val="F4A4BEFFF37C44C296994D7CAD2F151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6">
    <w:name w:val="4097E89756D14A2384F2E8C59A7B3033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6">
    <w:name w:val="51665082870144A6AC9367450726C3B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6">
    <w:name w:val="516E88A73EB5435381CF6DB9642CAFD3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5">
    <w:name w:val="0EEE04F2E95E445AA5812A1BB3805E0C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4">
    <w:name w:val="93C3E49262BC467580BF81D0087BE1E04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3">
    <w:name w:val="99239131C3FB4E0F849D11C8A0F1EA96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2">
    <w:name w:val="29A4E1C66CDC4642917F2F6FCC19CEB5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">
    <w:name w:val="18676738DD5B4755A459B6E3550AE79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9E08FBB80E14C45A3B4D5E14F923D5516">
    <w:name w:val="19E08FBB80E14C45A3B4D5E14F923D55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4">
    <w:name w:val="0B8ECCA5C62C4773B7243B4357F86EA1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2">
    <w:name w:val="AE8AAC23A5254732BBB01FEFAB88EDC91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D6A4B7B259E44EFA947A5419450E38E">
    <w:name w:val="0D6A4B7B259E44EFA947A5419450E38E"/>
    <w:rsid w:val="009A4C60"/>
  </w:style>
  <w:style w:type="paragraph" w:customStyle="1" w:styleId="103100DAE04C4860B39218F6ACFC909A">
    <w:name w:val="103100DAE04C4860B39218F6ACFC909A"/>
    <w:rsid w:val="009A4C60"/>
  </w:style>
  <w:style w:type="paragraph" w:customStyle="1" w:styleId="06A664C136F14BF8977F0015A71F887E14">
    <w:name w:val="06A664C136F14BF8977F0015A71F887E14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1">
    <w:name w:val="90A5EAD9CEDF4AF0B81DBE46772BA2A81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1">
    <w:name w:val="017EAD3D851748A386D495030FF961DA1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2">
    <w:name w:val="14FFC27682784B19B1D1B8C4E036B3C71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0">
    <w:name w:val="6C6850742E5E49D7A255C2B565691236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8">
    <w:name w:val="AC63A7129A764D15A9710F69F8706C1A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0">
    <w:name w:val="883624176A0A4E31AD9AB8DA3E96C0EC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5">
    <w:name w:val="D03CD40A9356411188F34CDF028588F0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4">
    <w:name w:val="1C3D95BF616441069599775E85E0AE3B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9">
    <w:name w:val="38BCA11E94834766A6F9DCA215B795CA9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3">
    <w:name w:val="A29F0D8FBADA4D9B9F168D78A49EB279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3">
    <w:name w:val="7AEC3E1AA42243E58E689391F23D3ADD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0">
    <w:name w:val="B54E295951214B2BBACC0B2B3A87D650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9">
    <w:name w:val="A65D56B908E946B2B4AA94B2FCB2A9DD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7">
    <w:name w:val="012041CF84D141B28FB238096929FDFF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8">
    <w:name w:val="0BEBD2094A1945B2BCD64A8E6A2FD6CC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8">
    <w:name w:val="BABB78DE35AA4A899AF0DF0B428EA3E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8">
    <w:name w:val="3E4F830A6AD946F58DEAF6D0DDF4525E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8">
    <w:name w:val="70C32639E6EC4FEBBA4E2B7DFD8689FC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7">
    <w:name w:val="F4A4BEFFF37C44C296994D7CAD2F151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7">
    <w:name w:val="4097E89756D14A2384F2E8C59A7B3033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7">
    <w:name w:val="51665082870144A6AC9367450726C3B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7">
    <w:name w:val="516E88A73EB5435381CF6DB9642CAFD3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6">
    <w:name w:val="0EEE04F2E95E445AA5812A1BB3805E0C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5">
    <w:name w:val="93C3E49262BC467580BF81D0087BE1E05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4">
    <w:name w:val="99239131C3FB4E0F849D11C8A0F1EA96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3">
    <w:name w:val="29A4E1C66CDC4642917F2F6FCC19CEB5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">
    <w:name w:val="18676738DD5B4755A459B6E3550AE7951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">
    <w:name w:val="4CE3D0AD167940F3AAB5F5436887D8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">
    <w:name w:val="103100DAE04C4860B39218F6ACFC909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EB2767141B24DC8AF2096774D2EE255">
    <w:name w:val="2EB2767141B24DC8AF2096774D2EE25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17">
    <w:name w:val="19E08FBB80E14C45A3B4D5E14F923D55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5">
    <w:name w:val="0B8ECCA5C62C4773B7243B4357F86EA1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3">
    <w:name w:val="AE8AAC23A5254732BBB01FEFAB88EDC913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BAD422D046EA4081A79E7844A9500D7F">
    <w:name w:val="BAD422D046EA4081A79E7844A9500D7F"/>
    <w:rsid w:val="009A4C60"/>
  </w:style>
  <w:style w:type="paragraph" w:customStyle="1" w:styleId="43F2DC13E4E34C84891122A0340B0D6B">
    <w:name w:val="43F2DC13E4E34C84891122A0340B0D6B"/>
    <w:rsid w:val="009A4C60"/>
  </w:style>
  <w:style w:type="paragraph" w:customStyle="1" w:styleId="C310AD4F3B444B86A5549CAB4036F8A9">
    <w:name w:val="C310AD4F3B444B86A5549CAB4036F8A9"/>
    <w:rsid w:val="009A4C60"/>
  </w:style>
  <w:style w:type="paragraph" w:customStyle="1" w:styleId="A046CA732889491F93D94ACDA03AFFBF">
    <w:name w:val="A046CA732889491F93D94ACDA03AFFBF"/>
    <w:rsid w:val="009A4C60"/>
  </w:style>
  <w:style w:type="paragraph" w:customStyle="1" w:styleId="F459C71484F44BAF98F1AEC85A2AFF2D">
    <w:name w:val="F459C71484F44BAF98F1AEC85A2AFF2D"/>
    <w:rsid w:val="009A4C60"/>
  </w:style>
  <w:style w:type="paragraph" w:customStyle="1" w:styleId="16B5F4A1A6034349B893A5B081D4E48A">
    <w:name w:val="16B5F4A1A6034349B893A5B081D4E48A"/>
    <w:rsid w:val="009A4C60"/>
  </w:style>
  <w:style w:type="paragraph" w:customStyle="1" w:styleId="B86B7C53DF4944D98C8D89AC7517DF76">
    <w:name w:val="B86B7C53DF4944D98C8D89AC7517DF76"/>
    <w:rsid w:val="009A4C60"/>
  </w:style>
  <w:style w:type="paragraph" w:customStyle="1" w:styleId="322CB05BB9E54F738F56A8ED1D215430">
    <w:name w:val="322CB05BB9E54F738F56A8ED1D215430"/>
    <w:rsid w:val="009A4C60"/>
  </w:style>
  <w:style w:type="paragraph" w:customStyle="1" w:styleId="2700EF5543C84F82A793A6A389473C06">
    <w:name w:val="2700EF5543C84F82A793A6A389473C06"/>
    <w:rsid w:val="009A4C60"/>
  </w:style>
  <w:style w:type="paragraph" w:customStyle="1" w:styleId="BF7D528B822249DBB1686815F965AF60">
    <w:name w:val="BF7D528B822249DBB1686815F965AF60"/>
    <w:rsid w:val="009A4C60"/>
  </w:style>
  <w:style w:type="paragraph" w:customStyle="1" w:styleId="06A664C136F14BF8977F0015A71F887E15">
    <w:name w:val="06A664C136F14BF8977F0015A71F887E15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2">
    <w:name w:val="90A5EAD9CEDF4AF0B81DBE46772BA2A81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2">
    <w:name w:val="017EAD3D851748A386D495030FF961DA1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3">
    <w:name w:val="14FFC27682784B19B1D1B8C4E036B3C71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1">
    <w:name w:val="6C6850742E5E49D7A255C2B565691236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9">
    <w:name w:val="AC63A7129A764D15A9710F69F8706C1A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1">
    <w:name w:val="883624176A0A4E31AD9AB8DA3E96C0EC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6">
    <w:name w:val="D03CD40A9356411188F34CDF028588F0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5">
    <w:name w:val="1C3D95BF616441069599775E85E0AE3B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0">
    <w:name w:val="38BCA11E94834766A6F9DCA215B795CA10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4">
    <w:name w:val="A29F0D8FBADA4D9B9F168D78A49EB279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4">
    <w:name w:val="7AEC3E1AA42243E58E689391F23D3ADD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1">
    <w:name w:val="B54E295951214B2BBACC0B2B3A87D650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0">
    <w:name w:val="A65D56B908E946B2B4AA94B2FCB2A9DD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8">
    <w:name w:val="012041CF84D141B28FB238096929FDFF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9">
    <w:name w:val="0BEBD2094A1945B2BCD64A8E6A2FD6CC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9">
    <w:name w:val="BABB78DE35AA4A899AF0DF0B428EA3E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9">
    <w:name w:val="3E4F830A6AD946F58DEAF6D0DDF4525E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9">
    <w:name w:val="70C32639E6EC4FEBBA4E2B7DFD8689FC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8">
    <w:name w:val="F4A4BEFFF37C44C296994D7CAD2F151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8">
    <w:name w:val="4097E89756D14A2384F2E8C59A7B3033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8">
    <w:name w:val="51665082870144A6AC9367450726C3B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8">
    <w:name w:val="516E88A73EB5435381CF6DB9642CAFD3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7">
    <w:name w:val="0EEE04F2E95E445AA5812A1BB3805E0C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6">
    <w:name w:val="93C3E49262BC467580BF81D0087BE1E06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5">
    <w:name w:val="99239131C3FB4E0F849D11C8A0F1EA96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4">
    <w:name w:val="29A4E1C66CDC4642917F2F6FCC19CEB5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2">
    <w:name w:val="18676738DD5B4755A459B6E3550AE7952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">
    <w:name w:val="4CE3D0AD167940F3AAB5F5436887D869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2">
    <w:name w:val="103100DAE04C4860B39218F6ACFC909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">
    <w:name w:val="2700EF5543C84F82A793A6A389473C06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">
    <w:name w:val="BF7D528B822249DBB1686815F965AF6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">
    <w:name w:val="B86B7C53DF4944D98C8D89AC7517DF76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18">
    <w:name w:val="19E08FBB80E14C45A3B4D5E14F923D55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6">
    <w:name w:val="0B8ECCA5C62C4773B7243B4357F86EA1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4">
    <w:name w:val="AE8AAC23A5254732BBB01FEFAB88EDC914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6">
    <w:name w:val="06A664C136F14BF8977F0015A71F887E16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3">
    <w:name w:val="90A5EAD9CEDF4AF0B81DBE46772BA2A81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3">
    <w:name w:val="017EAD3D851748A386D495030FF961DA1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4">
    <w:name w:val="14FFC27682784B19B1D1B8C4E036B3C71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2">
    <w:name w:val="6C6850742E5E49D7A255C2B565691236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0">
    <w:name w:val="AC63A7129A764D15A9710F69F8706C1A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2">
    <w:name w:val="883624176A0A4E31AD9AB8DA3E96C0EC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7">
    <w:name w:val="D03CD40A9356411188F34CDF028588F0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6">
    <w:name w:val="1C3D95BF616441069599775E85E0AE3B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1">
    <w:name w:val="38BCA11E94834766A6F9DCA215B795CA11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5">
    <w:name w:val="A29F0D8FBADA4D9B9F168D78A49EB279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5">
    <w:name w:val="7AEC3E1AA42243E58E689391F23D3ADD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2">
    <w:name w:val="B54E295951214B2BBACC0B2B3A87D650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1">
    <w:name w:val="A65D56B908E946B2B4AA94B2FCB2A9DD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9">
    <w:name w:val="012041CF84D141B28FB238096929FDFF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0">
    <w:name w:val="0BEBD2094A1945B2BCD64A8E6A2FD6CC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0">
    <w:name w:val="BABB78DE35AA4A899AF0DF0B428EA3E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0">
    <w:name w:val="3E4F830A6AD946F58DEAF6D0DDF4525E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0">
    <w:name w:val="70C32639E6EC4FEBBA4E2B7DFD8689FC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9">
    <w:name w:val="F4A4BEFFF37C44C296994D7CAD2F151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9">
    <w:name w:val="4097E89756D14A2384F2E8C59A7B3033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9">
    <w:name w:val="51665082870144A6AC9367450726C3B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9">
    <w:name w:val="516E88A73EB5435381CF6DB9642CAFD3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8">
    <w:name w:val="0EEE04F2E95E445AA5812A1BB3805E0C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7">
    <w:name w:val="93C3E49262BC467580BF81D0087BE1E07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6">
    <w:name w:val="99239131C3FB4E0F849D11C8A0F1EA96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5">
    <w:name w:val="29A4E1C66CDC4642917F2F6FCC19CEB5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3">
    <w:name w:val="18676738DD5B4755A459B6E3550AE7953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2">
    <w:name w:val="4CE3D0AD167940F3AAB5F5436887D869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3">
    <w:name w:val="103100DAE04C4860B39218F6ACFC909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2">
    <w:name w:val="2700EF5543C84F82A793A6A389473C06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2">
    <w:name w:val="BF7D528B822249DBB1686815F965AF6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2">
    <w:name w:val="B86B7C53DF4944D98C8D89AC7517DF76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">
    <w:name w:val="23871B19161742F3895D1FC687986AA2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19E08FBB80E14C45A3B4D5E14F923D5519">
    <w:name w:val="19E08FBB80E14C45A3B4D5E14F923D55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7">
    <w:name w:val="0B8ECCA5C62C4773B7243B4357F86EA1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5">
    <w:name w:val="AE8AAC23A5254732BBB01FEFAB88EDC915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7">
    <w:name w:val="06A664C136F14BF8977F0015A71F887E17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4">
    <w:name w:val="90A5EAD9CEDF4AF0B81DBE46772BA2A81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4">
    <w:name w:val="017EAD3D851748A386D495030FF961DA1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5">
    <w:name w:val="14FFC27682784B19B1D1B8C4E036B3C71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3">
    <w:name w:val="6C6850742E5E49D7A255C2B565691236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1">
    <w:name w:val="AC63A7129A764D15A9710F69F8706C1A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3">
    <w:name w:val="883624176A0A4E31AD9AB8DA3E96C0EC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8">
    <w:name w:val="D03CD40A9356411188F34CDF028588F0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7">
    <w:name w:val="1C3D95BF616441069599775E85E0AE3B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2">
    <w:name w:val="38BCA11E94834766A6F9DCA215B795CA12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6">
    <w:name w:val="A29F0D8FBADA4D9B9F168D78A49EB279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6">
    <w:name w:val="7AEC3E1AA42243E58E689391F23D3ADD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3">
    <w:name w:val="B54E295951214B2BBACC0B2B3A87D650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2">
    <w:name w:val="A65D56B908E946B2B4AA94B2FCB2A9DD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0">
    <w:name w:val="012041CF84D141B28FB238096929FDFF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1">
    <w:name w:val="0BEBD2094A1945B2BCD64A8E6A2FD6CC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1">
    <w:name w:val="BABB78DE35AA4A899AF0DF0B428EA3E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1">
    <w:name w:val="3E4F830A6AD946F58DEAF6D0DDF4525E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1">
    <w:name w:val="70C32639E6EC4FEBBA4E2B7DFD8689FC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0">
    <w:name w:val="F4A4BEFFF37C44C296994D7CAD2F151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0">
    <w:name w:val="4097E89756D14A2384F2E8C59A7B3033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0">
    <w:name w:val="51665082870144A6AC9367450726C3B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0">
    <w:name w:val="516E88A73EB5435381CF6DB9642CAFD3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9">
    <w:name w:val="0EEE04F2E95E445AA5812A1BB3805E0C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8">
    <w:name w:val="93C3E49262BC467580BF81D0087BE1E08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7">
    <w:name w:val="99239131C3FB4E0F849D11C8A0F1EA96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6">
    <w:name w:val="29A4E1C66CDC4642917F2F6FCC19CEB5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4">
    <w:name w:val="18676738DD5B4755A459B6E3550AE7954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3">
    <w:name w:val="4CE3D0AD167940F3AAB5F5436887D869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4">
    <w:name w:val="103100DAE04C4860B39218F6ACFC909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3">
    <w:name w:val="2700EF5543C84F82A793A6A389473C06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3">
    <w:name w:val="BF7D528B822249DBB1686815F965AF6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3">
    <w:name w:val="B86B7C53DF4944D98C8D89AC7517DF76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">
    <w:name w:val="23871B19161742F3895D1FC687986AA21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11F0D5577DAC48A383A6FF2E3D8A043D">
    <w:name w:val="11F0D5577DAC48A383A6FF2E3D8A043D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0">
    <w:name w:val="19E08FBB80E14C45A3B4D5E14F923D55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8">
    <w:name w:val="0B8ECCA5C62C4773B7243B4357F86EA1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6">
    <w:name w:val="AE8AAC23A5254732BBB01FEFAB88EDC916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8">
    <w:name w:val="06A664C136F14BF8977F0015A71F887E18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5">
    <w:name w:val="90A5EAD9CEDF4AF0B81DBE46772BA2A81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5">
    <w:name w:val="017EAD3D851748A386D495030FF961DA1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6">
    <w:name w:val="14FFC27682784B19B1D1B8C4E036B3C71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4">
    <w:name w:val="6C6850742E5E49D7A255C2B565691236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2">
    <w:name w:val="AC63A7129A764D15A9710F69F8706C1A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4">
    <w:name w:val="883624176A0A4E31AD9AB8DA3E96C0EC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9">
    <w:name w:val="D03CD40A9356411188F34CDF028588F0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8">
    <w:name w:val="1C3D95BF616441069599775E85E0AE3B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3">
    <w:name w:val="38BCA11E94834766A6F9DCA215B795CA13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7">
    <w:name w:val="A29F0D8FBADA4D9B9F168D78A49EB279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7">
    <w:name w:val="7AEC3E1AA42243E58E689391F23D3ADD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4">
    <w:name w:val="B54E295951214B2BBACC0B2B3A87D650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3">
    <w:name w:val="A65D56B908E946B2B4AA94B2FCB2A9DD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1">
    <w:name w:val="012041CF84D141B28FB238096929FDFF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2">
    <w:name w:val="0BEBD2094A1945B2BCD64A8E6A2FD6CC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2">
    <w:name w:val="BABB78DE35AA4A899AF0DF0B428EA3E0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2">
    <w:name w:val="3E4F830A6AD946F58DEAF6D0DDF4525E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2">
    <w:name w:val="70C32639E6EC4FEBBA4E2B7DFD8689FC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1">
    <w:name w:val="F4A4BEFFF37C44C296994D7CAD2F151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1">
    <w:name w:val="4097E89756D14A2384F2E8C59A7B3033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1">
    <w:name w:val="51665082870144A6AC9367450726C3B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1">
    <w:name w:val="516E88A73EB5435381CF6DB9642CAFD3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0">
    <w:name w:val="0EEE04F2E95E445AA5812A1BB3805E0C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9">
    <w:name w:val="93C3E49262BC467580BF81D0087BE1E09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8">
    <w:name w:val="99239131C3FB4E0F849D11C8A0F1EA96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7">
    <w:name w:val="29A4E1C66CDC4642917F2F6FCC19CEB5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5">
    <w:name w:val="18676738DD5B4755A459B6E3550AE795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4">
    <w:name w:val="4CE3D0AD167940F3AAB5F5436887D869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5">
    <w:name w:val="103100DAE04C4860B39218F6ACFC909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4">
    <w:name w:val="2700EF5543C84F82A793A6A389473C06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4">
    <w:name w:val="BF7D528B822249DBB1686815F965AF6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4">
    <w:name w:val="B86B7C53DF4944D98C8D89AC7517DF76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2">
    <w:name w:val="23871B19161742F3895D1FC687986AA22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11F0D5577DAC48A383A6FF2E3D8A043D1">
    <w:name w:val="11F0D5577DAC48A383A6FF2E3D8A043D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">
    <w:name w:val="E2B0C663736E44DF9A36A9A00DF96DBC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1">
    <w:name w:val="19E08FBB80E14C45A3B4D5E14F923D55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9">
    <w:name w:val="0B8ECCA5C62C4773B7243B4357F86EA1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7">
    <w:name w:val="AE8AAC23A5254732BBB01FEFAB88EDC917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9">
    <w:name w:val="06A664C136F14BF8977F0015A71F887E19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6">
    <w:name w:val="90A5EAD9CEDF4AF0B81DBE46772BA2A81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6">
    <w:name w:val="017EAD3D851748A386D495030FF961DA1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7">
    <w:name w:val="14FFC27682784B19B1D1B8C4E036B3C71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5">
    <w:name w:val="6C6850742E5E49D7A255C2B565691236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3">
    <w:name w:val="AC63A7129A764D15A9710F69F8706C1A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5">
    <w:name w:val="883624176A0A4E31AD9AB8DA3E96C0EC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0">
    <w:name w:val="D03CD40A9356411188F34CDF028588F0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9">
    <w:name w:val="1C3D95BF616441069599775E85E0AE3B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4">
    <w:name w:val="38BCA11E94834766A6F9DCA215B795CA14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8">
    <w:name w:val="A29F0D8FBADA4D9B9F168D78A49EB279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8">
    <w:name w:val="7AEC3E1AA42243E58E689391F23D3ADD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5">
    <w:name w:val="B54E295951214B2BBACC0B2B3A87D650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4">
    <w:name w:val="A65D56B908E946B2B4AA94B2FCB2A9DD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2">
    <w:name w:val="012041CF84D141B28FB238096929FDFF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3">
    <w:name w:val="0BEBD2094A1945B2BCD64A8E6A2FD6CC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3">
    <w:name w:val="BABB78DE35AA4A899AF0DF0B428EA3E0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3">
    <w:name w:val="3E4F830A6AD946F58DEAF6D0DDF4525E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3">
    <w:name w:val="70C32639E6EC4FEBBA4E2B7DFD8689FC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2">
    <w:name w:val="F4A4BEFFF37C44C296994D7CAD2F151F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2">
    <w:name w:val="4097E89756D14A2384F2E8C59A7B3033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2">
    <w:name w:val="51665082870144A6AC9367450726C3BF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2">
    <w:name w:val="516E88A73EB5435381CF6DB9642CAFD3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1">
    <w:name w:val="0EEE04F2E95E445AA5812A1BB3805E0C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0">
    <w:name w:val="93C3E49262BC467580BF81D0087BE1E010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9">
    <w:name w:val="99239131C3FB4E0F849D11C8A0F1EA96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8">
    <w:name w:val="29A4E1C66CDC4642917F2F6FCC19CEB5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6">
    <w:name w:val="18676738DD5B4755A459B6E3550AE7956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5">
    <w:name w:val="4CE3D0AD167940F3AAB5F5436887D869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6">
    <w:name w:val="103100DAE04C4860B39218F6ACFC909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5">
    <w:name w:val="2700EF5543C84F82A793A6A389473C06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5">
    <w:name w:val="BF7D528B822249DBB1686815F965AF6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5">
    <w:name w:val="B86B7C53DF4944D98C8D89AC7517DF76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3">
    <w:name w:val="23871B19161742F3895D1FC687986AA23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">
    <w:name w:val="BCFB8AA768084A89A128046097174F9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2">
    <w:name w:val="11F0D5577DAC48A383A6FF2E3D8A043D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">
    <w:name w:val="E2B0C663736E44DF9A36A9A00DF96DBC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2">
    <w:name w:val="19E08FBB80E14C45A3B4D5E14F923D55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0">
    <w:name w:val="0B8ECCA5C62C4773B7243B4357F86EA1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8">
    <w:name w:val="AE8AAC23A5254732BBB01FEFAB88EDC918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0">
    <w:name w:val="06A664C136F14BF8977F0015A71F887E20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7">
    <w:name w:val="90A5EAD9CEDF4AF0B81DBE46772BA2A81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7">
    <w:name w:val="017EAD3D851748A386D495030FF961DA1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8">
    <w:name w:val="14FFC27682784B19B1D1B8C4E036B3C71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6">
    <w:name w:val="6C6850742E5E49D7A255C2B565691236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4">
    <w:name w:val="AC63A7129A764D15A9710F69F8706C1A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6">
    <w:name w:val="883624176A0A4E31AD9AB8DA3E96C0EC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1">
    <w:name w:val="D03CD40A9356411188F34CDF028588F0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0">
    <w:name w:val="1C3D95BF616441069599775E85E0AE3B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5">
    <w:name w:val="38BCA11E94834766A6F9DCA215B795CA15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9">
    <w:name w:val="A29F0D8FBADA4D9B9F168D78A49EB279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9">
    <w:name w:val="7AEC3E1AA42243E58E689391F23D3ADD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6">
    <w:name w:val="B54E295951214B2BBACC0B2B3A87D650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5">
    <w:name w:val="A65D56B908E946B2B4AA94B2FCB2A9DD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3">
    <w:name w:val="012041CF84D141B28FB238096929FDFF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4">
    <w:name w:val="0BEBD2094A1945B2BCD64A8E6A2FD6CC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4">
    <w:name w:val="BABB78DE35AA4A899AF0DF0B428EA3E0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4">
    <w:name w:val="3E4F830A6AD946F58DEAF6D0DDF4525E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4">
    <w:name w:val="70C32639E6EC4FEBBA4E2B7DFD8689FC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3">
    <w:name w:val="F4A4BEFFF37C44C296994D7CAD2F151F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3">
    <w:name w:val="4097E89756D14A2384F2E8C59A7B3033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3">
    <w:name w:val="51665082870144A6AC9367450726C3BF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3">
    <w:name w:val="516E88A73EB5435381CF6DB9642CAFD3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2">
    <w:name w:val="0EEE04F2E95E445AA5812A1BB3805E0C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1">
    <w:name w:val="93C3E49262BC467580BF81D0087BE1E011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0">
    <w:name w:val="99239131C3FB4E0F849D11C8A0F1EA96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9">
    <w:name w:val="29A4E1C66CDC4642917F2F6FCC19CEB5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7">
    <w:name w:val="18676738DD5B4755A459B6E3550AE7957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6">
    <w:name w:val="4CE3D0AD167940F3AAB5F5436887D869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7">
    <w:name w:val="103100DAE04C4860B39218F6ACFC909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6">
    <w:name w:val="2700EF5543C84F82A793A6A389473C06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6">
    <w:name w:val="BF7D528B822249DBB1686815F965AF6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6">
    <w:name w:val="B86B7C53DF4944D98C8D89AC7517DF76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4">
    <w:name w:val="23871B19161742F3895D1FC687986AA24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">
    <w:name w:val="BCFB8AA768084A89A128046097174F9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">
    <w:name w:val="CDC807EEF0384BD799526E2579D3088E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3">
    <w:name w:val="11F0D5577DAC48A383A6FF2E3D8A043D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2">
    <w:name w:val="E2B0C663736E44DF9A36A9A00DF96DBC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3">
    <w:name w:val="19E08FBB80E14C45A3B4D5E14F923D55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1">
    <w:name w:val="0B8ECCA5C62C4773B7243B4357F86EA1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9">
    <w:name w:val="AE8AAC23A5254732BBB01FEFAB88EDC91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1">
    <w:name w:val="06A664C136F14BF8977F0015A71F887E2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8">
    <w:name w:val="90A5EAD9CEDF4AF0B81DBE46772BA2A81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8">
    <w:name w:val="017EAD3D851748A386D495030FF961DA1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9">
    <w:name w:val="14FFC27682784B19B1D1B8C4E036B3C71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7">
    <w:name w:val="6C6850742E5E49D7A255C2B565691236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5">
    <w:name w:val="AC63A7129A764D15A9710F69F8706C1A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7">
    <w:name w:val="883624176A0A4E31AD9AB8DA3E96C0EC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2">
    <w:name w:val="D03CD40A9356411188F34CDF028588F0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1">
    <w:name w:val="1C3D95BF616441069599775E85E0AE3B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6">
    <w:name w:val="38BCA11E94834766A6F9DCA215B795CA16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0">
    <w:name w:val="A29F0D8FBADA4D9B9F168D78A49EB279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0">
    <w:name w:val="7AEC3E1AA42243E58E689391F23D3ADD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7">
    <w:name w:val="B54E295951214B2BBACC0B2B3A87D650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6">
    <w:name w:val="A65D56B908E946B2B4AA94B2FCB2A9DD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4">
    <w:name w:val="012041CF84D141B28FB238096929FDFF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5">
    <w:name w:val="0BEBD2094A1945B2BCD64A8E6A2FD6CC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5">
    <w:name w:val="BABB78DE35AA4A899AF0DF0B428EA3E0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5">
    <w:name w:val="3E4F830A6AD946F58DEAF6D0DDF4525E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5">
    <w:name w:val="70C32639E6EC4FEBBA4E2B7DFD8689FC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4">
    <w:name w:val="F4A4BEFFF37C44C296994D7CAD2F151F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4">
    <w:name w:val="4097E89756D14A2384F2E8C59A7B3033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4">
    <w:name w:val="51665082870144A6AC9367450726C3BF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4">
    <w:name w:val="516E88A73EB5435381CF6DB9642CAFD3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3">
    <w:name w:val="0EEE04F2E95E445AA5812A1BB3805E0C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2">
    <w:name w:val="93C3E49262BC467580BF81D0087BE1E012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1">
    <w:name w:val="99239131C3FB4E0F849D11C8A0F1EA96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0">
    <w:name w:val="29A4E1C66CDC4642917F2F6FCC19CEB5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8">
    <w:name w:val="18676738DD5B4755A459B6E3550AE7958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7">
    <w:name w:val="4CE3D0AD167940F3AAB5F5436887D869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8">
    <w:name w:val="103100DAE04C4860B39218F6ACFC909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7">
    <w:name w:val="2700EF5543C84F82A793A6A389473C06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7">
    <w:name w:val="BF7D528B822249DBB1686815F965AF6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7">
    <w:name w:val="B86B7C53DF4944D98C8D89AC7517DF76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5">
    <w:name w:val="23871B19161742F3895D1FC687986AA25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2">
    <w:name w:val="BCFB8AA768084A89A128046097174F9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">
    <w:name w:val="CDC807EEF0384BD799526E2579D3088E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4">
    <w:name w:val="11F0D5577DAC48A383A6FF2E3D8A043D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3">
    <w:name w:val="E2B0C663736E44DF9A36A9A00DF96DBC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4">
    <w:name w:val="19E08FBB80E14C45A3B4D5E14F923D55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2">
    <w:name w:val="0B8ECCA5C62C4773B7243B4357F86EA1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0">
    <w:name w:val="AE8AAC23A5254732BBB01FEFAB88EDC92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3E010E52BE8244218C42AF16684778AE">
    <w:name w:val="3E010E52BE8244218C42AF16684778AE"/>
    <w:rsid w:val="009A4C60"/>
  </w:style>
  <w:style w:type="paragraph" w:customStyle="1" w:styleId="09AF5E047B4446BEB5086AA2EFB9D0CF">
    <w:name w:val="09AF5E047B4446BEB5086AA2EFB9D0CF"/>
    <w:rsid w:val="009A4C60"/>
  </w:style>
  <w:style w:type="paragraph" w:customStyle="1" w:styleId="65DAFC82735645A0B1936D2A5EDB6B6A">
    <w:name w:val="65DAFC82735645A0B1936D2A5EDB6B6A"/>
    <w:rsid w:val="009A4C60"/>
  </w:style>
  <w:style w:type="paragraph" w:customStyle="1" w:styleId="480B91A9B99040F9B28BDCF15FA1830A">
    <w:name w:val="480B91A9B99040F9B28BDCF15FA1830A"/>
    <w:rsid w:val="009A4C60"/>
  </w:style>
  <w:style w:type="paragraph" w:customStyle="1" w:styleId="1638DE967678436E9232BFF9EB8F7C56">
    <w:name w:val="1638DE967678436E9232BFF9EB8F7C56"/>
    <w:rsid w:val="009A4C60"/>
  </w:style>
  <w:style w:type="paragraph" w:customStyle="1" w:styleId="F64E758185564046B9F88E139F23A4A4">
    <w:name w:val="F64E758185564046B9F88E139F23A4A4"/>
    <w:rsid w:val="009A4C60"/>
  </w:style>
  <w:style w:type="paragraph" w:customStyle="1" w:styleId="B89203C923AC40A190D427F9F729527F">
    <w:name w:val="B89203C923AC40A190D427F9F729527F"/>
    <w:rsid w:val="009A4C60"/>
  </w:style>
  <w:style w:type="paragraph" w:customStyle="1" w:styleId="0BE5F405177E471CBE5B27AFE8075AA0">
    <w:name w:val="0BE5F405177E471CBE5B27AFE8075AA0"/>
    <w:rsid w:val="009A4C60"/>
  </w:style>
  <w:style w:type="paragraph" w:customStyle="1" w:styleId="DB7D75EBA7954617B6AB93368F7464CA">
    <w:name w:val="DB7D75EBA7954617B6AB93368F7464CA"/>
    <w:rsid w:val="009A4C60"/>
  </w:style>
  <w:style w:type="paragraph" w:customStyle="1" w:styleId="9661713A73124AFC8CDDDB2A0CC81BBC">
    <w:name w:val="9661713A73124AFC8CDDDB2A0CC81BBC"/>
    <w:rsid w:val="009A4C60"/>
  </w:style>
  <w:style w:type="paragraph" w:customStyle="1" w:styleId="4493B4A233EE40E48E6AC8CBEF4248FA">
    <w:name w:val="4493B4A233EE40E48E6AC8CBEF4248FA"/>
    <w:rsid w:val="009A4C60"/>
  </w:style>
  <w:style w:type="paragraph" w:customStyle="1" w:styleId="06A664C136F14BF8977F0015A71F887E22">
    <w:name w:val="06A664C136F14BF8977F0015A71F887E2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9">
    <w:name w:val="90A5EAD9CEDF4AF0B81DBE46772BA2A81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9">
    <w:name w:val="017EAD3D851748A386D495030FF961DA1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0">
    <w:name w:val="14FFC27682784B19B1D1B8C4E036B3C72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8">
    <w:name w:val="6C6850742E5E49D7A255C2B565691236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6">
    <w:name w:val="AC63A7129A764D15A9710F69F8706C1A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8">
    <w:name w:val="883624176A0A4E31AD9AB8DA3E96C0EC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3">
    <w:name w:val="D03CD40A9356411188F34CDF028588F0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2">
    <w:name w:val="1C3D95BF616441069599775E85E0AE3B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7">
    <w:name w:val="38BCA11E94834766A6F9DCA215B795CA17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1">
    <w:name w:val="A29F0D8FBADA4D9B9F168D78A49EB279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1">
    <w:name w:val="7AEC3E1AA42243E58E689391F23D3ADD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8">
    <w:name w:val="B54E295951214B2BBACC0B2B3A87D650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7">
    <w:name w:val="A65D56B908E946B2B4AA94B2FCB2A9DD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5">
    <w:name w:val="012041CF84D141B28FB238096929FDFF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6">
    <w:name w:val="0BEBD2094A1945B2BCD64A8E6A2FD6CC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6">
    <w:name w:val="BABB78DE35AA4A899AF0DF0B428EA3E0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6">
    <w:name w:val="3E4F830A6AD946F58DEAF6D0DDF4525E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6">
    <w:name w:val="70C32639E6EC4FEBBA4E2B7DFD8689FC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5">
    <w:name w:val="F4A4BEFFF37C44C296994D7CAD2F151F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5">
    <w:name w:val="4097E89756D14A2384F2E8C59A7B3033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5">
    <w:name w:val="51665082870144A6AC9367450726C3BF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5">
    <w:name w:val="516E88A73EB5435381CF6DB9642CAFD3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4">
    <w:name w:val="0EEE04F2E95E445AA5812A1BB3805E0C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3">
    <w:name w:val="93C3E49262BC467580BF81D0087BE1E013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2">
    <w:name w:val="99239131C3FB4E0F849D11C8A0F1EA96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1">
    <w:name w:val="29A4E1C66CDC4642917F2F6FCC19CEB5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9">
    <w:name w:val="18676738DD5B4755A459B6E3550AE7959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8">
    <w:name w:val="4CE3D0AD167940F3AAB5F5436887D869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9">
    <w:name w:val="103100DAE04C4860B39218F6ACFC909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8">
    <w:name w:val="2700EF5543C84F82A793A6A389473C06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8">
    <w:name w:val="BF7D528B822249DBB1686815F965AF6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8">
    <w:name w:val="B86B7C53DF4944D98C8D89AC7517DF76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6">
    <w:name w:val="23871B19161742F3895D1FC687986AA26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3">
    <w:name w:val="BCFB8AA768084A89A128046097174F9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2">
    <w:name w:val="CDC807EEF0384BD799526E2579D3088E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5">
    <w:name w:val="11F0D5577DAC48A383A6FF2E3D8A043D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4">
    <w:name w:val="E2B0C663736E44DF9A36A9A00DF96DBC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">
    <w:name w:val="52B9CF2F86304864A89ED3D522AF0A7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">
    <w:name w:val="62268F2E703041078797F9CA68E51C0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1">
    <w:name w:val="3E010E52BE8244218C42AF16684778AE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1">
    <w:name w:val="09AF5E047B4446BEB5086AA2EFB9D0C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1">
    <w:name w:val="65DAFC82735645A0B1936D2A5EDB6B6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1">
    <w:name w:val="480B91A9B99040F9B28BDCF15FA1830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1">
    <w:name w:val="1638DE967678436E9232BFF9EB8F7C56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1">
    <w:name w:val="F64E758185564046B9F88E139F23A4A4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1">
    <w:name w:val="B89203C923AC40A190D427F9F729527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1">
    <w:name w:val="0BE5F405177E471CBE5B27AFE8075AA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1">
    <w:name w:val="DB7D75EBA7954617B6AB93368F7464C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1">
    <w:name w:val="9661713A73124AFC8CDDDB2A0CC81BBC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1">
    <w:name w:val="4493B4A233EE40E48E6AC8CBEF4248F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5">
    <w:name w:val="19E08FBB80E14C45A3B4D5E14F923D55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3">
    <w:name w:val="0B8ECCA5C62C4773B7243B4357F86EA1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1">
    <w:name w:val="AE8AAC23A5254732BBB01FEFAB88EDC92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3">
    <w:name w:val="06A664C136F14BF8977F0015A71F887E23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0">
    <w:name w:val="90A5EAD9CEDF4AF0B81DBE46772BA2A82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0">
    <w:name w:val="017EAD3D851748A386D495030FF961DA2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1">
    <w:name w:val="14FFC27682784B19B1D1B8C4E036B3C72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9">
    <w:name w:val="6C6850742E5E49D7A255C2B565691236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7">
    <w:name w:val="AC63A7129A764D15A9710F69F8706C1A3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9">
    <w:name w:val="883624176A0A4E31AD9AB8DA3E96C0EC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4">
    <w:name w:val="D03CD40A9356411188F34CDF028588F0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3">
    <w:name w:val="1C3D95BF616441069599775E85E0AE3B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8">
    <w:name w:val="38BCA11E94834766A6F9DCA215B795CA18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2">
    <w:name w:val="A29F0D8FBADA4D9B9F168D78A49EB279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2">
    <w:name w:val="7AEC3E1AA42243E58E689391F23D3ADD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9">
    <w:name w:val="B54E295951214B2BBACC0B2B3A87D650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8">
    <w:name w:val="A65D56B908E946B2B4AA94B2FCB2A9DD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6">
    <w:name w:val="012041CF84D141B28FB238096929FDFF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7">
    <w:name w:val="0BEBD2094A1945B2BCD64A8E6A2FD6CC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7">
    <w:name w:val="BABB78DE35AA4A899AF0DF0B428EA3E0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7">
    <w:name w:val="3E4F830A6AD946F58DEAF6D0DDF4525E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7">
    <w:name w:val="70C32639E6EC4FEBBA4E2B7DFD8689FC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6">
    <w:name w:val="F4A4BEFFF37C44C296994D7CAD2F151F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6">
    <w:name w:val="4097E89756D14A2384F2E8C59A7B3033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6">
    <w:name w:val="51665082870144A6AC9367450726C3BF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6">
    <w:name w:val="516E88A73EB5435381CF6DB9642CAFD3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5">
    <w:name w:val="0EEE04F2E95E445AA5812A1BB3805E0C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4">
    <w:name w:val="93C3E49262BC467580BF81D0087BE1E014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3">
    <w:name w:val="99239131C3FB4E0F849D11C8A0F1EA96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2">
    <w:name w:val="29A4E1C66CDC4642917F2F6FCC19CEB5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0">
    <w:name w:val="18676738DD5B4755A459B6E3550AE79510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9">
    <w:name w:val="4CE3D0AD167940F3AAB5F5436887D869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0">
    <w:name w:val="103100DAE04C4860B39218F6ACFC909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9">
    <w:name w:val="2700EF5543C84F82A793A6A389473C0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9">
    <w:name w:val="BF7D528B822249DBB1686815F965AF6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9">
    <w:name w:val="B86B7C53DF4944D98C8D89AC7517DF7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7">
    <w:name w:val="23871B19161742F3895D1FC687986AA27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4">
    <w:name w:val="BCFB8AA768084A89A128046097174F9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3">
    <w:name w:val="CDC807EEF0384BD799526E2579D3088E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6">
    <w:name w:val="11F0D5577DAC48A383A6FF2E3D8A043D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5">
    <w:name w:val="E2B0C663736E44DF9A36A9A00DF96DBC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1">
    <w:name w:val="52B9CF2F86304864A89ED3D522AF0A74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1">
    <w:name w:val="62268F2E703041078797F9CA68E51C00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2">
    <w:name w:val="3E010E52BE8244218C42AF16684778AE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2">
    <w:name w:val="09AF5E047B4446BEB5086AA2EFB9D0C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2">
    <w:name w:val="65DAFC82735645A0B1936D2A5EDB6B6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2">
    <w:name w:val="480B91A9B99040F9B28BDCF15FA1830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2">
    <w:name w:val="1638DE967678436E9232BFF9EB8F7C56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2">
    <w:name w:val="F64E758185564046B9F88E139F23A4A4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2">
    <w:name w:val="B89203C923AC40A190D427F9F729527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2">
    <w:name w:val="0BE5F405177E471CBE5B27AFE8075AA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2">
    <w:name w:val="DB7D75EBA7954617B6AB93368F7464C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2">
    <w:name w:val="9661713A73124AFC8CDDDB2A0CC81BBC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2">
    <w:name w:val="4493B4A233EE40E48E6AC8CBEF4248F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6">
    <w:name w:val="19E08FBB80E14C45A3B4D5E14F923D55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4">
    <w:name w:val="0B8ECCA5C62C4773B7243B4357F86EA1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2">
    <w:name w:val="AE8AAC23A5254732BBB01FEFAB88EDC92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4">
    <w:name w:val="06A664C136F14BF8977F0015A71F887E24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1">
    <w:name w:val="90A5EAD9CEDF4AF0B81DBE46772BA2A82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1">
    <w:name w:val="017EAD3D851748A386D495030FF961DA2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2">
    <w:name w:val="14FFC27682784B19B1D1B8C4E036B3C72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0">
    <w:name w:val="6C6850742E5E49D7A255C2B565691236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8">
    <w:name w:val="AC63A7129A764D15A9710F69F8706C1A3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0">
    <w:name w:val="883624176A0A4E31AD9AB8DA3E96C0EC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5">
    <w:name w:val="D03CD40A9356411188F34CDF028588F0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4">
    <w:name w:val="1C3D95BF616441069599775E85E0AE3B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9">
    <w:name w:val="38BCA11E94834766A6F9DCA215B795CA19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3">
    <w:name w:val="A29F0D8FBADA4D9B9F168D78A49EB279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3">
    <w:name w:val="7AEC3E1AA42243E58E689391F23D3ADD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0">
    <w:name w:val="B54E295951214B2BBACC0B2B3A87D650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9">
    <w:name w:val="A65D56B908E946B2B4AA94B2FCB2A9DD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7">
    <w:name w:val="012041CF84D141B28FB238096929FDFF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8">
    <w:name w:val="0BEBD2094A1945B2BCD64A8E6A2FD6CC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8">
    <w:name w:val="BABB78DE35AA4A899AF0DF0B428EA3E0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8">
    <w:name w:val="3E4F830A6AD946F58DEAF6D0DDF4525E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8">
    <w:name w:val="70C32639E6EC4FEBBA4E2B7DFD8689FC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7">
    <w:name w:val="F4A4BEFFF37C44C296994D7CAD2F151F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7">
    <w:name w:val="4097E89756D14A2384F2E8C59A7B3033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7">
    <w:name w:val="51665082870144A6AC9367450726C3BF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7">
    <w:name w:val="516E88A73EB5435381CF6DB9642CAFD3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6">
    <w:name w:val="0EEE04F2E95E445AA5812A1BB3805E0C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5">
    <w:name w:val="93C3E49262BC467580BF81D0087BE1E015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4">
    <w:name w:val="99239131C3FB4E0F849D11C8A0F1EA96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3">
    <w:name w:val="29A4E1C66CDC4642917F2F6FCC19CEB5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1">
    <w:name w:val="18676738DD5B4755A459B6E3550AE79511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0">
    <w:name w:val="4CE3D0AD167940F3AAB5F5436887D869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1">
    <w:name w:val="103100DAE04C4860B39218F6ACFC909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0">
    <w:name w:val="2700EF5543C84F82A793A6A389473C06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0">
    <w:name w:val="BF7D528B822249DBB1686815F965AF6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0">
    <w:name w:val="B86B7C53DF4944D98C8D89AC7517DF76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8">
    <w:name w:val="23871B19161742F3895D1FC687986AA28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5">
    <w:name w:val="BCFB8AA768084A89A128046097174F9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4">
    <w:name w:val="CDC807EEF0384BD799526E2579D3088E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7">
    <w:name w:val="11F0D5577DAC48A383A6FF2E3D8A043D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6">
    <w:name w:val="E2B0C663736E44DF9A36A9A00DF96DBC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2">
    <w:name w:val="52B9CF2F86304864A89ED3D522AF0A74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2">
    <w:name w:val="62268F2E703041078797F9CA68E51C00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3">
    <w:name w:val="3E010E52BE8244218C42AF16684778AE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3">
    <w:name w:val="09AF5E047B4446BEB5086AA2EFB9D0C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3">
    <w:name w:val="65DAFC82735645A0B1936D2A5EDB6B6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3">
    <w:name w:val="480B91A9B99040F9B28BDCF15FA1830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3">
    <w:name w:val="1638DE967678436E9232BFF9EB8F7C56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3">
    <w:name w:val="F64E758185564046B9F88E139F23A4A4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3">
    <w:name w:val="B89203C923AC40A190D427F9F729527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3">
    <w:name w:val="0BE5F405177E471CBE5B27AFE8075AA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3">
    <w:name w:val="DB7D75EBA7954617B6AB93368F7464C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3">
    <w:name w:val="9661713A73124AFC8CDDDB2A0CC81BBC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3">
    <w:name w:val="4493B4A233EE40E48E6AC8CBEF4248F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7">
    <w:name w:val="19E08FBB80E14C45A3B4D5E14F923D55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5">
    <w:name w:val="0B8ECCA5C62C4773B7243B4357F86EA1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3">
    <w:name w:val="AE8AAC23A5254732BBB01FEFAB88EDC923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DB6EEFF61C464A80BEE481225F977095">
    <w:name w:val="DB6EEFF61C464A80BEE481225F977095"/>
    <w:rsid w:val="009A4C60"/>
  </w:style>
  <w:style w:type="paragraph" w:customStyle="1" w:styleId="34C1219AB2514828945299720EA4367D">
    <w:name w:val="34C1219AB2514828945299720EA4367D"/>
    <w:rsid w:val="009A4C60"/>
  </w:style>
  <w:style w:type="paragraph" w:customStyle="1" w:styleId="7BDEC324CEEF4ACC85EE6B11FE943202">
    <w:name w:val="7BDEC324CEEF4ACC85EE6B11FE943202"/>
    <w:rsid w:val="009A4C60"/>
  </w:style>
  <w:style w:type="paragraph" w:customStyle="1" w:styleId="A1D16FE8816E45F494BFA4EB51CA3BD1">
    <w:name w:val="A1D16FE8816E45F494BFA4EB51CA3BD1"/>
    <w:rsid w:val="009A4C60"/>
  </w:style>
  <w:style w:type="paragraph" w:customStyle="1" w:styleId="CDBD21D093D44DE5A8D6B67851027A4F">
    <w:name w:val="CDBD21D093D44DE5A8D6B67851027A4F"/>
    <w:rsid w:val="009A4C60"/>
  </w:style>
  <w:style w:type="paragraph" w:customStyle="1" w:styleId="06A664C136F14BF8977F0015A71F887E25">
    <w:name w:val="06A664C136F14BF8977F0015A71F887E25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2">
    <w:name w:val="90A5EAD9CEDF4AF0B81DBE46772BA2A82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2">
    <w:name w:val="017EAD3D851748A386D495030FF961DA2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3">
    <w:name w:val="14FFC27682784B19B1D1B8C4E036B3C72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1">
    <w:name w:val="6C6850742E5E49D7A255C2B565691236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9">
    <w:name w:val="AC63A7129A764D15A9710F69F8706C1A3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1">
    <w:name w:val="883624176A0A4E31AD9AB8DA3E96C0EC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6">
    <w:name w:val="D03CD40A9356411188F34CDF028588F0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5">
    <w:name w:val="1C3D95BF616441069599775E85E0AE3B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0">
    <w:name w:val="38BCA11E94834766A6F9DCA215B795CA20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4">
    <w:name w:val="A29F0D8FBADA4D9B9F168D78A49EB279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4">
    <w:name w:val="7AEC3E1AA42243E58E689391F23D3ADD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1">
    <w:name w:val="B54E295951214B2BBACC0B2B3A87D650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0">
    <w:name w:val="A65D56B908E946B2B4AA94B2FCB2A9DD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8">
    <w:name w:val="012041CF84D141B28FB238096929FDFF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9">
    <w:name w:val="0BEBD2094A1945B2BCD64A8E6A2FD6CC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9">
    <w:name w:val="BABB78DE35AA4A899AF0DF0B428EA3E0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9">
    <w:name w:val="3E4F830A6AD946F58DEAF6D0DDF4525E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9">
    <w:name w:val="70C32639E6EC4FEBBA4E2B7DFD8689FC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8">
    <w:name w:val="F4A4BEFFF37C44C296994D7CAD2F151F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8">
    <w:name w:val="4097E89756D14A2384F2E8C59A7B3033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8">
    <w:name w:val="51665082870144A6AC9367450726C3BF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8">
    <w:name w:val="516E88A73EB5435381CF6DB9642CAFD3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7">
    <w:name w:val="0EEE04F2E95E445AA5812A1BB3805E0C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6">
    <w:name w:val="93C3E49262BC467580BF81D0087BE1E016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5">
    <w:name w:val="99239131C3FB4E0F849D11C8A0F1EA96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4">
    <w:name w:val="29A4E1C66CDC4642917F2F6FCC19CEB5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2">
    <w:name w:val="18676738DD5B4755A459B6E3550AE79512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1">
    <w:name w:val="4CE3D0AD167940F3AAB5F5436887D869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2">
    <w:name w:val="103100DAE04C4860B39218F6ACFC909A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1">
    <w:name w:val="2700EF5543C84F82A793A6A389473C06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1">
    <w:name w:val="BF7D528B822249DBB1686815F965AF6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1">
    <w:name w:val="B86B7C53DF4944D98C8D89AC7517DF76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9">
    <w:name w:val="23871B19161742F3895D1FC687986AA29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6">
    <w:name w:val="BCFB8AA768084A89A128046097174F9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5">
    <w:name w:val="CDC807EEF0384BD799526E2579D3088E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8">
    <w:name w:val="11F0D5577DAC48A383A6FF2E3D8A043D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7">
    <w:name w:val="E2B0C663736E44DF9A36A9A00DF96DBC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3">
    <w:name w:val="52B9CF2F86304864A89ED3D522AF0A74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3">
    <w:name w:val="62268F2E703041078797F9CA68E51C00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4">
    <w:name w:val="3E010E52BE8244218C42AF16684778AE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4">
    <w:name w:val="09AF5E047B4446BEB5086AA2EFB9D0C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4">
    <w:name w:val="65DAFC82735645A0B1936D2A5EDB6B6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4">
    <w:name w:val="480B91A9B99040F9B28BDCF15FA1830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4">
    <w:name w:val="1638DE967678436E9232BFF9EB8F7C56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4">
    <w:name w:val="F64E758185564046B9F88E139F23A4A4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4">
    <w:name w:val="B89203C923AC40A190D427F9F729527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4">
    <w:name w:val="0BE5F405177E471CBE5B27AFE8075AA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4">
    <w:name w:val="DB7D75EBA7954617B6AB93368F7464C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4">
    <w:name w:val="9661713A73124AFC8CDDDB2A0CC81BBC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4">
    <w:name w:val="4493B4A233EE40E48E6AC8CBEF4248F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">
    <w:name w:val="E2507C64D8F0485ABD5D923CFEFB553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1">
    <w:name w:val="DB6EEFF61C464A80BEE481225F977095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1">
    <w:name w:val="34C1219AB2514828945299720EA4367D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1">
    <w:name w:val="7BDEC324CEEF4ACC85EE6B11FE94320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1">
    <w:name w:val="A1D16FE8816E45F494BFA4EB51CA3BD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1">
    <w:name w:val="CDBD21D093D44DE5A8D6B67851027A4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">
    <w:name w:val="16AE72B5847E4FCFA9C97AADC289C87C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">
    <w:name w:val="1DC4E6B6C122491FB3CD17F00B34A0B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28">
    <w:name w:val="19E08FBB80E14C45A3B4D5E14F923D55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6">
    <w:name w:val="0B8ECCA5C62C4773B7243B4357F86EA1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4">
    <w:name w:val="AE8AAC23A5254732BBB01FEFAB88EDC924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6">
    <w:name w:val="06A664C136F14BF8977F0015A71F887E26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3">
    <w:name w:val="90A5EAD9CEDF4AF0B81DBE46772BA2A82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3">
    <w:name w:val="017EAD3D851748A386D495030FF961DA2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4">
    <w:name w:val="14FFC27682784B19B1D1B8C4E036B3C72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2">
    <w:name w:val="6C6850742E5E49D7A255C2B565691236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0">
    <w:name w:val="AC63A7129A764D15A9710F69F8706C1A4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2">
    <w:name w:val="883624176A0A4E31AD9AB8DA3E96C0EC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7">
    <w:name w:val="D03CD40A9356411188F34CDF028588F03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6">
    <w:name w:val="1C3D95BF616441069599775E85E0AE3B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1">
    <w:name w:val="38BCA11E94834766A6F9DCA215B795CA21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5">
    <w:name w:val="A29F0D8FBADA4D9B9F168D78A49EB279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5">
    <w:name w:val="7AEC3E1AA42243E58E689391F23D3ADD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2">
    <w:name w:val="B54E295951214B2BBACC0B2B3A87D650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1">
    <w:name w:val="A65D56B908E946B2B4AA94B2FCB2A9DD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9">
    <w:name w:val="012041CF84D141B28FB238096929FDFF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0">
    <w:name w:val="0BEBD2094A1945B2BCD64A8E6A2FD6CC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0">
    <w:name w:val="BABB78DE35AA4A899AF0DF0B428EA3E0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0">
    <w:name w:val="3E4F830A6AD946F58DEAF6D0DDF4525E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0">
    <w:name w:val="70C32639E6EC4FEBBA4E2B7DFD8689FC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9">
    <w:name w:val="F4A4BEFFF37C44C296994D7CAD2F151F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9">
    <w:name w:val="4097E89756D14A2384F2E8C59A7B3033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9">
    <w:name w:val="51665082870144A6AC9367450726C3BF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9">
    <w:name w:val="516E88A73EB5435381CF6DB9642CAFD3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8">
    <w:name w:val="0EEE04F2E95E445AA5812A1BB3805E0C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7">
    <w:name w:val="93C3E49262BC467580BF81D0087BE1E017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6">
    <w:name w:val="99239131C3FB4E0F849D11C8A0F1EA96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5">
    <w:name w:val="29A4E1C66CDC4642917F2F6FCC19CEB5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3">
    <w:name w:val="18676738DD5B4755A459B6E3550AE79513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2">
    <w:name w:val="4CE3D0AD167940F3AAB5F5436887D869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3">
    <w:name w:val="103100DAE04C4860B39218F6ACFC909A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2">
    <w:name w:val="2700EF5543C84F82A793A6A389473C06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2">
    <w:name w:val="BF7D528B822249DBB1686815F965AF60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2">
    <w:name w:val="B86B7C53DF4944D98C8D89AC7517DF76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0">
    <w:name w:val="23871B19161742F3895D1FC687986AA210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7">
    <w:name w:val="BCFB8AA768084A89A128046097174F9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6">
    <w:name w:val="CDC807EEF0384BD799526E2579D3088E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9">
    <w:name w:val="11F0D5577DAC48A383A6FF2E3D8A043D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8">
    <w:name w:val="E2B0C663736E44DF9A36A9A00DF96DBC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4">
    <w:name w:val="52B9CF2F86304864A89ED3D522AF0A74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4">
    <w:name w:val="62268F2E703041078797F9CA68E51C00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5">
    <w:name w:val="3E010E52BE8244218C42AF16684778AE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5">
    <w:name w:val="09AF5E047B4446BEB5086AA2EFB9D0C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5">
    <w:name w:val="65DAFC82735645A0B1936D2A5EDB6B6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5">
    <w:name w:val="480B91A9B99040F9B28BDCF15FA1830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5">
    <w:name w:val="1638DE967678436E9232BFF9EB8F7C56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5">
    <w:name w:val="F64E758185564046B9F88E139F23A4A4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5">
    <w:name w:val="B89203C923AC40A190D427F9F729527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5">
    <w:name w:val="0BE5F405177E471CBE5B27AFE8075AA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5">
    <w:name w:val="DB7D75EBA7954617B6AB93368F7464C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5">
    <w:name w:val="9661713A73124AFC8CDDDB2A0CC81BBC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5">
    <w:name w:val="4493B4A233EE40E48E6AC8CBEF4248F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1">
    <w:name w:val="E2507C64D8F0485ABD5D923CFEFB5539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2">
    <w:name w:val="DB6EEFF61C464A80BEE481225F977095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2">
    <w:name w:val="34C1219AB2514828945299720EA4367D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2">
    <w:name w:val="7BDEC324CEEF4ACC85EE6B11FE94320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2">
    <w:name w:val="A1D16FE8816E45F494BFA4EB51CA3BD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2">
    <w:name w:val="CDBD21D093D44DE5A8D6B67851027A4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1">
    <w:name w:val="16AE72B5847E4FCFA9C97AADC289C87C1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1">
    <w:name w:val="1DC4E6B6C122491FB3CD17F00B34A0B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29">
    <w:name w:val="19E08FBB80E14C45A3B4D5E14F923D55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7">
    <w:name w:val="0B8ECCA5C62C4773B7243B4357F86EA1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5">
    <w:name w:val="AE8AAC23A5254732BBB01FEFAB88EDC925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7">
    <w:name w:val="06A664C136F14BF8977F0015A71F887E27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4">
    <w:name w:val="90A5EAD9CEDF4AF0B81DBE46772BA2A82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4">
    <w:name w:val="017EAD3D851748A386D495030FF961DA2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5">
    <w:name w:val="14FFC27682784B19B1D1B8C4E036B3C72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3">
    <w:name w:val="6C6850742E5E49D7A255C2B565691236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1">
    <w:name w:val="AC63A7129A764D15A9710F69F8706C1A4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3">
    <w:name w:val="883624176A0A4E31AD9AB8DA3E96C0EC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8">
    <w:name w:val="D03CD40A9356411188F34CDF028588F03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7">
    <w:name w:val="1C3D95BF616441069599775E85E0AE3B3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2">
    <w:name w:val="38BCA11E94834766A6F9DCA215B795CA22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6">
    <w:name w:val="A29F0D8FBADA4D9B9F168D78A49EB279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6">
    <w:name w:val="7AEC3E1AA42243E58E689391F23D3ADD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3">
    <w:name w:val="B54E295951214B2BBACC0B2B3A87D650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2">
    <w:name w:val="A65D56B908E946B2B4AA94B2FCB2A9DD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0">
    <w:name w:val="012041CF84D141B28FB238096929FDFF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1">
    <w:name w:val="0BEBD2094A1945B2BCD64A8E6A2FD6CC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1">
    <w:name w:val="BABB78DE35AA4A899AF0DF0B428EA3E0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1">
    <w:name w:val="3E4F830A6AD946F58DEAF6D0DDF4525E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1">
    <w:name w:val="70C32639E6EC4FEBBA4E2B7DFD8689FC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0">
    <w:name w:val="F4A4BEFFF37C44C296994D7CAD2F151F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0">
    <w:name w:val="4097E89756D14A2384F2E8C59A7B3033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0">
    <w:name w:val="51665082870144A6AC9367450726C3BF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0">
    <w:name w:val="516E88A73EB5435381CF6DB9642CAFD3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9">
    <w:name w:val="0EEE04F2E95E445AA5812A1BB3805E0C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8">
    <w:name w:val="93C3E49262BC467580BF81D0087BE1E018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7">
    <w:name w:val="99239131C3FB4E0F849D11C8A0F1EA96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6">
    <w:name w:val="29A4E1C66CDC4642917F2F6FCC19CEB5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4">
    <w:name w:val="18676738DD5B4755A459B6E3550AE79514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3">
    <w:name w:val="4CE3D0AD167940F3AAB5F5436887D869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4">
    <w:name w:val="103100DAE04C4860B39218F6ACFC909A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3">
    <w:name w:val="2700EF5543C84F82A793A6A389473C06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3">
    <w:name w:val="BF7D528B822249DBB1686815F965AF60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3">
    <w:name w:val="B86B7C53DF4944D98C8D89AC7517DF76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1">
    <w:name w:val="23871B19161742F3895D1FC687986AA211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8">
    <w:name w:val="BCFB8AA768084A89A128046097174F9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7">
    <w:name w:val="CDC807EEF0384BD799526E2579D3088E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0">
    <w:name w:val="11F0D5577DAC48A383A6FF2E3D8A043D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9">
    <w:name w:val="E2B0C663736E44DF9A36A9A00DF96DBC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5">
    <w:name w:val="52B9CF2F86304864A89ED3D522AF0A74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5">
    <w:name w:val="62268F2E703041078797F9CA68E51C00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6">
    <w:name w:val="3E010E52BE8244218C42AF16684778AE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6">
    <w:name w:val="09AF5E047B4446BEB5086AA2EFB9D0C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6">
    <w:name w:val="65DAFC82735645A0B1936D2A5EDB6B6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6">
    <w:name w:val="480B91A9B99040F9B28BDCF15FA1830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6">
    <w:name w:val="1638DE967678436E9232BFF9EB8F7C56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6">
    <w:name w:val="F64E758185564046B9F88E139F23A4A4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6">
    <w:name w:val="B89203C923AC40A190D427F9F729527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6">
    <w:name w:val="0BE5F405177E471CBE5B27AFE8075AA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6">
    <w:name w:val="DB7D75EBA7954617B6AB93368F7464C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6">
    <w:name w:val="9661713A73124AFC8CDDDB2A0CC81BBC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6">
    <w:name w:val="4493B4A233EE40E48E6AC8CBEF4248F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2">
    <w:name w:val="E2507C64D8F0485ABD5D923CFEFB5539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3">
    <w:name w:val="DB6EEFF61C464A80BEE481225F977095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3">
    <w:name w:val="34C1219AB2514828945299720EA4367D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3">
    <w:name w:val="7BDEC324CEEF4ACC85EE6B11FE94320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3">
    <w:name w:val="A1D16FE8816E45F494BFA4EB51CA3BD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3">
    <w:name w:val="CDBD21D093D44DE5A8D6B67851027A4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2">
    <w:name w:val="16AE72B5847E4FCFA9C97AADC289C87C2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2">
    <w:name w:val="1DC4E6B6C122491FB3CD17F00B34A0B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0">
    <w:name w:val="19E08FBB80E14C45A3B4D5E14F923D55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8">
    <w:name w:val="0B8ECCA5C62C4773B7243B4357F86EA1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6">
    <w:name w:val="AE8AAC23A5254732BBB01FEFAB88EDC926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8">
    <w:name w:val="06A664C136F14BF8977F0015A71F887E28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5">
    <w:name w:val="90A5EAD9CEDF4AF0B81DBE46772BA2A82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5">
    <w:name w:val="017EAD3D851748A386D495030FF961DA2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6">
    <w:name w:val="14FFC27682784B19B1D1B8C4E036B3C72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4">
    <w:name w:val="6C6850742E5E49D7A255C2B565691236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2">
    <w:name w:val="AC63A7129A764D15A9710F69F8706C1A4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4">
    <w:name w:val="883624176A0A4E31AD9AB8DA3E96C0EC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9">
    <w:name w:val="D03CD40A9356411188F34CDF028588F03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8">
    <w:name w:val="1C3D95BF616441069599775E85E0AE3B3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3">
    <w:name w:val="38BCA11E94834766A6F9DCA215B795CA23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7">
    <w:name w:val="A29F0D8FBADA4D9B9F168D78A49EB279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7">
    <w:name w:val="7AEC3E1AA42243E58E689391F23D3ADD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4">
    <w:name w:val="B54E295951214B2BBACC0B2B3A87D650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3">
    <w:name w:val="A65D56B908E946B2B4AA94B2FCB2A9DD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1">
    <w:name w:val="012041CF84D141B28FB238096929FDFF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2">
    <w:name w:val="0BEBD2094A1945B2BCD64A8E6A2FD6CC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2">
    <w:name w:val="BABB78DE35AA4A899AF0DF0B428EA3E0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2">
    <w:name w:val="3E4F830A6AD946F58DEAF6D0DDF4525E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2">
    <w:name w:val="70C32639E6EC4FEBBA4E2B7DFD8689FC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1">
    <w:name w:val="F4A4BEFFF37C44C296994D7CAD2F151F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1">
    <w:name w:val="4097E89756D14A2384F2E8C59A7B3033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1">
    <w:name w:val="51665082870144A6AC9367450726C3BF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1">
    <w:name w:val="516E88A73EB5435381CF6DB9642CAFD3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0">
    <w:name w:val="0EEE04F2E95E445AA5812A1BB3805E0C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9">
    <w:name w:val="93C3E49262BC467580BF81D0087BE1E019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8">
    <w:name w:val="99239131C3FB4E0F849D11C8A0F1EA96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7">
    <w:name w:val="29A4E1C66CDC4642917F2F6FCC19CEB5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5">
    <w:name w:val="18676738DD5B4755A459B6E3550AE7951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4">
    <w:name w:val="4CE3D0AD167940F3AAB5F5436887D869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5">
    <w:name w:val="103100DAE04C4860B39218F6ACFC909A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4">
    <w:name w:val="2700EF5543C84F82A793A6A389473C06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4">
    <w:name w:val="BF7D528B822249DBB1686815F965AF60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4">
    <w:name w:val="B86B7C53DF4944D98C8D89AC7517DF76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2">
    <w:name w:val="23871B19161742F3895D1FC687986AA212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9">
    <w:name w:val="BCFB8AA768084A89A128046097174F9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8">
    <w:name w:val="CDC807EEF0384BD799526E2579D3088E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1">
    <w:name w:val="11F0D5577DAC48A383A6FF2E3D8A043D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0">
    <w:name w:val="E2B0C663736E44DF9A36A9A00DF96DBC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6">
    <w:name w:val="52B9CF2F86304864A89ED3D522AF0A74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6">
    <w:name w:val="62268F2E703041078797F9CA68E51C00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7">
    <w:name w:val="3E010E52BE8244218C42AF16684778AE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7">
    <w:name w:val="09AF5E047B4446BEB5086AA2EFB9D0C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7">
    <w:name w:val="65DAFC82735645A0B1936D2A5EDB6B6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7">
    <w:name w:val="480B91A9B99040F9B28BDCF15FA1830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7">
    <w:name w:val="1638DE967678436E9232BFF9EB8F7C56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7">
    <w:name w:val="F64E758185564046B9F88E139F23A4A4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7">
    <w:name w:val="B89203C923AC40A190D427F9F729527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7">
    <w:name w:val="0BE5F405177E471CBE5B27AFE8075AA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7">
    <w:name w:val="DB7D75EBA7954617B6AB93368F7464C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7">
    <w:name w:val="9661713A73124AFC8CDDDB2A0CC81BBC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7">
    <w:name w:val="4493B4A233EE40E48E6AC8CBEF4248F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3">
    <w:name w:val="E2507C64D8F0485ABD5D923CFEFB5539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4">
    <w:name w:val="DB6EEFF61C464A80BEE481225F977095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4">
    <w:name w:val="34C1219AB2514828945299720EA4367D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4">
    <w:name w:val="7BDEC324CEEF4ACC85EE6B11FE94320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4">
    <w:name w:val="A1D16FE8816E45F494BFA4EB51CA3BD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4">
    <w:name w:val="CDBD21D093D44DE5A8D6B67851027A4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3">
    <w:name w:val="16AE72B5847E4FCFA9C97AADC289C87C3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3">
    <w:name w:val="1DC4E6B6C122491FB3CD17F00B34A0B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1">
    <w:name w:val="19E08FBB80E14C45A3B4D5E14F923D55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9">
    <w:name w:val="0B8ECCA5C62C4773B7243B4357F86EA1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7">
    <w:name w:val="AE8AAC23A5254732BBB01FEFAB88EDC927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9">
    <w:name w:val="06A664C136F14BF8977F0015A71F887E29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6">
    <w:name w:val="90A5EAD9CEDF4AF0B81DBE46772BA2A82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6">
    <w:name w:val="017EAD3D851748A386D495030FF961DA2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7">
    <w:name w:val="14FFC27682784B19B1D1B8C4E036B3C72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5">
    <w:name w:val="6C6850742E5E49D7A255C2B565691236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3">
    <w:name w:val="AC63A7129A764D15A9710F69F8706C1A4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5">
    <w:name w:val="883624176A0A4E31AD9AB8DA3E96C0EC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0">
    <w:name w:val="D03CD40A9356411188F34CDF028588F04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9">
    <w:name w:val="1C3D95BF616441069599775E85E0AE3B3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4">
    <w:name w:val="38BCA11E94834766A6F9DCA215B795CA24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8">
    <w:name w:val="A29F0D8FBADA4D9B9F168D78A49EB2793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8">
    <w:name w:val="7AEC3E1AA42243E58E689391F23D3ADD3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5">
    <w:name w:val="B54E295951214B2BBACC0B2B3A87D650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4">
    <w:name w:val="A65D56B908E946B2B4AA94B2FCB2A9DD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2">
    <w:name w:val="012041CF84D141B28FB238096929FDFF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3">
    <w:name w:val="0BEBD2094A1945B2BCD64A8E6A2FD6CC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3">
    <w:name w:val="BABB78DE35AA4A899AF0DF0B428EA3E0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3">
    <w:name w:val="3E4F830A6AD946F58DEAF6D0DDF4525E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3">
    <w:name w:val="70C32639E6EC4FEBBA4E2B7DFD8689FC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2">
    <w:name w:val="F4A4BEFFF37C44C296994D7CAD2F151F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2">
    <w:name w:val="4097E89756D14A2384F2E8C59A7B3033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2">
    <w:name w:val="51665082870144A6AC9367450726C3BF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2">
    <w:name w:val="516E88A73EB5435381CF6DB9642CAFD3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1">
    <w:name w:val="0EEE04F2E95E445AA5812A1BB3805E0C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0">
    <w:name w:val="93C3E49262BC467580BF81D0087BE1E020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9">
    <w:name w:val="99239131C3FB4E0F849D11C8A0F1EA96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8">
    <w:name w:val="29A4E1C66CDC4642917F2F6FCC19CEB5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6">
    <w:name w:val="18676738DD5B4755A459B6E3550AE79516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5">
    <w:name w:val="4CE3D0AD167940F3AAB5F5436887D869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6">
    <w:name w:val="103100DAE04C4860B39218F6ACFC909A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5">
    <w:name w:val="2700EF5543C84F82A793A6A389473C06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5">
    <w:name w:val="BF7D528B822249DBB1686815F965AF60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5">
    <w:name w:val="B86B7C53DF4944D98C8D89AC7517DF76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3">
    <w:name w:val="23871B19161742F3895D1FC687986AA213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0">
    <w:name w:val="BCFB8AA768084A89A128046097174F9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9">
    <w:name w:val="CDC807EEF0384BD799526E2579D3088E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2">
    <w:name w:val="11F0D5577DAC48A383A6FF2E3D8A043D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1">
    <w:name w:val="E2B0C663736E44DF9A36A9A00DF96DBC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7">
    <w:name w:val="52B9CF2F86304864A89ED3D522AF0A74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7">
    <w:name w:val="62268F2E703041078797F9CA68E51C00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8">
    <w:name w:val="3E010E52BE8244218C42AF16684778AE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8">
    <w:name w:val="09AF5E047B4446BEB5086AA2EFB9D0C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8">
    <w:name w:val="65DAFC82735645A0B1936D2A5EDB6B6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8">
    <w:name w:val="480B91A9B99040F9B28BDCF15FA1830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8">
    <w:name w:val="1638DE967678436E9232BFF9EB8F7C56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8">
    <w:name w:val="F64E758185564046B9F88E139F23A4A4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8">
    <w:name w:val="B89203C923AC40A190D427F9F729527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8">
    <w:name w:val="0BE5F405177E471CBE5B27AFE8075AA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8">
    <w:name w:val="DB7D75EBA7954617B6AB93368F7464C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8">
    <w:name w:val="9661713A73124AFC8CDDDB2A0CC81BBC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8">
    <w:name w:val="4493B4A233EE40E48E6AC8CBEF4248F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4">
    <w:name w:val="E2507C64D8F0485ABD5D923CFEFB5539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5">
    <w:name w:val="DB6EEFF61C464A80BEE481225F977095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5">
    <w:name w:val="34C1219AB2514828945299720EA4367D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5">
    <w:name w:val="7BDEC324CEEF4ACC85EE6B11FE94320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5">
    <w:name w:val="A1D16FE8816E45F494BFA4EB51CA3BD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5">
    <w:name w:val="CDBD21D093D44DE5A8D6B67851027A4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4">
    <w:name w:val="16AE72B5847E4FCFA9C97AADC289C87C4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4">
    <w:name w:val="1DC4E6B6C122491FB3CD17F00B34A0B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2">
    <w:name w:val="19E08FBB80E14C45A3B4D5E14F923D55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0">
    <w:name w:val="0B8ECCA5C62C4773B7243B4357F86EA1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58BDFC0BEF54E5E9A30CDBBF946CC40">
    <w:name w:val="058BDFC0BEF54E5E9A30CDBBF946CC4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28">
    <w:name w:val="AE8AAC23A5254732BBB01FEFAB88EDC928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0">
    <w:name w:val="06A664C136F14BF8977F0015A71F887E30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7">
    <w:name w:val="90A5EAD9CEDF4AF0B81DBE46772BA2A82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7">
    <w:name w:val="017EAD3D851748A386D495030FF961DA2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8">
    <w:name w:val="14FFC27682784B19B1D1B8C4E036B3C72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6">
    <w:name w:val="6C6850742E5E49D7A255C2B565691236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4">
    <w:name w:val="AC63A7129A764D15A9710F69F8706C1A4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6">
    <w:name w:val="883624176A0A4E31AD9AB8DA3E96C0EC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1">
    <w:name w:val="D03CD40A9356411188F34CDF028588F04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0">
    <w:name w:val="1C3D95BF616441069599775E85E0AE3B4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5">
    <w:name w:val="38BCA11E94834766A6F9DCA215B795CA25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9">
    <w:name w:val="A29F0D8FBADA4D9B9F168D78A49EB2793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9">
    <w:name w:val="7AEC3E1AA42243E58E689391F23D3ADD3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6">
    <w:name w:val="B54E295951214B2BBACC0B2B3A87D650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5">
    <w:name w:val="A65D56B908E946B2B4AA94B2FCB2A9DD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3">
    <w:name w:val="012041CF84D141B28FB238096929FDFF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4">
    <w:name w:val="0BEBD2094A1945B2BCD64A8E6A2FD6CC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4">
    <w:name w:val="BABB78DE35AA4A899AF0DF0B428EA3E0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4">
    <w:name w:val="3E4F830A6AD946F58DEAF6D0DDF4525E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4">
    <w:name w:val="70C32639E6EC4FEBBA4E2B7DFD8689FC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3">
    <w:name w:val="F4A4BEFFF37C44C296994D7CAD2F151F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3">
    <w:name w:val="4097E89756D14A2384F2E8C59A7B3033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3">
    <w:name w:val="51665082870144A6AC9367450726C3BF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3">
    <w:name w:val="516E88A73EB5435381CF6DB9642CAFD3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2">
    <w:name w:val="0EEE04F2E95E445AA5812A1BB3805E0C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1">
    <w:name w:val="93C3E49262BC467580BF81D0087BE1E021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0">
    <w:name w:val="99239131C3FB4E0F849D11C8A0F1EA96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9">
    <w:name w:val="29A4E1C66CDC4642917F2F6FCC19CEB5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7">
    <w:name w:val="18676738DD5B4755A459B6E3550AE79517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6">
    <w:name w:val="4CE3D0AD167940F3AAB5F5436887D869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7">
    <w:name w:val="103100DAE04C4860B39218F6ACFC909A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6">
    <w:name w:val="2700EF5543C84F82A793A6A389473C06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6">
    <w:name w:val="BF7D528B822249DBB1686815F965AF60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6">
    <w:name w:val="B86B7C53DF4944D98C8D89AC7517DF76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4">
    <w:name w:val="23871B19161742F3895D1FC687986AA214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1">
    <w:name w:val="BCFB8AA768084A89A128046097174F9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0">
    <w:name w:val="CDC807EEF0384BD799526E2579D3088E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3">
    <w:name w:val="11F0D5577DAC48A383A6FF2E3D8A043D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2">
    <w:name w:val="E2B0C663736E44DF9A36A9A00DF96DBC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8">
    <w:name w:val="52B9CF2F86304864A89ED3D522AF0A74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8">
    <w:name w:val="62268F2E703041078797F9CA68E51C00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9">
    <w:name w:val="3E010E52BE8244218C42AF16684778AE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9">
    <w:name w:val="09AF5E047B4446BEB5086AA2EFB9D0C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9">
    <w:name w:val="65DAFC82735645A0B1936D2A5EDB6B6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9">
    <w:name w:val="480B91A9B99040F9B28BDCF15FA1830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9">
    <w:name w:val="1638DE967678436E9232BFF9EB8F7C5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9">
    <w:name w:val="F64E758185564046B9F88E139F23A4A4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9">
    <w:name w:val="B89203C923AC40A190D427F9F729527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9">
    <w:name w:val="0BE5F405177E471CBE5B27AFE8075AA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9">
    <w:name w:val="DB7D75EBA7954617B6AB93368F7464C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9">
    <w:name w:val="9661713A73124AFC8CDDDB2A0CC81BBC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9">
    <w:name w:val="4493B4A233EE40E48E6AC8CBEF4248F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5">
    <w:name w:val="E2507C64D8F0485ABD5D923CFEFB5539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6">
    <w:name w:val="DB6EEFF61C464A80BEE481225F977095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6">
    <w:name w:val="34C1219AB2514828945299720EA4367D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6">
    <w:name w:val="7BDEC324CEEF4ACC85EE6B11FE94320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6">
    <w:name w:val="A1D16FE8816E45F494BFA4EB51CA3BD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6">
    <w:name w:val="CDBD21D093D44DE5A8D6B67851027A4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5">
    <w:name w:val="16AE72B5847E4FCFA9C97AADC289C87C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5">
    <w:name w:val="1DC4E6B6C122491FB3CD17F00B34A0B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3">
    <w:name w:val="19E08FBB80E14C45A3B4D5E14F923D55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1">
    <w:name w:val="0B8ECCA5C62C4773B7243B4357F86EA1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C6C3624C82A49CABBD852CFB95023AA">
    <w:name w:val="8C6C3624C82A49CABBD852CFB95023AA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29">
    <w:name w:val="AE8AAC23A5254732BBB01FEFAB88EDC92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1">
    <w:name w:val="06A664C136F14BF8977F0015A71F887E3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8">
    <w:name w:val="90A5EAD9CEDF4AF0B81DBE46772BA2A82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8">
    <w:name w:val="017EAD3D851748A386D495030FF961DA2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9">
    <w:name w:val="14FFC27682784B19B1D1B8C4E036B3C72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7">
    <w:name w:val="6C6850742E5E49D7A255C2B565691236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5">
    <w:name w:val="AC63A7129A764D15A9710F69F8706C1A4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7">
    <w:name w:val="883624176A0A4E31AD9AB8DA3E96C0EC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2">
    <w:name w:val="D03CD40A9356411188F34CDF028588F04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1">
    <w:name w:val="1C3D95BF616441069599775E85E0AE3B4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6">
    <w:name w:val="38BCA11E94834766A6F9DCA215B795CA26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40">
    <w:name w:val="A29F0D8FBADA4D9B9F168D78A49EB2794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40">
    <w:name w:val="7AEC3E1AA42243E58E689391F23D3ADD4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7">
    <w:name w:val="B54E295951214B2BBACC0B2B3A87D650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6">
    <w:name w:val="A65D56B908E946B2B4AA94B2FCB2A9DD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4">
    <w:name w:val="012041CF84D141B28FB238096929FDFF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5">
    <w:name w:val="0BEBD2094A1945B2BCD64A8E6A2FD6CC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5">
    <w:name w:val="BABB78DE35AA4A899AF0DF0B428EA3E0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5">
    <w:name w:val="3E4F830A6AD946F58DEAF6D0DDF4525E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5">
    <w:name w:val="70C32639E6EC4FEBBA4E2B7DFD8689FC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4">
    <w:name w:val="F4A4BEFFF37C44C296994D7CAD2F151F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4">
    <w:name w:val="4097E89756D14A2384F2E8C59A7B3033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4">
    <w:name w:val="51665082870144A6AC9367450726C3BF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4">
    <w:name w:val="516E88A73EB5435381CF6DB9642CAFD3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3">
    <w:name w:val="0EEE04F2E95E445AA5812A1BB3805E0C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2">
    <w:name w:val="93C3E49262BC467580BF81D0087BE1E022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1">
    <w:name w:val="99239131C3FB4E0F849D11C8A0F1EA96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20">
    <w:name w:val="29A4E1C66CDC4642917F2F6FCC19CEB5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8">
    <w:name w:val="18676738DD5B4755A459B6E3550AE79518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7">
    <w:name w:val="4CE3D0AD167940F3AAB5F5436887D869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8">
    <w:name w:val="103100DAE04C4860B39218F6ACFC909A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7">
    <w:name w:val="2700EF5543C84F82A793A6A389473C06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7">
    <w:name w:val="BF7D528B822249DBB1686815F965AF60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7">
    <w:name w:val="B86B7C53DF4944D98C8D89AC7517DF76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5">
    <w:name w:val="23871B19161742F3895D1FC687986AA215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2">
    <w:name w:val="BCFB8AA768084A89A128046097174F90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1">
    <w:name w:val="CDC807EEF0384BD799526E2579D3088E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4">
    <w:name w:val="11F0D5577DAC48A383A6FF2E3D8A043D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3">
    <w:name w:val="E2B0C663736E44DF9A36A9A00DF96DBC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9">
    <w:name w:val="52B9CF2F86304864A89ED3D522AF0A74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9">
    <w:name w:val="62268F2E703041078797F9CA68E51C00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10">
    <w:name w:val="3E010E52BE8244218C42AF16684778AE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10">
    <w:name w:val="09AF5E047B4446BEB5086AA2EFB9D0C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10">
    <w:name w:val="65DAFC82735645A0B1936D2A5EDB6B6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10">
    <w:name w:val="480B91A9B99040F9B28BDCF15FA1830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10">
    <w:name w:val="1638DE967678436E9232BFF9EB8F7C56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10">
    <w:name w:val="F64E758185564046B9F88E139F23A4A4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10">
    <w:name w:val="B89203C923AC40A190D427F9F729527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10">
    <w:name w:val="0BE5F405177E471CBE5B27AFE8075AA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10">
    <w:name w:val="DB7D75EBA7954617B6AB93368F7464C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10">
    <w:name w:val="9661713A73124AFC8CDDDB2A0CC81BBC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10">
    <w:name w:val="4493B4A233EE40E48E6AC8CBEF4248F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6">
    <w:name w:val="E2507C64D8F0485ABD5D923CFEFB5539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7">
    <w:name w:val="DB6EEFF61C464A80BEE481225F977095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7">
    <w:name w:val="34C1219AB2514828945299720EA4367D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7">
    <w:name w:val="7BDEC324CEEF4ACC85EE6B11FE943202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7">
    <w:name w:val="A1D16FE8816E45F494BFA4EB51CA3BD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7">
    <w:name w:val="CDBD21D093D44DE5A8D6B67851027A4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6">
    <w:name w:val="16AE72B5847E4FCFA9C97AADC289C87C6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6">
    <w:name w:val="1DC4E6B6C122491FB3CD17F00B34A0B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4">
    <w:name w:val="19E08FBB80E14C45A3B4D5E14F923D55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D877EF5BEC64327A0973CA5CC9D2727">
    <w:name w:val="AD877EF5BEC64327A0973CA5CC9D27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2">
    <w:name w:val="0B8ECCA5C62C4773B7243B4357F86EA1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C6C3624C82A49CABBD852CFB95023AA1">
    <w:name w:val="8C6C3624C82A49CABBD852CFB95023AA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30">
    <w:name w:val="AE8AAC23A5254732BBB01FEFAB88EDC93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2">
    <w:name w:val="06A664C136F14BF8977F0015A71F887E3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9">
    <w:name w:val="90A5EAD9CEDF4AF0B81DBE46772BA2A82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9">
    <w:name w:val="017EAD3D851748A386D495030FF961DA2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30">
    <w:name w:val="14FFC27682784B19B1D1B8C4E036B3C73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8">
    <w:name w:val="6C6850742E5E49D7A255C2B565691236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6">
    <w:name w:val="AC63A7129A764D15A9710F69F8706C1A4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8">
    <w:name w:val="883624176A0A4E31AD9AB8DA3E96C0EC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3">
    <w:name w:val="D03CD40A9356411188F34CDF028588F04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2">
    <w:name w:val="1C3D95BF616441069599775E85E0AE3B4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7">
    <w:name w:val="38BCA11E94834766A6F9DCA215B795CA27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41">
    <w:name w:val="A29F0D8FBADA4D9B9F168D78A49EB2794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41">
    <w:name w:val="7AEC3E1AA42243E58E689391F23D3ADD4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8">
    <w:name w:val="B54E295951214B2BBACC0B2B3A87D6503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7">
    <w:name w:val="A65D56B908E946B2B4AA94B2FCB2A9DD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5">
    <w:name w:val="012041CF84D141B28FB238096929FDFF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6">
    <w:name w:val="0BEBD2094A1945B2BCD64A8E6A2FD6CC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6">
    <w:name w:val="BABB78DE35AA4A899AF0DF0B428EA3E0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6">
    <w:name w:val="3E4F830A6AD946F58DEAF6D0DDF4525E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6">
    <w:name w:val="70C32639E6EC4FEBBA4E2B7DFD8689FC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5">
    <w:name w:val="F4A4BEFFF37C44C296994D7CAD2F151F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5">
    <w:name w:val="4097E89756D14A2384F2E8C59A7B3033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5">
    <w:name w:val="51665082870144A6AC9367450726C3BF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5">
    <w:name w:val="516E88A73EB5435381CF6DB9642CAFD3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4">
    <w:name w:val="0EEE04F2E95E445AA5812A1BB3805E0C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3">
    <w:name w:val="93C3E49262BC467580BF81D0087BE1E023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2">
    <w:name w:val="99239131C3FB4E0F849D11C8A0F1EA96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21">
    <w:name w:val="29A4E1C66CDC4642917F2F6FCC19CEB5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9">
    <w:name w:val="18676738DD5B4755A459B6E3550AE79519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8">
    <w:name w:val="4CE3D0AD167940F3AAB5F5436887D869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9">
    <w:name w:val="103100DAE04C4860B39218F6ACFC909A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8">
    <w:name w:val="2700EF5543C84F82A793A6A389473C06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8">
    <w:name w:val="BF7D528B822249DBB1686815F965AF60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8">
    <w:name w:val="B86B7C53DF4944D98C8D89AC7517DF76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6">
    <w:name w:val="23871B19161742F3895D1FC687986AA216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3">
    <w:name w:val="BCFB8AA768084A89A128046097174F90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2">
    <w:name w:val="CDC807EEF0384BD799526E2579D3088E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5">
    <w:name w:val="11F0D5577DAC48A383A6FF2E3D8A043D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4">
    <w:name w:val="E2B0C663736E44DF9A36A9A00DF96DBC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10">
    <w:name w:val="52B9CF2F86304864A89ED3D522AF0A74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10">
    <w:name w:val="62268F2E703041078797F9CA68E51C00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11">
    <w:name w:val="3E010E52BE8244218C42AF16684778AE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11">
    <w:name w:val="09AF5E047B4446BEB5086AA2EFB9D0C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11">
    <w:name w:val="65DAFC82735645A0B1936D2A5EDB6B6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11">
    <w:name w:val="480B91A9B99040F9B28BDCF15FA1830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11">
    <w:name w:val="1638DE967678436E9232BFF9EB8F7C56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11">
    <w:name w:val="F64E758185564046B9F88E139F23A4A4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11">
    <w:name w:val="B89203C923AC40A190D427F9F729527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11">
    <w:name w:val="0BE5F405177E471CBE5B27AFE8075AA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11">
    <w:name w:val="DB7D75EBA7954617B6AB93368F7464C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11">
    <w:name w:val="9661713A73124AFC8CDDDB2A0CC81BBC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11">
    <w:name w:val="4493B4A233EE40E48E6AC8CBEF4248F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7">
    <w:name w:val="E2507C64D8F0485ABD5D923CFEFB5539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8">
    <w:name w:val="DB6EEFF61C464A80BEE481225F977095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8">
    <w:name w:val="34C1219AB2514828945299720EA4367D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8">
    <w:name w:val="7BDEC324CEEF4ACC85EE6B11FE943202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8">
    <w:name w:val="A1D16FE8816E45F494BFA4EB51CA3BD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8">
    <w:name w:val="CDBD21D093D44DE5A8D6B67851027A4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7">
    <w:name w:val="16AE72B5847E4FCFA9C97AADC289C87C7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7">
    <w:name w:val="1DC4E6B6C122491FB3CD17F00B34A0B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5">
    <w:name w:val="19E08FBB80E14C45A3B4D5E14F923D55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D877EF5BEC64327A0973CA5CC9D27271">
    <w:name w:val="AD877EF5BEC64327A0973CA5CC9D2727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3">
    <w:name w:val="0B8ECCA5C62C4773B7243B4357F86EA1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C6C3624C82A49CABBD852CFB95023AA2">
    <w:name w:val="8C6C3624C82A49CABBD852CFB95023AA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31">
    <w:name w:val="AE8AAC23A5254732BBB01FEFAB88EDC93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43838A52CF9C475A9CDA4A2E374B0B12">
    <w:name w:val="43838A52CF9C475A9CDA4A2E374B0B12"/>
    <w:rsid w:val="00383D41"/>
  </w:style>
  <w:style w:type="paragraph" w:customStyle="1" w:styleId="2C7F4F0AEF114AC29FFA6C63F18CF919">
    <w:name w:val="2C7F4F0AEF114AC29FFA6C63F18CF919"/>
    <w:rsid w:val="00383D41"/>
  </w:style>
  <w:style w:type="paragraph" w:customStyle="1" w:styleId="7FE0F75A2AB740798B1BE1DE62348EDF">
    <w:name w:val="7FE0F75A2AB740798B1BE1DE62348EDF"/>
    <w:rsid w:val="00383D41"/>
  </w:style>
  <w:style w:type="paragraph" w:customStyle="1" w:styleId="BEB83FE810154EF0B32A4304498AA5AE">
    <w:name w:val="BEB83FE810154EF0B32A4304498AA5AE"/>
    <w:rsid w:val="00383D41"/>
  </w:style>
  <w:style w:type="paragraph" w:customStyle="1" w:styleId="1367424605E4494F8E6FD927591C7BD3">
    <w:name w:val="1367424605E4494F8E6FD927591C7BD3"/>
    <w:rsid w:val="00383D41"/>
  </w:style>
  <w:style w:type="paragraph" w:customStyle="1" w:styleId="CA23B2E361EF49D7826F3EF5D4DEC7E3">
    <w:name w:val="CA23B2E361EF49D7826F3EF5D4DEC7E3"/>
    <w:rsid w:val="00383D41"/>
  </w:style>
  <w:style w:type="paragraph" w:customStyle="1" w:styleId="0D96A9BB18F7491CA40B6905C2CE25B3">
    <w:name w:val="0D96A9BB18F7491CA40B6905C2CE25B3"/>
    <w:rsid w:val="00383D41"/>
  </w:style>
  <w:style w:type="paragraph" w:customStyle="1" w:styleId="15348721898D4C65925EC4A0F987EE52">
    <w:name w:val="15348721898D4C65925EC4A0F987EE52"/>
    <w:rsid w:val="00383D41"/>
  </w:style>
  <w:style w:type="paragraph" w:customStyle="1" w:styleId="79F9C8A46110439EB3870AFA618344F1">
    <w:name w:val="79F9C8A46110439EB3870AFA618344F1"/>
    <w:rsid w:val="00383DB6"/>
  </w:style>
  <w:style w:type="paragraph" w:customStyle="1" w:styleId="732515CE99CA47E1A197FECC028DEC13">
    <w:name w:val="732515CE99CA47E1A197FECC028DEC13"/>
    <w:rsid w:val="00383DB6"/>
  </w:style>
  <w:style w:type="paragraph" w:customStyle="1" w:styleId="ED477E2712794814BAA64D6EF22F2B4D">
    <w:name w:val="ED477E2712794814BAA64D6EF22F2B4D"/>
    <w:rsid w:val="00383DB6"/>
  </w:style>
  <w:style w:type="paragraph" w:customStyle="1" w:styleId="E6179C7D8FFC48E4B06DADD9AF03B344">
    <w:name w:val="E6179C7D8FFC48E4B06DADD9AF03B344"/>
    <w:rsid w:val="004249C1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F96D9AE6343799F16252FFA9E7DCC">
    <w:name w:val="AC6F96D9AE6343799F16252FFA9E7DCC"/>
    <w:rsid w:val="004249C1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E6179C7D8FFC48E4B06DADD9AF03B3441">
    <w:name w:val="E6179C7D8FFC48E4B06DADD9AF03B3441"/>
    <w:rsid w:val="004249C1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F96D9AE6343799F16252FFA9E7DCC1">
    <w:name w:val="AC6F96D9AE6343799F16252FFA9E7DCC1"/>
    <w:rsid w:val="004249C1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E6179C7D8FFC48E4B06DADD9AF03B3442">
    <w:name w:val="E6179C7D8FFC48E4B06DADD9AF03B3442"/>
    <w:rsid w:val="004249C1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F96D9AE6343799F16252FFA9E7DCC2">
    <w:name w:val="AC6F96D9AE6343799F16252FFA9E7DCC2"/>
    <w:rsid w:val="004249C1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BF43B-A348-462D-B58F-3018B1045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5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 J. Richard</dc:creator>
  <cp:lastModifiedBy>Thomas Arthur Moline</cp:lastModifiedBy>
  <cp:revision>3</cp:revision>
  <cp:lastPrinted>2013-07-09T02:34:00Z</cp:lastPrinted>
  <dcterms:created xsi:type="dcterms:W3CDTF">2014-03-04T15:34:00Z</dcterms:created>
  <dcterms:modified xsi:type="dcterms:W3CDTF">2014-03-05T01:43:00Z</dcterms:modified>
</cp:coreProperties>
</file>