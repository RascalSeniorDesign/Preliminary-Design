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A55067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A55067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Content>
                    <w:p w:rsidR="00F5705D" w:rsidRPr="00765DD3" w:rsidRDefault="00161C50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sz w:val="40"/>
                          <w:szCs w:val="40"/>
                        </w:rPr>
                        <w:t>Insert Document Name Here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A55067">
                    <w:fldChar w:fldCharType="begin"/>
                  </w:r>
                  <w:r w:rsidR="00622E39">
                    <w:instrText xml:space="preserve"> DATE \@ "M/d/yy" </w:instrText>
                  </w:r>
                  <w:r w:rsidR="00A55067">
                    <w:fldChar w:fldCharType="separate"/>
                  </w:r>
                  <w:r w:rsidR="00E5121E">
                    <w:rPr>
                      <w:noProof/>
                    </w:rPr>
                    <w:t>3/4/14</w:t>
                  </w:r>
                  <w:r w:rsidR="00A55067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-X</w:t>
                      </w:r>
                      <w:r>
                        <w:t>-</w:t>
                      </w:r>
                      <w:r w:rsidR="00161C50">
                        <w:t>XXXX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E5E62" w:rsidTr="008C4451">
        <w:trPr>
          <w:trHeight w:val="305"/>
        </w:trPr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8C4451">
        <w:trPr>
          <w:trHeight w:val="305"/>
        </w:trPr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A55067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A55067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A55067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A55067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8C4451">
        <w:trPr>
          <w:trHeight w:val="369"/>
        </w:trPr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A55067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161C50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sectPr w:rsidR="00F31AD7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738" w:rsidRDefault="00484738">
      <w:r>
        <w:separator/>
      </w:r>
    </w:p>
  </w:endnote>
  <w:endnote w:type="continuationSeparator" w:id="0">
    <w:p w:rsidR="00484738" w:rsidRDefault="00484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A55067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161C50" w:rsidRPr="00161C50">
          <w:rPr>
            <w:b/>
            <w:i/>
          </w:rPr>
          <w:t>Insert Document Number Here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E5121E">
      <w:rPr>
        <w:b/>
        <w:noProof/>
      </w:rPr>
      <w:t>1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E5121E">
      <w:rPr>
        <w:b/>
        <w:noProof/>
      </w:rPr>
      <w:t>2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A55067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A55067" w:rsidRPr="00F70A50">
      <w:rPr>
        <w:b/>
      </w:rPr>
      <w:fldChar w:fldCharType="separate"/>
    </w:r>
    <w:r w:rsidR="00E5121E">
      <w:rPr>
        <w:b/>
        <w:noProof/>
      </w:rPr>
      <w:t>4 March 2014</w:t>
    </w:r>
    <w:r w:rsidR="00A55067" w:rsidRPr="00F70A50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738" w:rsidRDefault="00484738">
      <w:r>
        <w:separator/>
      </w:r>
    </w:p>
  </w:footnote>
  <w:footnote w:type="continuationSeparator" w:id="0">
    <w:p w:rsidR="00484738" w:rsidRDefault="00484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531012"/>
      <w:placeholder>
        <w:docPart w:val="AC6F96D9AE6343799F16252FFA9E7DCC"/>
      </w:placeholder>
      <w:showingPlcHdr/>
      <w:text/>
    </w:sdtPr>
    <w:sdtContent>
      <w:p w:rsidR="00F5705D" w:rsidRDefault="00161C50" w:rsidP="007C63BF">
        <w:pPr>
          <w:pStyle w:val="Header"/>
        </w:pPr>
        <w:r>
          <w:rPr>
            <w:i/>
          </w:rPr>
          <w:t>Insert Document Name Here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4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8">
    <w:nsid w:val="453A0B5F"/>
    <w:multiLevelType w:val="hybridMultilevel"/>
    <w:tmpl w:val="FC3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1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2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3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6">
    <w:nsid w:val="67711CDB"/>
    <w:multiLevelType w:val="hybridMultilevel"/>
    <w:tmpl w:val="112E9932"/>
    <w:lvl w:ilvl="0" w:tplc="7FB6FAE0">
      <w:start w:val="1"/>
      <w:numFmt w:val="decimal"/>
      <w:lvlText w:val="%1.1"/>
      <w:lvlJc w:val="left"/>
      <w:pPr>
        <w:ind w:left="776" w:hanging="360"/>
      </w:pPr>
      <w:rPr>
        <w:rFonts w:hint="default"/>
        <w:b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7">
    <w:nsid w:val="68815FB7"/>
    <w:multiLevelType w:val="multilevel"/>
    <w:tmpl w:val="CBE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3C5253D"/>
    <w:multiLevelType w:val="hybridMultilevel"/>
    <w:tmpl w:val="AFFC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39"/>
  </w:num>
  <w:num w:numId="17">
    <w:abstractNumId w:val="34"/>
  </w:num>
  <w:num w:numId="18">
    <w:abstractNumId w:val="23"/>
  </w:num>
  <w:num w:numId="19">
    <w:abstractNumId w:val="35"/>
  </w:num>
  <w:num w:numId="20">
    <w:abstractNumId w:val="17"/>
  </w:num>
  <w:num w:numId="21">
    <w:abstractNumId w:val="25"/>
  </w:num>
  <w:num w:numId="22">
    <w:abstractNumId w:val="15"/>
  </w:num>
  <w:num w:numId="23">
    <w:abstractNumId w:val="20"/>
  </w:num>
  <w:num w:numId="24">
    <w:abstractNumId w:val="42"/>
  </w:num>
  <w:num w:numId="25">
    <w:abstractNumId w:val="16"/>
  </w:num>
  <w:num w:numId="26">
    <w:abstractNumId w:val="31"/>
  </w:num>
  <w:num w:numId="27">
    <w:abstractNumId w:val="41"/>
  </w:num>
  <w:num w:numId="28">
    <w:abstractNumId w:val="32"/>
  </w:num>
  <w:num w:numId="29">
    <w:abstractNumId w:val="30"/>
  </w:num>
  <w:num w:numId="30">
    <w:abstractNumId w:val="27"/>
  </w:num>
  <w:num w:numId="31">
    <w:abstractNumId w:val="19"/>
  </w:num>
  <w:num w:numId="32">
    <w:abstractNumId w:val="24"/>
  </w:num>
  <w:num w:numId="33">
    <w:abstractNumId w:val="26"/>
  </w:num>
  <w:num w:numId="34">
    <w:abstractNumId w:val="29"/>
  </w:num>
  <w:num w:numId="35">
    <w:abstractNumId w:val="18"/>
  </w:num>
  <w:num w:numId="36">
    <w:abstractNumId w:val="22"/>
  </w:num>
  <w:num w:numId="37">
    <w:abstractNumId w:val="33"/>
  </w:num>
  <w:num w:numId="38">
    <w:abstractNumId w:val="40"/>
  </w:num>
  <w:num w:numId="39">
    <w:abstractNumId w:val="21"/>
  </w:num>
  <w:num w:numId="40">
    <w:abstractNumId w:val="37"/>
  </w:num>
  <w:num w:numId="41">
    <w:abstractNumId w:val="36"/>
  </w:num>
  <w:num w:numId="42">
    <w:abstractNumId w:val="28"/>
  </w:num>
  <w:num w:numId="43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769E3"/>
    <w:rsid w:val="00182735"/>
    <w:rsid w:val="00184901"/>
    <w:rsid w:val="00190AFD"/>
    <w:rsid w:val="00194E0F"/>
    <w:rsid w:val="001B2443"/>
    <w:rsid w:val="001B3AC6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84738"/>
    <w:rsid w:val="004B0D55"/>
    <w:rsid w:val="004E66BF"/>
    <w:rsid w:val="004F68DF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55067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5121E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40"/>
      </w:numPr>
      <w:spacing w:after="120"/>
      <w:ind w:left="36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D92AB8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  <w:docPart>
      <w:docPartPr>
        <w:name w:val="AC6F96D9AE6343799F16252FFA9E7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B4C64-F524-4192-A2A3-E780587FFDEC}"/>
      </w:docPartPr>
      <w:docPartBody>
        <w:p w:rsidR="00D92AB8" w:rsidRDefault="004249C1" w:rsidP="004249C1">
          <w:pPr>
            <w:pStyle w:val="AC6F96D9AE6343799F16252FFA9E7DCC2"/>
          </w:pPr>
          <w:r>
            <w:rPr>
              <w:i/>
            </w:rPr>
            <w:t>Insert Document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2342A1"/>
    <w:rsid w:val="002836C3"/>
    <w:rsid w:val="00383D41"/>
    <w:rsid w:val="00383DB6"/>
    <w:rsid w:val="003C72D6"/>
    <w:rsid w:val="003E7DBB"/>
    <w:rsid w:val="004249C1"/>
    <w:rsid w:val="005C1E0B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92AB8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FFE9-657B-4F67-989C-46409EE9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2</cp:revision>
  <cp:lastPrinted>2013-07-09T02:34:00Z</cp:lastPrinted>
  <dcterms:created xsi:type="dcterms:W3CDTF">2014-03-05T01:43:00Z</dcterms:created>
  <dcterms:modified xsi:type="dcterms:W3CDTF">2014-03-05T01:43:00Z</dcterms:modified>
</cp:coreProperties>
</file>