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004D53" w:rsidP="007C63BF">
      <w:pPr>
        <w:autoSpaceDE w:val="0"/>
        <w:autoSpaceDN w:val="0"/>
        <w:adjustRightInd w:val="0"/>
        <w:jc w:val="center"/>
        <w:rPr>
          <w:bCs/>
          <w:szCs w:val="32"/>
          <w:lang w:bidi="en-US"/>
        </w:rPr>
      </w:pPr>
      <w:r>
        <w:rPr>
          <w:noProof/>
          <w:lang w:eastAsia="en-US" w:bidi="ar-SA"/>
        </w:rPr>
        <mc:AlternateContent>
          <mc:Choice Requires="wps">
            <w:drawing>
              <wp:anchor distT="0" distB="0" distL="114300" distR="114300" simplePos="0" relativeHeight="251659264" behindDoc="0" locked="0" layoutInCell="1" allowOverlap="1">
                <wp:simplePos x="0" y="0"/>
                <wp:positionH relativeFrom="column">
                  <wp:posOffset>1308735</wp:posOffset>
                </wp:positionH>
                <wp:positionV relativeFrom="paragraph">
                  <wp:posOffset>116840</wp:posOffset>
                </wp:positionV>
                <wp:extent cx="2971800" cy="4344670"/>
                <wp:effectExtent l="0" t="0" r="19050" b="17780"/>
                <wp:wrapNone/>
                <wp:docPr id="3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344670"/>
                        </a:xfrm>
                        <a:prstGeom prst="rect">
                          <a:avLst/>
                        </a:prstGeom>
                        <a:solidFill>
                          <a:srgbClr val="FFFFFF"/>
                        </a:solidFill>
                        <a:ln w="9525">
                          <a:solidFill>
                            <a:srgbClr val="000000"/>
                          </a:solidFill>
                          <a:miter lim="800000"/>
                          <a:headEnd/>
                          <a:tailEnd/>
                        </a:ln>
                      </wps:spPr>
                      <wps:txbx>
                        <w:txbxContent>
                          <w:sdt>
                            <w:sdtPr>
                              <w:rPr>
                                <w:sz w:val="40"/>
                                <w:szCs w:val="40"/>
                              </w:rPr>
                              <w:id w:val="442658929"/>
                              <w:text/>
                            </w:sdtPr>
                            <w:sdtEndPr/>
                            <w:sdtContent>
                              <w:p w:rsidR="00317A55" w:rsidRPr="00765DD3" w:rsidRDefault="00317A55" w:rsidP="007C63BF">
                                <w:pPr>
                                  <w:jc w:val="center"/>
                                  <w:rPr>
                                    <w:sz w:val="40"/>
                                    <w:szCs w:val="40"/>
                                  </w:rPr>
                                </w:pPr>
                                <w:r>
                                  <w:rPr>
                                    <w:sz w:val="40"/>
                                    <w:szCs w:val="40"/>
                                  </w:rPr>
                                  <w:t xml:space="preserve">Rascal Concept of Operations </w:t>
                                </w:r>
                                <w:r w:rsidR="00FD47F7">
                                  <w:rPr>
                                    <w:sz w:val="40"/>
                                    <w:szCs w:val="40"/>
                                  </w:rPr>
                                  <w:t>Overview</w:t>
                                </w:r>
                              </w:p>
                            </w:sdtContent>
                          </w:sdt>
                          <w:p w:rsidR="00317A55" w:rsidRDefault="00317A55" w:rsidP="007C63BF">
                            <w:pPr>
                              <w:jc w:val="center"/>
                              <w:rPr>
                                <w:sz w:val="32"/>
                              </w:rPr>
                            </w:pPr>
                            <w:r w:rsidRPr="00C40F2A">
                              <w:rPr>
                                <w:sz w:val="32"/>
                              </w:rPr>
                              <w:t>Saint Louis University</w:t>
                            </w:r>
                          </w:p>
                          <w:sdt>
                            <w:sdtPr>
                              <w:rPr>
                                <w:sz w:val="32"/>
                              </w:rPr>
                              <w:id w:val="-210656509"/>
                              <w:text/>
                            </w:sdtPr>
                            <w:sdtEndPr/>
                            <w:sdtContent>
                              <w:p w:rsidR="00317A55" w:rsidRPr="00C40F2A" w:rsidRDefault="00317A55" w:rsidP="007C63BF">
                                <w:pPr>
                                  <w:jc w:val="center"/>
                                  <w:rPr>
                                    <w:sz w:val="32"/>
                                  </w:rPr>
                                </w:pPr>
                                <w:r>
                                  <w:rPr>
                                    <w:sz w:val="32"/>
                                  </w:rPr>
                                  <w:t>Rascal</w:t>
                                </w:r>
                              </w:p>
                            </w:sdtContent>
                          </w:sdt>
                          <w:sdt>
                            <w:sdtPr>
                              <w:rPr>
                                <w:sz w:val="32"/>
                              </w:rPr>
                              <w:alias w:val="Insert Mission Patch Here"/>
                              <w:id w:val="-1992858161"/>
                              <w:picture/>
                            </w:sdtPr>
                            <w:sdtEndPr/>
                            <w:sdtContent>
                              <w:p w:rsidR="00317A55" w:rsidRDefault="00317A55" w:rsidP="007C63BF">
                                <w:pPr>
                                  <w:jc w:val="center"/>
                                  <w:rPr>
                                    <w:sz w:val="32"/>
                                  </w:rPr>
                                </w:pPr>
                                <w:r>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317A55" w:rsidRDefault="00317A55" w:rsidP="007C63BF"/>
                          <w:p w:rsidR="00317A55" w:rsidRDefault="00317A55" w:rsidP="007C63BF">
                            <w:pPr>
                              <w:pStyle w:val="Header"/>
                              <w:jc w:val="center"/>
                              <w:rPr>
                                <w:noProof/>
                              </w:rPr>
                            </w:pPr>
                            <w:r>
                              <w:t xml:space="preserve">Last Updated: </w:t>
                            </w:r>
                            <w:r>
                              <w:fldChar w:fldCharType="begin"/>
                            </w:r>
                            <w:r>
                              <w:instrText xml:space="preserve"> DATE \@ "M/d/yy" </w:instrText>
                            </w:r>
                            <w:r>
                              <w:fldChar w:fldCharType="separate"/>
                            </w:r>
                            <w:r w:rsidR="00D03E4B">
                              <w:rPr>
                                <w:noProof/>
                              </w:rPr>
                              <w:t>4/6/14</w:t>
                            </w:r>
                            <w:r>
                              <w:rPr>
                                <w:noProof/>
                              </w:rPr>
                              <w:fldChar w:fldCharType="end"/>
                            </w:r>
                          </w:p>
                          <w:p w:rsidR="00317A55" w:rsidRDefault="00317A55" w:rsidP="007C63BF">
                            <w:pPr>
                              <w:jc w:val="center"/>
                            </w:pPr>
                            <w:r>
                              <w:t xml:space="preserve">Document No: </w:t>
                            </w:r>
                            <w:sdt>
                              <w:sdtPr>
                                <w:id w:val="1880516279"/>
                                <w:text/>
                              </w:sdtPr>
                              <w:sdtEndPr/>
                              <w:sdtContent>
                                <w:r w:rsidR="00FD47F7">
                                  <w:t>RCL-O-CMQA4</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">
                <v:textbox>
                  <w:txbxContent>
                    <w:sdt>
                      <w:sdtPr>
                        <w:rPr>
                          <w:sz w:val="40"/>
                          <w:szCs w:val="40"/>
                        </w:rPr>
                        <w:id w:val="442658929"/>
                        <w:text/>
                      </w:sdtPr>
                      <w:sdtEndPr/>
                      <w:sdtContent>
                        <w:p w:rsidR="00317A55" w:rsidRPr="00765DD3" w:rsidRDefault="00317A55" w:rsidP="007C63BF">
                          <w:pPr>
                            <w:jc w:val="center"/>
                            <w:rPr>
                              <w:sz w:val="40"/>
                              <w:szCs w:val="40"/>
                            </w:rPr>
                          </w:pPr>
                          <w:r>
                            <w:rPr>
                              <w:sz w:val="40"/>
                              <w:szCs w:val="40"/>
                            </w:rPr>
                            <w:t xml:space="preserve">Rascal Concept of Operations </w:t>
                          </w:r>
                          <w:r w:rsidR="00FD47F7">
                            <w:rPr>
                              <w:sz w:val="40"/>
                              <w:szCs w:val="40"/>
                            </w:rPr>
                            <w:t>Overview</w:t>
                          </w:r>
                        </w:p>
                      </w:sdtContent>
                    </w:sdt>
                    <w:p w:rsidR="00317A55" w:rsidRDefault="00317A55" w:rsidP="007C63BF">
                      <w:pPr>
                        <w:jc w:val="center"/>
                        <w:rPr>
                          <w:sz w:val="32"/>
                        </w:rPr>
                      </w:pPr>
                      <w:r w:rsidRPr="00C40F2A">
                        <w:rPr>
                          <w:sz w:val="32"/>
                        </w:rPr>
                        <w:t>Saint Louis University</w:t>
                      </w:r>
                    </w:p>
                    <w:sdt>
                      <w:sdtPr>
                        <w:rPr>
                          <w:sz w:val="32"/>
                        </w:rPr>
                        <w:id w:val="-210656509"/>
                        <w:text/>
                      </w:sdtPr>
                      <w:sdtEndPr/>
                      <w:sdtContent>
                        <w:p w:rsidR="00317A55" w:rsidRPr="00C40F2A" w:rsidRDefault="00317A55" w:rsidP="007C63BF">
                          <w:pPr>
                            <w:jc w:val="center"/>
                            <w:rPr>
                              <w:sz w:val="32"/>
                            </w:rPr>
                          </w:pPr>
                          <w:r>
                            <w:rPr>
                              <w:sz w:val="32"/>
                            </w:rPr>
                            <w:t>Rascal</w:t>
                          </w:r>
                        </w:p>
                      </w:sdtContent>
                    </w:sdt>
                    <w:sdt>
                      <w:sdtPr>
                        <w:rPr>
                          <w:sz w:val="32"/>
                        </w:rPr>
                        <w:alias w:val="Insert Mission Patch Here"/>
                        <w:id w:val="-1992858161"/>
                        <w:picture/>
                      </w:sdtPr>
                      <w:sdtEndPr/>
                      <w:sdtContent>
                        <w:p w:rsidR="00317A55" w:rsidRDefault="00317A55" w:rsidP="007C63BF">
                          <w:pPr>
                            <w:jc w:val="center"/>
                            <w:rPr>
                              <w:sz w:val="32"/>
                            </w:rPr>
                          </w:pPr>
                          <w:r>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317A55" w:rsidRDefault="00317A55" w:rsidP="007C63BF"/>
                    <w:p w:rsidR="00317A55" w:rsidRDefault="00317A55" w:rsidP="007C63BF">
                      <w:pPr>
                        <w:pStyle w:val="Header"/>
                        <w:jc w:val="center"/>
                        <w:rPr>
                          <w:noProof/>
                        </w:rPr>
                      </w:pPr>
                      <w:r>
                        <w:t xml:space="preserve">Last Updated: </w:t>
                      </w:r>
                      <w:r>
                        <w:fldChar w:fldCharType="begin"/>
                      </w:r>
                      <w:r>
                        <w:instrText xml:space="preserve"> DATE \@ "M/d/yy" </w:instrText>
                      </w:r>
                      <w:r>
                        <w:fldChar w:fldCharType="separate"/>
                      </w:r>
                      <w:r w:rsidR="00D03E4B">
                        <w:rPr>
                          <w:noProof/>
                        </w:rPr>
                        <w:t>4/6/14</w:t>
                      </w:r>
                      <w:r>
                        <w:rPr>
                          <w:noProof/>
                        </w:rPr>
                        <w:fldChar w:fldCharType="end"/>
                      </w:r>
                    </w:p>
                    <w:p w:rsidR="00317A55" w:rsidRDefault="00317A55" w:rsidP="007C63BF">
                      <w:pPr>
                        <w:jc w:val="center"/>
                      </w:pPr>
                      <w:r>
                        <w:t xml:space="preserve">Document No: </w:t>
                      </w:r>
                      <w:sdt>
                        <w:sdtPr>
                          <w:id w:val="1880516279"/>
                          <w:text/>
                        </w:sdtPr>
                        <w:sdtEndPr/>
                        <w:sdtContent>
                          <w:r w:rsidR="00FD47F7">
                            <w:t>RCL-O-CMQA4</w:t>
                          </w:r>
                        </w:sdtContent>
                      </w:sdt>
                    </w:p>
                  </w:txbxContent>
                </v:textbox>
              </v:shape>
            </w:pict>
          </mc:Fallback>
        </mc:AlternateConten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firstRow="1" w:lastRow="0" w:firstColumn="1" w:lastColumn="0" w:noHBand="0" w:noVBand="1"/>
      </w:tblPr>
      <w:tblGrid>
        <w:gridCol w:w="2088"/>
        <w:gridCol w:w="2880"/>
        <w:gridCol w:w="2214"/>
        <w:gridCol w:w="2394"/>
      </w:tblGrid>
      <w:tr w:rsidR="000E5E62" w:rsidTr="00701008">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88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21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701008">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88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701008">
              <w:rPr>
                <w:color w:val="000000" w:themeColor="text1"/>
              </w:rPr>
              <w:t>/Attitude Determination and Control Lead</w:t>
            </w:r>
          </w:p>
        </w:tc>
        <w:tc>
          <w:tcPr>
            <w:tcW w:w="2214" w:type="dxa"/>
            <w:tcBorders>
              <w:top w:val="threeDEngrave" w:sz="24" w:space="0" w:color="auto"/>
              <w:bottom w:val="single" w:sz="4" w:space="0" w:color="auto"/>
            </w:tcBorders>
            <w:vAlign w:val="center"/>
          </w:tcPr>
          <w:p w:rsidR="000E5E62" w:rsidRPr="000E5E62" w:rsidRDefault="00FE2DD1" w:rsidP="000E5E62">
            <w:pPr>
              <w:jc w:val="center"/>
              <w:rPr>
                <w:color w:val="000000" w:themeColor="text1"/>
              </w:rPr>
            </w:pPr>
            <w:hyperlink r:id="rId10"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701008">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880" w:type="dxa"/>
            <w:tcBorders>
              <w:top w:val="single" w:sz="4" w:space="0" w:color="auto"/>
              <w:bottom w:val="single" w:sz="4" w:space="0" w:color="auto"/>
            </w:tcBorders>
            <w:shd w:val="clear" w:color="auto" w:fill="auto"/>
            <w:vAlign w:val="center"/>
          </w:tcPr>
          <w:p w:rsidR="000E5E62" w:rsidRPr="008C4451" w:rsidRDefault="00590CF9" w:rsidP="000E5E62">
            <w:pPr>
              <w:jc w:val="center"/>
              <w:rPr>
                <w:color w:val="000000" w:themeColor="text1"/>
              </w:rPr>
            </w:pPr>
            <w:r>
              <w:rPr>
                <w:color w:val="000000" w:themeColor="text1"/>
              </w:rPr>
              <w:t>Secondary Spacecraft Program Manager</w:t>
            </w:r>
          </w:p>
        </w:tc>
        <w:tc>
          <w:tcPr>
            <w:tcW w:w="2214" w:type="dxa"/>
            <w:tcBorders>
              <w:top w:val="single" w:sz="4" w:space="0" w:color="auto"/>
              <w:bottom w:val="single" w:sz="4" w:space="0" w:color="auto"/>
            </w:tcBorders>
            <w:shd w:val="clear" w:color="auto" w:fill="auto"/>
            <w:vAlign w:val="center"/>
          </w:tcPr>
          <w:p w:rsidR="000E5E62" w:rsidRPr="008C4451" w:rsidRDefault="00FE2DD1" w:rsidP="000E5E62">
            <w:pPr>
              <w:jc w:val="center"/>
              <w:rPr>
                <w:color w:val="000000" w:themeColor="text1"/>
              </w:rPr>
            </w:pPr>
            <w:hyperlink r:id="rId11"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701008">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880" w:type="dxa"/>
            <w:tcBorders>
              <w:top w:val="single" w:sz="4" w:space="0" w:color="auto"/>
              <w:bottom w:val="single" w:sz="4" w:space="0" w:color="auto"/>
            </w:tcBorders>
            <w:shd w:val="clear" w:color="auto" w:fill="auto"/>
            <w:vAlign w:val="center"/>
          </w:tcPr>
          <w:p w:rsidR="000E5E62" w:rsidRPr="008C4451" w:rsidRDefault="00590CF9" w:rsidP="000E5E62">
            <w:pPr>
              <w:jc w:val="center"/>
              <w:rPr>
                <w:color w:val="000000" w:themeColor="text1"/>
              </w:rPr>
            </w:pPr>
            <w:r>
              <w:rPr>
                <w:color w:val="000000" w:themeColor="text1"/>
              </w:rPr>
              <w:t>Propulsion Lead</w:t>
            </w:r>
          </w:p>
        </w:tc>
        <w:tc>
          <w:tcPr>
            <w:tcW w:w="2214" w:type="dxa"/>
            <w:tcBorders>
              <w:top w:val="single" w:sz="4" w:space="0" w:color="auto"/>
              <w:bottom w:val="single" w:sz="4" w:space="0" w:color="auto"/>
            </w:tcBorders>
            <w:shd w:val="clear" w:color="auto" w:fill="auto"/>
            <w:vAlign w:val="center"/>
          </w:tcPr>
          <w:p w:rsidR="000E5E62" w:rsidRPr="008C4451" w:rsidRDefault="00FE2DD1" w:rsidP="000E5E62">
            <w:pPr>
              <w:jc w:val="center"/>
              <w:rPr>
                <w:color w:val="000000" w:themeColor="text1"/>
              </w:rPr>
            </w:pPr>
            <w:hyperlink r:id="rId12"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701008">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Bryant Gaume</w:t>
            </w:r>
          </w:p>
        </w:tc>
        <w:tc>
          <w:tcPr>
            <w:tcW w:w="2880" w:type="dxa"/>
            <w:tcBorders>
              <w:top w:val="single" w:sz="4" w:space="0" w:color="auto"/>
            </w:tcBorders>
            <w:shd w:val="clear" w:color="auto" w:fill="auto"/>
            <w:vAlign w:val="center"/>
          </w:tcPr>
          <w:p w:rsidR="000E5E62" w:rsidRPr="008C4451" w:rsidRDefault="00701008" w:rsidP="000E5E62">
            <w:pPr>
              <w:jc w:val="center"/>
              <w:rPr>
                <w:color w:val="000000" w:themeColor="text1"/>
              </w:rPr>
            </w:pPr>
            <w:r>
              <w:rPr>
                <w:color w:val="000000" w:themeColor="text1"/>
              </w:rPr>
              <w:t>Structures Lead</w:t>
            </w:r>
          </w:p>
        </w:tc>
        <w:tc>
          <w:tcPr>
            <w:tcW w:w="2214" w:type="dxa"/>
            <w:tcBorders>
              <w:top w:val="single" w:sz="4" w:space="0" w:color="auto"/>
            </w:tcBorders>
            <w:shd w:val="clear" w:color="auto" w:fill="auto"/>
            <w:vAlign w:val="center"/>
          </w:tcPr>
          <w:p w:rsidR="000E5E62" w:rsidRPr="008C4451" w:rsidRDefault="00FE2DD1" w:rsidP="000E5E62">
            <w:pPr>
              <w:jc w:val="center"/>
              <w:rPr>
                <w:color w:val="000000" w:themeColor="text1"/>
              </w:rPr>
            </w:pPr>
            <w:hyperlink r:id="rId13"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701008">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880" w:type="dxa"/>
            <w:tcBorders>
              <w:top w:val="single" w:sz="4" w:space="0" w:color="auto"/>
            </w:tcBorders>
            <w:vAlign w:val="center"/>
          </w:tcPr>
          <w:p w:rsidR="000E5E62" w:rsidRPr="000E5E62" w:rsidRDefault="00590CF9" w:rsidP="000E5E62">
            <w:pPr>
              <w:jc w:val="center"/>
              <w:rPr>
                <w:color w:val="000000" w:themeColor="text1"/>
              </w:rPr>
            </w:pPr>
            <w:r>
              <w:rPr>
                <w:color w:val="000000" w:themeColor="text1"/>
              </w:rPr>
              <w:t>Docking Lead</w:t>
            </w:r>
          </w:p>
        </w:tc>
        <w:tc>
          <w:tcPr>
            <w:tcW w:w="2214" w:type="dxa"/>
            <w:tcBorders>
              <w:top w:val="single" w:sz="4" w:space="0" w:color="auto"/>
            </w:tcBorders>
            <w:vAlign w:val="center"/>
          </w:tcPr>
          <w:p w:rsidR="000E5E62" w:rsidRPr="000E5E62" w:rsidRDefault="00FE2DD1" w:rsidP="000E5E62">
            <w:pPr>
              <w:jc w:val="center"/>
              <w:rPr>
                <w:color w:val="000000" w:themeColor="text1"/>
              </w:rPr>
            </w:pPr>
            <w:hyperlink r:id="rId14"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firstRow="0" w:lastRow="0" w:firstColumn="0" w:lastColumn="0" w:noHBand="0" w:noVBand="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End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701008" w:rsidP="00701008">
                <w:pPr>
                  <w:pStyle w:val="Title"/>
                  <w:snapToGrid w:val="0"/>
                  <w:jc w:val="left"/>
                  <w:rPr>
                    <w:sz w:val="24"/>
                    <w:szCs w:val="24"/>
                  </w:rPr>
                </w:pPr>
                <w:r>
                  <w:rPr>
                    <w:sz w:val="24"/>
                    <w:szCs w:val="24"/>
                  </w:rPr>
                  <w:t>Initial Release</w:t>
                </w:r>
              </w:p>
            </w:tc>
          </w:sdtContent>
        </w:sdt>
        <w:sdt>
          <w:sdtPr>
            <w:rPr>
              <w:sz w:val="24"/>
              <w:szCs w:val="24"/>
            </w:rPr>
            <w:id w:val="1856151100"/>
            <w:placeholder>
              <w:docPart w:val="732515CE99CA47E1A197FECC028DEC13"/>
            </w:placeholder>
            <w:date w:fullDate="2014-04-06T00:00:00Z">
              <w:dateFormat w:val="M/d/yyyy"/>
              <w:lid w:val="en-US"/>
              <w:storeMappedDataAs w:val="dateTime"/>
              <w:calendar w:val="gregorian"/>
            </w:date>
          </w:sdtPr>
          <w:sdtEnd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D84A87" w:rsidP="00747DE0">
                <w:pPr>
                  <w:pStyle w:val="Title"/>
                  <w:snapToGrid w:val="0"/>
                  <w:rPr>
                    <w:sz w:val="24"/>
                    <w:szCs w:val="24"/>
                  </w:rPr>
                </w:pPr>
                <w:r>
                  <w:rPr>
                    <w:sz w:val="24"/>
                    <w:szCs w:val="24"/>
                  </w:rPr>
                  <w:t>4/6/2014</w:t>
                </w:r>
              </w:p>
            </w:tc>
          </w:sdtContent>
        </w:sdt>
        <w:sdt>
          <w:sdtPr>
            <w:rPr>
              <w:sz w:val="24"/>
              <w:szCs w:val="24"/>
            </w:rPr>
            <w:id w:val="-948538693"/>
            <w:placeholder>
              <w:docPart w:val="ED477E2712794814BAA64D6EF22F2B4D"/>
            </w:placeholder>
            <w:text/>
          </w:sdtPr>
          <w:sdtEnd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D84A87" w:rsidP="00D84A87">
                <w:pPr>
                  <w:pStyle w:val="Title"/>
                  <w:snapToGrid w:val="0"/>
                  <w:rPr>
                    <w:sz w:val="24"/>
                    <w:szCs w:val="24"/>
                  </w:rPr>
                </w:pPr>
                <w:r>
                  <w:rPr>
                    <w:sz w:val="24"/>
                    <w:szCs w:val="24"/>
                  </w:rPr>
                  <w:t>Nate Richard</w:t>
                </w:r>
              </w:p>
            </w:tc>
          </w:sdtContent>
        </w:sdt>
        <w:sdt>
          <w:sdtPr>
            <w:rPr>
              <w:sz w:val="24"/>
              <w:szCs w:val="24"/>
            </w:rPr>
            <w:id w:val="21600595"/>
            <w:placeholder>
              <w:docPart w:val="E6179C7D8FFC48E4B06DADD9AF03B344"/>
            </w:placeholder>
            <w:text/>
          </w:sdtPr>
          <w:sdtEnd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D84A87" w:rsidP="00D84A87">
                <w:pPr>
                  <w:pStyle w:val="Title"/>
                  <w:snapToGrid w:val="0"/>
                  <w:rPr>
                    <w:sz w:val="24"/>
                    <w:szCs w:val="24"/>
                  </w:rPr>
                </w:pPr>
                <w:r>
                  <w:rPr>
                    <w:sz w:val="24"/>
                    <w:szCs w:val="24"/>
                  </w:rPr>
                  <w:t>Tom Moline</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701008" w:rsidRDefault="00701008" w:rsidP="009C364B"/>
    <w:p w:rsidR="00701008" w:rsidRDefault="00701008">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211047314"/>
        <w:docPartObj>
          <w:docPartGallery w:val="Table of Contents"/>
          <w:docPartUnique/>
        </w:docPartObj>
      </w:sdtPr>
      <w:sdtEndPr/>
      <w:sdtContent>
        <w:p w:rsidR="00701008" w:rsidRDefault="00701008" w:rsidP="00701008">
          <w:pPr>
            <w:pStyle w:val="TOCHeading"/>
            <w:numPr>
              <w:ilvl w:val="0"/>
              <w:numId w:val="0"/>
            </w:numPr>
            <w:jc w:val="center"/>
          </w:pPr>
          <w:r w:rsidRPr="00701008">
            <w:rPr>
              <w:color w:val="auto"/>
            </w:rPr>
            <w:t>Table of Contents</w:t>
          </w:r>
        </w:p>
        <w:p w:rsidR="00FD47F7" w:rsidRDefault="00A4110B">
          <w:pPr>
            <w:pStyle w:val="TOC1"/>
            <w:tabs>
              <w:tab w:val="left" w:pos="475"/>
            </w:tabs>
            <w:rPr>
              <w:rFonts w:asciiTheme="minorHAnsi" w:eastAsiaTheme="minorEastAsia" w:hAnsiTheme="minorHAnsi" w:cstheme="minorBidi"/>
              <w:noProof/>
              <w:kern w:val="0"/>
              <w:sz w:val="22"/>
              <w:szCs w:val="22"/>
              <w:lang w:eastAsia="en-US" w:bidi="ar-SA"/>
            </w:rPr>
          </w:pPr>
          <w:r>
            <w:fldChar w:fldCharType="begin"/>
          </w:r>
          <w:r w:rsidR="00701008">
            <w:instrText xml:space="preserve"> TOC \o "1-3" \h \z \u </w:instrText>
          </w:r>
          <w:r>
            <w:fldChar w:fldCharType="separate"/>
          </w:r>
          <w:hyperlink w:anchor="_Toc384550678" w:history="1">
            <w:r w:rsidR="00FD47F7" w:rsidRPr="00FC6372">
              <w:rPr>
                <w:rStyle w:val="Hyperlink"/>
                <w:noProof/>
              </w:rPr>
              <w:t>1</w:t>
            </w:r>
            <w:r w:rsidR="00FD47F7">
              <w:rPr>
                <w:rFonts w:asciiTheme="minorHAnsi" w:eastAsiaTheme="minorEastAsia" w:hAnsiTheme="minorHAnsi" w:cstheme="minorBidi"/>
                <w:noProof/>
                <w:kern w:val="0"/>
                <w:sz w:val="22"/>
                <w:szCs w:val="22"/>
                <w:lang w:eastAsia="en-US" w:bidi="ar-SA"/>
              </w:rPr>
              <w:tab/>
            </w:r>
            <w:r w:rsidR="00FD47F7" w:rsidRPr="00FC6372">
              <w:rPr>
                <w:rStyle w:val="Hyperlink"/>
                <w:noProof/>
              </w:rPr>
              <w:t>Introduction</w:t>
            </w:r>
            <w:r w:rsidR="00FD47F7">
              <w:rPr>
                <w:noProof/>
                <w:webHidden/>
              </w:rPr>
              <w:tab/>
            </w:r>
            <w:r w:rsidR="00FD47F7">
              <w:rPr>
                <w:noProof/>
                <w:webHidden/>
              </w:rPr>
              <w:fldChar w:fldCharType="begin"/>
            </w:r>
            <w:r w:rsidR="00FD47F7">
              <w:rPr>
                <w:noProof/>
                <w:webHidden/>
              </w:rPr>
              <w:instrText xml:space="preserve"> PAGEREF _Toc384550678 \h </w:instrText>
            </w:r>
            <w:r w:rsidR="00FD47F7">
              <w:rPr>
                <w:noProof/>
                <w:webHidden/>
              </w:rPr>
            </w:r>
            <w:r w:rsidR="00FD47F7">
              <w:rPr>
                <w:noProof/>
                <w:webHidden/>
              </w:rPr>
              <w:fldChar w:fldCharType="separate"/>
            </w:r>
            <w:r w:rsidR="00FD47F7">
              <w:rPr>
                <w:noProof/>
                <w:webHidden/>
              </w:rPr>
              <w:t>4</w:t>
            </w:r>
            <w:r w:rsidR="00FD47F7">
              <w:rPr>
                <w:noProof/>
                <w:webHidden/>
              </w:rPr>
              <w:fldChar w:fldCharType="end"/>
            </w:r>
          </w:hyperlink>
        </w:p>
        <w:p w:rsidR="00FD47F7" w:rsidRDefault="00FD47F7">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4550679" w:history="1">
            <w:r w:rsidRPr="00FC6372">
              <w:rPr>
                <w:rStyle w:val="Hyperlink"/>
                <w:noProof/>
              </w:rPr>
              <w:t>1.1.</w:t>
            </w:r>
            <w:r>
              <w:rPr>
                <w:rFonts w:asciiTheme="minorHAnsi" w:eastAsiaTheme="minorEastAsia" w:hAnsiTheme="minorHAnsi" w:cstheme="minorBidi"/>
                <w:noProof/>
                <w:kern w:val="0"/>
                <w:sz w:val="22"/>
                <w:szCs w:val="22"/>
                <w:lang w:eastAsia="en-US" w:bidi="ar-SA"/>
              </w:rPr>
              <w:tab/>
            </w:r>
            <w:r w:rsidRPr="00FC6372">
              <w:rPr>
                <w:rStyle w:val="Hyperlink"/>
                <w:noProof/>
              </w:rPr>
              <w:t>Background</w:t>
            </w:r>
            <w:r>
              <w:rPr>
                <w:noProof/>
                <w:webHidden/>
              </w:rPr>
              <w:tab/>
            </w:r>
            <w:r>
              <w:rPr>
                <w:noProof/>
                <w:webHidden/>
              </w:rPr>
              <w:fldChar w:fldCharType="begin"/>
            </w:r>
            <w:r>
              <w:rPr>
                <w:noProof/>
                <w:webHidden/>
              </w:rPr>
              <w:instrText xml:space="preserve"> PAGEREF _Toc384550679 \h </w:instrText>
            </w:r>
            <w:r>
              <w:rPr>
                <w:noProof/>
                <w:webHidden/>
              </w:rPr>
            </w:r>
            <w:r>
              <w:rPr>
                <w:noProof/>
                <w:webHidden/>
              </w:rPr>
              <w:fldChar w:fldCharType="separate"/>
            </w:r>
            <w:r>
              <w:rPr>
                <w:noProof/>
                <w:webHidden/>
              </w:rPr>
              <w:t>4</w:t>
            </w:r>
            <w:r>
              <w:rPr>
                <w:noProof/>
                <w:webHidden/>
              </w:rPr>
              <w:fldChar w:fldCharType="end"/>
            </w:r>
          </w:hyperlink>
        </w:p>
        <w:p w:rsidR="00FD47F7" w:rsidRDefault="00FD47F7">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4550680" w:history="1">
            <w:r w:rsidRPr="00FC6372">
              <w:rPr>
                <w:rStyle w:val="Hyperlink"/>
                <w:noProof/>
              </w:rPr>
              <w:t>1.2.</w:t>
            </w:r>
            <w:r>
              <w:rPr>
                <w:rFonts w:asciiTheme="minorHAnsi" w:eastAsiaTheme="minorEastAsia" w:hAnsiTheme="minorHAnsi" w:cstheme="minorBidi"/>
                <w:noProof/>
                <w:kern w:val="0"/>
                <w:sz w:val="22"/>
                <w:szCs w:val="22"/>
                <w:lang w:eastAsia="en-US" w:bidi="ar-SA"/>
              </w:rPr>
              <w:tab/>
            </w:r>
            <w:r w:rsidRPr="00FC6372">
              <w:rPr>
                <w:rStyle w:val="Hyperlink"/>
                <w:noProof/>
              </w:rPr>
              <w:t>Rascal Mission Statement and Overall Mission Architecture</w:t>
            </w:r>
            <w:r>
              <w:rPr>
                <w:noProof/>
                <w:webHidden/>
              </w:rPr>
              <w:tab/>
            </w:r>
            <w:r>
              <w:rPr>
                <w:noProof/>
                <w:webHidden/>
              </w:rPr>
              <w:fldChar w:fldCharType="begin"/>
            </w:r>
            <w:r>
              <w:rPr>
                <w:noProof/>
                <w:webHidden/>
              </w:rPr>
              <w:instrText xml:space="preserve"> PAGEREF _Toc384550680 \h </w:instrText>
            </w:r>
            <w:r>
              <w:rPr>
                <w:noProof/>
                <w:webHidden/>
              </w:rPr>
            </w:r>
            <w:r>
              <w:rPr>
                <w:noProof/>
                <w:webHidden/>
              </w:rPr>
              <w:fldChar w:fldCharType="separate"/>
            </w:r>
            <w:r>
              <w:rPr>
                <w:noProof/>
                <w:webHidden/>
              </w:rPr>
              <w:t>4</w:t>
            </w:r>
            <w:r>
              <w:rPr>
                <w:noProof/>
                <w:webHidden/>
              </w:rPr>
              <w:fldChar w:fldCharType="end"/>
            </w:r>
          </w:hyperlink>
        </w:p>
        <w:p w:rsidR="00FD47F7" w:rsidRDefault="00FD47F7">
          <w:pPr>
            <w:pStyle w:val="TOC1"/>
            <w:tabs>
              <w:tab w:val="left" w:pos="475"/>
            </w:tabs>
            <w:rPr>
              <w:rFonts w:asciiTheme="minorHAnsi" w:eastAsiaTheme="minorEastAsia" w:hAnsiTheme="minorHAnsi" w:cstheme="minorBidi"/>
              <w:noProof/>
              <w:kern w:val="0"/>
              <w:sz w:val="22"/>
              <w:szCs w:val="22"/>
              <w:lang w:eastAsia="en-US" w:bidi="ar-SA"/>
            </w:rPr>
          </w:pPr>
          <w:hyperlink w:anchor="_Toc384550681" w:history="1">
            <w:r w:rsidRPr="00FC6372">
              <w:rPr>
                <w:rStyle w:val="Hyperlink"/>
                <w:noProof/>
                <w:lang w:eastAsia="en-US"/>
              </w:rPr>
              <w:t>2</w:t>
            </w:r>
            <w:r>
              <w:rPr>
                <w:rFonts w:asciiTheme="minorHAnsi" w:eastAsiaTheme="minorEastAsia" w:hAnsiTheme="minorHAnsi" w:cstheme="minorBidi"/>
                <w:noProof/>
                <w:kern w:val="0"/>
                <w:sz w:val="22"/>
                <w:szCs w:val="22"/>
                <w:lang w:eastAsia="en-US" w:bidi="ar-SA"/>
              </w:rPr>
              <w:tab/>
            </w:r>
            <w:r w:rsidRPr="00FC6372">
              <w:rPr>
                <w:rStyle w:val="Hyperlink"/>
                <w:noProof/>
                <w:lang w:eastAsia="en-US"/>
              </w:rPr>
              <w:t>Concept of Operations</w:t>
            </w:r>
            <w:r>
              <w:rPr>
                <w:noProof/>
                <w:webHidden/>
              </w:rPr>
              <w:tab/>
            </w:r>
            <w:r>
              <w:rPr>
                <w:noProof/>
                <w:webHidden/>
              </w:rPr>
              <w:fldChar w:fldCharType="begin"/>
            </w:r>
            <w:r>
              <w:rPr>
                <w:noProof/>
                <w:webHidden/>
              </w:rPr>
              <w:instrText xml:space="preserve"> PAGEREF _Toc384550681 \h </w:instrText>
            </w:r>
            <w:r>
              <w:rPr>
                <w:noProof/>
                <w:webHidden/>
              </w:rPr>
            </w:r>
            <w:r>
              <w:rPr>
                <w:noProof/>
                <w:webHidden/>
              </w:rPr>
              <w:fldChar w:fldCharType="separate"/>
            </w:r>
            <w:r>
              <w:rPr>
                <w:noProof/>
                <w:webHidden/>
              </w:rPr>
              <w:t>4</w:t>
            </w:r>
            <w:r>
              <w:rPr>
                <w:noProof/>
                <w:webHidden/>
              </w:rPr>
              <w:fldChar w:fldCharType="end"/>
            </w:r>
          </w:hyperlink>
        </w:p>
        <w:p w:rsidR="00FD47F7" w:rsidRDefault="00FD47F7">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4550683" w:history="1">
            <w:r w:rsidRPr="00FC6372">
              <w:rPr>
                <w:rStyle w:val="Hyperlink"/>
                <w:noProof/>
              </w:rPr>
              <w:t>2.1.</w:t>
            </w:r>
            <w:r>
              <w:rPr>
                <w:rFonts w:asciiTheme="minorHAnsi" w:eastAsiaTheme="minorEastAsia" w:hAnsiTheme="minorHAnsi" w:cstheme="minorBidi"/>
                <w:noProof/>
                <w:kern w:val="0"/>
                <w:sz w:val="22"/>
                <w:szCs w:val="22"/>
                <w:lang w:eastAsia="en-US" w:bidi="ar-SA"/>
              </w:rPr>
              <w:tab/>
            </w:r>
            <w:r w:rsidRPr="00FC6372">
              <w:rPr>
                <w:rStyle w:val="Hyperlink"/>
                <w:noProof/>
              </w:rPr>
              <w:t>General CONOPS Overview and Definitions</w:t>
            </w:r>
            <w:r>
              <w:rPr>
                <w:noProof/>
                <w:webHidden/>
              </w:rPr>
              <w:tab/>
            </w:r>
            <w:r>
              <w:rPr>
                <w:noProof/>
                <w:webHidden/>
              </w:rPr>
              <w:fldChar w:fldCharType="begin"/>
            </w:r>
            <w:r>
              <w:rPr>
                <w:noProof/>
                <w:webHidden/>
              </w:rPr>
              <w:instrText xml:space="preserve"> PAGEREF _Toc384550683 \h </w:instrText>
            </w:r>
            <w:r>
              <w:rPr>
                <w:noProof/>
                <w:webHidden/>
              </w:rPr>
            </w:r>
            <w:r>
              <w:rPr>
                <w:noProof/>
                <w:webHidden/>
              </w:rPr>
              <w:fldChar w:fldCharType="separate"/>
            </w:r>
            <w:r>
              <w:rPr>
                <w:noProof/>
                <w:webHidden/>
              </w:rPr>
              <w:t>4</w:t>
            </w:r>
            <w:r>
              <w:rPr>
                <w:noProof/>
                <w:webHidden/>
              </w:rPr>
              <w:fldChar w:fldCharType="end"/>
            </w:r>
          </w:hyperlink>
        </w:p>
        <w:p w:rsidR="00FD47F7" w:rsidRDefault="00FD47F7">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4550684" w:history="1">
            <w:r w:rsidRPr="00FC6372">
              <w:rPr>
                <w:rStyle w:val="Hyperlink"/>
                <w:noProof/>
              </w:rPr>
              <w:t>2.2.</w:t>
            </w:r>
            <w:r>
              <w:rPr>
                <w:rFonts w:asciiTheme="minorHAnsi" w:eastAsiaTheme="minorEastAsia" w:hAnsiTheme="minorHAnsi" w:cstheme="minorBidi"/>
                <w:noProof/>
                <w:kern w:val="0"/>
                <w:sz w:val="22"/>
                <w:szCs w:val="22"/>
                <w:lang w:eastAsia="en-US" w:bidi="ar-SA"/>
              </w:rPr>
              <w:tab/>
            </w:r>
            <w:r w:rsidRPr="00FC6372">
              <w:rPr>
                <w:rStyle w:val="Hyperlink"/>
                <w:noProof/>
              </w:rPr>
              <w:t>CONOPS</w:t>
            </w:r>
            <w:r>
              <w:rPr>
                <w:noProof/>
                <w:webHidden/>
              </w:rPr>
              <w:tab/>
            </w:r>
            <w:r>
              <w:rPr>
                <w:noProof/>
                <w:webHidden/>
              </w:rPr>
              <w:fldChar w:fldCharType="begin"/>
            </w:r>
            <w:r>
              <w:rPr>
                <w:noProof/>
                <w:webHidden/>
              </w:rPr>
              <w:instrText xml:space="preserve"> PAGEREF _Toc384550684 \h </w:instrText>
            </w:r>
            <w:r>
              <w:rPr>
                <w:noProof/>
                <w:webHidden/>
              </w:rPr>
            </w:r>
            <w:r>
              <w:rPr>
                <w:noProof/>
                <w:webHidden/>
              </w:rPr>
              <w:fldChar w:fldCharType="separate"/>
            </w:r>
            <w:r>
              <w:rPr>
                <w:noProof/>
                <w:webHidden/>
              </w:rPr>
              <w:t>5</w:t>
            </w:r>
            <w:r>
              <w:rPr>
                <w:noProof/>
                <w:webHidden/>
              </w:rPr>
              <w:fldChar w:fldCharType="end"/>
            </w:r>
          </w:hyperlink>
        </w:p>
        <w:p w:rsidR="00FD47F7" w:rsidRDefault="00FD47F7">
          <w:pPr>
            <w:pStyle w:val="TOC3"/>
            <w:rPr>
              <w:rFonts w:asciiTheme="minorHAnsi" w:eastAsiaTheme="minorEastAsia" w:hAnsiTheme="minorHAnsi" w:cstheme="minorBidi"/>
              <w:noProof/>
              <w:sz w:val="22"/>
              <w:szCs w:val="22"/>
            </w:rPr>
          </w:pPr>
          <w:hyperlink w:anchor="_Toc384550685" w:history="1">
            <w:r w:rsidRPr="00FC6372">
              <w:rPr>
                <w:rStyle w:val="Hyperlink"/>
                <w:noProof/>
                <w:lang w:bidi="hi-IN"/>
              </w:rPr>
              <w:t>2.2.1</w:t>
            </w:r>
            <w:r>
              <w:rPr>
                <w:rFonts w:asciiTheme="minorHAnsi" w:eastAsiaTheme="minorEastAsia" w:hAnsiTheme="minorHAnsi" w:cstheme="minorBidi"/>
                <w:noProof/>
                <w:sz w:val="22"/>
                <w:szCs w:val="22"/>
              </w:rPr>
              <w:tab/>
            </w:r>
            <w:r w:rsidRPr="00FC6372">
              <w:rPr>
                <w:rStyle w:val="Hyperlink"/>
                <w:noProof/>
                <w:lang w:bidi="hi-IN"/>
              </w:rPr>
              <w:t>Phase 0: Launch to Checkout</w:t>
            </w:r>
            <w:r>
              <w:rPr>
                <w:noProof/>
                <w:webHidden/>
              </w:rPr>
              <w:tab/>
            </w:r>
            <w:r>
              <w:rPr>
                <w:noProof/>
                <w:webHidden/>
              </w:rPr>
              <w:fldChar w:fldCharType="begin"/>
            </w:r>
            <w:r>
              <w:rPr>
                <w:noProof/>
                <w:webHidden/>
              </w:rPr>
              <w:instrText xml:space="preserve"> PAGEREF _Toc384550685 \h </w:instrText>
            </w:r>
            <w:r>
              <w:rPr>
                <w:noProof/>
                <w:webHidden/>
              </w:rPr>
            </w:r>
            <w:r>
              <w:rPr>
                <w:noProof/>
                <w:webHidden/>
              </w:rPr>
              <w:fldChar w:fldCharType="separate"/>
            </w:r>
            <w:r>
              <w:rPr>
                <w:noProof/>
                <w:webHidden/>
              </w:rPr>
              <w:t>6</w:t>
            </w:r>
            <w:r>
              <w:rPr>
                <w:noProof/>
                <w:webHidden/>
              </w:rPr>
              <w:fldChar w:fldCharType="end"/>
            </w:r>
          </w:hyperlink>
        </w:p>
        <w:p w:rsidR="00FD47F7" w:rsidRDefault="00FD47F7">
          <w:pPr>
            <w:pStyle w:val="TOC3"/>
            <w:rPr>
              <w:rFonts w:asciiTheme="minorHAnsi" w:eastAsiaTheme="minorEastAsia" w:hAnsiTheme="minorHAnsi" w:cstheme="minorBidi"/>
              <w:noProof/>
              <w:sz w:val="22"/>
              <w:szCs w:val="22"/>
            </w:rPr>
          </w:pPr>
          <w:hyperlink w:anchor="_Toc384550686" w:history="1">
            <w:r w:rsidRPr="00FC6372">
              <w:rPr>
                <w:rStyle w:val="Hyperlink"/>
                <w:noProof/>
                <w:lang w:bidi="hi-IN"/>
              </w:rPr>
              <w:t>2.2.2</w:t>
            </w:r>
            <w:r>
              <w:rPr>
                <w:rFonts w:asciiTheme="minorHAnsi" w:eastAsiaTheme="minorEastAsia" w:hAnsiTheme="minorHAnsi" w:cstheme="minorBidi"/>
                <w:noProof/>
                <w:sz w:val="22"/>
                <w:szCs w:val="22"/>
              </w:rPr>
              <w:tab/>
            </w:r>
            <w:r w:rsidRPr="00FC6372">
              <w:rPr>
                <w:rStyle w:val="Hyperlink"/>
                <w:noProof/>
                <w:lang w:bidi="hi-IN"/>
              </w:rPr>
              <w:t>Phase 1: Cooperating Mission Phase</w:t>
            </w:r>
            <w:r>
              <w:rPr>
                <w:noProof/>
                <w:webHidden/>
              </w:rPr>
              <w:tab/>
            </w:r>
            <w:r>
              <w:rPr>
                <w:noProof/>
                <w:webHidden/>
              </w:rPr>
              <w:fldChar w:fldCharType="begin"/>
            </w:r>
            <w:r>
              <w:rPr>
                <w:noProof/>
                <w:webHidden/>
              </w:rPr>
              <w:instrText xml:space="preserve"> PAGEREF _Toc384550686 \h </w:instrText>
            </w:r>
            <w:r>
              <w:rPr>
                <w:noProof/>
                <w:webHidden/>
              </w:rPr>
            </w:r>
            <w:r>
              <w:rPr>
                <w:noProof/>
                <w:webHidden/>
              </w:rPr>
              <w:fldChar w:fldCharType="separate"/>
            </w:r>
            <w:r>
              <w:rPr>
                <w:noProof/>
                <w:webHidden/>
              </w:rPr>
              <w:t>7</w:t>
            </w:r>
            <w:r>
              <w:rPr>
                <w:noProof/>
                <w:webHidden/>
              </w:rPr>
              <w:fldChar w:fldCharType="end"/>
            </w:r>
          </w:hyperlink>
        </w:p>
        <w:p w:rsidR="00FD47F7" w:rsidRDefault="00FD47F7">
          <w:pPr>
            <w:pStyle w:val="TOC3"/>
            <w:rPr>
              <w:rFonts w:asciiTheme="minorHAnsi" w:eastAsiaTheme="minorEastAsia" w:hAnsiTheme="minorHAnsi" w:cstheme="minorBidi"/>
              <w:noProof/>
              <w:sz w:val="22"/>
              <w:szCs w:val="22"/>
            </w:rPr>
          </w:pPr>
          <w:hyperlink w:anchor="_Toc384550687" w:history="1">
            <w:r w:rsidRPr="00FC6372">
              <w:rPr>
                <w:rStyle w:val="Hyperlink"/>
                <w:noProof/>
                <w:lang w:bidi="hi-IN"/>
              </w:rPr>
              <w:t>2.2.3</w:t>
            </w:r>
            <w:r>
              <w:rPr>
                <w:rFonts w:asciiTheme="minorHAnsi" w:eastAsiaTheme="minorEastAsia" w:hAnsiTheme="minorHAnsi" w:cstheme="minorBidi"/>
                <w:noProof/>
                <w:sz w:val="22"/>
                <w:szCs w:val="22"/>
              </w:rPr>
              <w:tab/>
            </w:r>
            <w:r w:rsidRPr="00FC6372">
              <w:rPr>
                <w:rStyle w:val="Hyperlink"/>
                <w:noProof/>
                <w:lang w:bidi="hi-IN"/>
              </w:rPr>
              <w:t>Phase 3: Noncooperating Mission Phase</w:t>
            </w:r>
            <w:r>
              <w:rPr>
                <w:noProof/>
                <w:webHidden/>
              </w:rPr>
              <w:tab/>
            </w:r>
            <w:r>
              <w:rPr>
                <w:noProof/>
                <w:webHidden/>
              </w:rPr>
              <w:fldChar w:fldCharType="begin"/>
            </w:r>
            <w:r>
              <w:rPr>
                <w:noProof/>
                <w:webHidden/>
              </w:rPr>
              <w:instrText xml:space="preserve"> PAGEREF _Toc384550687 \h </w:instrText>
            </w:r>
            <w:r>
              <w:rPr>
                <w:noProof/>
                <w:webHidden/>
              </w:rPr>
            </w:r>
            <w:r>
              <w:rPr>
                <w:noProof/>
                <w:webHidden/>
              </w:rPr>
              <w:fldChar w:fldCharType="separate"/>
            </w:r>
            <w:r>
              <w:rPr>
                <w:noProof/>
                <w:webHidden/>
              </w:rPr>
              <w:t>8</w:t>
            </w:r>
            <w:r>
              <w:rPr>
                <w:noProof/>
                <w:webHidden/>
              </w:rPr>
              <w:fldChar w:fldCharType="end"/>
            </w:r>
          </w:hyperlink>
        </w:p>
        <w:p w:rsidR="00FD47F7" w:rsidRDefault="00FD47F7">
          <w:pPr>
            <w:pStyle w:val="TOC3"/>
            <w:rPr>
              <w:rFonts w:asciiTheme="minorHAnsi" w:eastAsiaTheme="minorEastAsia" w:hAnsiTheme="minorHAnsi" w:cstheme="minorBidi"/>
              <w:noProof/>
              <w:sz w:val="22"/>
              <w:szCs w:val="22"/>
            </w:rPr>
          </w:pPr>
          <w:hyperlink w:anchor="_Toc384550688" w:history="1">
            <w:r w:rsidRPr="00FC6372">
              <w:rPr>
                <w:rStyle w:val="Hyperlink"/>
                <w:noProof/>
                <w:lang w:bidi="hi-IN"/>
              </w:rPr>
              <w:t>2.2.4</w:t>
            </w:r>
            <w:r>
              <w:rPr>
                <w:rFonts w:asciiTheme="minorHAnsi" w:eastAsiaTheme="minorEastAsia" w:hAnsiTheme="minorHAnsi" w:cstheme="minorBidi"/>
                <w:noProof/>
                <w:sz w:val="22"/>
                <w:szCs w:val="22"/>
              </w:rPr>
              <w:tab/>
            </w:r>
            <w:r w:rsidRPr="00FC6372">
              <w:rPr>
                <w:rStyle w:val="Hyperlink"/>
                <w:noProof/>
                <w:lang w:bidi="hi-IN"/>
              </w:rPr>
              <w:t>Phase 3: Extended Operations Phase</w:t>
            </w:r>
            <w:r>
              <w:rPr>
                <w:noProof/>
                <w:webHidden/>
              </w:rPr>
              <w:tab/>
            </w:r>
            <w:r>
              <w:rPr>
                <w:noProof/>
                <w:webHidden/>
              </w:rPr>
              <w:fldChar w:fldCharType="begin"/>
            </w:r>
            <w:r>
              <w:rPr>
                <w:noProof/>
                <w:webHidden/>
              </w:rPr>
              <w:instrText xml:space="preserve"> PAGEREF _Toc384550688 \h </w:instrText>
            </w:r>
            <w:r>
              <w:rPr>
                <w:noProof/>
                <w:webHidden/>
              </w:rPr>
            </w:r>
            <w:r>
              <w:rPr>
                <w:noProof/>
                <w:webHidden/>
              </w:rPr>
              <w:fldChar w:fldCharType="separate"/>
            </w:r>
            <w:r>
              <w:rPr>
                <w:noProof/>
                <w:webHidden/>
              </w:rPr>
              <w:t>8</w:t>
            </w:r>
            <w:r>
              <w:rPr>
                <w:noProof/>
                <w:webHidden/>
              </w:rPr>
              <w:fldChar w:fldCharType="end"/>
            </w:r>
          </w:hyperlink>
        </w:p>
        <w:p w:rsidR="00FD47F7" w:rsidRDefault="00FD47F7">
          <w:pPr>
            <w:pStyle w:val="TOC1"/>
            <w:tabs>
              <w:tab w:val="left" w:pos="475"/>
            </w:tabs>
            <w:rPr>
              <w:rFonts w:asciiTheme="minorHAnsi" w:eastAsiaTheme="minorEastAsia" w:hAnsiTheme="minorHAnsi" w:cstheme="minorBidi"/>
              <w:noProof/>
              <w:kern w:val="0"/>
              <w:sz w:val="22"/>
              <w:szCs w:val="22"/>
              <w:lang w:eastAsia="en-US" w:bidi="ar-SA"/>
            </w:rPr>
          </w:pPr>
          <w:hyperlink w:anchor="_Toc384550689" w:history="1">
            <w:r w:rsidRPr="00FC6372">
              <w:rPr>
                <w:rStyle w:val="Hyperlink"/>
                <w:noProof/>
                <w:lang w:eastAsia="en-US"/>
              </w:rPr>
              <w:t>3</w:t>
            </w:r>
            <w:r>
              <w:rPr>
                <w:rFonts w:asciiTheme="minorHAnsi" w:eastAsiaTheme="minorEastAsia" w:hAnsiTheme="minorHAnsi" w:cstheme="minorBidi"/>
                <w:noProof/>
                <w:kern w:val="0"/>
                <w:sz w:val="22"/>
                <w:szCs w:val="22"/>
                <w:lang w:eastAsia="en-US" w:bidi="ar-SA"/>
              </w:rPr>
              <w:tab/>
            </w:r>
            <w:r w:rsidRPr="00FC6372">
              <w:rPr>
                <w:rStyle w:val="Hyperlink"/>
                <w:noProof/>
                <w:lang w:eastAsia="en-US"/>
              </w:rPr>
              <w:t>CONOPS Risk Analysis</w:t>
            </w:r>
            <w:r>
              <w:rPr>
                <w:noProof/>
                <w:webHidden/>
              </w:rPr>
              <w:tab/>
            </w:r>
            <w:r>
              <w:rPr>
                <w:noProof/>
                <w:webHidden/>
              </w:rPr>
              <w:fldChar w:fldCharType="begin"/>
            </w:r>
            <w:r>
              <w:rPr>
                <w:noProof/>
                <w:webHidden/>
              </w:rPr>
              <w:instrText xml:space="preserve"> PAGEREF _Toc384550689 \h </w:instrText>
            </w:r>
            <w:r>
              <w:rPr>
                <w:noProof/>
                <w:webHidden/>
              </w:rPr>
            </w:r>
            <w:r>
              <w:rPr>
                <w:noProof/>
                <w:webHidden/>
              </w:rPr>
              <w:fldChar w:fldCharType="separate"/>
            </w:r>
            <w:r>
              <w:rPr>
                <w:noProof/>
                <w:webHidden/>
              </w:rPr>
              <w:t>8</w:t>
            </w:r>
            <w:r>
              <w:rPr>
                <w:noProof/>
                <w:webHidden/>
              </w:rPr>
              <w:fldChar w:fldCharType="end"/>
            </w:r>
          </w:hyperlink>
        </w:p>
        <w:p w:rsidR="00FD47F7" w:rsidRDefault="00FD47F7">
          <w:pPr>
            <w:pStyle w:val="TOC3"/>
            <w:rPr>
              <w:rFonts w:asciiTheme="minorHAnsi" w:eastAsiaTheme="minorEastAsia" w:hAnsiTheme="minorHAnsi" w:cstheme="minorBidi"/>
              <w:noProof/>
              <w:sz w:val="22"/>
              <w:szCs w:val="22"/>
            </w:rPr>
          </w:pPr>
          <w:hyperlink w:anchor="_Toc384550690" w:history="1">
            <w:r w:rsidRPr="00FC6372">
              <w:rPr>
                <w:rStyle w:val="Hyperlink"/>
                <w:noProof/>
                <w:lang w:bidi="hi-IN"/>
              </w:rPr>
              <w:t>3.1</w:t>
            </w:r>
            <w:r>
              <w:rPr>
                <w:rFonts w:asciiTheme="minorHAnsi" w:eastAsiaTheme="minorEastAsia" w:hAnsiTheme="minorHAnsi" w:cstheme="minorBidi"/>
                <w:noProof/>
                <w:sz w:val="22"/>
                <w:szCs w:val="22"/>
              </w:rPr>
              <w:tab/>
            </w:r>
            <w:r w:rsidRPr="00FC6372">
              <w:rPr>
                <w:rStyle w:val="Hyperlink"/>
                <w:noProof/>
                <w:lang w:bidi="hi-IN"/>
              </w:rPr>
              <w:t>Spacecraft Unable to Orient for Separation</w:t>
            </w:r>
            <w:r>
              <w:rPr>
                <w:noProof/>
                <w:webHidden/>
              </w:rPr>
              <w:tab/>
            </w:r>
            <w:r>
              <w:rPr>
                <w:noProof/>
                <w:webHidden/>
              </w:rPr>
              <w:fldChar w:fldCharType="begin"/>
            </w:r>
            <w:r>
              <w:rPr>
                <w:noProof/>
                <w:webHidden/>
              </w:rPr>
              <w:instrText xml:space="preserve"> PAGEREF _Toc384550690 \h </w:instrText>
            </w:r>
            <w:r>
              <w:rPr>
                <w:noProof/>
                <w:webHidden/>
              </w:rPr>
            </w:r>
            <w:r>
              <w:rPr>
                <w:noProof/>
                <w:webHidden/>
              </w:rPr>
              <w:fldChar w:fldCharType="separate"/>
            </w:r>
            <w:r>
              <w:rPr>
                <w:noProof/>
                <w:webHidden/>
              </w:rPr>
              <w:t>8</w:t>
            </w:r>
            <w:r>
              <w:rPr>
                <w:noProof/>
                <w:webHidden/>
              </w:rPr>
              <w:fldChar w:fldCharType="end"/>
            </w:r>
          </w:hyperlink>
        </w:p>
        <w:p w:rsidR="00FD47F7" w:rsidRDefault="00FD47F7">
          <w:pPr>
            <w:pStyle w:val="TOC3"/>
            <w:rPr>
              <w:rFonts w:asciiTheme="minorHAnsi" w:eastAsiaTheme="minorEastAsia" w:hAnsiTheme="minorHAnsi" w:cstheme="minorBidi"/>
              <w:noProof/>
              <w:sz w:val="22"/>
              <w:szCs w:val="22"/>
            </w:rPr>
          </w:pPr>
          <w:hyperlink w:anchor="_Toc384550691" w:history="1">
            <w:r w:rsidRPr="00FC6372">
              <w:rPr>
                <w:rStyle w:val="Hyperlink"/>
                <w:noProof/>
                <w:lang w:bidi="hi-IN"/>
              </w:rPr>
              <w:t>3.2</w:t>
            </w:r>
            <w:r>
              <w:rPr>
                <w:rFonts w:asciiTheme="minorHAnsi" w:eastAsiaTheme="minorEastAsia" w:hAnsiTheme="minorHAnsi" w:cstheme="minorBidi"/>
                <w:noProof/>
                <w:sz w:val="22"/>
                <w:szCs w:val="22"/>
              </w:rPr>
              <w:tab/>
            </w:r>
            <w:r w:rsidRPr="00FC6372">
              <w:rPr>
                <w:rStyle w:val="Hyperlink"/>
                <w:noProof/>
                <w:lang w:bidi="hi-IN"/>
              </w:rPr>
              <w:t xml:space="preserve"> Spacecraft Unable to Separate</w:t>
            </w:r>
            <w:r>
              <w:rPr>
                <w:noProof/>
                <w:webHidden/>
              </w:rPr>
              <w:tab/>
            </w:r>
            <w:r>
              <w:rPr>
                <w:noProof/>
                <w:webHidden/>
              </w:rPr>
              <w:fldChar w:fldCharType="begin"/>
            </w:r>
            <w:r>
              <w:rPr>
                <w:noProof/>
                <w:webHidden/>
              </w:rPr>
              <w:instrText xml:space="preserve"> PAGEREF _Toc384550691 \h </w:instrText>
            </w:r>
            <w:r>
              <w:rPr>
                <w:noProof/>
                <w:webHidden/>
              </w:rPr>
            </w:r>
            <w:r>
              <w:rPr>
                <w:noProof/>
                <w:webHidden/>
              </w:rPr>
              <w:fldChar w:fldCharType="separate"/>
            </w:r>
            <w:r>
              <w:rPr>
                <w:noProof/>
                <w:webHidden/>
              </w:rPr>
              <w:t>9</w:t>
            </w:r>
            <w:r>
              <w:rPr>
                <w:noProof/>
                <w:webHidden/>
              </w:rPr>
              <w:fldChar w:fldCharType="end"/>
            </w:r>
          </w:hyperlink>
        </w:p>
        <w:p w:rsidR="00FD47F7" w:rsidRDefault="00FD47F7">
          <w:pPr>
            <w:pStyle w:val="TOC3"/>
            <w:rPr>
              <w:rFonts w:asciiTheme="minorHAnsi" w:eastAsiaTheme="minorEastAsia" w:hAnsiTheme="minorHAnsi" w:cstheme="minorBidi"/>
              <w:noProof/>
              <w:sz w:val="22"/>
              <w:szCs w:val="22"/>
            </w:rPr>
          </w:pPr>
          <w:hyperlink w:anchor="_Toc384550692" w:history="1">
            <w:r w:rsidRPr="00FC6372">
              <w:rPr>
                <w:rStyle w:val="Hyperlink"/>
                <w:noProof/>
                <w:lang w:bidi="hi-IN"/>
              </w:rPr>
              <w:t>3.3</w:t>
            </w:r>
            <w:r>
              <w:rPr>
                <w:rFonts w:asciiTheme="minorHAnsi" w:eastAsiaTheme="minorEastAsia" w:hAnsiTheme="minorHAnsi" w:cstheme="minorBidi"/>
                <w:noProof/>
                <w:sz w:val="22"/>
                <w:szCs w:val="22"/>
              </w:rPr>
              <w:tab/>
            </w:r>
            <w:r w:rsidRPr="00FC6372">
              <w:rPr>
                <w:rStyle w:val="Hyperlink"/>
                <w:noProof/>
                <w:lang w:bidi="hi-IN"/>
              </w:rPr>
              <w:t>Initial Separation Velocity is too high</w:t>
            </w:r>
            <w:r>
              <w:rPr>
                <w:noProof/>
                <w:webHidden/>
              </w:rPr>
              <w:tab/>
            </w:r>
            <w:r>
              <w:rPr>
                <w:noProof/>
                <w:webHidden/>
              </w:rPr>
              <w:fldChar w:fldCharType="begin"/>
            </w:r>
            <w:r>
              <w:rPr>
                <w:noProof/>
                <w:webHidden/>
              </w:rPr>
              <w:instrText xml:space="preserve"> PAGEREF _Toc384550692 \h </w:instrText>
            </w:r>
            <w:r>
              <w:rPr>
                <w:noProof/>
                <w:webHidden/>
              </w:rPr>
            </w:r>
            <w:r>
              <w:rPr>
                <w:noProof/>
                <w:webHidden/>
              </w:rPr>
              <w:fldChar w:fldCharType="separate"/>
            </w:r>
            <w:r>
              <w:rPr>
                <w:noProof/>
                <w:webHidden/>
              </w:rPr>
              <w:t>9</w:t>
            </w:r>
            <w:r>
              <w:rPr>
                <w:noProof/>
                <w:webHidden/>
              </w:rPr>
              <w:fldChar w:fldCharType="end"/>
            </w:r>
          </w:hyperlink>
        </w:p>
        <w:p w:rsidR="00701008" w:rsidRDefault="00A4110B">
          <w:r>
            <w:fldChar w:fldCharType="end"/>
          </w:r>
        </w:p>
      </w:sdtContent>
    </w:sdt>
    <w:p w:rsidR="00701008" w:rsidRDefault="00701008" w:rsidP="00701008">
      <w:pPr>
        <w:jc w:val="center"/>
      </w:pPr>
    </w:p>
    <w:p w:rsidR="00701008" w:rsidRDefault="00701008">
      <w:pPr>
        <w:widowControl/>
        <w:suppressAutoHyphens w:val="0"/>
        <w:spacing w:after="200" w:line="276" w:lineRule="auto"/>
        <w:rPr>
          <w:b/>
          <w:bCs/>
          <w:sz w:val="28"/>
          <w:szCs w:val="28"/>
        </w:rPr>
      </w:pPr>
      <w:r>
        <w:rPr>
          <w:b/>
          <w:bCs/>
          <w:sz w:val="28"/>
          <w:szCs w:val="28"/>
        </w:rPr>
        <w:br w:type="page"/>
      </w:r>
    </w:p>
    <w:p w:rsidR="009C364B" w:rsidRDefault="00701008" w:rsidP="00701008">
      <w:pPr>
        <w:pStyle w:val="Heading1"/>
      </w:pPr>
      <w:bookmarkStart w:id="1" w:name="_Toc384550678"/>
      <w:r w:rsidRPr="00701008">
        <w:lastRenderedPageBreak/>
        <w:t>Introduction</w:t>
      </w:r>
      <w:bookmarkEnd w:id="1"/>
    </w:p>
    <w:p w:rsidR="00701008" w:rsidRDefault="00701008" w:rsidP="00701008">
      <w:pPr>
        <w:pStyle w:val="Heading2"/>
      </w:pPr>
      <w:bookmarkStart w:id="2" w:name="_Toc384550679"/>
      <w:r w:rsidRPr="00701008">
        <w:t>Background</w:t>
      </w:r>
      <w:bookmarkEnd w:id="2"/>
    </w:p>
    <w:p w:rsidR="00701008" w:rsidRDefault="00130532" w:rsidP="00130532">
      <w:pPr>
        <w:pStyle w:val="BodyText"/>
        <w:jc w:val="both"/>
        <w:rPr>
          <w:sz w:val="22"/>
          <w:szCs w:val="22"/>
          <w:lang w:eastAsia="en-US" w:bidi="ar-SA"/>
        </w:rPr>
      </w:pPr>
      <w:r>
        <w:rPr>
          <w:sz w:val="22"/>
          <w:szCs w:val="22"/>
          <w:lang w:eastAsia="en-US" w:bidi="ar-SA"/>
        </w:rPr>
        <w:t xml:space="preserve">This document serves to outline </w:t>
      </w:r>
      <w:r w:rsidR="00FD47F7">
        <w:rPr>
          <w:sz w:val="22"/>
          <w:szCs w:val="22"/>
          <w:lang w:eastAsia="en-US" w:bidi="ar-SA"/>
        </w:rPr>
        <w:t>the</w:t>
      </w:r>
      <w:r>
        <w:rPr>
          <w:sz w:val="22"/>
          <w:szCs w:val="22"/>
          <w:lang w:eastAsia="en-US" w:bidi="ar-SA"/>
        </w:rPr>
        <w:t xml:space="preserve"> proposed concept of operations (CONOPS) assoc</w:t>
      </w:r>
      <w:r w:rsidR="00FD47F7">
        <w:rPr>
          <w:sz w:val="22"/>
          <w:szCs w:val="22"/>
          <w:lang w:eastAsia="en-US" w:bidi="ar-SA"/>
        </w:rPr>
        <w:t xml:space="preserve">iated with the Rascal mission. </w:t>
      </w:r>
    </w:p>
    <w:p w:rsidR="00993161" w:rsidRDefault="00993161" w:rsidP="00993161">
      <w:pPr>
        <w:pStyle w:val="Heading2"/>
      </w:pPr>
      <w:bookmarkStart w:id="3" w:name="_Toc384550680"/>
      <w:r>
        <w:t xml:space="preserve">Rascal Mission Statement and </w:t>
      </w:r>
      <w:r w:rsidR="00E6046D">
        <w:t>Overall Mission Architecture</w:t>
      </w:r>
      <w:bookmarkEnd w:id="3"/>
    </w:p>
    <w:p w:rsidR="00993161" w:rsidRPr="00FF5FDB" w:rsidRDefault="00993161" w:rsidP="00993161">
      <w:pPr>
        <w:pStyle w:val="BodyText"/>
        <w:spacing w:after="240"/>
        <w:jc w:val="both"/>
        <w:rPr>
          <w:sz w:val="22"/>
          <w:szCs w:val="22"/>
          <w:lang w:eastAsia="en-US" w:bidi="ar-SA"/>
        </w:rPr>
      </w:pPr>
      <w:r w:rsidRPr="00FF5FDB">
        <w:rPr>
          <w:sz w:val="22"/>
          <w:szCs w:val="22"/>
          <w:lang w:eastAsia="en-US" w:bidi="ar-SA"/>
        </w:rPr>
        <w:t>Rascal’s mission can be summed up as:</w:t>
      </w:r>
    </w:p>
    <w:p w:rsidR="00993161" w:rsidRPr="00FF5FDB" w:rsidRDefault="00993161" w:rsidP="00993161">
      <w:pPr>
        <w:pStyle w:val="BodyText"/>
        <w:spacing w:after="240"/>
        <w:ind w:left="360"/>
        <w:jc w:val="both"/>
        <w:rPr>
          <w:b/>
          <w:sz w:val="22"/>
          <w:szCs w:val="22"/>
          <w:lang w:eastAsia="en-US" w:bidi="ar-SA"/>
        </w:rPr>
      </w:pPr>
      <w:r w:rsidRPr="00FF5FDB">
        <w:rPr>
          <w:b/>
          <w:sz w:val="22"/>
          <w:szCs w:val="22"/>
          <w:lang w:eastAsia="en-US" w:bidi="ar-SA"/>
        </w:rPr>
        <w:t>The Rascal mission seeks to incrementally demonstrate the capability of a small-spacecraft in performing proximity operations, rendezvous, and inspection of both a</w:t>
      </w:r>
      <w:r w:rsidR="00A43496" w:rsidRPr="00FF5FDB">
        <w:rPr>
          <w:b/>
          <w:sz w:val="22"/>
          <w:szCs w:val="22"/>
          <w:lang w:eastAsia="en-US" w:bidi="ar-SA"/>
        </w:rPr>
        <w:t xml:space="preserve"> cooperating and</w:t>
      </w:r>
      <w:r w:rsidRPr="00FF5FDB">
        <w:rPr>
          <w:b/>
          <w:sz w:val="22"/>
          <w:szCs w:val="22"/>
          <w:lang w:eastAsia="en-US" w:bidi="ar-SA"/>
        </w:rPr>
        <w:t xml:space="preserve"> non-cooperating resident space object.</w:t>
      </w:r>
    </w:p>
    <w:p w:rsidR="002C01D5" w:rsidRPr="00FF5FDB" w:rsidRDefault="00993161" w:rsidP="00993161">
      <w:pPr>
        <w:pStyle w:val="BodyText"/>
        <w:jc w:val="both"/>
        <w:rPr>
          <w:sz w:val="22"/>
          <w:szCs w:val="22"/>
          <w:lang w:eastAsia="en-US" w:bidi="ar-SA"/>
        </w:rPr>
      </w:pPr>
      <w:r w:rsidRPr="00FF5FDB">
        <w:rPr>
          <w:sz w:val="22"/>
          <w:szCs w:val="22"/>
          <w:lang w:eastAsia="en-US" w:bidi="ar-SA"/>
        </w:rPr>
        <w:t xml:space="preserve">Though there are many other missions attempting to demonstrate similar or greater capabilities as those outlined above (Such as Tyvak’s PONSFD, Surrey’s STraND-2, and Embry-Riddle’s ARAPAIMA), Rascal is the only mission that has taken seriously the challenges associated with </w:t>
      </w:r>
      <w:r w:rsidR="00E6046D" w:rsidRPr="00FF5FDB">
        <w:rPr>
          <w:sz w:val="22"/>
          <w:szCs w:val="22"/>
          <w:lang w:eastAsia="en-US" w:bidi="ar-SA"/>
        </w:rPr>
        <w:t xml:space="preserve">conducting rendezvous and proximity operation (RPO) missions of any scale and actually integrated a realistic assessment of program capability directly into its mission design. </w:t>
      </w:r>
    </w:p>
    <w:p w:rsidR="00993161" w:rsidRPr="00FF5FDB" w:rsidRDefault="00E6046D" w:rsidP="00993161">
      <w:pPr>
        <w:pStyle w:val="BodyText"/>
        <w:jc w:val="both"/>
        <w:rPr>
          <w:sz w:val="22"/>
          <w:szCs w:val="22"/>
          <w:lang w:eastAsia="en-US" w:bidi="ar-SA"/>
        </w:rPr>
      </w:pPr>
      <w:r w:rsidRPr="00FF5FDB">
        <w:rPr>
          <w:sz w:val="22"/>
          <w:szCs w:val="22"/>
          <w:lang w:eastAsia="en-US" w:bidi="ar-SA"/>
        </w:rPr>
        <w:t xml:space="preserve">It is from this assessment where the “incremental” part of the mission statement comes in. As opposed to seeking out another spacecraft on the same launch or going after a decommissioned spacecraft that is already in orbit, hoping that spacecraft acquisition and checkout occurs fast enough for the mission to actually be performed, Rascal will bring with it the target it seeks to </w:t>
      </w:r>
      <w:r w:rsidR="00A43496" w:rsidRPr="00FF5FDB">
        <w:rPr>
          <w:sz w:val="22"/>
          <w:szCs w:val="22"/>
          <w:lang w:eastAsia="en-US" w:bidi="ar-SA"/>
        </w:rPr>
        <w:t xml:space="preserve">perform its mission relative to. This alleviates the </w:t>
      </w:r>
      <w:r w:rsidR="00122CA3" w:rsidRPr="00FF5FDB">
        <w:rPr>
          <w:sz w:val="22"/>
          <w:szCs w:val="22"/>
          <w:lang w:eastAsia="en-US" w:bidi="ar-SA"/>
        </w:rPr>
        <w:t xml:space="preserve">many risks associated with the “initial conditions” problem of </w:t>
      </w:r>
      <w:r w:rsidR="002C01D5" w:rsidRPr="00FF5FDB">
        <w:rPr>
          <w:sz w:val="22"/>
          <w:szCs w:val="22"/>
          <w:lang w:eastAsia="en-US" w:bidi="ar-SA"/>
        </w:rPr>
        <w:t>orbital analysis and planning</w:t>
      </w:r>
      <w:r w:rsidR="00122CA3" w:rsidRPr="00FF5FDB">
        <w:rPr>
          <w:sz w:val="22"/>
          <w:szCs w:val="22"/>
          <w:lang w:eastAsia="en-US" w:bidi="ar-SA"/>
        </w:rPr>
        <w:t xml:space="preserve">. </w:t>
      </w:r>
      <w:r w:rsidR="002C01D5" w:rsidRPr="00FF5FDB">
        <w:rPr>
          <w:sz w:val="22"/>
          <w:szCs w:val="22"/>
          <w:lang w:eastAsia="en-US" w:bidi="ar-SA"/>
        </w:rPr>
        <w:t>Instead</w:t>
      </w:r>
      <w:r w:rsidR="00122CA3" w:rsidRPr="00FF5FDB">
        <w:rPr>
          <w:sz w:val="22"/>
          <w:szCs w:val="22"/>
          <w:lang w:eastAsia="en-US" w:bidi="ar-SA"/>
        </w:rPr>
        <w:t xml:space="preserve"> of attempting to account for the impact of perturbation forces (mainly, aerodynamic drag, third-body influences, solar-radiation pressure) on two spacecraft released at slightly different times in slightly different locations</w:t>
      </w:r>
      <w:r w:rsidR="002C01D5" w:rsidRPr="00FF5FDB">
        <w:rPr>
          <w:sz w:val="22"/>
          <w:szCs w:val="22"/>
          <w:lang w:eastAsia="en-US" w:bidi="ar-SA"/>
        </w:rPr>
        <w:t>,</w:t>
      </w:r>
      <w:r w:rsidR="00122CA3" w:rsidRPr="00FF5FDB">
        <w:rPr>
          <w:sz w:val="22"/>
          <w:szCs w:val="22"/>
          <w:lang w:eastAsia="en-US" w:bidi="ar-SA"/>
        </w:rPr>
        <w:t xml:space="preserve"> and hoping that the</w:t>
      </w:r>
      <w:r w:rsidR="002C01D5" w:rsidRPr="00FF5FDB">
        <w:rPr>
          <w:sz w:val="22"/>
          <w:szCs w:val="22"/>
          <w:lang w:eastAsia="en-US" w:bidi="ar-SA"/>
        </w:rPr>
        <w:t>se</w:t>
      </w:r>
      <w:r w:rsidR="00122CA3" w:rsidRPr="00FF5FDB">
        <w:rPr>
          <w:sz w:val="22"/>
          <w:szCs w:val="22"/>
          <w:lang w:eastAsia="en-US" w:bidi="ar-SA"/>
        </w:rPr>
        <w:t xml:space="preserve"> initial conditions match up in a way that allow for the mission to be quickly executed, one can eliminate all the uncertainty and not start the mission until contact has been confirmed between each mission spacecraft and the ground. This allows for a more precise understanding of both where and when the mission is actually starting, which greatly increases the odds of its ultimate success.</w:t>
      </w:r>
    </w:p>
    <w:p w:rsidR="002C01D5" w:rsidRPr="00FF5FDB" w:rsidRDefault="002C01D5" w:rsidP="00993161">
      <w:pPr>
        <w:pStyle w:val="BodyText"/>
        <w:jc w:val="both"/>
        <w:rPr>
          <w:sz w:val="22"/>
          <w:szCs w:val="22"/>
          <w:lang w:eastAsia="en-US" w:bidi="ar-SA"/>
        </w:rPr>
      </w:pPr>
      <w:r w:rsidRPr="00FF5FDB">
        <w:rPr>
          <w:sz w:val="22"/>
          <w:szCs w:val="22"/>
          <w:lang w:eastAsia="en-US" w:bidi="ar-SA"/>
        </w:rPr>
        <w:t>As such, regardless of the way in which the mission will be executed, several components of the overall mission architecture will be fixed, mainly:</w:t>
      </w:r>
    </w:p>
    <w:p w:rsidR="002C01D5" w:rsidRPr="00FF5FDB" w:rsidRDefault="002C01D5" w:rsidP="00A3631F">
      <w:pPr>
        <w:pStyle w:val="BodyText"/>
        <w:numPr>
          <w:ilvl w:val="0"/>
          <w:numId w:val="4"/>
        </w:numPr>
        <w:jc w:val="both"/>
        <w:rPr>
          <w:sz w:val="22"/>
          <w:szCs w:val="22"/>
          <w:lang w:eastAsia="en-US" w:bidi="ar-SA"/>
        </w:rPr>
      </w:pPr>
      <w:r w:rsidRPr="00FF5FDB">
        <w:rPr>
          <w:b/>
          <w:sz w:val="22"/>
          <w:szCs w:val="22"/>
          <w:u w:val="single"/>
          <w:lang w:eastAsia="en-US" w:bidi="ar-SA"/>
        </w:rPr>
        <w:t>The Target spacecraft will be brought with the Interceptor</w:t>
      </w:r>
      <w:r w:rsidRPr="00FF5FDB">
        <w:rPr>
          <w:sz w:val="22"/>
          <w:szCs w:val="22"/>
          <w:lang w:eastAsia="en-US" w:bidi="ar-SA"/>
        </w:rPr>
        <w:t>: this removes the risk of securing permission to go and inspect either another organization’s spacecraft or a company’s rocket body (as has been done in the past)</w:t>
      </w:r>
      <w:r w:rsidR="00962A0E">
        <w:rPr>
          <w:sz w:val="22"/>
          <w:szCs w:val="22"/>
          <w:lang w:eastAsia="en-US" w:bidi="ar-SA"/>
        </w:rPr>
        <w:t>, as well as that of finding an object to perform inspection of.</w:t>
      </w:r>
    </w:p>
    <w:p w:rsidR="002C01D5" w:rsidRPr="00FF5FDB" w:rsidRDefault="002C01D5" w:rsidP="00A3631F">
      <w:pPr>
        <w:pStyle w:val="BodyText"/>
        <w:numPr>
          <w:ilvl w:val="0"/>
          <w:numId w:val="4"/>
        </w:numPr>
        <w:jc w:val="both"/>
        <w:rPr>
          <w:sz w:val="22"/>
          <w:szCs w:val="22"/>
          <w:lang w:eastAsia="en-US" w:bidi="ar-SA"/>
        </w:rPr>
      </w:pPr>
      <w:r w:rsidRPr="00FF5FDB">
        <w:rPr>
          <w:b/>
          <w:sz w:val="22"/>
          <w:szCs w:val="22"/>
          <w:u w:val="single"/>
          <w:lang w:eastAsia="en-US" w:bidi="ar-SA"/>
        </w:rPr>
        <w:t>The Target and Interceptor will be conjoined up until mission commencement</w:t>
      </w:r>
      <w:r w:rsidRPr="00FF5FDB">
        <w:rPr>
          <w:sz w:val="22"/>
          <w:szCs w:val="22"/>
          <w:lang w:eastAsia="en-US" w:bidi="ar-SA"/>
        </w:rPr>
        <w:t>: this removes the problem of “initial conditions”, giving the mission operators greater control over the mission as a whole.</w:t>
      </w:r>
    </w:p>
    <w:p w:rsidR="00D84A87" w:rsidRPr="00FD47F7" w:rsidRDefault="002C01D5" w:rsidP="00FD47F7">
      <w:pPr>
        <w:pStyle w:val="BodyText"/>
        <w:numPr>
          <w:ilvl w:val="0"/>
          <w:numId w:val="4"/>
        </w:numPr>
        <w:jc w:val="both"/>
        <w:rPr>
          <w:sz w:val="22"/>
          <w:szCs w:val="22"/>
          <w:lang w:eastAsia="en-US" w:bidi="ar-SA"/>
        </w:rPr>
      </w:pPr>
      <w:r w:rsidRPr="00FF5FDB">
        <w:rPr>
          <w:b/>
          <w:sz w:val="22"/>
          <w:szCs w:val="22"/>
          <w:u w:val="single"/>
          <w:lang w:eastAsia="en-US" w:bidi="ar-SA"/>
        </w:rPr>
        <w:t>The mission will be conducted “incrementally”</w:t>
      </w:r>
      <w:r w:rsidRPr="00FF5FDB">
        <w:rPr>
          <w:sz w:val="22"/>
          <w:szCs w:val="22"/>
          <w:lang w:eastAsia="en-US" w:bidi="ar-SA"/>
        </w:rPr>
        <w:t xml:space="preserve">: this attests to the difficulties that past RPO missions have encountered over the course of their mission life, as well as realistically assesses the risks associated with </w:t>
      </w:r>
      <w:r w:rsidR="00D84A87">
        <w:rPr>
          <w:sz w:val="22"/>
          <w:szCs w:val="22"/>
          <w:lang w:eastAsia="en-US" w:bidi="ar-SA"/>
        </w:rPr>
        <w:t>RPO missions of any scale</w:t>
      </w:r>
      <w:r w:rsidR="0023055D" w:rsidRPr="00FF5FDB">
        <w:rPr>
          <w:sz w:val="22"/>
          <w:szCs w:val="22"/>
          <w:lang w:eastAsia="en-US" w:bidi="ar-SA"/>
        </w:rPr>
        <w:t>.</w:t>
      </w:r>
    </w:p>
    <w:p w:rsidR="0023055D" w:rsidRDefault="009D2452" w:rsidP="0023055D">
      <w:pPr>
        <w:pStyle w:val="Heading1"/>
        <w:rPr>
          <w:lang w:eastAsia="en-US" w:bidi="ar-SA"/>
        </w:rPr>
      </w:pPr>
      <w:bookmarkStart w:id="4" w:name="_Toc384550681"/>
      <w:r>
        <w:rPr>
          <w:lang w:eastAsia="en-US" w:bidi="ar-SA"/>
        </w:rPr>
        <w:t>Concept</w:t>
      </w:r>
      <w:r w:rsidR="0023055D">
        <w:rPr>
          <w:lang w:eastAsia="en-US" w:bidi="ar-SA"/>
        </w:rPr>
        <w:t xml:space="preserve"> of Operations</w:t>
      </w:r>
      <w:bookmarkEnd w:id="4"/>
    </w:p>
    <w:p w:rsidR="0023055D" w:rsidRPr="0023055D" w:rsidRDefault="0023055D" w:rsidP="00A3631F">
      <w:pPr>
        <w:pStyle w:val="ListParagraph"/>
        <w:numPr>
          <w:ilvl w:val="0"/>
          <w:numId w:val="2"/>
        </w:numPr>
        <w:spacing w:before="240" w:after="60"/>
        <w:outlineLvl w:val="1"/>
        <w:rPr>
          <w:rFonts w:ascii="Times New Roman" w:hAnsi="Times New Roman" w:cs="Times New Roman"/>
          <w:b/>
          <w:vanish/>
        </w:rPr>
      </w:pPr>
      <w:bookmarkStart w:id="5" w:name="_Toc381875755"/>
      <w:bookmarkStart w:id="6" w:name="_Toc382223675"/>
      <w:bookmarkStart w:id="7" w:name="_Toc382224747"/>
      <w:bookmarkStart w:id="8" w:name="_Toc382316221"/>
      <w:bookmarkStart w:id="9" w:name="_Toc383129289"/>
      <w:bookmarkStart w:id="10" w:name="_Toc383368747"/>
      <w:bookmarkStart w:id="11" w:name="_Toc383374562"/>
      <w:bookmarkStart w:id="12" w:name="_Toc383376808"/>
      <w:bookmarkStart w:id="13" w:name="_Toc384550465"/>
      <w:bookmarkStart w:id="14" w:name="_Toc384550682"/>
      <w:bookmarkEnd w:id="5"/>
      <w:bookmarkEnd w:id="6"/>
      <w:bookmarkEnd w:id="7"/>
      <w:bookmarkEnd w:id="8"/>
      <w:bookmarkEnd w:id="9"/>
      <w:bookmarkEnd w:id="10"/>
      <w:bookmarkEnd w:id="11"/>
      <w:bookmarkEnd w:id="12"/>
      <w:bookmarkEnd w:id="13"/>
      <w:bookmarkEnd w:id="14"/>
    </w:p>
    <w:p w:rsidR="0023055D" w:rsidRDefault="00FF5FDB" w:rsidP="0023055D">
      <w:pPr>
        <w:pStyle w:val="Heading2"/>
      </w:pPr>
      <w:bookmarkStart w:id="15" w:name="_Toc384550683"/>
      <w:r>
        <w:t>General</w:t>
      </w:r>
      <w:r w:rsidR="00962A0E">
        <w:t xml:space="preserve"> CONOPS</w:t>
      </w:r>
      <w:r>
        <w:t xml:space="preserve"> Overview</w:t>
      </w:r>
      <w:r w:rsidR="00962A0E">
        <w:t xml:space="preserve"> and Definitions</w:t>
      </w:r>
      <w:bookmarkEnd w:id="15"/>
    </w:p>
    <w:p w:rsidR="00FF5FDB" w:rsidRDefault="00962A0E" w:rsidP="00962A0E">
      <w:pPr>
        <w:pStyle w:val="BodyText"/>
        <w:jc w:val="both"/>
        <w:rPr>
          <w:sz w:val="22"/>
          <w:szCs w:val="22"/>
          <w:lang w:eastAsia="en-US" w:bidi="ar-SA"/>
        </w:rPr>
      </w:pPr>
      <w:r>
        <w:rPr>
          <w:sz w:val="22"/>
          <w:szCs w:val="22"/>
          <w:lang w:eastAsia="en-US" w:bidi="ar-SA"/>
        </w:rPr>
        <w:t xml:space="preserve">With the discussion in the previous section in mind, </w:t>
      </w:r>
      <w:r w:rsidR="009D2452">
        <w:rPr>
          <w:sz w:val="22"/>
          <w:szCs w:val="22"/>
          <w:lang w:eastAsia="en-US" w:bidi="ar-SA"/>
        </w:rPr>
        <w:t>a</w:t>
      </w:r>
      <w:r>
        <w:rPr>
          <w:sz w:val="22"/>
          <w:szCs w:val="22"/>
          <w:lang w:eastAsia="en-US" w:bidi="ar-SA"/>
        </w:rPr>
        <w:t xml:space="preserve"> CONOPS </w:t>
      </w:r>
      <w:r w:rsidR="009D2452">
        <w:rPr>
          <w:sz w:val="22"/>
          <w:szCs w:val="22"/>
          <w:lang w:eastAsia="en-US" w:bidi="ar-SA"/>
        </w:rPr>
        <w:t>has been</w:t>
      </w:r>
      <w:r>
        <w:rPr>
          <w:sz w:val="22"/>
          <w:szCs w:val="22"/>
          <w:lang w:eastAsia="en-US" w:bidi="ar-SA"/>
        </w:rPr>
        <w:t xml:space="preserve"> drafted that </w:t>
      </w:r>
      <w:r w:rsidR="009D2452">
        <w:rPr>
          <w:sz w:val="22"/>
          <w:szCs w:val="22"/>
          <w:lang w:eastAsia="en-US" w:bidi="ar-SA"/>
        </w:rPr>
        <w:t>is</w:t>
      </w:r>
      <w:r>
        <w:rPr>
          <w:sz w:val="22"/>
          <w:szCs w:val="22"/>
          <w:lang w:eastAsia="en-US" w:bidi="ar-SA"/>
        </w:rPr>
        <w:t xml:space="preserve"> capable of demonstrating mission success:</w:t>
      </w:r>
    </w:p>
    <w:p w:rsidR="00962A0E" w:rsidRPr="00962A0E" w:rsidRDefault="00962A0E" w:rsidP="00A3631F">
      <w:pPr>
        <w:pStyle w:val="BodyText"/>
        <w:numPr>
          <w:ilvl w:val="0"/>
          <w:numId w:val="5"/>
        </w:numPr>
        <w:jc w:val="both"/>
        <w:rPr>
          <w:sz w:val="22"/>
          <w:szCs w:val="22"/>
          <w:lang w:eastAsia="en-US" w:bidi="ar-SA"/>
        </w:rPr>
      </w:pPr>
      <w:r>
        <w:rPr>
          <w:b/>
          <w:sz w:val="22"/>
          <w:szCs w:val="22"/>
          <w:u w:val="single"/>
          <w:lang w:eastAsia="en-US" w:bidi="ar-SA"/>
        </w:rPr>
        <w:lastRenderedPageBreak/>
        <w:t xml:space="preserve">RPO </w:t>
      </w:r>
      <w:r w:rsidR="00FD47F7">
        <w:rPr>
          <w:b/>
          <w:sz w:val="22"/>
          <w:szCs w:val="22"/>
          <w:u w:val="single"/>
          <w:lang w:eastAsia="en-US" w:bidi="ar-SA"/>
        </w:rPr>
        <w:t>Demonstration</w:t>
      </w:r>
    </w:p>
    <w:p w:rsidR="009D2452" w:rsidRDefault="00962A0E" w:rsidP="009D2452">
      <w:pPr>
        <w:pStyle w:val="BodyText"/>
        <w:jc w:val="both"/>
        <w:rPr>
          <w:sz w:val="22"/>
          <w:szCs w:val="22"/>
          <w:lang w:eastAsia="en-US" w:bidi="ar-SA"/>
        </w:rPr>
      </w:pPr>
      <w:r>
        <w:rPr>
          <w:sz w:val="22"/>
          <w:szCs w:val="22"/>
          <w:lang w:eastAsia="en-US" w:bidi="ar-SA"/>
        </w:rPr>
        <w:t xml:space="preserve">The </w:t>
      </w:r>
      <w:r w:rsidR="00FD47F7">
        <w:rPr>
          <w:sz w:val="22"/>
          <w:szCs w:val="22"/>
          <w:lang w:eastAsia="en-US" w:bidi="ar-SA"/>
        </w:rPr>
        <w:t>mission will</w:t>
      </w:r>
      <w:r>
        <w:rPr>
          <w:sz w:val="22"/>
          <w:szCs w:val="22"/>
          <w:lang w:eastAsia="en-US" w:bidi="ar-SA"/>
        </w:rPr>
        <w:t xml:space="preserve"> demonstrate key RPO maneuvers, such as the ability to stationkeep at various distances from a resident space object, to rendezvous with said object, and </w:t>
      </w:r>
      <w:r w:rsidR="001B697D">
        <w:rPr>
          <w:sz w:val="22"/>
          <w:szCs w:val="22"/>
          <w:lang w:eastAsia="en-US" w:bidi="ar-SA"/>
        </w:rPr>
        <w:t xml:space="preserve">to inspect said object </w:t>
      </w:r>
      <w:r w:rsidR="009D2452">
        <w:rPr>
          <w:sz w:val="22"/>
          <w:szCs w:val="22"/>
          <w:lang w:eastAsia="en-US" w:bidi="ar-SA"/>
        </w:rPr>
        <w:t>using</w:t>
      </w:r>
      <w:r w:rsidR="001B697D">
        <w:rPr>
          <w:sz w:val="22"/>
          <w:szCs w:val="22"/>
          <w:lang w:eastAsia="en-US" w:bidi="ar-SA"/>
        </w:rPr>
        <w:t xml:space="preserve"> image processing, thus warranting its launch. </w:t>
      </w:r>
    </w:p>
    <w:p w:rsidR="001B697D" w:rsidRDefault="009D2452" w:rsidP="009D2452">
      <w:pPr>
        <w:pStyle w:val="BodyText"/>
        <w:jc w:val="both"/>
        <w:rPr>
          <w:sz w:val="22"/>
          <w:szCs w:val="22"/>
          <w:lang w:eastAsia="en-US" w:bidi="ar-SA"/>
        </w:rPr>
      </w:pPr>
      <w:r>
        <w:rPr>
          <w:sz w:val="22"/>
          <w:szCs w:val="22"/>
          <w:lang w:eastAsia="en-US" w:bidi="ar-SA"/>
        </w:rPr>
        <w:t>The</w:t>
      </w:r>
      <w:r w:rsidR="001B697D">
        <w:rPr>
          <w:sz w:val="22"/>
          <w:szCs w:val="22"/>
          <w:lang w:eastAsia="en-US" w:bidi="ar-SA"/>
        </w:rPr>
        <w:t xml:space="preserve"> mission CONOPS will </w:t>
      </w:r>
      <w:r>
        <w:rPr>
          <w:sz w:val="22"/>
          <w:szCs w:val="22"/>
          <w:lang w:eastAsia="en-US" w:bidi="ar-SA"/>
        </w:rPr>
        <w:t>use the</w:t>
      </w:r>
      <w:r w:rsidR="001B697D">
        <w:rPr>
          <w:sz w:val="22"/>
          <w:szCs w:val="22"/>
          <w:lang w:eastAsia="en-US" w:bidi="ar-SA"/>
        </w:rPr>
        <w:t xml:space="preserve"> terminology and mission phases, as described below:</w:t>
      </w:r>
    </w:p>
    <w:p w:rsidR="001B697D" w:rsidRDefault="00245641" w:rsidP="00A3631F">
      <w:pPr>
        <w:pStyle w:val="BodyText"/>
        <w:numPr>
          <w:ilvl w:val="0"/>
          <w:numId w:val="6"/>
        </w:numPr>
        <w:jc w:val="both"/>
        <w:rPr>
          <w:sz w:val="22"/>
          <w:szCs w:val="22"/>
          <w:lang w:eastAsia="en-US" w:bidi="ar-SA"/>
        </w:rPr>
      </w:pPr>
      <w:r>
        <w:rPr>
          <w:b/>
          <w:sz w:val="22"/>
          <w:szCs w:val="22"/>
          <w:u w:val="single"/>
          <w:lang w:eastAsia="en-US" w:bidi="ar-SA"/>
        </w:rPr>
        <w:t>Target Spacecraft:</w:t>
      </w:r>
      <w:r>
        <w:rPr>
          <w:sz w:val="22"/>
          <w:szCs w:val="22"/>
          <w:lang w:eastAsia="en-US" w:bidi="ar-SA"/>
        </w:rPr>
        <w:t xml:space="preserve"> spacecraft about which all RPO maneuvers would be performed. </w:t>
      </w:r>
    </w:p>
    <w:p w:rsidR="00245641" w:rsidRDefault="00245641" w:rsidP="00A3631F">
      <w:pPr>
        <w:pStyle w:val="BodyText"/>
        <w:numPr>
          <w:ilvl w:val="0"/>
          <w:numId w:val="6"/>
        </w:numPr>
        <w:jc w:val="both"/>
        <w:rPr>
          <w:sz w:val="22"/>
          <w:szCs w:val="22"/>
          <w:lang w:eastAsia="en-US" w:bidi="ar-SA"/>
        </w:rPr>
      </w:pPr>
      <w:r>
        <w:rPr>
          <w:b/>
          <w:sz w:val="22"/>
          <w:szCs w:val="22"/>
          <w:u w:val="single"/>
          <w:lang w:eastAsia="en-US" w:bidi="ar-SA"/>
        </w:rPr>
        <w:t>Interceptor Spacecraft</w:t>
      </w:r>
      <w:r>
        <w:rPr>
          <w:sz w:val="22"/>
          <w:szCs w:val="22"/>
          <w:lang w:eastAsia="en-US" w:bidi="ar-SA"/>
        </w:rPr>
        <w:t>: spacecraft with which all RPO maneuvers would be executed.</w:t>
      </w:r>
    </w:p>
    <w:p w:rsidR="00245641" w:rsidRDefault="00245641" w:rsidP="00A3631F">
      <w:pPr>
        <w:pStyle w:val="BodyText"/>
        <w:numPr>
          <w:ilvl w:val="0"/>
          <w:numId w:val="6"/>
        </w:numPr>
        <w:jc w:val="both"/>
        <w:rPr>
          <w:sz w:val="22"/>
          <w:szCs w:val="22"/>
          <w:lang w:eastAsia="en-US" w:bidi="ar-SA"/>
        </w:rPr>
      </w:pPr>
      <w:r>
        <w:rPr>
          <w:b/>
          <w:sz w:val="22"/>
          <w:szCs w:val="22"/>
          <w:u w:val="single"/>
          <w:lang w:eastAsia="en-US" w:bidi="ar-SA"/>
        </w:rPr>
        <w:t>Cooperative State</w:t>
      </w:r>
      <w:r>
        <w:rPr>
          <w:sz w:val="22"/>
          <w:szCs w:val="22"/>
          <w:lang w:eastAsia="en-US" w:bidi="ar-SA"/>
        </w:rPr>
        <w:t>: target spacecraft state in which all interceptor RPO aids are active.</w:t>
      </w:r>
    </w:p>
    <w:p w:rsidR="00245641" w:rsidRDefault="00245641" w:rsidP="00A3631F">
      <w:pPr>
        <w:pStyle w:val="BodyText"/>
        <w:numPr>
          <w:ilvl w:val="0"/>
          <w:numId w:val="6"/>
        </w:numPr>
        <w:jc w:val="both"/>
        <w:rPr>
          <w:sz w:val="22"/>
          <w:szCs w:val="22"/>
          <w:lang w:eastAsia="en-US" w:bidi="ar-SA"/>
        </w:rPr>
      </w:pPr>
      <w:r>
        <w:rPr>
          <w:b/>
          <w:sz w:val="22"/>
          <w:szCs w:val="22"/>
          <w:u w:val="single"/>
          <w:lang w:eastAsia="en-US" w:bidi="ar-SA"/>
        </w:rPr>
        <w:t>Uncooperative State</w:t>
      </w:r>
      <w:r w:rsidRPr="00245641">
        <w:rPr>
          <w:sz w:val="22"/>
          <w:szCs w:val="22"/>
          <w:lang w:eastAsia="en-US" w:bidi="ar-SA"/>
        </w:rPr>
        <w:t>:</w:t>
      </w:r>
      <w:r>
        <w:rPr>
          <w:sz w:val="22"/>
          <w:szCs w:val="22"/>
          <w:lang w:eastAsia="en-US" w:bidi="ar-SA"/>
        </w:rPr>
        <w:t xml:space="preserve"> target spacecraft state in which no interceptor RPO aids are active.</w:t>
      </w:r>
    </w:p>
    <w:p w:rsidR="00245641" w:rsidRDefault="00245641" w:rsidP="00A3631F">
      <w:pPr>
        <w:pStyle w:val="BodyText"/>
        <w:numPr>
          <w:ilvl w:val="0"/>
          <w:numId w:val="6"/>
        </w:numPr>
        <w:jc w:val="both"/>
        <w:rPr>
          <w:sz w:val="22"/>
          <w:szCs w:val="22"/>
          <w:lang w:eastAsia="en-US" w:bidi="ar-SA"/>
        </w:rPr>
      </w:pPr>
      <w:r>
        <w:rPr>
          <w:b/>
          <w:sz w:val="22"/>
          <w:szCs w:val="22"/>
          <w:u w:val="single"/>
          <w:lang w:eastAsia="en-US" w:bidi="ar-SA"/>
        </w:rPr>
        <w:t>Stationkeeping</w:t>
      </w:r>
      <w:r>
        <w:rPr>
          <w:sz w:val="22"/>
          <w:szCs w:val="22"/>
          <w:lang w:eastAsia="en-US" w:bidi="ar-SA"/>
        </w:rPr>
        <w:t>: keeping a set relative distance between the target and interceptor spacecraft while maintaining as small a relative velocity as possible.</w:t>
      </w:r>
    </w:p>
    <w:p w:rsidR="00245641" w:rsidRDefault="00245641" w:rsidP="00A3631F">
      <w:pPr>
        <w:pStyle w:val="BodyText"/>
        <w:numPr>
          <w:ilvl w:val="0"/>
          <w:numId w:val="6"/>
        </w:numPr>
        <w:jc w:val="both"/>
        <w:rPr>
          <w:sz w:val="22"/>
          <w:szCs w:val="22"/>
          <w:lang w:eastAsia="en-US" w:bidi="ar-SA"/>
        </w:rPr>
      </w:pPr>
      <w:r>
        <w:rPr>
          <w:b/>
          <w:sz w:val="22"/>
          <w:szCs w:val="22"/>
          <w:u w:val="single"/>
          <w:lang w:eastAsia="en-US" w:bidi="ar-SA"/>
        </w:rPr>
        <w:t>Inspection Stationkeeping (ISK)</w:t>
      </w:r>
      <w:r>
        <w:rPr>
          <w:sz w:val="22"/>
          <w:szCs w:val="22"/>
          <w:lang w:eastAsia="en-US" w:bidi="ar-SA"/>
        </w:rPr>
        <w:t>: stationkeeping within 10 meters of the target spacecraft.</w:t>
      </w:r>
    </w:p>
    <w:p w:rsidR="00245641" w:rsidRDefault="00245641" w:rsidP="00A3631F">
      <w:pPr>
        <w:pStyle w:val="BodyText"/>
        <w:numPr>
          <w:ilvl w:val="0"/>
          <w:numId w:val="6"/>
        </w:numPr>
        <w:jc w:val="both"/>
        <w:rPr>
          <w:sz w:val="22"/>
          <w:szCs w:val="22"/>
          <w:lang w:eastAsia="en-US" w:bidi="ar-SA"/>
        </w:rPr>
      </w:pPr>
      <w:r>
        <w:rPr>
          <w:b/>
          <w:sz w:val="22"/>
          <w:szCs w:val="22"/>
          <w:u w:val="single"/>
          <w:lang w:eastAsia="en-US" w:bidi="ar-SA"/>
        </w:rPr>
        <w:t>Remote Stationkeeping (RSK)</w:t>
      </w:r>
      <w:r>
        <w:rPr>
          <w:sz w:val="22"/>
          <w:szCs w:val="22"/>
          <w:lang w:eastAsia="en-US" w:bidi="ar-SA"/>
        </w:rPr>
        <w:t>: stationkeeping at least 100 meters away from the target spacecraft.</w:t>
      </w:r>
    </w:p>
    <w:p w:rsidR="00245641" w:rsidRDefault="00245641" w:rsidP="00A3631F">
      <w:pPr>
        <w:pStyle w:val="BodyText"/>
        <w:numPr>
          <w:ilvl w:val="0"/>
          <w:numId w:val="6"/>
        </w:numPr>
        <w:jc w:val="both"/>
        <w:rPr>
          <w:sz w:val="22"/>
          <w:szCs w:val="22"/>
          <w:lang w:eastAsia="en-US" w:bidi="ar-SA"/>
        </w:rPr>
      </w:pPr>
      <w:r>
        <w:rPr>
          <w:b/>
          <w:sz w:val="22"/>
          <w:szCs w:val="22"/>
          <w:u w:val="single"/>
          <w:lang w:eastAsia="en-US" w:bidi="ar-SA"/>
        </w:rPr>
        <w:t>Rendezvous</w:t>
      </w:r>
      <w:r>
        <w:rPr>
          <w:sz w:val="22"/>
          <w:szCs w:val="22"/>
          <w:lang w:eastAsia="en-US" w:bidi="ar-SA"/>
        </w:rPr>
        <w:t>: the act of reducing the relative distance between the target and interceptor spacecraft.</w:t>
      </w:r>
    </w:p>
    <w:p w:rsidR="00245641" w:rsidRDefault="00245641" w:rsidP="00A3631F">
      <w:pPr>
        <w:pStyle w:val="BodyText"/>
        <w:numPr>
          <w:ilvl w:val="0"/>
          <w:numId w:val="6"/>
        </w:numPr>
        <w:jc w:val="both"/>
        <w:rPr>
          <w:sz w:val="22"/>
          <w:szCs w:val="22"/>
          <w:lang w:eastAsia="en-US" w:bidi="ar-SA"/>
        </w:rPr>
      </w:pPr>
      <w:r>
        <w:rPr>
          <w:b/>
          <w:sz w:val="22"/>
          <w:szCs w:val="22"/>
          <w:u w:val="single"/>
          <w:lang w:eastAsia="en-US" w:bidi="ar-SA"/>
        </w:rPr>
        <w:t>Separation</w:t>
      </w:r>
      <w:r>
        <w:rPr>
          <w:sz w:val="22"/>
          <w:szCs w:val="22"/>
          <w:lang w:eastAsia="en-US" w:bidi="ar-SA"/>
        </w:rPr>
        <w:t>: the act of increasing the relative distance between the target and interceptor spacecraft.</w:t>
      </w:r>
    </w:p>
    <w:p w:rsidR="00245641" w:rsidRDefault="00EC4378" w:rsidP="00A3631F">
      <w:pPr>
        <w:pStyle w:val="BodyText"/>
        <w:numPr>
          <w:ilvl w:val="0"/>
          <w:numId w:val="6"/>
        </w:numPr>
        <w:jc w:val="both"/>
        <w:rPr>
          <w:sz w:val="22"/>
          <w:szCs w:val="22"/>
          <w:lang w:eastAsia="en-US" w:bidi="ar-SA"/>
        </w:rPr>
      </w:pPr>
      <w:r>
        <w:rPr>
          <w:b/>
          <w:sz w:val="22"/>
          <w:szCs w:val="22"/>
          <w:u w:val="single"/>
          <w:lang w:eastAsia="en-US" w:bidi="ar-SA"/>
        </w:rPr>
        <w:t>Uncooperative Mission Timer</w:t>
      </w:r>
      <w:r>
        <w:rPr>
          <w:sz w:val="22"/>
          <w:szCs w:val="22"/>
          <w:lang w:eastAsia="en-US" w:bidi="ar-SA"/>
        </w:rPr>
        <w:t>: timer that is set prior to the uncooperative portions of the mission that, upon running down, forces the target spacecraft into its cooperative state.</w:t>
      </w:r>
    </w:p>
    <w:p w:rsidR="00EC4378" w:rsidRDefault="008E73D1" w:rsidP="00EC4378">
      <w:pPr>
        <w:pStyle w:val="Heading2"/>
      </w:pPr>
      <w:bookmarkStart w:id="16" w:name="_Toc384550684"/>
      <w:r>
        <w:t>CONOPS</w:t>
      </w:r>
      <w:bookmarkEnd w:id="16"/>
    </w:p>
    <w:p w:rsidR="00EC4378" w:rsidRDefault="008E73D1" w:rsidP="00E137D1">
      <w:pPr>
        <w:pStyle w:val="BodyText"/>
        <w:jc w:val="both"/>
        <w:rPr>
          <w:sz w:val="22"/>
          <w:szCs w:val="22"/>
          <w:lang w:eastAsia="en-US" w:bidi="ar-SA"/>
        </w:rPr>
      </w:pPr>
      <w:r>
        <w:rPr>
          <w:sz w:val="22"/>
          <w:szCs w:val="22"/>
          <w:lang w:eastAsia="en-US" w:bidi="ar-SA"/>
        </w:rPr>
        <w:t xml:space="preserve">Figure 2-1 shows a general overview of CONOPS-1. </w:t>
      </w:r>
      <w:r w:rsidR="00E137D1">
        <w:rPr>
          <w:sz w:val="22"/>
          <w:szCs w:val="22"/>
          <w:lang w:eastAsia="en-US" w:bidi="ar-SA"/>
        </w:rPr>
        <w:t xml:space="preserve">The defining feature of this CONOPS is that it is done in a very incremental fashion, allowing at various points for payload performance assessment, as well as for mission alteration (such as the ability to update RPO algorithms based on in-orbit observation, as opposed to relying solely on ground testing and predictions). </w:t>
      </w:r>
    </w:p>
    <w:p w:rsidR="00C0771F" w:rsidRDefault="00C0771F" w:rsidP="00E137D1">
      <w:pPr>
        <w:pStyle w:val="BodyText"/>
        <w:jc w:val="both"/>
        <w:rPr>
          <w:sz w:val="22"/>
          <w:szCs w:val="22"/>
          <w:lang w:eastAsia="en-US" w:bidi="ar-SA"/>
        </w:rPr>
      </w:pPr>
      <w:r>
        <w:rPr>
          <w:sz w:val="22"/>
          <w:szCs w:val="22"/>
          <w:lang w:eastAsia="en-US" w:bidi="ar-SA"/>
        </w:rPr>
        <w:t xml:space="preserve">Thus, after initial launch, launch vehicle ejection, and checkout, the mission can be broken down into three </w:t>
      </w:r>
      <w:r w:rsidR="007B6D14">
        <w:rPr>
          <w:sz w:val="22"/>
          <w:szCs w:val="22"/>
          <w:lang w:eastAsia="en-US" w:bidi="ar-SA"/>
        </w:rPr>
        <w:t>primary phases</w:t>
      </w:r>
      <w:r>
        <w:rPr>
          <w:sz w:val="22"/>
          <w:szCs w:val="22"/>
          <w:lang w:eastAsia="en-US" w:bidi="ar-SA"/>
        </w:rPr>
        <w:t xml:space="preserve">. Mission success would be defined by meeting the first </w:t>
      </w:r>
      <w:r w:rsidR="007B6D14">
        <w:rPr>
          <w:sz w:val="22"/>
          <w:szCs w:val="22"/>
          <w:lang w:eastAsia="en-US" w:bidi="ar-SA"/>
        </w:rPr>
        <w:t>phase</w:t>
      </w:r>
      <w:r>
        <w:rPr>
          <w:sz w:val="22"/>
          <w:szCs w:val="22"/>
          <w:lang w:eastAsia="en-US" w:bidi="ar-SA"/>
        </w:rPr>
        <w:t xml:space="preserve"> of the mission (RPO and Inspection Performance relative to a Cooperating Target Spacecraft), with the completion of the remaining two mission </w:t>
      </w:r>
      <w:r w:rsidR="007B6D14">
        <w:rPr>
          <w:sz w:val="22"/>
          <w:szCs w:val="22"/>
          <w:lang w:eastAsia="en-US" w:bidi="ar-SA"/>
        </w:rPr>
        <w:t>phases</w:t>
      </w:r>
      <w:r>
        <w:rPr>
          <w:sz w:val="22"/>
          <w:szCs w:val="22"/>
          <w:lang w:eastAsia="en-US" w:bidi="ar-SA"/>
        </w:rPr>
        <w:t xml:space="preserve"> being </w:t>
      </w:r>
      <w:r w:rsidR="007B6D14">
        <w:rPr>
          <w:sz w:val="22"/>
          <w:szCs w:val="22"/>
          <w:lang w:eastAsia="en-US" w:bidi="ar-SA"/>
        </w:rPr>
        <w:t>contributing to secondary mission success</w:t>
      </w:r>
      <w:r>
        <w:rPr>
          <w:sz w:val="22"/>
          <w:szCs w:val="22"/>
          <w:lang w:eastAsia="en-US" w:bidi="ar-SA"/>
        </w:rPr>
        <w:t>.</w:t>
      </w:r>
    </w:p>
    <w:p w:rsidR="008E73D1" w:rsidRPr="00EC4378" w:rsidRDefault="008E73D1" w:rsidP="00EC4378">
      <w:pPr>
        <w:pStyle w:val="BodyText"/>
        <w:rPr>
          <w:sz w:val="22"/>
          <w:szCs w:val="22"/>
          <w:lang w:eastAsia="en-US" w:bidi="ar-SA"/>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317A55" w:rsidRDefault="00317A55" w:rsidP="00317A55">
      <w:pPr>
        <w:rPr>
          <w:b/>
          <w:bCs/>
          <w:noProof/>
          <w:sz w:val="28"/>
          <w:szCs w:val="28"/>
          <w:lang w:eastAsia="en-US" w:bidi="ar-SA"/>
        </w:rPr>
      </w:pPr>
    </w:p>
    <w:p w:rsidR="00317A55" w:rsidRDefault="00317A55" w:rsidP="009D2452">
      <w:pPr>
        <w:jc w:val="center"/>
        <w:rPr>
          <w:b/>
          <w:bCs/>
          <w:noProof/>
          <w:sz w:val="28"/>
          <w:szCs w:val="28"/>
          <w:lang w:eastAsia="en-US" w:bidi="ar-SA"/>
        </w:rPr>
      </w:pPr>
    </w:p>
    <w:p w:rsidR="00317A55" w:rsidRDefault="00317A55" w:rsidP="00317A55">
      <w:pPr>
        <w:keepNext/>
        <w:jc w:val="center"/>
      </w:pPr>
      <w:r>
        <w:rPr>
          <w:b/>
          <w:bCs/>
          <w:noProof/>
          <w:sz w:val="28"/>
          <w:szCs w:val="28"/>
          <w:lang w:eastAsia="en-US" w:bidi="ar-SA"/>
        </w:rPr>
        <w:lastRenderedPageBreak/>
        <w:drawing>
          <wp:inline distT="0" distB="0" distL="0" distR="0" wp14:anchorId="5D1BC427" wp14:editId="0D40F239">
            <wp:extent cx="5838825" cy="3981450"/>
            <wp:effectExtent l="0" t="0" r="0" b="0"/>
            <wp:docPr id="9" name="Picture 9" descr="C:\Users\MR LEO\Documents\GitHub\Preliminary-Design\CMQA\ConOps\CONOPS Cases\Rascal ConOps NO Dockin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 LEO\Documents\GitHub\Preliminary-Design\CMQA\ConOps\CONOPS Cases\Rascal ConOps NO Docking.tif"/>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605" t="4990" b="8108"/>
                    <a:stretch/>
                  </pic:blipFill>
                  <pic:spPr bwMode="auto">
                    <a:xfrm>
                      <a:off x="0" y="0"/>
                      <a:ext cx="5838825" cy="3981450"/>
                    </a:xfrm>
                    <a:prstGeom prst="rect">
                      <a:avLst/>
                    </a:prstGeom>
                    <a:noFill/>
                    <a:ln>
                      <a:noFill/>
                    </a:ln>
                    <a:extLst>
                      <a:ext uri="{53640926-AAD7-44D8-BBD7-CCE9431645EC}">
                        <a14:shadowObscured xmlns:a14="http://schemas.microsoft.com/office/drawing/2010/main"/>
                      </a:ext>
                    </a:extLst>
                  </pic:spPr>
                </pic:pic>
              </a:graphicData>
            </a:graphic>
          </wp:inline>
        </w:drawing>
      </w:r>
    </w:p>
    <w:p w:rsidR="009D2452" w:rsidRPr="00D2274B" w:rsidRDefault="00317A55" w:rsidP="00D2274B">
      <w:pPr>
        <w:pStyle w:val="Caption"/>
        <w:rPr>
          <w:bCs/>
          <w:i w:val="0"/>
          <w:sz w:val="28"/>
          <w:szCs w:val="28"/>
        </w:rPr>
      </w:pPr>
      <w:r w:rsidRPr="00D2274B">
        <w:rPr>
          <w:b/>
          <w:i w:val="0"/>
        </w:rPr>
        <w:t xml:space="preserve">Figure </w:t>
      </w:r>
      <w:r w:rsidR="00D2274B" w:rsidRPr="00D2274B">
        <w:rPr>
          <w:b/>
          <w:i w:val="0"/>
        </w:rPr>
        <w:t>2-</w:t>
      </w:r>
      <w:r w:rsidRPr="00D2274B">
        <w:rPr>
          <w:b/>
          <w:i w:val="0"/>
        </w:rPr>
        <w:fldChar w:fldCharType="begin"/>
      </w:r>
      <w:r w:rsidRPr="00D2274B">
        <w:rPr>
          <w:b/>
          <w:i w:val="0"/>
        </w:rPr>
        <w:instrText xml:space="preserve"> SEQ Figure \* ARABIC </w:instrText>
      </w:r>
      <w:r w:rsidRPr="00D2274B">
        <w:rPr>
          <w:b/>
          <w:i w:val="0"/>
        </w:rPr>
        <w:fldChar w:fldCharType="separate"/>
      </w:r>
      <w:r w:rsidRPr="00D2274B">
        <w:rPr>
          <w:b/>
          <w:i w:val="0"/>
          <w:noProof/>
        </w:rPr>
        <w:t>1</w:t>
      </w:r>
      <w:r w:rsidRPr="00D2274B">
        <w:rPr>
          <w:b/>
          <w:i w:val="0"/>
        </w:rPr>
        <w:fldChar w:fldCharType="end"/>
      </w:r>
      <w:r w:rsidRPr="00D2274B">
        <w:rPr>
          <w:b/>
          <w:i w:val="0"/>
        </w:rPr>
        <w:t xml:space="preserve">: Rascal CONOPS </w:t>
      </w:r>
      <w:r w:rsidR="00D2274B" w:rsidRPr="00D2274B">
        <w:rPr>
          <w:b/>
          <w:i w:val="0"/>
        </w:rPr>
        <w:t>Illustration</w:t>
      </w:r>
      <w:r w:rsidR="00D2274B">
        <w:rPr>
          <w:b/>
          <w:i w:val="0"/>
        </w:rPr>
        <w:t>.</w:t>
      </w:r>
      <w:r w:rsidR="00D2274B" w:rsidRPr="00D2274B">
        <w:rPr>
          <w:b/>
          <w:i w:val="0"/>
        </w:rPr>
        <w:t xml:space="preserve"> </w:t>
      </w:r>
      <w:r w:rsidR="00D2274B" w:rsidRPr="00D2274B">
        <w:rPr>
          <w:i w:val="0"/>
        </w:rPr>
        <w:t>The Concept of Operations for the Rascal mission consists of several distinct phases, mainly: Initial Separation, Imaging Payload Checkout, Continued Separation, Remote Stationkeeping, Rendezvous, and Inspection Stationkeeping. It also has two overlying states: Cooperative and Uncooperative.</w:t>
      </w:r>
    </w:p>
    <w:p w:rsidR="00E137D1" w:rsidRPr="00C0771F" w:rsidRDefault="00C0771F" w:rsidP="00C0771F">
      <w:pPr>
        <w:pStyle w:val="Heading3"/>
      </w:pPr>
      <w:bookmarkStart w:id="17" w:name="_Toc384550685"/>
      <w:r>
        <w:t>Phase</w:t>
      </w:r>
      <w:r w:rsidR="0078639D">
        <w:t xml:space="preserve"> </w:t>
      </w:r>
      <w:r w:rsidR="007B6D14">
        <w:t>0</w:t>
      </w:r>
      <w:r w:rsidRPr="00C0771F">
        <w:t>: Launch to Checkout</w:t>
      </w:r>
      <w:bookmarkEnd w:id="17"/>
    </w:p>
    <w:p w:rsidR="00C0771F" w:rsidRDefault="0054685A" w:rsidP="007B6D14">
      <w:pPr>
        <w:jc w:val="both"/>
        <w:rPr>
          <w:sz w:val="22"/>
          <w:szCs w:val="22"/>
        </w:rPr>
      </w:pPr>
      <w:r>
        <w:rPr>
          <w:sz w:val="22"/>
          <w:szCs w:val="22"/>
        </w:rPr>
        <w:t>Phase</w:t>
      </w:r>
      <w:r w:rsidR="0078639D">
        <w:rPr>
          <w:sz w:val="22"/>
          <w:szCs w:val="22"/>
        </w:rPr>
        <w:t xml:space="preserve"> </w:t>
      </w:r>
      <w:r w:rsidR="007B6D14">
        <w:rPr>
          <w:sz w:val="22"/>
          <w:szCs w:val="22"/>
        </w:rPr>
        <w:t>0</w:t>
      </w:r>
      <w:r w:rsidR="00C0771F">
        <w:rPr>
          <w:sz w:val="22"/>
          <w:szCs w:val="22"/>
        </w:rPr>
        <w:t xml:space="preserve"> of the mission </w:t>
      </w:r>
      <w:r w:rsidR="007B6D14">
        <w:rPr>
          <w:sz w:val="22"/>
          <w:szCs w:val="22"/>
        </w:rPr>
        <w:t>consists of all of the standard processes that define the beginning of any spacecraft mission: Launch, Launch Vehicle Ejection, Spacecraft Power-On, Ground Acquisition, and Checkout. Each of these stages is laid out in detail in the following sections.</w:t>
      </w:r>
    </w:p>
    <w:p w:rsidR="007B6D14" w:rsidRPr="007B6D14" w:rsidRDefault="007B6D14" w:rsidP="007B6D14">
      <w:pPr>
        <w:pStyle w:val="Heading4"/>
      </w:pPr>
      <w:r w:rsidRPr="007B6D14">
        <w:t xml:space="preserve">Phase 0-A: </w:t>
      </w:r>
      <w:r w:rsidR="00C37F66">
        <w:t xml:space="preserve">Flight Vehicle Integration and </w:t>
      </w:r>
      <w:r w:rsidRPr="007B6D14">
        <w:t>Launch</w:t>
      </w:r>
    </w:p>
    <w:p w:rsidR="007B6D14" w:rsidRPr="00C37F66" w:rsidRDefault="00C37F66" w:rsidP="00C37F66">
      <w:pPr>
        <w:tabs>
          <w:tab w:val="left" w:pos="6882"/>
        </w:tabs>
        <w:spacing w:after="120"/>
        <w:jc w:val="both"/>
        <w:rPr>
          <w:sz w:val="22"/>
          <w:szCs w:val="22"/>
        </w:rPr>
      </w:pPr>
      <w:r w:rsidRPr="00C37F66">
        <w:rPr>
          <w:sz w:val="22"/>
          <w:szCs w:val="22"/>
        </w:rPr>
        <w:t>This phase begins with Rascal’s integration into the flight vehicle and ends upon the flight vehicle reaching its target orbit. The main requirements associated with this phase would be ensuring that Rascal can survive the launch vehicle environment (Random Vibration Testing), as well as actually integrate into the launch vehicle (Following CubeSat deployer interface control document).</w:t>
      </w:r>
    </w:p>
    <w:p w:rsidR="00C37F66" w:rsidRDefault="00C37F66" w:rsidP="00C37F66">
      <w:pPr>
        <w:pStyle w:val="Heading4"/>
      </w:pPr>
      <w:r>
        <w:t>Phase 0-B: Ejection</w:t>
      </w:r>
    </w:p>
    <w:p w:rsidR="00C37F66" w:rsidRPr="00C37F66" w:rsidRDefault="00C37F66" w:rsidP="00C37F66">
      <w:pPr>
        <w:spacing w:after="120"/>
        <w:jc w:val="both"/>
        <w:rPr>
          <w:sz w:val="22"/>
          <w:szCs w:val="22"/>
        </w:rPr>
      </w:pPr>
      <w:r w:rsidRPr="00C37F66">
        <w:rPr>
          <w:sz w:val="22"/>
          <w:szCs w:val="22"/>
        </w:rPr>
        <w:t xml:space="preserve">This phase begins with the opening of Rascal’s CubeSat deployer and ends with Rascal’s exit from its launch vehicle. The only requirement during this stage is that no </w:t>
      </w:r>
      <w:proofErr w:type="spellStart"/>
      <w:r w:rsidRPr="00C37F66">
        <w:rPr>
          <w:sz w:val="22"/>
          <w:szCs w:val="22"/>
        </w:rPr>
        <w:t>deployables</w:t>
      </w:r>
      <w:proofErr w:type="spellEnd"/>
      <w:r w:rsidRPr="00C37F66">
        <w:rPr>
          <w:sz w:val="22"/>
          <w:szCs w:val="22"/>
        </w:rPr>
        <w:t xml:space="preserve"> (such as solar panels, antennas, </w:t>
      </w:r>
      <w:r w:rsidR="00D03E4B" w:rsidRPr="00C37F66">
        <w:rPr>
          <w:sz w:val="22"/>
          <w:szCs w:val="22"/>
        </w:rPr>
        <w:t>etc.</w:t>
      </w:r>
      <w:r w:rsidRPr="00C37F66">
        <w:rPr>
          <w:sz w:val="22"/>
          <w:szCs w:val="22"/>
        </w:rPr>
        <w:t>) are released for a specified period of time (as dictated by the launch provider).</w:t>
      </w:r>
    </w:p>
    <w:p w:rsidR="00C37F66" w:rsidRDefault="00C37F66" w:rsidP="00C37F66">
      <w:pPr>
        <w:pStyle w:val="Heading4"/>
      </w:pPr>
      <w:r>
        <w:t>Phase 0-C: Power-On</w:t>
      </w:r>
    </w:p>
    <w:p w:rsidR="00C37F66" w:rsidRDefault="00C37F66" w:rsidP="00C37F66">
      <w:pPr>
        <w:spacing w:after="120"/>
        <w:jc w:val="both"/>
        <w:rPr>
          <w:sz w:val="22"/>
          <w:szCs w:val="22"/>
        </w:rPr>
      </w:pPr>
      <w:r w:rsidRPr="00C37F66">
        <w:rPr>
          <w:sz w:val="22"/>
          <w:szCs w:val="22"/>
        </w:rPr>
        <w:t>This phase begins the moment that Rascal is ejected from its CubeSat deployer. It consists of the powering on interceptor spacecraft, which would include initiating satellite beaconing</w:t>
      </w:r>
      <w:r w:rsidR="00D03E4B">
        <w:rPr>
          <w:sz w:val="22"/>
          <w:szCs w:val="22"/>
        </w:rPr>
        <w:t xml:space="preserve"> </w:t>
      </w:r>
      <w:r>
        <w:rPr>
          <w:sz w:val="22"/>
          <w:szCs w:val="22"/>
        </w:rPr>
        <w:t xml:space="preserve">and attitude </w:t>
      </w:r>
      <w:r>
        <w:rPr>
          <w:sz w:val="22"/>
          <w:szCs w:val="22"/>
        </w:rPr>
        <w:lastRenderedPageBreak/>
        <w:t>determination and control</w:t>
      </w:r>
      <w:r w:rsidR="00A82D1F">
        <w:rPr>
          <w:sz w:val="22"/>
          <w:szCs w:val="22"/>
        </w:rPr>
        <w:t xml:space="preserve"> (ADC)</w:t>
      </w:r>
      <w:r>
        <w:rPr>
          <w:sz w:val="22"/>
          <w:szCs w:val="22"/>
        </w:rPr>
        <w:t xml:space="preserve"> systems.</w:t>
      </w:r>
    </w:p>
    <w:p w:rsidR="00C37F66" w:rsidRDefault="00C37F66" w:rsidP="00C37F66">
      <w:pPr>
        <w:pStyle w:val="Heading4"/>
      </w:pPr>
      <w:r>
        <w:t>Phase 0-D: Acquisition and Checkout</w:t>
      </w:r>
    </w:p>
    <w:p w:rsidR="00C37F66" w:rsidRDefault="00C37F66" w:rsidP="00A82D1F">
      <w:pPr>
        <w:spacing w:after="120"/>
        <w:jc w:val="both"/>
        <w:rPr>
          <w:sz w:val="22"/>
          <w:szCs w:val="22"/>
        </w:rPr>
      </w:pPr>
      <w:r>
        <w:rPr>
          <w:sz w:val="22"/>
          <w:szCs w:val="22"/>
        </w:rPr>
        <w:t xml:space="preserve">This phase is initiated on the ground and begins during the first pass of the Rascal spacecraft over any of its </w:t>
      </w:r>
      <w:r w:rsidR="00FD47F7">
        <w:rPr>
          <w:sz w:val="22"/>
          <w:szCs w:val="22"/>
        </w:rPr>
        <w:t>ground-based</w:t>
      </w:r>
      <w:r>
        <w:rPr>
          <w:sz w:val="22"/>
          <w:szCs w:val="22"/>
        </w:rPr>
        <w:t xml:space="preserve"> radio stations. Once satellite acquisition has been achieved, a checkout of the systems on both the target and interceptor spacecraft w</w:t>
      </w:r>
      <w:r w:rsidR="00A82D1F">
        <w:rPr>
          <w:sz w:val="22"/>
          <w:szCs w:val="22"/>
        </w:rPr>
        <w:t>ould</w:t>
      </w:r>
      <w:r>
        <w:rPr>
          <w:sz w:val="22"/>
          <w:szCs w:val="22"/>
        </w:rPr>
        <w:t xml:space="preserve"> be performed. This </w:t>
      </w:r>
      <w:r w:rsidR="00A82D1F">
        <w:rPr>
          <w:sz w:val="22"/>
          <w:szCs w:val="22"/>
        </w:rPr>
        <w:t xml:space="preserve">would </w:t>
      </w:r>
      <w:r>
        <w:rPr>
          <w:sz w:val="22"/>
          <w:szCs w:val="22"/>
        </w:rPr>
        <w:t xml:space="preserve">consist of </w:t>
      </w:r>
      <w:r w:rsidR="00A82D1F">
        <w:rPr>
          <w:sz w:val="22"/>
          <w:szCs w:val="22"/>
        </w:rPr>
        <w:t xml:space="preserve">verifying battery telemetry data, solar panel, ADC, payload, and communications functionality prior to full mission commencement. Once this has been completed, Phase-0 would be considered complete and the </w:t>
      </w:r>
      <w:r w:rsidR="0054685A">
        <w:rPr>
          <w:sz w:val="22"/>
          <w:szCs w:val="22"/>
        </w:rPr>
        <w:t>mission</w:t>
      </w:r>
      <w:r w:rsidR="00A82D1F">
        <w:rPr>
          <w:sz w:val="22"/>
          <w:szCs w:val="22"/>
        </w:rPr>
        <w:t xml:space="preserve"> would then enter Phase-1.</w:t>
      </w:r>
    </w:p>
    <w:p w:rsidR="00A82D1F" w:rsidRDefault="0054685A" w:rsidP="00A82D1F">
      <w:pPr>
        <w:pStyle w:val="Heading3"/>
      </w:pPr>
      <w:bookmarkStart w:id="18" w:name="_Toc384550686"/>
      <w:r>
        <w:t>Phase</w:t>
      </w:r>
      <w:r w:rsidR="0078639D">
        <w:t xml:space="preserve"> </w:t>
      </w:r>
      <w:r w:rsidR="00A82D1F">
        <w:t>1: Cooperating Mission Phase</w:t>
      </w:r>
      <w:bookmarkEnd w:id="18"/>
    </w:p>
    <w:p w:rsidR="00A82D1F" w:rsidRDefault="0078639D" w:rsidP="0054685A">
      <w:pPr>
        <w:spacing w:after="120"/>
        <w:jc w:val="both"/>
        <w:rPr>
          <w:sz w:val="22"/>
          <w:szCs w:val="22"/>
        </w:rPr>
      </w:pPr>
      <w:r>
        <w:rPr>
          <w:sz w:val="22"/>
          <w:szCs w:val="22"/>
        </w:rPr>
        <w:t xml:space="preserve">Phase </w:t>
      </w:r>
      <w:r w:rsidR="0054685A" w:rsidRPr="0054685A">
        <w:rPr>
          <w:sz w:val="22"/>
          <w:szCs w:val="22"/>
        </w:rPr>
        <w:t>1of the mission</w:t>
      </w:r>
      <w:r w:rsidR="0054685A">
        <w:rPr>
          <w:sz w:val="22"/>
          <w:szCs w:val="22"/>
        </w:rPr>
        <w:t xml:space="preserve"> consists of the main portion of the mission, such as the separation of the target and interceptor spacecraft, the first testing of the image processing payload, and the performance of key RPO and inspection maneuvers. Mission success is defined by the ability to perform each of sub-sections of this mission phase, which are described in detail in the following sections.</w:t>
      </w:r>
    </w:p>
    <w:p w:rsidR="00753CF5" w:rsidRDefault="00753CF5" w:rsidP="00753CF5">
      <w:pPr>
        <w:pStyle w:val="Heading4"/>
      </w:pPr>
      <w:r>
        <w:t>Phase 1-A: Orient for Separation</w:t>
      </w:r>
    </w:p>
    <w:p w:rsidR="00753CF5" w:rsidRPr="00753CF5" w:rsidRDefault="00753CF5" w:rsidP="00753CF5">
      <w:pPr>
        <w:spacing w:after="120"/>
        <w:jc w:val="both"/>
        <w:rPr>
          <w:sz w:val="22"/>
          <w:szCs w:val="22"/>
        </w:rPr>
      </w:pPr>
      <w:r>
        <w:rPr>
          <w:sz w:val="22"/>
          <w:szCs w:val="22"/>
        </w:rPr>
        <w:t xml:space="preserve">This phase begins with a command from the ground for the interceptor-target spacecraft combination to orient itself such that separation can occur with the optimal initial conditions determined before launch. This would help alleviate the risk associated with expending too much delta-V prior to mission execution. This phase ends when the proper spacecraft orientation has been verified from the </w:t>
      </w:r>
      <w:r w:rsidR="00DA3B00">
        <w:rPr>
          <w:sz w:val="22"/>
          <w:szCs w:val="22"/>
        </w:rPr>
        <w:t>ground</w:t>
      </w:r>
      <w:r>
        <w:rPr>
          <w:sz w:val="22"/>
          <w:szCs w:val="22"/>
        </w:rPr>
        <w:t>.</w:t>
      </w:r>
    </w:p>
    <w:p w:rsidR="0054685A" w:rsidRDefault="0078639D" w:rsidP="0054685A">
      <w:pPr>
        <w:pStyle w:val="Heading4"/>
      </w:pPr>
      <w:r>
        <w:t>Phase 1-</w:t>
      </w:r>
      <w:r w:rsidR="00753CF5">
        <w:t>B</w:t>
      </w:r>
      <w:r>
        <w:t>: Command Separation</w:t>
      </w:r>
    </w:p>
    <w:p w:rsidR="0078639D" w:rsidRDefault="0078639D" w:rsidP="0078639D">
      <w:pPr>
        <w:spacing w:after="120"/>
        <w:jc w:val="both"/>
        <w:rPr>
          <w:sz w:val="22"/>
          <w:szCs w:val="22"/>
        </w:rPr>
      </w:pPr>
      <w:r>
        <w:rPr>
          <w:sz w:val="22"/>
          <w:szCs w:val="22"/>
        </w:rPr>
        <w:t>This phase begins with a command from the ground for the target and interceptor spacecraft to separate. This would occur near the beginning of a pass over Rascal’s ground network, such that successful separation could be verified. This phase would end with this verification.</w:t>
      </w:r>
    </w:p>
    <w:p w:rsidR="0078639D" w:rsidRDefault="0078639D" w:rsidP="0078639D">
      <w:pPr>
        <w:pStyle w:val="Heading4"/>
      </w:pPr>
      <w:r>
        <w:t>Phase 1-</w:t>
      </w:r>
      <w:r w:rsidR="00753CF5">
        <w:t>C</w:t>
      </w:r>
      <w:r>
        <w:t>: Move to Inspection Stationkeeping (ISK) Distance</w:t>
      </w:r>
    </w:p>
    <w:p w:rsidR="0078639D" w:rsidRDefault="00DA3B00" w:rsidP="00753CF5">
      <w:pPr>
        <w:spacing w:after="120"/>
        <w:jc w:val="both"/>
        <w:rPr>
          <w:sz w:val="22"/>
          <w:szCs w:val="22"/>
        </w:rPr>
      </w:pPr>
      <w:r>
        <w:rPr>
          <w:sz w:val="22"/>
          <w:szCs w:val="22"/>
        </w:rPr>
        <w:t>This phase commences upon the initiation of separation. The interceptor spacecraft will enter its search mode, in which it orients itself in such a way that the target spacecraft enters the imaging payloads field of vision. Once the target spacecraft has been acquired, the interceptor will thrust out to its ISK distance (~10 meters) and stationkeep there until it can be verified on the ground that ISK is being performed.</w:t>
      </w:r>
    </w:p>
    <w:p w:rsidR="00DA3B00" w:rsidRDefault="00DA3B00" w:rsidP="00DA3B00">
      <w:pPr>
        <w:pStyle w:val="Heading4"/>
      </w:pPr>
      <w:r>
        <w:t xml:space="preserve">Phase 1-D: Verify ISK </w:t>
      </w:r>
    </w:p>
    <w:p w:rsidR="00DA3B00" w:rsidRDefault="00DA3B00" w:rsidP="00DA3B00">
      <w:pPr>
        <w:spacing w:after="120"/>
        <w:jc w:val="both"/>
        <w:rPr>
          <w:sz w:val="22"/>
          <w:szCs w:val="22"/>
        </w:rPr>
      </w:pPr>
      <w:r>
        <w:rPr>
          <w:sz w:val="22"/>
          <w:szCs w:val="22"/>
        </w:rPr>
        <w:t xml:space="preserve">Once the interceptor spacecraft has reached its ISK distance, it will perform thrust maneuvers to stay at said distance until verification of ISK has been made on the ground. This will be accomplished by either decoding beacon data that is being </w:t>
      </w:r>
      <w:r w:rsidR="00825C30">
        <w:rPr>
          <w:sz w:val="22"/>
          <w:szCs w:val="22"/>
        </w:rPr>
        <w:t>emitted by the interceptor at all times or by specifically querying for imaging/relative distance data during a pass over the Rascal ground station. This step helps alleviate the risks associated with rapidly separating the target and interceptor spacecraft, which could result in a rapid divergence in the relative displacement between each of them, making it impossible for each to rendezvous later in the mission.</w:t>
      </w:r>
    </w:p>
    <w:p w:rsidR="00825C30" w:rsidRDefault="00825C30" w:rsidP="00825C30">
      <w:pPr>
        <w:pStyle w:val="Heading4"/>
      </w:pPr>
      <w:r>
        <w:t xml:space="preserve">Phase 1-E: </w:t>
      </w:r>
      <w:r w:rsidR="00AC4846">
        <w:t xml:space="preserve">Command </w:t>
      </w:r>
      <w:r>
        <w:t>Continue</w:t>
      </w:r>
      <w:r w:rsidR="00AC4846">
        <w:t>d</w:t>
      </w:r>
      <w:r>
        <w:t xml:space="preserve"> Separation</w:t>
      </w:r>
    </w:p>
    <w:p w:rsidR="00825C30" w:rsidRDefault="00825C30" w:rsidP="00825C30">
      <w:pPr>
        <w:spacing w:after="120"/>
        <w:jc w:val="both"/>
        <w:rPr>
          <w:sz w:val="22"/>
          <w:szCs w:val="22"/>
        </w:rPr>
      </w:pPr>
      <w:r>
        <w:rPr>
          <w:sz w:val="22"/>
          <w:szCs w:val="22"/>
        </w:rPr>
        <w:t>After ISK has been verified, the interceptor spacecraft will be commanded to increase the relative distance between it and the target spacecraft</w:t>
      </w:r>
      <w:r w:rsidR="00B262AD">
        <w:rPr>
          <w:sz w:val="22"/>
          <w:szCs w:val="22"/>
        </w:rPr>
        <w:t xml:space="preserve"> from ~10 meters to ~100 meters, its remote stationkeeping (RSK) distance. This RSK distance constitutes a sphere of constant radius surrounding the target spacecraft, as shown in Figure 2-2. </w:t>
      </w:r>
    </w:p>
    <w:p w:rsidR="00B262AD" w:rsidRDefault="00004D53" w:rsidP="00B262AD">
      <w:pPr>
        <w:pStyle w:val="Heading4"/>
      </w:pPr>
      <w:r>
        <w:rPr>
          <w:noProof/>
          <w:lang w:eastAsia="en-US" w:bidi="ar-SA"/>
        </w:rPr>
        <w:lastRenderedPageBreak/>
        <mc:AlternateContent>
          <mc:Choice Requires="wps">
            <w:drawing>
              <wp:anchor distT="0" distB="0" distL="114300" distR="114300" simplePos="0" relativeHeight="251661312" behindDoc="0" locked="0" layoutInCell="1" allowOverlap="1">
                <wp:simplePos x="0" y="0"/>
                <wp:positionH relativeFrom="margin">
                  <wp:posOffset>-27305</wp:posOffset>
                </wp:positionH>
                <wp:positionV relativeFrom="margin">
                  <wp:posOffset>2882265</wp:posOffset>
                </wp:positionV>
                <wp:extent cx="2933065" cy="3898265"/>
                <wp:effectExtent l="1270" t="0" r="0" b="1270"/>
                <wp:wrapSquare wrapText="bothSides"/>
                <wp:docPr id="3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065" cy="3898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A55" w:rsidRDefault="00317A55" w:rsidP="00B262AD">
                            <w:pPr>
                              <w:keepNext/>
                              <w:jc w:val="center"/>
                            </w:pPr>
                            <w:r>
                              <w:rPr>
                                <w:noProof/>
                                <w:lang w:eastAsia="en-US" w:bidi="ar-SA"/>
                              </w:rPr>
                              <w:drawing>
                                <wp:inline distT="0" distB="0" distL="0" distR="0">
                                  <wp:extent cx="2795402" cy="2613433"/>
                                  <wp:effectExtent l="19050" t="0" r="4948" b="0"/>
                                  <wp:docPr id="3" name="Picture 2" descr="Max Separation Distanc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 Separation Distance.tif"/>
                                          <pic:cNvPicPr/>
                                        </pic:nvPicPr>
                                        <pic:blipFill>
                                          <a:blip r:embed="rId16"/>
                                          <a:srcRect l="16174" t="14410" r="15194"/>
                                          <a:stretch>
                                            <a:fillRect/>
                                          </a:stretch>
                                        </pic:blipFill>
                                        <pic:spPr>
                                          <a:xfrm>
                                            <a:off x="0" y="0"/>
                                            <a:ext cx="2804840" cy="2622256"/>
                                          </a:xfrm>
                                          <a:prstGeom prst="rect">
                                            <a:avLst/>
                                          </a:prstGeom>
                                        </pic:spPr>
                                      </pic:pic>
                                    </a:graphicData>
                                  </a:graphic>
                                </wp:inline>
                              </w:drawing>
                            </w:r>
                          </w:p>
                          <w:p w:rsidR="00317A55" w:rsidRDefault="00317A55" w:rsidP="00B262AD">
                            <w:pPr>
                              <w:pStyle w:val="Caption"/>
                            </w:pPr>
                            <w:r>
                              <w:rPr>
                                <w:b/>
                              </w:rPr>
                              <w:t xml:space="preserve">Figure </w:t>
                            </w:r>
                            <w:r>
                              <w:rPr>
                                <w:b/>
                              </w:rPr>
                              <w:fldChar w:fldCharType="begin"/>
                            </w:r>
                            <w:r>
                              <w:rPr>
                                <w:b/>
                              </w:rPr>
                              <w:instrText xml:space="preserve"> STYLEREF 1 \s </w:instrText>
                            </w:r>
                            <w:r>
                              <w:rPr>
                                <w:b/>
                              </w:rPr>
                              <w:fldChar w:fldCharType="separate"/>
                            </w:r>
                            <w:r>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Pr>
                                <w:b/>
                                <w:noProof/>
                              </w:rPr>
                              <w:t>2</w:t>
                            </w:r>
                            <w:r>
                              <w:rPr>
                                <w:b/>
                              </w:rPr>
                              <w:fldChar w:fldCharType="end"/>
                            </w:r>
                            <w:r w:rsidRPr="00B262AD">
                              <w:rPr>
                                <w:b/>
                              </w:rPr>
                              <w:t xml:space="preserve"> </w:t>
                            </w:r>
                            <w:r>
                              <w:rPr>
                                <w:b/>
                              </w:rPr>
                              <w:t xml:space="preserve">Remote Stationkeeping distance illustration. </w:t>
                            </w:r>
                            <w:r>
                              <w:rPr>
                                <w:i w:val="0"/>
                              </w:rPr>
                              <w:t>This image shows the maximum allowable separation distance between the target and interceptor. This distance is visualized as a sphere of constant radius surrounding the target spacecraft.</w:t>
                            </w:r>
                          </w:p>
                          <w:p w:rsidR="00317A55" w:rsidRDefault="00317A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2.15pt;margin-top:226.95pt;width:230.95pt;height:306.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" filled="f" stroked="f">
                <v:textbox>
                  <w:txbxContent>
                    <w:p w:rsidR="00317A55" w:rsidRDefault="00317A55" w:rsidP="00B262AD">
                      <w:pPr>
                        <w:keepNext/>
                        <w:jc w:val="center"/>
                      </w:pPr>
                      <w:r>
                        <w:rPr>
                          <w:noProof/>
                          <w:lang w:eastAsia="en-US" w:bidi="ar-SA"/>
                        </w:rPr>
                        <w:drawing>
                          <wp:inline distT="0" distB="0" distL="0" distR="0">
                            <wp:extent cx="2795402" cy="2613433"/>
                            <wp:effectExtent l="19050" t="0" r="4948" b="0"/>
                            <wp:docPr id="3" name="Picture 2" descr="Max Separation Distanc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 Separation Distance.tif"/>
                                    <pic:cNvPicPr/>
                                  </pic:nvPicPr>
                                  <pic:blipFill>
                                    <a:blip r:embed="rId16"/>
                                    <a:srcRect l="16174" t="14410" r="15194"/>
                                    <a:stretch>
                                      <a:fillRect/>
                                    </a:stretch>
                                  </pic:blipFill>
                                  <pic:spPr>
                                    <a:xfrm>
                                      <a:off x="0" y="0"/>
                                      <a:ext cx="2804840" cy="2622256"/>
                                    </a:xfrm>
                                    <a:prstGeom prst="rect">
                                      <a:avLst/>
                                    </a:prstGeom>
                                  </pic:spPr>
                                </pic:pic>
                              </a:graphicData>
                            </a:graphic>
                          </wp:inline>
                        </w:drawing>
                      </w:r>
                    </w:p>
                    <w:p w:rsidR="00317A55" w:rsidRDefault="00317A55" w:rsidP="00B262AD">
                      <w:pPr>
                        <w:pStyle w:val="Caption"/>
                      </w:pPr>
                      <w:r>
                        <w:rPr>
                          <w:b/>
                        </w:rPr>
                        <w:t xml:space="preserve">Figure </w:t>
                      </w:r>
                      <w:r>
                        <w:rPr>
                          <w:b/>
                        </w:rPr>
                        <w:fldChar w:fldCharType="begin"/>
                      </w:r>
                      <w:r>
                        <w:rPr>
                          <w:b/>
                        </w:rPr>
                        <w:instrText xml:space="preserve"> STYLEREF 1 \s </w:instrText>
                      </w:r>
                      <w:r>
                        <w:rPr>
                          <w:b/>
                        </w:rPr>
                        <w:fldChar w:fldCharType="separate"/>
                      </w:r>
                      <w:r>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Pr>
                          <w:b/>
                          <w:noProof/>
                        </w:rPr>
                        <w:t>2</w:t>
                      </w:r>
                      <w:r>
                        <w:rPr>
                          <w:b/>
                        </w:rPr>
                        <w:fldChar w:fldCharType="end"/>
                      </w:r>
                      <w:r w:rsidRPr="00B262AD">
                        <w:rPr>
                          <w:b/>
                        </w:rPr>
                        <w:t xml:space="preserve"> </w:t>
                      </w:r>
                      <w:r>
                        <w:rPr>
                          <w:b/>
                        </w:rPr>
                        <w:t xml:space="preserve">Remote Stationkeeping distance illustration. </w:t>
                      </w:r>
                      <w:r>
                        <w:rPr>
                          <w:i w:val="0"/>
                        </w:rPr>
                        <w:t>This image shows the maximum allowable separation distance between the target and interceptor. This distance is visualized as a sphere of constant radius surrounding the target spacecraft.</w:t>
                      </w:r>
                    </w:p>
                    <w:p w:rsidR="00317A55" w:rsidRDefault="00317A55"/>
                  </w:txbxContent>
                </v:textbox>
                <w10:wrap type="square" anchorx="margin" anchory="margin"/>
              </v:shape>
            </w:pict>
          </mc:Fallback>
        </mc:AlternateContent>
      </w:r>
      <w:r w:rsidR="00B262AD">
        <w:t>Phase 1-F: Verify RSK</w:t>
      </w:r>
    </w:p>
    <w:p w:rsidR="00B262AD" w:rsidRDefault="00AC4846" w:rsidP="00B262AD">
      <w:pPr>
        <w:spacing w:after="120"/>
        <w:jc w:val="both"/>
        <w:rPr>
          <w:sz w:val="22"/>
          <w:szCs w:val="22"/>
        </w:rPr>
      </w:pPr>
      <w:r>
        <w:rPr>
          <w:sz w:val="22"/>
          <w:szCs w:val="22"/>
        </w:rPr>
        <w:t>Once the interceptor has reached its RSK distance, it will stationkeep until said separation has been verified, which will take place in a manner similar to that for verifying the ISK distance in Section 2.2.2.4.</w:t>
      </w:r>
    </w:p>
    <w:p w:rsidR="00AC4846" w:rsidRDefault="00AC4846" w:rsidP="00AC4846">
      <w:pPr>
        <w:pStyle w:val="Heading4"/>
      </w:pPr>
      <w:r>
        <w:t>Phase 1-G: Command Rendezvous</w:t>
      </w:r>
    </w:p>
    <w:p w:rsidR="00AC4846" w:rsidRDefault="00AC4846" w:rsidP="00AC4846">
      <w:pPr>
        <w:spacing w:after="120"/>
        <w:jc w:val="both"/>
        <w:rPr>
          <w:sz w:val="22"/>
          <w:szCs w:val="22"/>
        </w:rPr>
      </w:pPr>
      <w:r>
        <w:rPr>
          <w:sz w:val="22"/>
          <w:szCs w:val="22"/>
        </w:rPr>
        <w:t xml:space="preserve">After RSK has been verified, a ground operator will command the interceptor to perform a rendezvous relative to the target spacecraft. This will constitute reducing the relative distance between the target and interceptor from the RSK to the ISK distance. </w:t>
      </w:r>
      <w:r w:rsidR="002C583C">
        <w:rPr>
          <w:sz w:val="22"/>
          <w:szCs w:val="22"/>
        </w:rPr>
        <w:t>Upon reaching its ISK distance, the interceptor will stationkeep until rendezvous verification can be made.</w:t>
      </w:r>
    </w:p>
    <w:p w:rsidR="002C583C" w:rsidRDefault="002C583C" w:rsidP="002C583C">
      <w:pPr>
        <w:pStyle w:val="Heading4"/>
      </w:pPr>
      <w:r>
        <w:t>Phase 1-H: Verify Rendezvous</w:t>
      </w:r>
    </w:p>
    <w:p w:rsidR="002C583C" w:rsidRDefault="002C583C" w:rsidP="002C583C">
      <w:pPr>
        <w:spacing w:after="120"/>
        <w:jc w:val="both"/>
        <w:rPr>
          <w:sz w:val="22"/>
          <w:szCs w:val="22"/>
        </w:rPr>
      </w:pPr>
      <w:r>
        <w:rPr>
          <w:sz w:val="22"/>
          <w:szCs w:val="22"/>
        </w:rPr>
        <w:t>After the interceptor has reached its ISK distance, rendezvous will be verified in the same manner discussed in Section 2.2</w:t>
      </w:r>
      <w:bookmarkStart w:id="19" w:name="_GoBack"/>
      <w:bookmarkEnd w:id="19"/>
      <w:r>
        <w:rPr>
          <w:sz w:val="22"/>
          <w:szCs w:val="22"/>
        </w:rPr>
        <w:t xml:space="preserve">.2.4. </w:t>
      </w:r>
      <w:r w:rsidR="00074E87">
        <w:rPr>
          <w:sz w:val="22"/>
          <w:szCs w:val="22"/>
        </w:rPr>
        <w:t xml:space="preserve">Once this has been done, Phase </w:t>
      </w:r>
      <w:r>
        <w:rPr>
          <w:sz w:val="22"/>
          <w:szCs w:val="22"/>
        </w:rPr>
        <w:t>1 will be considered complete, and preliminary mission success will be considered achieved.</w:t>
      </w:r>
    </w:p>
    <w:p w:rsidR="008C5CF5" w:rsidRDefault="008C5CF5" w:rsidP="008C5CF5">
      <w:pPr>
        <w:pStyle w:val="Heading3"/>
      </w:pPr>
      <w:bookmarkStart w:id="20" w:name="_Toc384550687"/>
      <w:r>
        <w:t>Phase 3: Noncooperating Mission Phase</w:t>
      </w:r>
      <w:bookmarkEnd w:id="20"/>
    </w:p>
    <w:p w:rsidR="008C5CF5" w:rsidRDefault="00D2274B" w:rsidP="008C5CF5">
      <w:pPr>
        <w:spacing w:after="120"/>
        <w:jc w:val="both"/>
        <w:rPr>
          <w:sz w:val="22"/>
          <w:szCs w:val="22"/>
        </w:rPr>
      </w:pPr>
      <w:r>
        <w:rPr>
          <w:sz w:val="22"/>
          <w:szCs w:val="22"/>
        </w:rPr>
        <w:t>Phase 2</w:t>
      </w:r>
      <w:r w:rsidR="008C5CF5">
        <w:rPr>
          <w:sz w:val="22"/>
          <w:szCs w:val="22"/>
        </w:rPr>
        <w:t xml:space="preserve"> of the Rascal mission is </w:t>
      </w:r>
      <w:r>
        <w:rPr>
          <w:sz w:val="22"/>
          <w:szCs w:val="22"/>
        </w:rPr>
        <w:t>not very different from Phase 1</w:t>
      </w:r>
      <w:r w:rsidR="008C5CF5">
        <w:rPr>
          <w:sz w:val="22"/>
          <w:szCs w:val="22"/>
        </w:rPr>
        <w:t xml:space="preserve">: </w:t>
      </w:r>
      <w:r>
        <w:rPr>
          <w:sz w:val="22"/>
          <w:szCs w:val="22"/>
        </w:rPr>
        <w:t>the visual aids will be turned off either due to the batteries dying or by a command from the ground</w:t>
      </w:r>
      <w:r w:rsidR="008C5CF5">
        <w:rPr>
          <w:sz w:val="22"/>
          <w:szCs w:val="22"/>
        </w:rPr>
        <w:t>, thus transforming the target into a noncooperating space object</w:t>
      </w:r>
      <w:r>
        <w:rPr>
          <w:sz w:val="22"/>
          <w:szCs w:val="22"/>
        </w:rPr>
        <w:t>. As such, Phase 2</w:t>
      </w:r>
      <w:r w:rsidR="008C5CF5">
        <w:rPr>
          <w:sz w:val="22"/>
          <w:szCs w:val="22"/>
        </w:rPr>
        <w:t xml:space="preserve"> will consist of the same maneuve</w:t>
      </w:r>
      <w:r>
        <w:rPr>
          <w:sz w:val="22"/>
          <w:szCs w:val="22"/>
        </w:rPr>
        <w:t>rs as those described in Phase 1</w:t>
      </w:r>
      <w:r w:rsidR="008C5CF5">
        <w:rPr>
          <w:sz w:val="22"/>
          <w:szCs w:val="22"/>
        </w:rPr>
        <w:t>, with the same mission timer in play as in that phase. Full mission success is defined a</w:t>
      </w:r>
      <w:r>
        <w:rPr>
          <w:sz w:val="22"/>
          <w:szCs w:val="22"/>
        </w:rPr>
        <w:t>s being able to complete Phase 1</w:t>
      </w:r>
      <w:r w:rsidR="008C5CF5">
        <w:rPr>
          <w:sz w:val="22"/>
          <w:szCs w:val="22"/>
        </w:rPr>
        <w:t>.</w:t>
      </w:r>
    </w:p>
    <w:p w:rsidR="008C5CF5" w:rsidRDefault="00D2274B" w:rsidP="008C5CF5">
      <w:pPr>
        <w:pStyle w:val="Heading3"/>
      </w:pPr>
      <w:bookmarkStart w:id="21" w:name="_Toc384550688"/>
      <w:r>
        <w:t>Phase 3</w:t>
      </w:r>
      <w:r w:rsidR="008C5CF5">
        <w:t>: Extended Operations Phase</w:t>
      </w:r>
      <w:bookmarkEnd w:id="21"/>
    </w:p>
    <w:p w:rsidR="00D84A87" w:rsidRDefault="006E3BA5" w:rsidP="006E3BA5">
      <w:pPr>
        <w:spacing w:after="120"/>
        <w:jc w:val="both"/>
        <w:rPr>
          <w:sz w:val="22"/>
          <w:szCs w:val="22"/>
        </w:rPr>
      </w:pPr>
      <w:r>
        <w:rPr>
          <w:sz w:val="22"/>
          <w:szCs w:val="22"/>
        </w:rPr>
        <w:t xml:space="preserve">Phase 4 of the Rascal mission consists of extended operations, which </w:t>
      </w:r>
      <w:r w:rsidR="00D2274B">
        <w:rPr>
          <w:sz w:val="22"/>
          <w:szCs w:val="22"/>
        </w:rPr>
        <w:t>can include performing Phases 1 and 3</w:t>
      </w:r>
      <w:r>
        <w:rPr>
          <w:sz w:val="22"/>
          <w:szCs w:val="22"/>
        </w:rPr>
        <w:t xml:space="preserve"> until the propellant in the interceptor is depleted, using the interceptor’s imaging payload for Earth observation, or for studying the relative drift between two different spacecraft when provided with initial velocity and position information. The extended operations phase would end when both spacecraft deorbit within 1-3 years of launch.</w:t>
      </w:r>
    </w:p>
    <w:p w:rsidR="00B84E2B" w:rsidRDefault="00B84E2B" w:rsidP="00B84E2B">
      <w:pPr>
        <w:pStyle w:val="Heading1"/>
        <w:rPr>
          <w:lang w:eastAsia="en-US" w:bidi="ar-SA"/>
        </w:rPr>
      </w:pPr>
      <w:bookmarkStart w:id="22" w:name="_Toc384550689"/>
      <w:r>
        <w:rPr>
          <w:lang w:eastAsia="en-US" w:bidi="ar-SA"/>
        </w:rPr>
        <w:t xml:space="preserve">CONOPS </w:t>
      </w:r>
      <w:r w:rsidR="00D84A87">
        <w:rPr>
          <w:lang w:eastAsia="en-US" w:bidi="ar-SA"/>
        </w:rPr>
        <w:t>Risk Analysis</w:t>
      </w:r>
      <w:bookmarkEnd w:id="22"/>
    </w:p>
    <w:p w:rsidR="00B04C9D" w:rsidRPr="001D4FBC" w:rsidRDefault="001946F1" w:rsidP="00B04C9D">
      <w:pPr>
        <w:spacing w:after="120"/>
        <w:ind w:left="900"/>
        <w:jc w:val="both"/>
        <w:rPr>
          <w:rFonts w:cs="Times New Roman"/>
          <w:sz w:val="22"/>
          <w:szCs w:val="22"/>
        </w:rPr>
      </w:pPr>
      <w:r>
        <w:rPr>
          <w:rFonts w:cs="Times New Roman"/>
          <w:sz w:val="22"/>
          <w:szCs w:val="22"/>
        </w:rPr>
        <w:t>Table 3-</w:t>
      </w:r>
      <w:r w:rsidR="00D84A87">
        <w:rPr>
          <w:rFonts w:cs="Times New Roman"/>
          <w:sz w:val="22"/>
          <w:szCs w:val="22"/>
        </w:rPr>
        <w:t>1</w:t>
      </w:r>
      <w:r w:rsidR="001D4FBC" w:rsidRPr="001D4FBC">
        <w:rPr>
          <w:rFonts w:cs="Times New Roman"/>
          <w:sz w:val="22"/>
          <w:szCs w:val="22"/>
        </w:rPr>
        <w:t xml:space="preserve"> summarizes th</w:t>
      </w:r>
      <w:r w:rsidR="00D84A87">
        <w:rPr>
          <w:rFonts w:cs="Times New Roman"/>
          <w:sz w:val="22"/>
          <w:szCs w:val="22"/>
        </w:rPr>
        <w:t xml:space="preserve">e various risks associated with the </w:t>
      </w:r>
      <w:r w:rsidR="001D4FBC" w:rsidRPr="001D4FBC">
        <w:rPr>
          <w:rFonts w:cs="Times New Roman"/>
          <w:sz w:val="22"/>
          <w:szCs w:val="22"/>
        </w:rPr>
        <w:t xml:space="preserve">CONOPS, each of which is discussed in </w:t>
      </w:r>
      <w:r w:rsidR="00D84A87" w:rsidRPr="001D4FBC">
        <w:rPr>
          <w:rFonts w:cs="Times New Roman"/>
          <w:sz w:val="22"/>
          <w:szCs w:val="22"/>
        </w:rPr>
        <w:t>detail</w:t>
      </w:r>
      <w:r w:rsidR="001D4FBC" w:rsidRPr="001D4FBC">
        <w:rPr>
          <w:rFonts w:cs="Times New Roman"/>
          <w:sz w:val="22"/>
          <w:szCs w:val="22"/>
        </w:rPr>
        <w:t xml:space="preserve"> below.</w:t>
      </w:r>
    </w:p>
    <w:p w:rsidR="009D7C00" w:rsidRPr="00ED3035" w:rsidRDefault="001D4FBC" w:rsidP="00FD47F7">
      <w:pPr>
        <w:pStyle w:val="Heading3"/>
        <w:numPr>
          <w:ilvl w:val="1"/>
          <w:numId w:val="14"/>
        </w:numPr>
      </w:pPr>
      <w:r w:rsidRPr="001D4FBC">
        <w:tab/>
      </w:r>
      <w:bookmarkStart w:id="23" w:name="_Toc384550690"/>
      <w:r w:rsidRPr="001D4FBC">
        <w:t>Spacecraft Unable to Or</w:t>
      </w:r>
      <w:r w:rsidR="00ED3035">
        <w:t>ient for Separation</w:t>
      </w:r>
      <w:bookmarkEnd w:id="23"/>
    </w:p>
    <w:p w:rsidR="001D4FBC" w:rsidRPr="001D4FBC" w:rsidRDefault="001D4FBC" w:rsidP="00ED3035">
      <w:pPr>
        <w:spacing w:after="120"/>
        <w:jc w:val="both"/>
        <w:rPr>
          <w:rFonts w:cs="Times New Roman"/>
          <w:sz w:val="22"/>
          <w:szCs w:val="22"/>
        </w:rPr>
      </w:pPr>
      <w:r w:rsidRPr="001D4FBC">
        <w:rPr>
          <w:rFonts w:cs="Times New Roman"/>
          <w:sz w:val="22"/>
          <w:szCs w:val="22"/>
        </w:rPr>
        <w:t xml:space="preserve">Failure of the spacecraft to orient themselves </w:t>
      </w:r>
      <w:r w:rsidR="00D84A87" w:rsidRPr="001D4FBC">
        <w:rPr>
          <w:rFonts w:cs="Times New Roman"/>
          <w:sz w:val="22"/>
          <w:szCs w:val="22"/>
        </w:rPr>
        <w:t xml:space="preserve">properly </w:t>
      </w:r>
      <w:r w:rsidRPr="001D4FBC">
        <w:rPr>
          <w:rFonts w:cs="Times New Roman"/>
          <w:sz w:val="22"/>
          <w:szCs w:val="22"/>
        </w:rPr>
        <w:t>for separation could lead to increased ΔV requirements for inspection stationkeeping. This risk can be mitigated by testing the pointing capabilities of the conjoined spacecraft on the ground prior to launch integration.</w:t>
      </w:r>
    </w:p>
    <w:p w:rsidR="00ED3035" w:rsidRDefault="00D84A87" w:rsidP="00FD47F7">
      <w:pPr>
        <w:pStyle w:val="Heading3"/>
        <w:numPr>
          <w:ilvl w:val="1"/>
          <w:numId w:val="3"/>
        </w:numPr>
      </w:pPr>
      <w:bookmarkStart w:id="24" w:name="_Toc384550691"/>
      <w:r>
        <w:rPr>
          <w:noProof/>
          <w:lang w:eastAsia="en-US" w:bidi="ar-SA"/>
        </w:rPr>
        <w:lastRenderedPageBreak/>
        <mc:AlternateContent>
          <mc:Choice Requires="wps">
            <w:drawing>
              <wp:anchor distT="0" distB="0" distL="114300" distR="114300" simplePos="0" relativeHeight="251675648" behindDoc="0" locked="0" layoutInCell="1" allowOverlap="1" wp14:anchorId="3C10ABDD" wp14:editId="669E1912">
                <wp:simplePos x="0" y="0"/>
                <wp:positionH relativeFrom="margin">
                  <wp:posOffset>0</wp:posOffset>
                </wp:positionH>
                <wp:positionV relativeFrom="margin">
                  <wp:posOffset>-19050</wp:posOffset>
                </wp:positionV>
                <wp:extent cx="3566160" cy="2638425"/>
                <wp:effectExtent l="0" t="0" r="0" b="9525"/>
                <wp:wrapSquare wrapText="bothSides"/>
                <wp:docPr id="2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6160" cy="2638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A55" w:rsidRPr="00ED3035" w:rsidRDefault="00317A55" w:rsidP="001D4FBC">
                            <w:pPr>
                              <w:pStyle w:val="Caption"/>
                              <w:keepNext/>
                              <w:rPr>
                                <w:b/>
                              </w:rPr>
                            </w:pPr>
                            <w:r w:rsidRPr="00ED3035">
                              <w:rPr>
                                <w:b/>
                              </w:rPr>
                              <w:t xml:space="preserve">Table </w:t>
                            </w:r>
                            <w:r>
                              <w:rPr>
                                <w:b/>
                              </w:rPr>
                              <w:fldChar w:fldCharType="begin"/>
                            </w:r>
                            <w:r>
                              <w:rPr>
                                <w:b/>
                              </w:rPr>
                              <w:instrText xml:space="preserve"> STYLEREF 1 \s </w:instrText>
                            </w:r>
                            <w:r>
                              <w:rPr>
                                <w:b/>
                              </w:rPr>
                              <w:fldChar w:fldCharType="separate"/>
                            </w:r>
                            <w:r>
                              <w:rPr>
                                <w:b/>
                                <w:noProof/>
                              </w:rPr>
                              <w:t>3</w:t>
                            </w:r>
                            <w:r>
                              <w:rPr>
                                <w:b/>
                              </w:rPr>
                              <w:fldChar w:fldCharType="end"/>
                            </w:r>
                            <w:r w:rsidR="00D84A87">
                              <w:rPr>
                                <w:b/>
                              </w:rPr>
                              <w:noBreakHyphen/>
                              <w:t>1</w:t>
                            </w:r>
                            <w:r w:rsidRPr="00ED3035">
                              <w:rPr>
                                <w:b/>
                              </w:rPr>
                              <w:t xml:space="preserve"> Risk Likeli</w:t>
                            </w:r>
                            <w:r w:rsidR="00D84A87">
                              <w:rPr>
                                <w:b/>
                              </w:rPr>
                              <w:t xml:space="preserve">hood vs Consequence for </w:t>
                            </w:r>
                            <w:r w:rsidR="001D2FEC">
                              <w:rPr>
                                <w:b/>
                              </w:rPr>
                              <w:t xml:space="preserve">the </w:t>
                            </w:r>
                            <w:r w:rsidR="00D84A87">
                              <w:rPr>
                                <w:b/>
                              </w:rPr>
                              <w:t>CONOPS</w:t>
                            </w:r>
                          </w:p>
                          <w:tbl>
                            <w:tblPr>
                              <w:tblW w:w="53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530"/>
                              <w:gridCol w:w="968"/>
                              <w:gridCol w:w="965"/>
                              <w:gridCol w:w="969"/>
                              <w:gridCol w:w="976"/>
                              <w:gridCol w:w="974"/>
                            </w:tblGrid>
                            <w:tr w:rsidR="00317A55" w:rsidTr="00F11870">
                              <w:trPr>
                                <w:trHeight w:val="280"/>
                              </w:trPr>
                              <w:tc>
                                <w:tcPr>
                                  <w:tcW w:w="530" w:type="dxa"/>
                                  <w:vMerge w:val="restar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extDirection w:val="btLr"/>
                                </w:tcPr>
                                <w:p w:rsidR="00317A55" w:rsidRPr="004F070B" w:rsidRDefault="00317A55" w:rsidP="00F11870">
                                  <w:pPr>
                                    <w:pStyle w:val="TableStyle2"/>
                                    <w:ind w:left="113" w:right="113"/>
                                    <w:jc w:val="center"/>
                                    <w:rPr>
                                      <w:rFonts w:ascii="Times New Roman" w:hAnsi="Times New Roman" w:cs="Times New Roman"/>
                                    </w:rPr>
                                  </w:pPr>
                                  <w:r w:rsidRPr="004F070B">
                                    <w:rPr>
                                      <w:rFonts w:ascii="Times New Roman" w:hAnsi="Times New Roman" w:cs="Times New Roman"/>
                                    </w:rPr>
                                    <w:t>Likelihood</w:t>
                                  </w:r>
                                </w:p>
                              </w:tc>
                              <w:tc>
                                <w:tcPr>
                                  <w:tcW w:w="968"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317A55" w:rsidRPr="004F070B" w:rsidRDefault="00317A55" w:rsidP="00F11870">
                                  <w:pPr>
                                    <w:rPr>
                                      <w:rFonts w:cs="Times New Roman"/>
                                      <w:sz w:val="20"/>
                                      <w:szCs w:val="20"/>
                                    </w:rPr>
                                  </w:pPr>
                                </w:p>
                              </w:tc>
                              <w:tc>
                                <w:tcPr>
                                  <w:tcW w:w="965" w:type="dxa"/>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317A55" w:rsidRPr="004F070B" w:rsidRDefault="00317A55" w:rsidP="00F11870">
                                  <w:pPr>
                                    <w:rPr>
                                      <w:rFonts w:cs="Times New Roman"/>
                                      <w:sz w:val="20"/>
                                      <w:szCs w:val="20"/>
                                    </w:rPr>
                                  </w:pPr>
                                </w:p>
                              </w:tc>
                              <w:tc>
                                <w:tcPr>
                                  <w:tcW w:w="969"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317A55" w:rsidRPr="004F070B" w:rsidRDefault="00317A55" w:rsidP="00F11870">
                                  <w:pPr>
                                    <w:rPr>
                                      <w:rFonts w:cs="Times New Roman"/>
                                      <w:sz w:val="20"/>
                                      <w:szCs w:val="20"/>
                                    </w:rPr>
                                  </w:pPr>
                                </w:p>
                              </w:tc>
                              <w:tc>
                                <w:tcPr>
                                  <w:tcW w:w="976"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317A55" w:rsidRPr="004F070B" w:rsidRDefault="00317A55" w:rsidP="00F11870">
                                  <w:pPr>
                                    <w:rPr>
                                      <w:rFonts w:cs="Times New Roman"/>
                                      <w:sz w:val="20"/>
                                      <w:szCs w:val="20"/>
                                    </w:rPr>
                                  </w:pPr>
                                </w:p>
                              </w:tc>
                              <w:tc>
                                <w:tcPr>
                                  <w:tcW w:w="974"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317A55" w:rsidRPr="004F070B" w:rsidRDefault="00317A55" w:rsidP="00F11870">
                                  <w:pPr>
                                    <w:rPr>
                                      <w:rFonts w:cs="Times New Roman"/>
                                      <w:sz w:val="20"/>
                                      <w:szCs w:val="20"/>
                                    </w:rPr>
                                  </w:pPr>
                                </w:p>
                              </w:tc>
                            </w:tr>
                            <w:tr w:rsidR="00317A55" w:rsidTr="009023EF">
                              <w:trPr>
                                <w:trHeight w:val="280"/>
                              </w:trPr>
                              <w:tc>
                                <w:tcPr>
                                  <w:tcW w:w="530" w:type="dxa"/>
                                  <w:vMerge/>
                                  <w:tcBorders>
                                    <w:top w:val="single" w:sz="2" w:space="0" w:color="000000"/>
                                    <w:left w:val="single" w:sz="2" w:space="0" w:color="000000"/>
                                    <w:bottom w:val="single" w:sz="2" w:space="0" w:color="000000"/>
                                    <w:right w:val="single" w:sz="2" w:space="0" w:color="000000"/>
                                  </w:tcBorders>
                                  <w:shd w:val="clear" w:color="auto" w:fill="FFFFFF"/>
                                </w:tcPr>
                                <w:p w:rsidR="00317A55" w:rsidRPr="004F070B" w:rsidRDefault="00317A55" w:rsidP="00F11870">
                                  <w:pPr>
                                    <w:rPr>
                                      <w:rFonts w:cs="Times New Roman"/>
                                      <w:sz w:val="20"/>
                                      <w:szCs w:val="20"/>
                                    </w:rPr>
                                  </w:pPr>
                                </w:p>
                              </w:tc>
                              <w:tc>
                                <w:tcPr>
                                  <w:tcW w:w="968"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317A55" w:rsidRPr="004F070B" w:rsidRDefault="00317A55" w:rsidP="00F11870">
                                  <w:pPr>
                                    <w:rPr>
                                      <w:rFonts w:cs="Times New Roman"/>
                                      <w:sz w:val="20"/>
                                      <w:szCs w:val="20"/>
                                    </w:rPr>
                                  </w:pPr>
                                </w:p>
                              </w:tc>
                              <w:tc>
                                <w:tcPr>
                                  <w:tcW w:w="965" w:type="dxa"/>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317A55" w:rsidRPr="004F070B" w:rsidRDefault="00317A55" w:rsidP="00F11870">
                                  <w:pPr>
                                    <w:rPr>
                                      <w:rFonts w:cs="Times New Roman"/>
                                      <w:sz w:val="20"/>
                                      <w:szCs w:val="20"/>
                                    </w:rPr>
                                  </w:pPr>
                                </w:p>
                              </w:tc>
                              <w:tc>
                                <w:tcPr>
                                  <w:tcW w:w="969" w:type="dxa"/>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317A55" w:rsidRPr="004F070B" w:rsidRDefault="00317A55" w:rsidP="00F11870">
                                  <w:pPr>
                                    <w:rPr>
                                      <w:rFonts w:cs="Times New Roman"/>
                                      <w:sz w:val="20"/>
                                      <w:szCs w:val="20"/>
                                    </w:rPr>
                                  </w:pPr>
                                </w:p>
                              </w:tc>
                              <w:tc>
                                <w:tcPr>
                                  <w:tcW w:w="976" w:type="dxa"/>
                                  <w:tcBorders>
                                    <w:top w:val="single" w:sz="2" w:space="0" w:color="000000"/>
                                    <w:left w:val="single" w:sz="2" w:space="0" w:color="000000"/>
                                    <w:bottom w:val="single" w:sz="18" w:space="0" w:color="365F91" w:themeColor="accent1" w:themeShade="BF"/>
                                    <w:right w:val="single" w:sz="2" w:space="0" w:color="000000"/>
                                  </w:tcBorders>
                                  <w:shd w:val="clear" w:color="auto" w:fill="FF2C21"/>
                                  <w:tcMar>
                                    <w:top w:w="80" w:type="dxa"/>
                                    <w:left w:w="80" w:type="dxa"/>
                                    <w:bottom w:w="80" w:type="dxa"/>
                                    <w:right w:w="80" w:type="dxa"/>
                                  </w:tcMar>
                                </w:tcPr>
                                <w:p w:rsidR="00317A55" w:rsidRPr="004F070B" w:rsidRDefault="00317A55" w:rsidP="00F11870">
                                  <w:pPr>
                                    <w:rPr>
                                      <w:rFonts w:cs="Times New Roman"/>
                                      <w:sz w:val="20"/>
                                      <w:szCs w:val="20"/>
                                    </w:rPr>
                                  </w:pPr>
                                </w:p>
                              </w:tc>
                              <w:tc>
                                <w:tcPr>
                                  <w:tcW w:w="974"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317A55" w:rsidRPr="004F070B" w:rsidRDefault="00317A55" w:rsidP="00F11870">
                                  <w:pPr>
                                    <w:rPr>
                                      <w:rFonts w:cs="Times New Roman"/>
                                      <w:sz w:val="20"/>
                                      <w:szCs w:val="20"/>
                                    </w:rPr>
                                  </w:pPr>
                                </w:p>
                              </w:tc>
                            </w:tr>
                            <w:tr w:rsidR="00317A55" w:rsidTr="009023EF">
                              <w:trPr>
                                <w:trHeight w:val="280"/>
                              </w:trPr>
                              <w:tc>
                                <w:tcPr>
                                  <w:tcW w:w="530" w:type="dxa"/>
                                  <w:vMerge/>
                                  <w:tcBorders>
                                    <w:top w:val="single" w:sz="2" w:space="0" w:color="000000"/>
                                    <w:left w:val="single" w:sz="2" w:space="0" w:color="000000"/>
                                    <w:bottom w:val="single" w:sz="2" w:space="0" w:color="000000"/>
                                    <w:right w:val="single" w:sz="2" w:space="0" w:color="000000"/>
                                  </w:tcBorders>
                                  <w:shd w:val="clear" w:color="auto" w:fill="FFFFFF"/>
                                </w:tcPr>
                                <w:p w:rsidR="00317A55" w:rsidRPr="004F070B" w:rsidRDefault="00317A55" w:rsidP="00F11870">
                                  <w:pPr>
                                    <w:rPr>
                                      <w:rFonts w:cs="Times New Roman"/>
                                      <w:sz w:val="20"/>
                                      <w:szCs w:val="20"/>
                                    </w:rPr>
                                  </w:pPr>
                                </w:p>
                              </w:tc>
                              <w:tc>
                                <w:tcPr>
                                  <w:tcW w:w="968"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317A55" w:rsidRPr="004F070B" w:rsidRDefault="00317A55" w:rsidP="00F11870">
                                  <w:pPr>
                                    <w:rPr>
                                      <w:rFonts w:cs="Times New Roman"/>
                                      <w:sz w:val="20"/>
                                      <w:szCs w:val="20"/>
                                    </w:rPr>
                                  </w:pPr>
                                </w:p>
                              </w:tc>
                              <w:tc>
                                <w:tcPr>
                                  <w:tcW w:w="965" w:type="dxa"/>
                                  <w:tcBorders>
                                    <w:top w:val="single" w:sz="2" w:space="0" w:color="000000"/>
                                    <w:left w:val="single" w:sz="2" w:space="0" w:color="000000"/>
                                    <w:bottom w:val="single" w:sz="24" w:space="0" w:color="357CA2"/>
                                    <w:right w:val="single" w:sz="2" w:space="0" w:color="000000"/>
                                  </w:tcBorders>
                                  <w:shd w:val="clear" w:color="auto" w:fill="FFE061"/>
                                  <w:tcMar>
                                    <w:top w:w="80" w:type="dxa"/>
                                    <w:left w:w="80" w:type="dxa"/>
                                    <w:bottom w:w="80" w:type="dxa"/>
                                    <w:right w:w="80" w:type="dxa"/>
                                  </w:tcMar>
                                </w:tcPr>
                                <w:p w:rsidR="00317A55" w:rsidRPr="004F070B" w:rsidRDefault="00317A55" w:rsidP="00F11870">
                                  <w:pPr>
                                    <w:rPr>
                                      <w:rFonts w:cs="Times New Roman"/>
                                      <w:sz w:val="20"/>
                                      <w:szCs w:val="20"/>
                                    </w:rPr>
                                  </w:pPr>
                                </w:p>
                              </w:tc>
                              <w:tc>
                                <w:tcPr>
                                  <w:tcW w:w="969" w:type="dxa"/>
                                  <w:tcBorders>
                                    <w:top w:val="single" w:sz="2" w:space="0" w:color="000000"/>
                                    <w:left w:val="single" w:sz="2" w:space="0" w:color="000000"/>
                                    <w:bottom w:val="single" w:sz="2" w:space="0" w:color="000000"/>
                                    <w:right w:val="single" w:sz="18" w:space="0" w:color="365F91" w:themeColor="accent1" w:themeShade="BF"/>
                                  </w:tcBorders>
                                  <w:shd w:val="clear" w:color="auto" w:fill="FFE061"/>
                                  <w:tcMar>
                                    <w:top w:w="80" w:type="dxa"/>
                                    <w:left w:w="80" w:type="dxa"/>
                                    <w:bottom w:w="80" w:type="dxa"/>
                                    <w:right w:w="80" w:type="dxa"/>
                                  </w:tcMar>
                                </w:tcPr>
                                <w:p w:rsidR="00317A55" w:rsidRPr="004F070B" w:rsidRDefault="00317A55" w:rsidP="00F11870">
                                  <w:pPr>
                                    <w:rPr>
                                      <w:rFonts w:cs="Times New Roman"/>
                                      <w:sz w:val="20"/>
                                      <w:szCs w:val="20"/>
                                    </w:rPr>
                                  </w:pPr>
                                </w:p>
                              </w:tc>
                              <w:tc>
                                <w:tcPr>
                                  <w:tcW w:w="976" w:type="dxa"/>
                                  <w:tcBorders>
                                    <w:top w:val="single" w:sz="18" w:space="0" w:color="365F91" w:themeColor="accent1" w:themeShade="BF"/>
                                    <w:left w:val="single" w:sz="18" w:space="0" w:color="365F91" w:themeColor="accent1" w:themeShade="BF"/>
                                    <w:bottom w:val="single" w:sz="24" w:space="0" w:color="357CA2"/>
                                    <w:right w:val="single" w:sz="18" w:space="0" w:color="365F91" w:themeColor="accent1" w:themeShade="BF"/>
                                  </w:tcBorders>
                                  <w:shd w:val="clear" w:color="auto" w:fill="FFE061"/>
                                  <w:tcMar>
                                    <w:top w:w="80" w:type="dxa"/>
                                    <w:left w:w="80" w:type="dxa"/>
                                    <w:bottom w:w="80" w:type="dxa"/>
                                    <w:right w:w="80" w:type="dxa"/>
                                  </w:tcMar>
                                </w:tcPr>
                                <w:p w:rsidR="00317A55" w:rsidRPr="004F070B" w:rsidRDefault="00317A55" w:rsidP="004F070B">
                                  <w:pPr>
                                    <w:jc w:val="center"/>
                                    <w:rPr>
                                      <w:rFonts w:cs="Times New Roman"/>
                                      <w:b/>
                                      <w:sz w:val="20"/>
                                      <w:szCs w:val="20"/>
                                    </w:rPr>
                                  </w:pPr>
                                  <w:r>
                                    <w:rPr>
                                      <w:rFonts w:cs="Times New Roman"/>
                                      <w:b/>
                                      <w:sz w:val="20"/>
                                      <w:szCs w:val="20"/>
                                    </w:rPr>
                                    <w:t>IV</w:t>
                                  </w:r>
                                </w:p>
                              </w:tc>
                              <w:tc>
                                <w:tcPr>
                                  <w:tcW w:w="974" w:type="dxa"/>
                                  <w:tcBorders>
                                    <w:top w:val="single" w:sz="2" w:space="0" w:color="000000"/>
                                    <w:left w:val="single" w:sz="18" w:space="0" w:color="365F91" w:themeColor="accent1" w:themeShade="BF"/>
                                    <w:bottom w:val="single" w:sz="24" w:space="0" w:color="357CA2"/>
                                    <w:right w:val="single" w:sz="2" w:space="0" w:color="000000"/>
                                  </w:tcBorders>
                                  <w:shd w:val="clear" w:color="auto" w:fill="FF2C21"/>
                                  <w:tcMar>
                                    <w:top w:w="80" w:type="dxa"/>
                                    <w:left w:w="80" w:type="dxa"/>
                                    <w:bottom w:w="80" w:type="dxa"/>
                                    <w:right w:w="80" w:type="dxa"/>
                                  </w:tcMar>
                                </w:tcPr>
                                <w:p w:rsidR="00317A55" w:rsidRPr="004F070B" w:rsidRDefault="00317A55" w:rsidP="00F11870">
                                  <w:pPr>
                                    <w:rPr>
                                      <w:rFonts w:cs="Times New Roman"/>
                                      <w:sz w:val="20"/>
                                      <w:szCs w:val="20"/>
                                    </w:rPr>
                                  </w:pPr>
                                </w:p>
                              </w:tc>
                            </w:tr>
                            <w:tr w:rsidR="00317A55" w:rsidTr="009023EF">
                              <w:trPr>
                                <w:trHeight w:val="280"/>
                              </w:trPr>
                              <w:tc>
                                <w:tcPr>
                                  <w:tcW w:w="530" w:type="dxa"/>
                                  <w:vMerge/>
                                  <w:tcBorders>
                                    <w:top w:val="single" w:sz="2" w:space="0" w:color="000000"/>
                                    <w:left w:val="single" w:sz="2" w:space="0" w:color="000000"/>
                                    <w:bottom w:val="single" w:sz="2" w:space="0" w:color="000000"/>
                                    <w:right w:val="single" w:sz="2" w:space="0" w:color="000000"/>
                                  </w:tcBorders>
                                  <w:shd w:val="clear" w:color="auto" w:fill="FFFFFF"/>
                                </w:tcPr>
                                <w:p w:rsidR="00317A55" w:rsidRPr="004F070B" w:rsidRDefault="00317A55" w:rsidP="00F11870">
                                  <w:pPr>
                                    <w:rPr>
                                      <w:rFonts w:cs="Times New Roman"/>
                                      <w:sz w:val="20"/>
                                      <w:szCs w:val="20"/>
                                    </w:rPr>
                                  </w:pPr>
                                </w:p>
                              </w:tc>
                              <w:tc>
                                <w:tcPr>
                                  <w:tcW w:w="968" w:type="dxa"/>
                                  <w:tcBorders>
                                    <w:top w:val="single" w:sz="2" w:space="0" w:color="000000"/>
                                    <w:left w:val="single" w:sz="2" w:space="0" w:color="000000"/>
                                    <w:bottom w:val="single" w:sz="2" w:space="0" w:color="000000"/>
                                    <w:right w:val="single" w:sz="24" w:space="0" w:color="357CA2"/>
                                  </w:tcBorders>
                                  <w:shd w:val="clear" w:color="auto" w:fill="9CE159"/>
                                  <w:tcMar>
                                    <w:top w:w="80" w:type="dxa"/>
                                    <w:left w:w="80" w:type="dxa"/>
                                    <w:bottom w:w="80" w:type="dxa"/>
                                    <w:right w:w="80" w:type="dxa"/>
                                  </w:tcMar>
                                </w:tcPr>
                                <w:p w:rsidR="00317A55" w:rsidRPr="004F070B" w:rsidRDefault="00317A55" w:rsidP="00F11870">
                                  <w:pPr>
                                    <w:rPr>
                                      <w:rFonts w:cs="Times New Roman"/>
                                      <w:sz w:val="20"/>
                                      <w:szCs w:val="20"/>
                                    </w:rPr>
                                  </w:pPr>
                                </w:p>
                              </w:tc>
                              <w:tc>
                                <w:tcPr>
                                  <w:tcW w:w="965" w:type="dxa"/>
                                  <w:tcBorders>
                                    <w:top w:val="single" w:sz="24" w:space="0" w:color="357CA2"/>
                                    <w:left w:val="single" w:sz="24" w:space="0" w:color="357CA2"/>
                                    <w:bottom w:val="single" w:sz="24" w:space="0" w:color="357CA2"/>
                                    <w:right w:val="single" w:sz="24" w:space="0" w:color="357CA2"/>
                                  </w:tcBorders>
                                  <w:shd w:val="clear" w:color="auto" w:fill="9CE159"/>
                                  <w:tcMar>
                                    <w:top w:w="80" w:type="dxa"/>
                                    <w:left w:w="80" w:type="dxa"/>
                                    <w:bottom w:w="80" w:type="dxa"/>
                                    <w:right w:w="80" w:type="dxa"/>
                                  </w:tcMar>
                                </w:tcPr>
                                <w:p w:rsidR="00317A55" w:rsidRPr="004F070B" w:rsidRDefault="00317A55" w:rsidP="00F11870">
                                  <w:pPr>
                                    <w:pStyle w:val="TableStyle2"/>
                                    <w:jc w:val="center"/>
                                    <w:rPr>
                                      <w:rFonts w:ascii="Times New Roman" w:hAnsi="Times New Roman" w:cs="Times New Roman"/>
                                    </w:rPr>
                                  </w:pPr>
                                  <w:r w:rsidRPr="004F070B">
                                    <w:rPr>
                                      <w:rFonts w:ascii="Times New Roman" w:hAnsi="Times New Roman" w:cs="Times New Roman"/>
                                      <w:b/>
                                      <w:bCs/>
                                    </w:rPr>
                                    <w:t>I</w:t>
                                  </w:r>
                                </w:p>
                              </w:tc>
                              <w:tc>
                                <w:tcPr>
                                  <w:tcW w:w="969" w:type="dxa"/>
                                  <w:tcBorders>
                                    <w:top w:val="single" w:sz="2" w:space="0" w:color="000000"/>
                                    <w:left w:val="single" w:sz="24" w:space="0" w:color="357CA2"/>
                                    <w:bottom w:val="single" w:sz="18" w:space="0" w:color="365F91" w:themeColor="accent1" w:themeShade="BF"/>
                                    <w:right w:val="single" w:sz="24" w:space="0" w:color="357CA2"/>
                                  </w:tcBorders>
                                  <w:shd w:val="clear" w:color="auto" w:fill="9CE159"/>
                                  <w:tcMar>
                                    <w:top w:w="80" w:type="dxa"/>
                                    <w:left w:w="80" w:type="dxa"/>
                                    <w:bottom w:w="80" w:type="dxa"/>
                                    <w:right w:w="80" w:type="dxa"/>
                                  </w:tcMar>
                                </w:tcPr>
                                <w:p w:rsidR="00317A55" w:rsidRPr="004F070B" w:rsidRDefault="00317A55" w:rsidP="00F11870">
                                  <w:pPr>
                                    <w:rPr>
                                      <w:rFonts w:cs="Times New Roman"/>
                                      <w:sz w:val="20"/>
                                      <w:szCs w:val="20"/>
                                    </w:rPr>
                                  </w:pPr>
                                </w:p>
                              </w:tc>
                              <w:tc>
                                <w:tcPr>
                                  <w:tcW w:w="976" w:type="dxa"/>
                                  <w:tcBorders>
                                    <w:top w:val="single" w:sz="24" w:space="0" w:color="357CA2"/>
                                    <w:left w:val="single" w:sz="24" w:space="0" w:color="357CA2"/>
                                    <w:bottom w:val="single" w:sz="24" w:space="0" w:color="357CA2"/>
                                    <w:right w:val="single" w:sz="24" w:space="0" w:color="357CA2"/>
                                  </w:tcBorders>
                                  <w:shd w:val="clear" w:color="auto" w:fill="FFE061"/>
                                  <w:tcMar>
                                    <w:top w:w="80" w:type="dxa"/>
                                    <w:left w:w="80" w:type="dxa"/>
                                    <w:bottom w:w="80" w:type="dxa"/>
                                    <w:right w:w="80" w:type="dxa"/>
                                  </w:tcMar>
                                </w:tcPr>
                                <w:p w:rsidR="00317A55" w:rsidRPr="004F070B" w:rsidRDefault="00317A55" w:rsidP="00F975E2">
                                  <w:pPr>
                                    <w:pStyle w:val="TableStyle2"/>
                                    <w:jc w:val="center"/>
                                    <w:rPr>
                                      <w:rFonts w:ascii="Times New Roman" w:hAnsi="Times New Roman" w:cs="Times New Roman"/>
                                    </w:rPr>
                                  </w:pPr>
                                  <w:r>
                                    <w:rPr>
                                      <w:rFonts w:ascii="Times New Roman" w:hAnsi="Times New Roman" w:cs="Times New Roman"/>
                                      <w:b/>
                                      <w:bCs/>
                                    </w:rPr>
                                    <w:t>V</w:t>
                                  </w:r>
                                  <w:r w:rsidRPr="004F070B">
                                    <w:rPr>
                                      <w:rFonts w:ascii="Times New Roman" w:hAnsi="Times New Roman" w:cs="Times New Roman"/>
                                      <w:b/>
                                      <w:bCs/>
                                    </w:rPr>
                                    <w:t>, V</w:t>
                                  </w:r>
                                  <w:r>
                                    <w:rPr>
                                      <w:rFonts w:ascii="Times New Roman" w:hAnsi="Times New Roman" w:cs="Times New Roman"/>
                                      <w:b/>
                                      <w:bCs/>
                                    </w:rPr>
                                    <w:t>II</w:t>
                                  </w:r>
                                </w:p>
                              </w:tc>
                              <w:tc>
                                <w:tcPr>
                                  <w:tcW w:w="974" w:type="dxa"/>
                                  <w:tcBorders>
                                    <w:top w:val="single" w:sz="24" w:space="0" w:color="357CA2"/>
                                    <w:left w:val="single" w:sz="24" w:space="0" w:color="357CA2"/>
                                    <w:bottom w:val="single" w:sz="24" w:space="0" w:color="357CA2"/>
                                    <w:right w:val="single" w:sz="24" w:space="0" w:color="357CA2"/>
                                  </w:tcBorders>
                                  <w:shd w:val="clear" w:color="auto" w:fill="FFE061"/>
                                  <w:tcMar>
                                    <w:top w:w="80" w:type="dxa"/>
                                    <w:left w:w="80" w:type="dxa"/>
                                    <w:bottom w:w="80" w:type="dxa"/>
                                    <w:right w:w="80" w:type="dxa"/>
                                  </w:tcMar>
                                </w:tcPr>
                                <w:p w:rsidR="00317A55" w:rsidRPr="004F070B" w:rsidRDefault="00317A55" w:rsidP="00F975E2">
                                  <w:pPr>
                                    <w:pStyle w:val="TableStyle2"/>
                                    <w:jc w:val="center"/>
                                    <w:rPr>
                                      <w:rFonts w:ascii="Times New Roman" w:hAnsi="Times New Roman" w:cs="Times New Roman"/>
                                    </w:rPr>
                                  </w:pPr>
                                  <w:r>
                                    <w:rPr>
                                      <w:rFonts w:ascii="Times New Roman" w:hAnsi="Times New Roman" w:cs="Times New Roman"/>
                                      <w:b/>
                                      <w:bCs/>
                                    </w:rPr>
                                    <w:t xml:space="preserve">II, VI, </w:t>
                                  </w:r>
                                  <w:r w:rsidR="00F975E2">
                                    <w:rPr>
                                      <w:rFonts w:ascii="Times New Roman" w:hAnsi="Times New Roman" w:cs="Times New Roman"/>
                                      <w:b/>
                                      <w:bCs/>
                                    </w:rPr>
                                    <w:t>VIII</w:t>
                                  </w:r>
                                </w:p>
                              </w:tc>
                            </w:tr>
                            <w:tr w:rsidR="00317A55" w:rsidTr="009023EF">
                              <w:trPr>
                                <w:trHeight w:val="280"/>
                              </w:trPr>
                              <w:tc>
                                <w:tcPr>
                                  <w:tcW w:w="530" w:type="dxa"/>
                                  <w:vMerge/>
                                  <w:tcBorders>
                                    <w:top w:val="single" w:sz="2" w:space="0" w:color="000000"/>
                                    <w:left w:val="single" w:sz="2" w:space="0" w:color="000000"/>
                                    <w:bottom w:val="single" w:sz="2" w:space="0" w:color="000000"/>
                                    <w:right w:val="single" w:sz="2" w:space="0" w:color="000000"/>
                                  </w:tcBorders>
                                  <w:shd w:val="clear" w:color="auto" w:fill="FFFFFF"/>
                                </w:tcPr>
                                <w:p w:rsidR="00317A55" w:rsidRPr="004F070B" w:rsidRDefault="00317A55" w:rsidP="00F11870">
                                  <w:pPr>
                                    <w:rPr>
                                      <w:rFonts w:cs="Times New Roman"/>
                                      <w:sz w:val="20"/>
                                      <w:szCs w:val="20"/>
                                    </w:rPr>
                                  </w:pPr>
                                </w:p>
                              </w:tc>
                              <w:tc>
                                <w:tcPr>
                                  <w:tcW w:w="968"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317A55" w:rsidRPr="004F070B" w:rsidRDefault="00317A55" w:rsidP="00F11870">
                                  <w:pPr>
                                    <w:rPr>
                                      <w:rFonts w:cs="Times New Roman"/>
                                      <w:sz w:val="20"/>
                                      <w:szCs w:val="20"/>
                                    </w:rPr>
                                  </w:pPr>
                                </w:p>
                              </w:tc>
                              <w:tc>
                                <w:tcPr>
                                  <w:tcW w:w="965" w:type="dxa"/>
                                  <w:tcBorders>
                                    <w:top w:val="single" w:sz="24" w:space="0" w:color="357CA2"/>
                                    <w:left w:val="single" w:sz="2" w:space="0" w:color="000000"/>
                                    <w:bottom w:val="single" w:sz="2" w:space="0" w:color="000000"/>
                                    <w:right w:val="single" w:sz="18" w:space="0" w:color="365F91" w:themeColor="accent1" w:themeShade="BF"/>
                                  </w:tcBorders>
                                  <w:shd w:val="clear" w:color="auto" w:fill="9CE159"/>
                                  <w:tcMar>
                                    <w:top w:w="80" w:type="dxa"/>
                                    <w:left w:w="80" w:type="dxa"/>
                                    <w:bottom w:w="80" w:type="dxa"/>
                                    <w:right w:w="80" w:type="dxa"/>
                                  </w:tcMar>
                                </w:tcPr>
                                <w:p w:rsidR="00317A55" w:rsidRPr="004F070B" w:rsidRDefault="00317A55" w:rsidP="00F11870">
                                  <w:pPr>
                                    <w:rPr>
                                      <w:rFonts w:cs="Times New Roman"/>
                                      <w:sz w:val="20"/>
                                      <w:szCs w:val="20"/>
                                    </w:rPr>
                                  </w:pPr>
                                </w:p>
                              </w:tc>
                              <w:tc>
                                <w:tcPr>
                                  <w:tcW w:w="969" w:type="dxa"/>
                                  <w:tcBorders>
                                    <w:top w:val="single" w:sz="18" w:space="0" w:color="365F91" w:themeColor="accent1" w:themeShade="BF"/>
                                    <w:left w:val="single" w:sz="18" w:space="0" w:color="365F91" w:themeColor="accent1" w:themeShade="BF"/>
                                    <w:bottom w:val="single" w:sz="18" w:space="0" w:color="365F91" w:themeColor="accent1" w:themeShade="BF"/>
                                    <w:right w:val="single" w:sz="18" w:space="0" w:color="365F91" w:themeColor="accent1" w:themeShade="BF"/>
                                  </w:tcBorders>
                                  <w:shd w:val="clear" w:color="auto" w:fill="9CE159"/>
                                  <w:tcMar>
                                    <w:top w:w="80" w:type="dxa"/>
                                    <w:left w:w="80" w:type="dxa"/>
                                    <w:bottom w:w="80" w:type="dxa"/>
                                    <w:right w:w="80" w:type="dxa"/>
                                  </w:tcMar>
                                </w:tcPr>
                                <w:p w:rsidR="00317A55" w:rsidRPr="002716E8" w:rsidRDefault="00317A55" w:rsidP="002716E8">
                                  <w:pPr>
                                    <w:jc w:val="center"/>
                                    <w:rPr>
                                      <w:rFonts w:cs="Times New Roman"/>
                                      <w:b/>
                                      <w:sz w:val="20"/>
                                      <w:szCs w:val="20"/>
                                    </w:rPr>
                                  </w:pPr>
                                  <w:r w:rsidRPr="002716E8">
                                    <w:rPr>
                                      <w:rFonts w:cs="Times New Roman"/>
                                      <w:b/>
                                      <w:sz w:val="20"/>
                                      <w:szCs w:val="20"/>
                                    </w:rPr>
                                    <w:t>III</w:t>
                                  </w:r>
                                </w:p>
                              </w:tc>
                              <w:tc>
                                <w:tcPr>
                                  <w:tcW w:w="976" w:type="dxa"/>
                                  <w:tcBorders>
                                    <w:top w:val="single" w:sz="24" w:space="0" w:color="357CA2"/>
                                    <w:left w:val="single" w:sz="18" w:space="0" w:color="365F91" w:themeColor="accent1" w:themeShade="BF"/>
                                    <w:bottom w:val="single" w:sz="2" w:space="0" w:color="000000"/>
                                    <w:right w:val="single" w:sz="2" w:space="0" w:color="000000"/>
                                  </w:tcBorders>
                                  <w:shd w:val="clear" w:color="auto" w:fill="9CE159"/>
                                  <w:tcMar>
                                    <w:top w:w="80" w:type="dxa"/>
                                    <w:left w:w="80" w:type="dxa"/>
                                    <w:bottom w:w="80" w:type="dxa"/>
                                    <w:right w:w="80" w:type="dxa"/>
                                  </w:tcMar>
                                </w:tcPr>
                                <w:p w:rsidR="00317A55" w:rsidRPr="002716E8" w:rsidRDefault="00317A55" w:rsidP="002716E8">
                                  <w:pPr>
                                    <w:jc w:val="center"/>
                                    <w:rPr>
                                      <w:rFonts w:cs="Times New Roman"/>
                                      <w:b/>
                                      <w:sz w:val="20"/>
                                      <w:szCs w:val="20"/>
                                    </w:rPr>
                                  </w:pPr>
                                </w:p>
                              </w:tc>
                              <w:tc>
                                <w:tcPr>
                                  <w:tcW w:w="974" w:type="dxa"/>
                                  <w:tcBorders>
                                    <w:top w:val="single" w:sz="24" w:space="0" w:color="357CA2"/>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317A55" w:rsidRPr="004F070B" w:rsidRDefault="00317A55" w:rsidP="00F11870">
                                  <w:pPr>
                                    <w:rPr>
                                      <w:rFonts w:cs="Times New Roman"/>
                                      <w:sz w:val="20"/>
                                      <w:szCs w:val="20"/>
                                    </w:rPr>
                                  </w:pPr>
                                </w:p>
                              </w:tc>
                            </w:tr>
                            <w:tr w:rsidR="00317A55" w:rsidTr="00F11870">
                              <w:trPr>
                                <w:trHeight w:val="280"/>
                              </w:trPr>
                              <w:tc>
                                <w:tcPr>
                                  <w:tcW w:w="5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317A55" w:rsidRPr="004F070B" w:rsidRDefault="00317A55" w:rsidP="00F11870">
                                  <w:pPr>
                                    <w:rPr>
                                      <w:rFonts w:cs="Times New Roman"/>
                                      <w:sz w:val="20"/>
                                      <w:szCs w:val="20"/>
                                    </w:rPr>
                                  </w:pPr>
                                </w:p>
                              </w:tc>
                              <w:tc>
                                <w:tcPr>
                                  <w:tcW w:w="4852" w:type="dxa"/>
                                  <w:gridSpan w:val="5"/>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317A55" w:rsidRPr="004F070B" w:rsidRDefault="00317A55" w:rsidP="00F11870">
                                  <w:pPr>
                                    <w:pStyle w:val="TableStyle2"/>
                                    <w:jc w:val="center"/>
                                    <w:rPr>
                                      <w:rFonts w:ascii="Times New Roman" w:hAnsi="Times New Roman" w:cs="Times New Roman"/>
                                    </w:rPr>
                                  </w:pPr>
                                  <w:r w:rsidRPr="004F070B">
                                    <w:rPr>
                                      <w:rFonts w:ascii="Times New Roman" w:hAnsi="Times New Roman" w:cs="Times New Roman"/>
                                    </w:rPr>
                                    <w:t>Consequence</w:t>
                                  </w:r>
                                </w:p>
                              </w:tc>
                            </w:tr>
                          </w:tbl>
                          <w:p w:rsidR="00317A55" w:rsidRDefault="00317A55" w:rsidP="001D4F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8" type="#_x0000_t202" style="position:absolute;left:0;text-align:left;margin-left:0;margin-top:-1.5pt;width:280.8pt;height:207.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h2Qug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" filled="f" stroked="f">
                <v:textbox>
                  <w:txbxContent>
                    <w:p w:rsidR="00317A55" w:rsidRPr="00ED3035" w:rsidRDefault="00317A55" w:rsidP="001D4FBC">
                      <w:pPr>
                        <w:pStyle w:val="Caption"/>
                        <w:keepNext/>
                        <w:rPr>
                          <w:b/>
                        </w:rPr>
                      </w:pPr>
                      <w:r w:rsidRPr="00ED3035">
                        <w:rPr>
                          <w:b/>
                        </w:rPr>
                        <w:t xml:space="preserve">Table </w:t>
                      </w:r>
                      <w:r>
                        <w:rPr>
                          <w:b/>
                        </w:rPr>
                        <w:fldChar w:fldCharType="begin"/>
                      </w:r>
                      <w:r>
                        <w:rPr>
                          <w:b/>
                        </w:rPr>
                        <w:instrText xml:space="preserve"> STYLEREF 1 \s </w:instrText>
                      </w:r>
                      <w:r>
                        <w:rPr>
                          <w:b/>
                        </w:rPr>
                        <w:fldChar w:fldCharType="separate"/>
                      </w:r>
                      <w:r>
                        <w:rPr>
                          <w:b/>
                          <w:noProof/>
                        </w:rPr>
                        <w:t>3</w:t>
                      </w:r>
                      <w:r>
                        <w:rPr>
                          <w:b/>
                        </w:rPr>
                        <w:fldChar w:fldCharType="end"/>
                      </w:r>
                      <w:r w:rsidR="00D84A87">
                        <w:rPr>
                          <w:b/>
                        </w:rPr>
                        <w:noBreakHyphen/>
                        <w:t>1</w:t>
                      </w:r>
                      <w:r w:rsidRPr="00ED3035">
                        <w:rPr>
                          <w:b/>
                        </w:rPr>
                        <w:t xml:space="preserve"> Risk Likeli</w:t>
                      </w:r>
                      <w:r w:rsidR="00D84A87">
                        <w:rPr>
                          <w:b/>
                        </w:rPr>
                        <w:t xml:space="preserve">hood vs Consequence for </w:t>
                      </w:r>
                      <w:r w:rsidR="001D2FEC">
                        <w:rPr>
                          <w:b/>
                        </w:rPr>
                        <w:t xml:space="preserve">the </w:t>
                      </w:r>
                      <w:r w:rsidR="00D84A87">
                        <w:rPr>
                          <w:b/>
                        </w:rPr>
                        <w:t>CONOPS</w:t>
                      </w:r>
                    </w:p>
                    <w:tbl>
                      <w:tblPr>
                        <w:tblW w:w="53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530"/>
                        <w:gridCol w:w="968"/>
                        <w:gridCol w:w="965"/>
                        <w:gridCol w:w="969"/>
                        <w:gridCol w:w="976"/>
                        <w:gridCol w:w="974"/>
                      </w:tblGrid>
                      <w:tr w:rsidR="00317A55" w:rsidTr="00F11870">
                        <w:trPr>
                          <w:trHeight w:val="280"/>
                        </w:trPr>
                        <w:tc>
                          <w:tcPr>
                            <w:tcW w:w="530" w:type="dxa"/>
                            <w:vMerge w:val="restar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extDirection w:val="btLr"/>
                          </w:tcPr>
                          <w:p w:rsidR="00317A55" w:rsidRPr="004F070B" w:rsidRDefault="00317A55" w:rsidP="00F11870">
                            <w:pPr>
                              <w:pStyle w:val="TableStyle2"/>
                              <w:ind w:left="113" w:right="113"/>
                              <w:jc w:val="center"/>
                              <w:rPr>
                                <w:rFonts w:ascii="Times New Roman" w:hAnsi="Times New Roman" w:cs="Times New Roman"/>
                              </w:rPr>
                            </w:pPr>
                            <w:r w:rsidRPr="004F070B">
                              <w:rPr>
                                <w:rFonts w:ascii="Times New Roman" w:hAnsi="Times New Roman" w:cs="Times New Roman"/>
                              </w:rPr>
                              <w:t>Likelihood</w:t>
                            </w:r>
                          </w:p>
                        </w:tc>
                        <w:tc>
                          <w:tcPr>
                            <w:tcW w:w="968"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317A55" w:rsidRPr="004F070B" w:rsidRDefault="00317A55" w:rsidP="00F11870">
                            <w:pPr>
                              <w:rPr>
                                <w:rFonts w:cs="Times New Roman"/>
                                <w:sz w:val="20"/>
                                <w:szCs w:val="20"/>
                              </w:rPr>
                            </w:pPr>
                          </w:p>
                        </w:tc>
                        <w:tc>
                          <w:tcPr>
                            <w:tcW w:w="965" w:type="dxa"/>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317A55" w:rsidRPr="004F070B" w:rsidRDefault="00317A55" w:rsidP="00F11870">
                            <w:pPr>
                              <w:rPr>
                                <w:rFonts w:cs="Times New Roman"/>
                                <w:sz w:val="20"/>
                                <w:szCs w:val="20"/>
                              </w:rPr>
                            </w:pPr>
                          </w:p>
                        </w:tc>
                        <w:tc>
                          <w:tcPr>
                            <w:tcW w:w="969"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317A55" w:rsidRPr="004F070B" w:rsidRDefault="00317A55" w:rsidP="00F11870">
                            <w:pPr>
                              <w:rPr>
                                <w:rFonts w:cs="Times New Roman"/>
                                <w:sz w:val="20"/>
                                <w:szCs w:val="20"/>
                              </w:rPr>
                            </w:pPr>
                          </w:p>
                        </w:tc>
                        <w:tc>
                          <w:tcPr>
                            <w:tcW w:w="976"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317A55" w:rsidRPr="004F070B" w:rsidRDefault="00317A55" w:rsidP="00F11870">
                            <w:pPr>
                              <w:rPr>
                                <w:rFonts w:cs="Times New Roman"/>
                                <w:sz w:val="20"/>
                                <w:szCs w:val="20"/>
                              </w:rPr>
                            </w:pPr>
                          </w:p>
                        </w:tc>
                        <w:tc>
                          <w:tcPr>
                            <w:tcW w:w="974"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317A55" w:rsidRPr="004F070B" w:rsidRDefault="00317A55" w:rsidP="00F11870">
                            <w:pPr>
                              <w:rPr>
                                <w:rFonts w:cs="Times New Roman"/>
                                <w:sz w:val="20"/>
                                <w:szCs w:val="20"/>
                              </w:rPr>
                            </w:pPr>
                          </w:p>
                        </w:tc>
                      </w:tr>
                      <w:tr w:rsidR="00317A55" w:rsidTr="009023EF">
                        <w:trPr>
                          <w:trHeight w:val="280"/>
                        </w:trPr>
                        <w:tc>
                          <w:tcPr>
                            <w:tcW w:w="530" w:type="dxa"/>
                            <w:vMerge/>
                            <w:tcBorders>
                              <w:top w:val="single" w:sz="2" w:space="0" w:color="000000"/>
                              <w:left w:val="single" w:sz="2" w:space="0" w:color="000000"/>
                              <w:bottom w:val="single" w:sz="2" w:space="0" w:color="000000"/>
                              <w:right w:val="single" w:sz="2" w:space="0" w:color="000000"/>
                            </w:tcBorders>
                            <w:shd w:val="clear" w:color="auto" w:fill="FFFFFF"/>
                          </w:tcPr>
                          <w:p w:rsidR="00317A55" w:rsidRPr="004F070B" w:rsidRDefault="00317A55" w:rsidP="00F11870">
                            <w:pPr>
                              <w:rPr>
                                <w:rFonts w:cs="Times New Roman"/>
                                <w:sz w:val="20"/>
                                <w:szCs w:val="20"/>
                              </w:rPr>
                            </w:pPr>
                          </w:p>
                        </w:tc>
                        <w:tc>
                          <w:tcPr>
                            <w:tcW w:w="968"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317A55" w:rsidRPr="004F070B" w:rsidRDefault="00317A55" w:rsidP="00F11870">
                            <w:pPr>
                              <w:rPr>
                                <w:rFonts w:cs="Times New Roman"/>
                                <w:sz w:val="20"/>
                                <w:szCs w:val="20"/>
                              </w:rPr>
                            </w:pPr>
                          </w:p>
                        </w:tc>
                        <w:tc>
                          <w:tcPr>
                            <w:tcW w:w="965" w:type="dxa"/>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317A55" w:rsidRPr="004F070B" w:rsidRDefault="00317A55" w:rsidP="00F11870">
                            <w:pPr>
                              <w:rPr>
                                <w:rFonts w:cs="Times New Roman"/>
                                <w:sz w:val="20"/>
                                <w:szCs w:val="20"/>
                              </w:rPr>
                            </w:pPr>
                          </w:p>
                        </w:tc>
                        <w:tc>
                          <w:tcPr>
                            <w:tcW w:w="969" w:type="dxa"/>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317A55" w:rsidRPr="004F070B" w:rsidRDefault="00317A55" w:rsidP="00F11870">
                            <w:pPr>
                              <w:rPr>
                                <w:rFonts w:cs="Times New Roman"/>
                                <w:sz w:val="20"/>
                                <w:szCs w:val="20"/>
                              </w:rPr>
                            </w:pPr>
                          </w:p>
                        </w:tc>
                        <w:tc>
                          <w:tcPr>
                            <w:tcW w:w="976" w:type="dxa"/>
                            <w:tcBorders>
                              <w:top w:val="single" w:sz="2" w:space="0" w:color="000000"/>
                              <w:left w:val="single" w:sz="2" w:space="0" w:color="000000"/>
                              <w:bottom w:val="single" w:sz="18" w:space="0" w:color="365F91" w:themeColor="accent1" w:themeShade="BF"/>
                              <w:right w:val="single" w:sz="2" w:space="0" w:color="000000"/>
                            </w:tcBorders>
                            <w:shd w:val="clear" w:color="auto" w:fill="FF2C21"/>
                            <w:tcMar>
                              <w:top w:w="80" w:type="dxa"/>
                              <w:left w:w="80" w:type="dxa"/>
                              <w:bottom w:w="80" w:type="dxa"/>
                              <w:right w:w="80" w:type="dxa"/>
                            </w:tcMar>
                          </w:tcPr>
                          <w:p w:rsidR="00317A55" w:rsidRPr="004F070B" w:rsidRDefault="00317A55" w:rsidP="00F11870">
                            <w:pPr>
                              <w:rPr>
                                <w:rFonts w:cs="Times New Roman"/>
                                <w:sz w:val="20"/>
                                <w:szCs w:val="20"/>
                              </w:rPr>
                            </w:pPr>
                          </w:p>
                        </w:tc>
                        <w:tc>
                          <w:tcPr>
                            <w:tcW w:w="974"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317A55" w:rsidRPr="004F070B" w:rsidRDefault="00317A55" w:rsidP="00F11870">
                            <w:pPr>
                              <w:rPr>
                                <w:rFonts w:cs="Times New Roman"/>
                                <w:sz w:val="20"/>
                                <w:szCs w:val="20"/>
                              </w:rPr>
                            </w:pPr>
                          </w:p>
                        </w:tc>
                      </w:tr>
                      <w:tr w:rsidR="00317A55" w:rsidTr="009023EF">
                        <w:trPr>
                          <w:trHeight w:val="280"/>
                        </w:trPr>
                        <w:tc>
                          <w:tcPr>
                            <w:tcW w:w="530" w:type="dxa"/>
                            <w:vMerge/>
                            <w:tcBorders>
                              <w:top w:val="single" w:sz="2" w:space="0" w:color="000000"/>
                              <w:left w:val="single" w:sz="2" w:space="0" w:color="000000"/>
                              <w:bottom w:val="single" w:sz="2" w:space="0" w:color="000000"/>
                              <w:right w:val="single" w:sz="2" w:space="0" w:color="000000"/>
                            </w:tcBorders>
                            <w:shd w:val="clear" w:color="auto" w:fill="FFFFFF"/>
                          </w:tcPr>
                          <w:p w:rsidR="00317A55" w:rsidRPr="004F070B" w:rsidRDefault="00317A55" w:rsidP="00F11870">
                            <w:pPr>
                              <w:rPr>
                                <w:rFonts w:cs="Times New Roman"/>
                                <w:sz w:val="20"/>
                                <w:szCs w:val="20"/>
                              </w:rPr>
                            </w:pPr>
                          </w:p>
                        </w:tc>
                        <w:tc>
                          <w:tcPr>
                            <w:tcW w:w="968"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317A55" w:rsidRPr="004F070B" w:rsidRDefault="00317A55" w:rsidP="00F11870">
                            <w:pPr>
                              <w:rPr>
                                <w:rFonts w:cs="Times New Roman"/>
                                <w:sz w:val="20"/>
                                <w:szCs w:val="20"/>
                              </w:rPr>
                            </w:pPr>
                          </w:p>
                        </w:tc>
                        <w:tc>
                          <w:tcPr>
                            <w:tcW w:w="965" w:type="dxa"/>
                            <w:tcBorders>
                              <w:top w:val="single" w:sz="2" w:space="0" w:color="000000"/>
                              <w:left w:val="single" w:sz="2" w:space="0" w:color="000000"/>
                              <w:bottom w:val="single" w:sz="24" w:space="0" w:color="357CA2"/>
                              <w:right w:val="single" w:sz="2" w:space="0" w:color="000000"/>
                            </w:tcBorders>
                            <w:shd w:val="clear" w:color="auto" w:fill="FFE061"/>
                            <w:tcMar>
                              <w:top w:w="80" w:type="dxa"/>
                              <w:left w:w="80" w:type="dxa"/>
                              <w:bottom w:w="80" w:type="dxa"/>
                              <w:right w:w="80" w:type="dxa"/>
                            </w:tcMar>
                          </w:tcPr>
                          <w:p w:rsidR="00317A55" w:rsidRPr="004F070B" w:rsidRDefault="00317A55" w:rsidP="00F11870">
                            <w:pPr>
                              <w:rPr>
                                <w:rFonts w:cs="Times New Roman"/>
                                <w:sz w:val="20"/>
                                <w:szCs w:val="20"/>
                              </w:rPr>
                            </w:pPr>
                          </w:p>
                        </w:tc>
                        <w:tc>
                          <w:tcPr>
                            <w:tcW w:w="969" w:type="dxa"/>
                            <w:tcBorders>
                              <w:top w:val="single" w:sz="2" w:space="0" w:color="000000"/>
                              <w:left w:val="single" w:sz="2" w:space="0" w:color="000000"/>
                              <w:bottom w:val="single" w:sz="2" w:space="0" w:color="000000"/>
                              <w:right w:val="single" w:sz="18" w:space="0" w:color="365F91" w:themeColor="accent1" w:themeShade="BF"/>
                            </w:tcBorders>
                            <w:shd w:val="clear" w:color="auto" w:fill="FFE061"/>
                            <w:tcMar>
                              <w:top w:w="80" w:type="dxa"/>
                              <w:left w:w="80" w:type="dxa"/>
                              <w:bottom w:w="80" w:type="dxa"/>
                              <w:right w:w="80" w:type="dxa"/>
                            </w:tcMar>
                          </w:tcPr>
                          <w:p w:rsidR="00317A55" w:rsidRPr="004F070B" w:rsidRDefault="00317A55" w:rsidP="00F11870">
                            <w:pPr>
                              <w:rPr>
                                <w:rFonts w:cs="Times New Roman"/>
                                <w:sz w:val="20"/>
                                <w:szCs w:val="20"/>
                              </w:rPr>
                            </w:pPr>
                          </w:p>
                        </w:tc>
                        <w:tc>
                          <w:tcPr>
                            <w:tcW w:w="976" w:type="dxa"/>
                            <w:tcBorders>
                              <w:top w:val="single" w:sz="18" w:space="0" w:color="365F91" w:themeColor="accent1" w:themeShade="BF"/>
                              <w:left w:val="single" w:sz="18" w:space="0" w:color="365F91" w:themeColor="accent1" w:themeShade="BF"/>
                              <w:bottom w:val="single" w:sz="24" w:space="0" w:color="357CA2"/>
                              <w:right w:val="single" w:sz="18" w:space="0" w:color="365F91" w:themeColor="accent1" w:themeShade="BF"/>
                            </w:tcBorders>
                            <w:shd w:val="clear" w:color="auto" w:fill="FFE061"/>
                            <w:tcMar>
                              <w:top w:w="80" w:type="dxa"/>
                              <w:left w:w="80" w:type="dxa"/>
                              <w:bottom w:w="80" w:type="dxa"/>
                              <w:right w:w="80" w:type="dxa"/>
                            </w:tcMar>
                          </w:tcPr>
                          <w:p w:rsidR="00317A55" w:rsidRPr="004F070B" w:rsidRDefault="00317A55" w:rsidP="004F070B">
                            <w:pPr>
                              <w:jc w:val="center"/>
                              <w:rPr>
                                <w:rFonts w:cs="Times New Roman"/>
                                <w:b/>
                                <w:sz w:val="20"/>
                                <w:szCs w:val="20"/>
                              </w:rPr>
                            </w:pPr>
                            <w:r>
                              <w:rPr>
                                <w:rFonts w:cs="Times New Roman"/>
                                <w:b/>
                                <w:sz w:val="20"/>
                                <w:szCs w:val="20"/>
                              </w:rPr>
                              <w:t>IV</w:t>
                            </w:r>
                          </w:p>
                        </w:tc>
                        <w:tc>
                          <w:tcPr>
                            <w:tcW w:w="974" w:type="dxa"/>
                            <w:tcBorders>
                              <w:top w:val="single" w:sz="2" w:space="0" w:color="000000"/>
                              <w:left w:val="single" w:sz="18" w:space="0" w:color="365F91" w:themeColor="accent1" w:themeShade="BF"/>
                              <w:bottom w:val="single" w:sz="24" w:space="0" w:color="357CA2"/>
                              <w:right w:val="single" w:sz="2" w:space="0" w:color="000000"/>
                            </w:tcBorders>
                            <w:shd w:val="clear" w:color="auto" w:fill="FF2C21"/>
                            <w:tcMar>
                              <w:top w:w="80" w:type="dxa"/>
                              <w:left w:w="80" w:type="dxa"/>
                              <w:bottom w:w="80" w:type="dxa"/>
                              <w:right w:w="80" w:type="dxa"/>
                            </w:tcMar>
                          </w:tcPr>
                          <w:p w:rsidR="00317A55" w:rsidRPr="004F070B" w:rsidRDefault="00317A55" w:rsidP="00F11870">
                            <w:pPr>
                              <w:rPr>
                                <w:rFonts w:cs="Times New Roman"/>
                                <w:sz w:val="20"/>
                                <w:szCs w:val="20"/>
                              </w:rPr>
                            </w:pPr>
                          </w:p>
                        </w:tc>
                      </w:tr>
                      <w:tr w:rsidR="00317A55" w:rsidTr="009023EF">
                        <w:trPr>
                          <w:trHeight w:val="280"/>
                        </w:trPr>
                        <w:tc>
                          <w:tcPr>
                            <w:tcW w:w="530" w:type="dxa"/>
                            <w:vMerge/>
                            <w:tcBorders>
                              <w:top w:val="single" w:sz="2" w:space="0" w:color="000000"/>
                              <w:left w:val="single" w:sz="2" w:space="0" w:color="000000"/>
                              <w:bottom w:val="single" w:sz="2" w:space="0" w:color="000000"/>
                              <w:right w:val="single" w:sz="2" w:space="0" w:color="000000"/>
                            </w:tcBorders>
                            <w:shd w:val="clear" w:color="auto" w:fill="FFFFFF"/>
                          </w:tcPr>
                          <w:p w:rsidR="00317A55" w:rsidRPr="004F070B" w:rsidRDefault="00317A55" w:rsidP="00F11870">
                            <w:pPr>
                              <w:rPr>
                                <w:rFonts w:cs="Times New Roman"/>
                                <w:sz w:val="20"/>
                                <w:szCs w:val="20"/>
                              </w:rPr>
                            </w:pPr>
                          </w:p>
                        </w:tc>
                        <w:tc>
                          <w:tcPr>
                            <w:tcW w:w="968" w:type="dxa"/>
                            <w:tcBorders>
                              <w:top w:val="single" w:sz="2" w:space="0" w:color="000000"/>
                              <w:left w:val="single" w:sz="2" w:space="0" w:color="000000"/>
                              <w:bottom w:val="single" w:sz="2" w:space="0" w:color="000000"/>
                              <w:right w:val="single" w:sz="24" w:space="0" w:color="357CA2"/>
                            </w:tcBorders>
                            <w:shd w:val="clear" w:color="auto" w:fill="9CE159"/>
                            <w:tcMar>
                              <w:top w:w="80" w:type="dxa"/>
                              <w:left w:w="80" w:type="dxa"/>
                              <w:bottom w:w="80" w:type="dxa"/>
                              <w:right w:w="80" w:type="dxa"/>
                            </w:tcMar>
                          </w:tcPr>
                          <w:p w:rsidR="00317A55" w:rsidRPr="004F070B" w:rsidRDefault="00317A55" w:rsidP="00F11870">
                            <w:pPr>
                              <w:rPr>
                                <w:rFonts w:cs="Times New Roman"/>
                                <w:sz w:val="20"/>
                                <w:szCs w:val="20"/>
                              </w:rPr>
                            </w:pPr>
                          </w:p>
                        </w:tc>
                        <w:tc>
                          <w:tcPr>
                            <w:tcW w:w="965" w:type="dxa"/>
                            <w:tcBorders>
                              <w:top w:val="single" w:sz="24" w:space="0" w:color="357CA2"/>
                              <w:left w:val="single" w:sz="24" w:space="0" w:color="357CA2"/>
                              <w:bottom w:val="single" w:sz="24" w:space="0" w:color="357CA2"/>
                              <w:right w:val="single" w:sz="24" w:space="0" w:color="357CA2"/>
                            </w:tcBorders>
                            <w:shd w:val="clear" w:color="auto" w:fill="9CE159"/>
                            <w:tcMar>
                              <w:top w:w="80" w:type="dxa"/>
                              <w:left w:w="80" w:type="dxa"/>
                              <w:bottom w:w="80" w:type="dxa"/>
                              <w:right w:w="80" w:type="dxa"/>
                            </w:tcMar>
                          </w:tcPr>
                          <w:p w:rsidR="00317A55" w:rsidRPr="004F070B" w:rsidRDefault="00317A55" w:rsidP="00F11870">
                            <w:pPr>
                              <w:pStyle w:val="TableStyle2"/>
                              <w:jc w:val="center"/>
                              <w:rPr>
                                <w:rFonts w:ascii="Times New Roman" w:hAnsi="Times New Roman" w:cs="Times New Roman"/>
                              </w:rPr>
                            </w:pPr>
                            <w:r w:rsidRPr="004F070B">
                              <w:rPr>
                                <w:rFonts w:ascii="Times New Roman" w:hAnsi="Times New Roman" w:cs="Times New Roman"/>
                                <w:b/>
                                <w:bCs/>
                              </w:rPr>
                              <w:t>I</w:t>
                            </w:r>
                          </w:p>
                        </w:tc>
                        <w:tc>
                          <w:tcPr>
                            <w:tcW w:w="969" w:type="dxa"/>
                            <w:tcBorders>
                              <w:top w:val="single" w:sz="2" w:space="0" w:color="000000"/>
                              <w:left w:val="single" w:sz="24" w:space="0" w:color="357CA2"/>
                              <w:bottom w:val="single" w:sz="18" w:space="0" w:color="365F91" w:themeColor="accent1" w:themeShade="BF"/>
                              <w:right w:val="single" w:sz="24" w:space="0" w:color="357CA2"/>
                            </w:tcBorders>
                            <w:shd w:val="clear" w:color="auto" w:fill="9CE159"/>
                            <w:tcMar>
                              <w:top w:w="80" w:type="dxa"/>
                              <w:left w:w="80" w:type="dxa"/>
                              <w:bottom w:w="80" w:type="dxa"/>
                              <w:right w:w="80" w:type="dxa"/>
                            </w:tcMar>
                          </w:tcPr>
                          <w:p w:rsidR="00317A55" w:rsidRPr="004F070B" w:rsidRDefault="00317A55" w:rsidP="00F11870">
                            <w:pPr>
                              <w:rPr>
                                <w:rFonts w:cs="Times New Roman"/>
                                <w:sz w:val="20"/>
                                <w:szCs w:val="20"/>
                              </w:rPr>
                            </w:pPr>
                          </w:p>
                        </w:tc>
                        <w:tc>
                          <w:tcPr>
                            <w:tcW w:w="976" w:type="dxa"/>
                            <w:tcBorders>
                              <w:top w:val="single" w:sz="24" w:space="0" w:color="357CA2"/>
                              <w:left w:val="single" w:sz="24" w:space="0" w:color="357CA2"/>
                              <w:bottom w:val="single" w:sz="24" w:space="0" w:color="357CA2"/>
                              <w:right w:val="single" w:sz="24" w:space="0" w:color="357CA2"/>
                            </w:tcBorders>
                            <w:shd w:val="clear" w:color="auto" w:fill="FFE061"/>
                            <w:tcMar>
                              <w:top w:w="80" w:type="dxa"/>
                              <w:left w:w="80" w:type="dxa"/>
                              <w:bottom w:w="80" w:type="dxa"/>
                              <w:right w:w="80" w:type="dxa"/>
                            </w:tcMar>
                          </w:tcPr>
                          <w:p w:rsidR="00317A55" w:rsidRPr="004F070B" w:rsidRDefault="00317A55" w:rsidP="00F975E2">
                            <w:pPr>
                              <w:pStyle w:val="TableStyle2"/>
                              <w:jc w:val="center"/>
                              <w:rPr>
                                <w:rFonts w:ascii="Times New Roman" w:hAnsi="Times New Roman" w:cs="Times New Roman"/>
                              </w:rPr>
                            </w:pPr>
                            <w:r>
                              <w:rPr>
                                <w:rFonts w:ascii="Times New Roman" w:hAnsi="Times New Roman" w:cs="Times New Roman"/>
                                <w:b/>
                                <w:bCs/>
                              </w:rPr>
                              <w:t>V</w:t>
                            </w:r>
                            <w:r w:rsidRPr="004F070B">
                              <w:rPr>
                                <w:rFonts w:ascii="Times New Roman" w:hAnsi="Times New Roman" w:cs="Times New Roman"/>
                                <w:b/>
                                <w:bCs/>
                              </w:rPr>
                              <w:t>, V</w:t>
                            </w:r>
                            <w:r>
                              <w:rPr>
                                <w:rFonts w:ascii="Times New Roman" w:hAnsi="Times New Roman" w:cs="Times New Roman"/>
                                <w:b/>
                                <w:bCs/>
                              </w:rPr>
                              <w:t>II</w:t>
                            </w:r>
                          </w:p>
                        </w:tc>
                        <w:tc>
                          <w:tcPr>
                            <w:tcW w:w="974" w:type="dxa"/>
                            <w:tcBorders>
                              <w:top w:val="single" w:sz="24" w:space="0" w:color="357CA2"/>
                              <w:left w:val="single" w:sz="24" w:space="0" w:color="357CA2"/>
                              <w:bottom w:val="single" w:sz="24" w:space="0" w:color="357CA2"/>
                              <w:right w:val="single" w:sz="24" w:space="0" w:color="357CA2"/>
                            </w:tcBorders>
                            <w:shd w:val="clear" w:color="auto" w:fill="FFE061"/>
                            <w:tcMar>
                              <w:top w:w="80" w:type="dxa"/>
                              <w:left w:w="80" w:type="dxa"/>
                              <w:bottom w:w="80" w:type="dxa"/>
                              <w:right w:w="80" w:type="dxa"/>
                            </w:tcMar>
                          </w:tcPr>
                          <w:p w:rsidR="00317A55" w:rsidRPr="004F070B" w:rsidRDefault="00317A55" w:rsidP="00F975E2">
                            <w:pPr>
                              <w:pStyle w:val="TableStyle2"/>
                              <w:jc w:val="center"/>
                              <w:rPr>
                                <w:rFonts w:ascii="Times New Roman" w:hAnsi="Times New Roman" w:cs="Times New Roman"/>
                              </w:rPr>
                            </w:pPr>
                            <w:r>
                              <w:rPr>
                                <w:rFonts w:ascii="Times New Roman" w:hAnsi="Times New Roman" w:cs="Times New Roman"/>
                                <w:b/>
                                <w:bCs/>
                              </w:rPr>
                              <w:t xml:space="preserve">II, VI, </w:t>
                            </w:r>
                            <w:r w:rsidR="00F975E2">
                              <w:rPr>
                                <w:rFonts w:ascii="Times New Roman" w:hAnsi="Times New Roman" w:cs="Times New Roman"/>
                                <w:b/>
                                <w:bCs/>
                              </w:rPr>
                              <w:t>VIII</w:t>
                            </w:r>
                          </w:p>
                        </w:tc>
                      </w:tr>
                      <w:tr w:rsidR="00317A55" w:rsidTr="009023EF">
                        <w:trPr>
                          <w:trHeight w:val="280"/>
                        </w:trPr>
                        <w:tc>
                          <w:tcPr>
                            <w:tcW w:w="530" w:type="dxa"/>
                            <w:vMerge/>
                            <w:tcBorders>
                              <w:top w:val="single" w:sz="2" w:space="0" w:color="000000"/>
                              <w:left w:val="single" w:sz="2" w:space="0" w:color="000000"/>
                              <w:bottom w:val="single" w:sz="2" w:space="0" w:color="000000"/>
                              <w:right w:val="single" w:sz="2" w:space="0" w:color="000000"/>
                            </w:tcBorders>
                            <w:shd w:val="clear" w:color="auto" w:fill="FFFFFF"/>
                          </w:tcPr>
                          <w:p w:rsidR="00317A55" w:rsidRPr="004F070B" w:rsidRDefault="00317A55" w:rsidP="00F11870">
                            <w:pPr>
                              <w:rPr>
                                <w:rFonts w:cs="Times New Roman"/>
                                <w:sz w:val="20"/>
                                <w:szCs w:val="20"/>
                              </w:rPr>
                            </w:pPr>
                          </w:p>
                        </w:tc>
                        <w:tc>
                          <w:tcPr>
                            <w:tcW w:w="968"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317A55" w:rsidRPr="004F070B" w:rsidRDefault="00317A55" w:rsidP="00F11870">
                            <w:pPr>
                              <w:rPr>
                                <w:rFonts w:cs="Times New Roman"/>
                                <w:sz w:val="20"/>
                                <w:szCs w:val="20"/>
                              </w:rPr>
                            </w:pPr>
                          </w:p>
                        </w:tc>
                        <w:tc>
                          <w:tcPr>
                            <w:tcW w:w="965" w:type="dxa"/>
                            <w:tcBorders>
                              <w:top w:val="single" w:sz="24" w:space="0" w:color="357CA2"/>
                              <w:left w:val="single" w:sz="2" w:space="0" w:color="000000"/>
                              <w:bottom w:val="single" w:sz="2" w:space="0" w:color="000000"/>
                              <w:right w:val="single" w:sz="18" w:space="0" w:color="365F91" w:themeColor="accent1" w:themeShade="BF"/>
                            </w:tcBorders>
                            <w:shd w:val="clear" w:color="auto" w:fill="9CE159"/>
                            <w:tcMar>
                              <w:top w:w="80" w:type="dxa"/>
                              <w:left w:w="80" w:type="dxa"/>
                              <w:bottom w:w="80" w:type="dxa"/>
                              <w:right w:w="80" w:type="dxa"/>
                            </w:tcMar>
                          </w:tcPr>
                          <w:p w:rsidR="00317A55" w:rsidRPr="004F070B" w:rsidRDefault="00317A55" w:rsidP="00F11870">
                            <w:pPr>
                              <w:rPr>
                                <w:rFonts w:cs="Times New Roman"/>
                                <w:sz w:val="20"/>
                                <w:szCs w:val="20"/>
                              </w:rPr>
                            </w:pPr>
                          </w:p>
                        </w:tc>
                        <w:tc>
                          <w:tcPr>
                            <w:tcW w:w="969" w:type="dxa"/>
                            <w:tcBorders>
                              <w:top w:val="single" w:sz="18" w:space="0" w:color="365F91" w:themeColor="accent1" w:themeShade="BF"/>
                              <w:left w:val="single" w:sz="18" w:space="0" w:color="365F91" w:themeColor="accent1" w:themeShade="BF"/>
                              <w:bottom w:val="single" w:sz="18" w:space="0" w:color="365F91" w:themeColor="accent1" w:themeShade="BF"/>
                              <w:right w:val="single" w:sz="18" w:space="0" w:color="365F91" w:themeColor="accent1" w:themeShade="BF"/>
                            </w:tcBorders>
                            <w:shd w:val="clear" w:color="auto" w:fill="9CE159"/>
                            <w:tcMar>
                              <w:top w:w="80" w:type="dxa"/>
                              <w:left w:w="80" w:type="dxa"/>
                              <w:bottom w:w="80" w:type="dxa"/>
                              <w:right w:w="80" w:type="dxa"/>
                            </w:tcMar>
                          </w:tcPr>
                          <w:p w:rsidR="00317A55" w:rsidRPr="002716E8" w:rsidRDefault="00317A55" w:rsidP="002716E8">
                            <w:pPr>
                              <w:jc w:val="center"/>
                              <w:rPr>
                                <w:rFonts w:cs="Times New Roman"/>
                                <w:b/>
                                <w:sz w:val="20"/>
                                <w:szCs w:val="20"/>
                              </w:rPr>
                            </w:pPr>
                            <w:r w:rsidRPr="002716E8">
                              <w:rPr>
                                <w:rFonts w:cs="Times New Roman"/>
                                <w:b/>
                                <w:sz w:val="20"/>
                                <w:szCs w:val="20"/>
                              </w:rPr>
                              <w:t>III</w:t>
                            </w:r>
                          </w:p>
                        </w:tc>
                        <w:tc>
                          <w:tcPr>
                            <w:tcW w:w="976" w:type="dxa"/>
                            <w:tcBorders>
                              <w:top w:val="single" w:sz="24" w:space="0" w:color="357CA2"/>
                              <w:left w:val="single" w:sz="18" w:space="0" w:color="365F91" w:themeColor="accent1" w:themeShade="BF"/>
                              <w:bottom w:val="single" w:sz="2" w:space="0" w:color="000000"/>
                              <w:right w:val="single" w:sz="2" w:space="0" w:color="000000"/>
                            </w:tcBorders>
                            <w:shd w:val="clear" w:color="auto" w:fill="9CE159"/>
                            <w:tcMar>
                              <w:top w:w="80" w:type="dxa"/>
                              <w:left w:w="80" w:type="dxa"/>
                              <w:bottom w:w="80" w:type="dxa"/>
                              <w:right w:w="80" w:type="dxa"/>
                            </w:tcMar>
                          </w:tcPr>
                          <w:p w:rsidR="00317A55" w:rsidRPr="002716E8" w:rsidRDefault="00317A55" w:rsidP="002716E8">
                            <w:pPr>
                              <w:jc w:val="center"/>
                              <w:rPr>
                                <w:rFonts w:cs="Times New Roman"/>
                                <w:b/>
                                <w:sz w:val="20"/>
                                <w:szCs w:val="20"/>
                              </w:rPr>
                            </w:pPr>
                          </w:p>
                        </w:tc>
                        <w:tc>
                          <w:tcPr>
                            <w:tcW w:w="974" w:type="dxa"/>
                            <w:tcBorders>
                              <w:top w:val="single" w:sz="24" w:space="0" w:color="357CA2"/>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317A55" w:rsidRPr="004F070B" w:rsidRDefault="00317A55" w:rsidP="00F11870">
                            <w:pPr>
                              <w:rPr>
                                <w:rFonts w:cs="Times New Roman"/>
                                <w:sz w:val="20"/>
                                <w:szCs w:val="20"/>
                              </w:rPr>
                            </w:pPr>
                          </w:p>
                        </w:tc>
                      </w:tr>
                      <w:tr w:rsidR="00317A55" w:rsidTr="00F11870">
                        <w:trPr>
                          <w:trHeight w:val="280"/>
                        </w:trPr>
                        <w:tc>
                          <w:tcPr>
                            <w:tcW w:w="5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317A55" w:rsidRPr="004F070B" w:rsidRDefault="00317A55" w:rsidP="00F11870">
                            <w:pPr>
                              <w:rPr>
                                <w:rFonts w:cs="Times New Roman"/>
                                <w:sz w:val="20"/>
                                <w:szCs w:val="20"/>
                              </w:rPr>
                            </w:pPr>
                          </w:p>
                        </w:tc>
                        <w:tc>
                          <w:tcPr>
                            <w:tcW w:w="4852" w:type="dxa"/>
                            <w:gridSpan w:val="5"/>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317A55" w:rsidRPr="004F070B" w:rsidRDefault="00317A55" w:rsidP="00F11870">
                            <w:pPr>
                              <w:pStyle w:val="TableStyle2"/>
                              <w:jc w:val="center"/>
                              <w:rPr>
                                <w:rFonts w:ascii="Times New Roman" w:hAnsi="Times New Roman" w:cs="Times New Roman"/>
                              </w:rPr>
                            </w:pPr>
                            <w:r w:rsidRPr="004F070B">
                              <w:rPr>
                                <w:rFonts w:ascii="Times New Roman" w:hAnsi="Times New Roman" w:cs="Times New Roman"/>
                              </w:rPr>
                              <w:t>Consequence</w:t>
                            </w:r>
                          </w:p>
                        </w:tc>
                      </w:tr>
                    </w:tbl>
                    <w:p w:rsidR="00317A55" w:rsidRDefault="00317A55" w:rsidP="001D4FBC"/>
                  </w:txbxContent>
                </v:textbox>
                <w10:wrap type="square" anchorx="margin" anchory="margin"/>
              </v:shape>
            </w:pict>
          </mc:Fallback>
        </mc:AlternateContent>
      </w:r>
      <w:r w:rsidR="001D4FBC" w:rsidRPr="001D4FBC">
        <w:tab/>
      </w:r>
      <w:r w:rsidR="00ED3035">
        <w:t>Spacecraft Unable to Separate</w:t>
      </w:r>
      <w:bookmarkEnd w:id="24"/>
    </w:p>
    <w:p w:rsidR="001D4FBC" w:rsidRDefault="001D4FBC" w:rsidP="00ED3035">
      <w:pPr>
        <w:spacing w:after="120"/>
        <w:jc w:val="both"/>
        <w:rPr>
          <w:rFonts w:cs="Times New Roman"/>
          <w:sz w:val="22"/>
          <w:szCs w:val="22"/>
        </w:rPr>
      </w:pPr>
      <w:r w:rsidRPr="001D4FBC">
        <w:rPr>
          <w:rFonts w:cs="Times New Roman"/>
          <w:sz w:val="22"/>
          <w:szCs w:val="22"/>
        </w:rPr>
        <w:t>A failure of the separation mechanism to push the two spacecraft apart would result in mission failure. This risk can be mitigated by extensive ground testing of the separation mechanism under the expected environmental conditions in low Earth orbit.</w:t>
      </w:r>
    </w:p>
    <w:p w:rsidR="004F070B" w:rsidRDefault="004F070B" w:rsidP="00FD47F7">
      <w:pPr>
        <w:pStyle w:val="Heading3"/>
        <w:numPr>
          <w:ilvl w:val="1"/>
          <w:numId w:val="3"/>
        </w:numPr>
      </w:pPr>
      <w:bookmarkStart w:id="25" w:name="_Toc384550692"/>
      <w:r>
        <w:t xml:space="preserve">Initial Separation Velocity is too </w:t>
      </w:r>
      <w:r w:rsidR="00D84A87">
        <w:t>high</w:t>
      </w:r>
      <w:bookmarkEnd w:id="25"/>
    </w:p>
    <w:p w:rsidR="004F070B" w:rsidRPr="004F070B" w:rsidRDefault="00191B8C" w:rsidP="004F070B">
      <w:pPr>
        <w:spacing w:after="120"/>
        <w:jc w:val="both"/>
        <w:rPr>
          <w:sz w:val="22"/>
          <w:szCs w:val="22"/>
        </w:rPr>
      </w:pPr>
      <w:r>
        <w:rPr>
          <w:sz w:val="22"/>
          <w:szCs w:val="22"/>
        </w:rPr>
        <w:t>O</w:t>
      </w:r>
      <w:r w:rsidR="002716E8">
        <w:rPr>
          <w:sz w:val="22"/>
          <w:szCs w:val="22"/>
        </w:rPr>
        <w:t xml:space="preserve">ne of the main drivers between the </w:t>
      </w:r>
      <w:r w:rsidR="002716E8">
        <w:rPr>
          <w:rFonts w:ascii="Calibri" w:hAnsi="Calibri"/>
          <w:sz w:val="22"/>
          <w:szCs w:val="22"/>
        </w:rPr>
        <w:t>Δ</w:t>
      </w:r>
      <w:r w:rsidR="002716E8">
        <w:rPr>
          <w:sz w:val="22"/>
          <w:szCs w:val="22"/>
        </w:rPr>
        <w:t xml:space="preserve">V required to execute the Rascal mission is the initial separation velocity between the target and interceptor spacecraft. If this value is too high, it can necessitate the use of more fuel to be used to execute the mission as a whole, which can negatively </w:t>
      </w:r>
      <w:r w:rsidR="00D84A87">
        <w:rPr>
          <w:sz w:val="22"/>
          <w:szCs w:val="22"/>
        </w:rPr>
        <w:t>affect</w:t>
      </w:r>
      <w:r w:rsidR="002716E8">
        <w:rPr>
          <w:sz w:val="22"/>
          <w:szCs w:val="22"/>
        </w:rPr>
        <w:t xml:space="preserve"> the ability of the interceptor to perform the whole Rascal mission. However, unless this high initial separation velocity is coupled with poor thrust timing in the rest of the mission, the mission can easily be executed for initial relative velocities up to 5 m/s (Two times faster than a CubeSat is shot out of a P-POD). This risk can also be mitigated through extensive ground testing and planning. As such, it is a low likelihood, mildly consequential risk. </w:t>
      </w:r>
    </w:p>
    <w:p w:rsidR="004F070B" w:rsidRDefault="004F070B" w:rsidP="00FD47F7">
      <w:pPr>
        <w:pStyle w:val="Heading4"/>
        <w:numPr>
          <w:ilvl w:val="1"/>
          <w:numId w:val="3"/>
        </w:numPr>
      </w:pPr>
      <w:r>
        <w:t>Primary Spacecraft Unable to Locate Secondary Spacecraft</w:t>
      </w:r>
    </w:p>
    <w:p w:rsidR="004F070B" w:rsidRPr="004F070B" w:rsidRDefault="004F070B" w:rsidP="004F070B">
      <w:pPr>
        <w:spacing w:after="120"/>
        <w:jc w:val="both"/>
        <w:rPr>
          <w:sz w:val="22"/>
          <w:szCs w:val="22"/>
        </w:rPr>
      </w:pPr>
      <w:r>
        <w:rPr>
          <w:sz w:val="22"/>
          <w:szCs w:val="22"/>
        </w:rPr>
        <w:t xml:space="preserve">One of the greatest risks associated with the Rascal mission, regardless of approach, is the ability of the primary spacecraft to orient in such a manner that it can identify and determine the distance between it and the target spacecraft. If it were unable to do this early on, the target spacecraft would still be in its Cooperative State, meaning that it is powering the visual aids used to help the primary spacecraft’s payload identify its target. Though this risk has a higher likelihood of taking place, it would not be mission ending, as it allows for a “redo” of the mission </w:t>
      </w:r>
      <w:r w:rsidR="00D03E4B">
        <w:rPr>
          <w:sz w:val="22"/>
          <w:szCs w:val="22"/>
        </w:rPr>
        <w:t>using</w:t>
      </w:r>
      <w:r>
        <w:rPr>
          <w:sz w:val="22"/>
          <w:szCs w:val="22"/>
        </w:rPr>
        <w:t xml:space="preserve"> visual aid data.</w:t>
      </w:r>
    </w:p>
    <w:p w:rsidR="00ED3035" w:rsidRDefault="001D4FBC" w:rsidP="00FD47F7">
      <w:pPr>
        <w:pStyle w:val="Heading4"/>
        <w:numPr>
          <w:ilvl w:val="1"/>
          <w:numId w:val="3"/>
        </w:numPr>
      </w:pPr>
      <w:r w:rsidRPr="001D4FBC">
        <w:tab/>
        <w:t>Collision wit</w:t>
      </w:r>
      <w:r w:rsidR="00ED3035">
        <w:t>h Target Spacecraft during ISK</w:t>
      </w:r>
    </w:p>
    <w:p w:rsidR="001D4FBC" w:rsidRPr="001D4FBC" w:rsidRDefault="001D4FBC" w:rsidP="00ED3035">
      <w:pPr>
        <w:spacing w:after="120"/>
        <w:jc w:val="both"/>
        <w:rPr>
          <w:rFonts w:cs="Times New Roman"/>
          <w:sz w:val="22"/>
          <w:szCs w:val="22"/>
        </w:rPr>
      </w:pPr>
      <w:r w:rsidRPr="001D4FBC">
        <w:rPr>
          <w:rFonts w:cs="Times New Roman"/>
          <w:sz w:val="22"/>
          <w:szCs w:val="22"/>
        </w:rPr>
        <w:t>A collision with the quarry spacecraft during inspection stationkeeping may result in damage to solar arrays, communication antennas, and external sensors, potentially impeding further progress.</w:t>
      </w:r>
    </w:p>
    <w:p w:rsidR="00ED3035" w:rsidRDefault="001D4FBC" w:rsidP="00FD47F7">
      <w:pPr>
        <w:pStyle w:val="Heading4"/>
        <w:numPr>
          <w:ilvl w:val="1"/>
          <w:numId w:val="3"/>
        </w:numPr>
      </w:pPr>
      <w:r w:rsidRPr="001D4FBC">
        <w:t>Unable to Rendezvous with Target Spacecraft during Cooperati</w:t>
      </w:r>
      <w:r w:rsidR="00ED3035">
        <w:t>ve Rendezvous</w:t>
      </w:r>
    </w:p>
    <w:p w:rsidR="001D4FBC" w:rsidRPr="001D4FBC" w:rsidRDefault="001D4FBC" w:rsidP="00F975E2">
      <w:pPr>
        <w:rPr>
          <w:rFonts w:cs="Times New Roman"/>
          <w:sz w:val="22"/>
          <w:szCs w:val="22"/>
        </w:rPr>
      </w:pPr>
      <w:r w:rsidRPr="001D4FBC">
        <w:rPr>
          <w:rFonts w:cs="Times New Roman"/>
          <w:sz w:val="22"/>
          <w:szCs w:val="22"/>
        </w:rPr>
        <w:t>Failure of the primary spacecraft to rendezvous with the quarry spacecraft from maximum stationkeeping distance with visual aids active precludes any further rendezvous attempts.</w:t>
      </w:r>
    </w:p>
    <w:p w:rsidR="00ED3035" w:rsidRDefault="001D4FBC" w:rsidP="00FD47F7">
      <w:pPr>
        <w:pStyle w:val="Heading4"/>
        <w:numPr>
          <w:ilvl w:val="1"/>
          <w:numId w:val="3"/>
        </w:numPr>
      </w:pPr>
      <w:r w:rsidRPr="001D4FBC">
        <w:t>Unable to Rendezvous with Target Spacecraft du</w:t>
      </w:r>
      <w:r w:rsidR="00ED3035">
        <w:t>ring Noncooperative Rendezvous</w:t>
      </w:r>
    </w:p>
    <w:p w:rsidR="001D4FBC" w:rsidRPr="001D4FBC" w:rsidRDefault="001D4FBC" w:rsidP="00ED3035">
      <w:pPr>
        <w:spacing w:after="120"/>
        <w:jc w:val="both"/>
        <w:rPr>
          <w:rFonts w:cs="Times New Roman"/>
          <w:sz w:val="22"/>
          <w:szCs w:val="22"/>
        </w:rPr>
      </w:pPr>
      <w:r w:rsidRPr="001D4FBC">
        <w:rPr>
          <w:rFonts w:cs="Times New Roman"/>
          <w:sz w:val="22"/>
          <w:szCs w:val="22"/>
        </w:rPr>
        <w:t>Failure of the primary spacecraft to rendezvous with the quarry spacecraft from maximum stationkeeping distance without visual aids precludes any further rendezvous attempts.</w:t>
      </w:r>
    </w:p>
    <w:p w:rsidR="00ED3035" w:rsidRDefault="001D4FBC" w:rsidP="00FD47F7">
      <w:pPr>
        <w:pStyle w:val="Heading4"/>
        <w:numPr>
          <w:ilvl w:val="1"/>
          <w:numId w:val="3"/>
        </w:numPr>
      </w:pPr>
      <w:r w:rsidRPr="001D4FBC">
        <w:t>Collision with Target Spacecraft duri</w:t>
      </w:r>
      <w:r w:rsidR="00ED3035">
        <w:t>ng Rendezvous from RSK Distance</w:t>
      </w:r>
    </w:p>
    <w:p w:rsidR="001D4FBC" w:rsidRPr="001D4FBC" w:rsidRDefault="001D4FBC" w:rsidP="002716E8">
      <w:pPr>
        <w:spacing w:after="120"/>
        <w:jc w:val="both"/>
        <w:rPr>
          <w:rFonts w:cs="Times New Roman"/>
          <w:sz w:val="22"/>
          <w:szCs w:val="22"/>
        </w:rPr>
      </w:pPr>
      <w:r w:rsidRPr="001D4FBC">
        <w:rPr>
          <w:rFonts w:cs="Times New Roman"/>
          <w:b/>
          <w:sz w:val="22"/>
          <w:szCs w:val="22"/>
        </w:rPr>
        <w:t xml:space="preserve"> </w:t>
      </w:r>
      <w:r w:rsidRPr="001D4FBC">
        <w:rPr>
          <w:rFonts w:cs="Times New Roman"/>
          <w:sz w:val="22"/>
          <w:szCs w:val="22"/>
        </w:rPr>
        <w:t>A collision with the quarry spacecraft during rendezvous may result in damage to solar arrays, communication antennas, and external sensors, potentially impeding further progress.</w:t>
      </w:r>
    </w:p>
    <w:p w:rsidR="008823CB" w:rsidRPr="001D4FBC" w:rsidRDefault="008823CB" w:rsidP="008823CB">
      <w:pPr>
        <w:tabs>
          <w:tab w:val="left" w:pos="810"/>
        </w:tabs>
        <w:rPr>
          <w:rFonts w:cs="Times New Roman"/>
          <w:sz w:val="22"/>
          <w:szCs w:val="22"/>
        </w:rPr>
      </w:pPr>
    </w:p>
    <w:p w:rsidR="008823CB" w:rsidRPr="001D4FBC" w:rsidRDefault="008823CB" w:rsidP="008823CB">
      <w:pPr>
        <w:tabs>
          <w:tab w:val="left" w:pos="810"/>
        </w:tabs>
        <w:rPr>
          <w:rFonts w:cs="Times New Roman"/>
          <w:sz w:val="22"/>
          <w:szCs w:val="22"/>
        </w:rPr>
      </w:pPr>
    </w:p>
    <w:sectPr w:rsidR="008823CB" w:rsidRPr="001D4FBC" w:rsidSect="00EB0616">
      <w:headerReference w:type="default" r:id="rId17"/>
      <w:footerReference w:type="default" r:id="rId18"/>
      <w:pgSz w:w="12240" w:h="15840"/>
      <w:pgMar w:top="1440" w:right="1440" w:bottom="1440" w:left="1440" w:header="996" w:footer="9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DD1" w:rsidRDefault="00FE2DD1">
      <w:r>
        <w:separator/>
      </w:r>
    </w:p>
  </w:endnote>
  <w:endnote w:type="continuationSeparator" w:id="0">
    <w:p w:rsidR="00FE2DD1" w:rsidRDefault="00FE2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A55" w:rsidRPr="00F70A50" w:rsidRDefault="00FE2DD1" w:rsidP="00F70A50">
    <w:pPr>
      <w:pStyle w:val="Header"/>
      <w:rPr>
        <w:b/>
      </w:rPr>
    </w:pPr>
    <w:sdt>
      <w:sdtPr>
        <w:rPr>
          <w:b/>
        </w:rPr>
        <w:id w:val="-2134693748"/>
        <w:text/>
      </w:sdtPr>
      <w:sdtEndPr/>
      <w:sdtContent>
        <w:r w:rsidR="00FD47F7">
          <w:rPr>
            <w:b/>
          </w:rPr>
          <w:t>RCL-O-CMQA4</w:t>
        </w:r>
      </w:sdtContent>
    </w:sdt>
    <w:r w:rsidR="00317A55" w:rsidRPr="00F70A50">
      <w:rPr>
        <w:b/>
      </w:rPr>
      <w:tab/>
    </w:r>
    <w:r w:rsidR="00317A55" w:rsidRPr="00F70A50">
      <w:rPr>
        <w:b/>
      </w:rPr>
      <w:tab/>
      <w:t xml:space="preserve">Page </w:t>
    </w:r>
    <w:r w:rsidR="00317A55" w:rsidRPr="00F70A50">
      <w:rPr>
        <w:b/>
      </w:rPr>
      <w:fldChar w:fldCharType="begin"/>
    </w:r>
    <w:r w:rsidR="00317A55" w:rsidRPr="00F70A50">
      <w:rPr>
        <w:b/>
      </w:rPr>
      <w:instrText xml:space="preserve"> PAGE </w:instrText>
    </w:r>
    <w:r w:rsidR="00317A55" w:rsidRPr="00F70A50">
      <w:rPr>
        <w:b/>
      </w:rPr>
      <w:fldChar w:fldCharType="separate"/>
    </w:r>
    <w:r w:rsidR="00D03E4B">
      <w:rPr>
        <w:b/>
        <w:noProof/>
      </w:rPr>
      <w:t>9</w:t>
    </w:r>
    <w:r w:rsidR="00317A55" w:rsidRPr="00F70A50">
      <w:rPr>
        <w:b/>
      </w:rPr>
      <w:fldChar w:fldCharType="end"/>
    </w:r>
    <w:r w:rsidR="00317A55" w:rsidRPr="00F70A50">
      <w:rPr>
        <w:b/>
      </w:rPr>
      <w:t xml:space="preserve"> of </w:t>
    </w:r>
    <w:r w:rsidR="00317A55" w:rsidRPr="00F70A50">
      <w:rPr>
        <w:b/>
      </w:rPr>
      <w:fldChar w:fldCharType="begin"/>
    </w:r>
    <w:r w:rsidR="00317A55" w:rsidRPr="00F70A50">
      <w:rPr>
        <w:b/>
      </w:rPr>
      <w:instrText xml:space="preserve"> NUMPAGES  </w:instrText>
    </w:r>
    <w:r w:rsidR="00317A55" w:rsidRPr="00F70A50">
      <w:rPr>
        <w:b/>
      </w:rPr>
      <w:fldChar w:fldCharType="separate"/>
    </w:r>
    <w:r w:rsidR="00D03E4B">
      <w:rPr>
        <w:b/>
        <w:noProof/>
      </w:rPr>
      <w:t>9</w:t>
    </w:r>
    <w:r w:rsidR="00317A55" w:rsidRPr="00F70A50">
      <w:rPr>
        <w:b/>
      </w:rPr>
      <w:fldChar w:fldCharType="end"/>
    </w:r>
  </w:p>
  <w:p w:rsidR="00317A55" w:rsidRPr="00F70A50" w:rsidRDefault="00317A55" w:rsidP="00F70A50">
    <w:pPr>
      <w:pStyle w:val="Header"/>
      <w:rPr>
        <w:b/>
      </w:rPr>
    </w:pPr>
    <w:r w:rsidRPr="00F70A50">
      <w:rPr>
        <w:b/>
      </w:rPr>
      <w:t xml:space="preserve">Last Updated </w:t>
    </w:r>
    <w:r w:rsidRPr="00F70A50">
      <w:rPr>
        <w:b/>
      </w:rPr>
      <w:fldChar w:fldCharType="begin"/>
    </w:r>
    <w:r w:rsidRPr="00F70A50">
      <w:rPr>
        <w:b/>
      </w:rPr>
      <w:instrText xml:space="preserve"> DATE \@ "d MMMM yyyy" </w:instrText>
    </w:r>
    <w:r w:rsidRPr="00F70A50">
      <w:rPr>
        <w:b/>
      </w:rPr>
      <w:fldChar w:fldCharType="separate"/>
    </w:r>
    <w:r w:rsidR="00D03E4B">
      <w:rPr>
        <w:b/>
        <w:noProof/>
      </w:rPr>
      <w:t>6 April 2014</w:t>
    </w:r>
    <w:r w:rsidRPr="00F70A50">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DD1" w:rsidRDefault="00FE2DD1">
      <w:r>
        <w:separator/>
      </w:r>
    </w:p>
  </w:footnote>
  <w:footnote w:type="continuationSeparator" w:id="0">
    <w:p w:rsidR="00FE2DD1" w:rsidRDefault="00FE2D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531012"/>
      <w:text/>
    </w:sdtPr>
    <w:sdtEndPr/>
    <w:sdtContent>
      <w:p w:rsidR="00317A55" w:rsidRDefault="00317A55" w:rsidP="007C63BF">
        <w:pPr>
          <w:pStyle w:val="Header"/>
        </w:pPr>
        <w:r>
          <w:t xml:space="preserve">Rascal Concept of Operations </w:t>
        </w:r>
        <w:r w:rsidR="00FD47F7">
          <w:t>Overview</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13B59BE"/>
    <w:multiLevelType w:val="hybridMultilevel"/>
    <w:tmpl w:val="48600D58"/>
    <w:lvl w:ilvl="0" w:tplc="49CEE0AE">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276137"/>
    <w:multiLevelType w:val="hybridMultilevel"/>
    <w:tmpl w:val="A5705E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5E19E3"/>
    <w:multiLevelType w:val="hybridMultilevel"/>
    <w:tmpl w:val="1838690A"/>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4336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E4A00D5"/>
    <w:multiLevelType w:val="hybridMultilevel"/>
    <w:tmpl w:val="10003024"/>
    <w:lvl w:ilvl="0" w:tplc="181AF3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292941"/>
    <w:multiLevelType w:val="hybridMultilevel"/>
    <w:tmpl w:val="C890B4C8"/>
    <w:lvl w:ilvl="0" w:tplc="9D1E1CA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19">
    <w:nsid w:val="48F34DD7"/>
    <w:multiLevelType w:val="hybridMultilevel"/>
    <w:tmpl w:val="3B00D86E"/>
    <w:lvl w:ilvl="0" w:tplc="F170E344">
      <w:start w:val="1"/>
      <w:numFmt w:val="decimal"/>
      <w:lvlText w:val="%1"/>
      <w:lvlJc w:val="left"/>
      <w:pPr>
        <w:ind w:left="720" w:hanging="360"/>
      </w:pPr>
      <w:rPr>
        <w:rFonts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0">
    <w:nsid w:val="4FC15C31"/>
    <w:multiLevelType w:val="multilevel"/>
    <w:tmpl w:val="98DA929C"/>
    <w:name w:val="WW8Num1522"/>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21">
    <w:nsid w:val="5743605F"/>
    <w:multiLevelType w:val="multilevel"/>
    <w:tmpl w:val="BC78F2A0"/>
    <w:name w:val="WW8Num15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3DB0FF6"/>
    <w:multiLevelType w:val="multilevel"/>
    <w:tmpl w:val="9BD6F46E"/>
    <w:lvl w:ilvl="0">
      <w:start w:val="1"/>
      <w:numFmt w:val="decimal"/>
      <w:pStyle w:val="Heading1"/>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68815FB7"/>
    <w:multiLevelType w:val="multilevel"/>
    <w:tmpl w:val="DEBEDF20"/>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ascii="Times New Roman" w:hAnsi="Times New Roman" w:cs="Times New Roman" w:hint="default"/>
        <w:i w:val="0"/>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75063889"/>
    <w:multiLevelType w:val="hybridMultilevel"/>
    <w:tmpl w:val="23060C42"/>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22"/>
  </w:num>
  <w:num w:numId="4">
    <w:abstractNumId w:val="24"/>
  </w:num>
  <w:num w:numId="5">
    <w:abstractNumId w:val="13"/>
  </w:num>
  <w:num w:numId="6">
    <w:abstractNumId w:val="17"/>
  </w:num>
  <w:num w:numId="7">
    <w:abstractNumId w:val="15"/>
  </w:num>
  <w:num w:numId="8">
    <w:abstractNumId w:val="19"/>
  </w:num>
  <w:num w:numId="9">
    <w:abstractNumId w:val="2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6"/>
  </w:num>
  <w:num w:numId="12">
    <w:abstractNumId w:val="22"/>
    <w:lvlOverride w:ilvl="0">
      <w:startOverride w:val="3"/>
    </w:lvlOverride>
    <w:lvlOverride w:ilvl="1">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7E5"/>
    <w:rsid w:val="000043ED"/>
    <w:rsid w:val="00004D53"/>
    <w:rsid w:val="000055CE"/>
    <w:rsid w:val="00007AA8"/>
    <w:rsid w:val="0001284E"/>
    <w:rsid w:val="000131A9"/>
    <w:rsid w:val="00013F87"/>
    <w:rsid w:val="000215E6"/>
    <w:rsid w:val="00044D4C"/>
    <w:rsid w:val="00050BBE"/>
    <w:rsid w:val="000601B4"/>
    <w:rsid w:val="00061FAB"/>
    <w:rsid w:val="00070B25"/>
    <w:rsid w:val="000739F8"/>
    <w:rsid w:val="00074E87"/>
    <w:rsid w:val="0007573F"/>
    <w:rsid w:val="000765B5"/>
    <w:rsid w:val="00076E94"/>
    <w:rsid w:val="00090045"/>
    <w:rsid w:val="0009607E"/>
    <w:rsid w:val="000A076A"/>
    <w:rsid w:val="000A07ED"/>
    <w:rsid w:val="000A2574"/>
    <w:rsid w:val="000A2DA9"/>
    <w:rsid w:val="000A3496"/>
    <w:rsid w:val="000A3E14"/>
    <w:rsid w:val="000B5ED3"/>
    <w:rsid w:val="000C0491"/>
    <w:rsid w:val="000D1710"/>
    <w:rsid w:val="000E1792"/>
    <w:rsid w:val="000E1A78"/>
    <w:rsid w:val="000E5E62"/>
    <w:rsid w:val="000F28D2"/>
    <w:rsid w:val="00103AE4"/>
    <w:rsid w:val="00105621"/>
    <w:rsid w:val="00105AC7"/>
    <w:rsid w:val="001115F1"/>
    <w:rsid w:val="001149D8"/>
    <w:rsid w:val="00122CA3"/>
    <w:rsid w:val="00130532"/>
    <w:rsid w:val="001331D5"/>
    <w:rsid w:val="00140B51"/>
    <w:rsid w:val="001448DC"/>
    <w:rsid w:val="00150EBC"/>
    <w:rsid w:val="00161C50"/>
    <w:rsid w:val="001769E3"/>
    <w:rsid w:val="00182735"/>
    <w:rsid w:val="00184901"/>
    <w:rsid w:val="00190AFD"/>
    <w:rsid w:val="00191B8C"/>
    <w:rsid w:val="001946F1"/>
    <w:rsid w:val="00194E0F"/>
    <w:rsid w:val="001B2443"/>
    <w:rsid w:val="001B3AC6"/>
    <w:rsid w:val="001B697D"/>
    <w:rsid w:val="001B7E5D"/>
    <w:rsid w:val="001D2FEC"/>
    <w:rsid w:val="001D4FBC"/>
    <w:rsid w:val="001D7EAB"/>
    <w:rsid w:val="001E16F0"/>
    <w:rsid w:val="001E40F6"/>
    <w:rsid w:val="001E590E"/>
    <w:rsid w:val="00206ACA"/>
    <w:rsid w:val="002115F0"/>
    <w:rsid w:val="00213CA3"/>
    <w:rsid w:val="00225772"/>
    <w:rsid w:val="002260BA"/>
    <w:rsid w:val="0023055D"/>
    <w:rsid w:val="002319C0"/>
    <w:rsid w:val="00244CF6"/>
    <w:rsid w:val="00245641"/>
    <w:rsid w:val="002625BA"/>
    <w:rsid w:val="0026660B"/>
    <w:rsid w:val="00267D11"/>
    <w:rsid w:val="002716E8"/>
    <w:rsid w:val="002759E3"/>
    <w:rsid w:val="002777E5"/>
    <w:rsid w:val="00281987"/>
    <w:rsid w:val="0028349F"/>
    <w:rsid w:val="00283DB2"/>
    <w:rsid w:val="00292B06"/>
    <w:rsid w:val="00292DA6"/>
    <w:rsid w:val="002968FD"/>
    <w:rsid w:val="002C01D5"/>
    <w:rsid w:val="002C138F"/>
    <w:rsid w:val="002C583C"/>
    <w:rsid w:val="002C7E7D"/>
    <w:rsid w:val="002D2D19"/>
    <w:rsid w:val="002E0551"/>
    <w:rsid w:val="002E185F"/>
    <w:rsid w:val="002F774A"/>
    <w:rsid w:val="00317A55"/>
    <w:rsid w:val="003542EB"/>
    <w:rsid w:val="00372C0A"/>
    <w:rsid w:val="00374C90"/>
    <w:rsid w:val="0039561C"/>
    <w:rsid w:val="00397620"/>
    <w:rsid w:val="003A3882"/>
    <w:rsid w:val="003B52A4"/>
    <w:rsid w:val="003C59AB"/>
    <w:rsid w:val="003D1130"/>
    <w:rsid w:val="003D15E4"/>
    <w:rsid w:val="003D205D"/>
    <w:rsid w:val="003D3A0C"/>
    <w:rsid w:val="003D7BEE"/>
    <w:rsid w:val="003E12E4"/>
    <w:rsid w:val="003E2DEB"/>
    <w:rsid w:val="003E6EA3"/>
    <w:rsid w:val="003F7435"/>
    <w:rsid w:val="004006A0"/>
    <w:rsid w:val="004012A5"/>
    <w:rsid w:val="00403164"/>
    <w:rsid w:val="00414CCC"/>
    <w:rsid w:val="00416562"/>
    <w:rsid w:val="00430E94"/>
    <w:rsid w:val="004478C3"/>
    <w:rsid w:val="00463AD3"/>
    <w:rsid w:val="00484738"/>
    <w:rsid w:val="004B0D55"/>
    <w:rsid w:val="004B2704"/>
    <w:rsid w:val="004E1965"/>
    <w:rsid w:val="004E55BE"/>
    <w:rsid w:val="004E66BF"/>
    <w:rsid w:val="004F070B"/>
    <w:rsid w:val="004F68DF"/>
    <w:rsid w:val="0054685A"/>
    <w:rsid w:val="00550471"/>
    <w:rsid w:val="005526FD"/>
    <w:rsid w:val="0055329A"/>
    <w:rsid w:val="0056089F"/>
    <w:rsid w:val="005631D5"/>
    <w:rsid w:val="00566033"/>
    <w:rsid w:val="00570F1F"/>
    <w:rsid w:val="00571F53"/>
    <w:rsid w:val="00581701"/>
    <w:rsid w:val="00581E0E"/>
    <w:rsid w:val="00590CF9"/>
    <w:rsid w:val="005A7170"/>
    <w:rsid w:val="005B2A6C"/>
    <w:rsid w:val="005D2232"/>
    <w:rsid w:val="005E1922"/>
    <w:rsid w:val="005E42F6"/>
    <w:rsid w:val="005E7482"/>
    <w:rsid w:val="00601BE1"/>
    <w:rsid w:val="00622E39"/>
    <w:rsid w:val="00635A77"/>
    <w:rsid w:val="006372B9"/>
    <w:rsid w:val="00653823"/>
    <w:rsid w:val="00654CE4"/>
    <w:rsid w:val="00654E32"/>
    <w:rsid w:val="0065762B"/>
    <w:rsid w:val="006621E5"/>
    <w:rsid w:val="00664419"/>
    <w:rsid w:val="00681D19"/>
    <w:rsid w:val="00687DFA"/>
    <w:rsid w:val="006A1527"/>
    <w:rsid w:val="006A39CE"/>
    <w:rsid w:val="006B0105"/>
    <w:rsid w:val="006B19D8"/>
    <w:rsid w:val="006B4187"/>
    <w:rsid w:val="006B5130"/>
    <w:rsid w:val="006B6FAE"/>
    <w:rsid w:val="006D6C92"/>
    <w:rsid w:val="006E17C9"/>
    <w:rsid w:val="006E3BA5"/>
    <w:rsid w:val="006E6A8C"/>
    <w:rsid w:val="006F57F3"/>
    <w:rsid w:val="00701008"/>
    <w:rsid w:val="007173AB"/>
    <w:rsid w:val="00731697"/>
    <w:rsid w:val="007317DC"/>
    <w:rsid w:val="00746A5B"/>
    <w:rsid w:val="00747DE0"/>
    <w:rsid w:val="00753CF5"/>
    <w:rsid w:val="00760D07"/>
    <w:rsid w:val="00763BCE"/>
    <w:rsid w:val="00765DD3"/>
    <w:rsid w:val="0078639D"/>
    <w:rsid w:val="0079247D"/>
    <w:rsid w:val="00794127"/>
    <w:rsid w:val="007A4A53"/>
    <w:rsid w:val="007B0B70"/>
    <w:rsid w:val="007B5DD7"/>
    <w:rsid w:val="007B6D14"/>
    <w:rsid w:val="007C0336"/>
    <w:rsid w:val="007C63BF"/>
    <w:rsid w:val="007D7881"/>
    <w:rsid w:val="007E09F9"/>
    <w:rsid w:val="007F0E71"/>
    <w:rsid w:val="00800076"/>
    <w:rsid w:val="00802D1D"/>
    <w:rsid w:val="00804C73"/>
    <w:rsid w:val="00804D6E"/>
    <w:rsid w:val="00807763"/>
    <w:rsid w:val="00825C30"/>
    <w:rsid w:val="00825C6A"/>
    <w:rsid w:val="00825D1B"/>
    <w:rsid w:val="00831837"/>
    <w:rsid w:val="00840786"/>
    <w:rsid w:val="00857AAB"/>
    <w:rsid w:val="00875CF4"/>
    <w:rsid w:val="00875D6B"/>
    <w:rsid w:val="00876EA2"/>
    <w:rsid w:val="008823CB"/>
    <w:rsid w:val="008B7144"/>
    <w:rsid w:val="008C1CF3"/>
    <w:rsid w:val="008C4451"/>
    <w:rsid w:val="008C5CF5"/>
    <w:rsid w:val="008D3B8E"/>
    <w:rsid w:val="008D5644"/>
    <w:rsid w:val="008E0B3D"/>
    <w:rsid w:val="008E466B"/>
    <w:rsid w:val="008E470C"/>
    <w:rsid w:val="008E73D1"/>
    <w:rsid w:val="008F4C8D"/>
    <w:rsid w:val="009023EF"/>
    <w:rsid w:val="00920CB3"/>
    <w:rsid w:val="00934C5F"/>
    <w:rsid w:val="00962A0E"/>
    <w:rsid w:val="009700B9"/>
    <w:rsid w:val="00993161"/>
    <w:rsid w:val="009A305F"/>
    <w:rsid w:val="009A5625"/>
    <w:rsid w:val="009B33F5"/>
    <w:rsid w:val="009B6230"/>
    <w:rsid w:val="009C364B"/>
    <w:rsid w:val="009C55D4"/>
    <w:rsid w:val="009C7A1A"/>
    <w:rsid w:val="009D2452"/>
    <w:rsid w:val="009D3C37"/>
    <w:rsid w:val="009D6F48"/>
    <w:rsid w:val="009D7C00"/>
    <w:rsid w:val="009E28A2"/>
    <w:rsid w:val="009E6168"/>
    <w:rsid w:val="00A000AE"/>
    <w:rsid w:val="00A05923"/>
    <w:rsid w:val="00A16DD5"/>
    <w:rsid w:val="00A3631F"/>
    <w:rsid w:val="00A4110B"/>
    <w:rsid w:val="00A43496"/>
    <w:rsid w:val="00A55067"/>
    <w:rsid w:val="00A729C7"/>
    <w:rsid w:val="00A82D1F"/>
    <w:rsid w:val="00A85A9E"/>
    <w:rsid w:val="00AA45F4"/>
    <w:rsid w:val="00AB20E4"/>
    <w:rsid w:val="00AB3EA2"/>
    <w:rsid w:val="00AB5E72"/>
    <w:rsid w:val="00AB6D50"/>
    <w:rsid w:val="00AC4846"/>
    <w:rsid w:val="00AD280F"/>
    <w:rsid w:val="00AF3C96"/>
    <w:rsid w:val="00B04C9D"/>
    <w:rsid w:val="00B262AD"/>
    <w:rsid w:val="00B26C72"/>
    <w:rsid w:val="00B378C3"/>
    <w:rsid w:val="00B5200C"/>
    <w:rsid w:val="00B66D69"/>
    <w:rsid w:val="00B77AB4"/>
    <w:rsid w:val="00B84E2B"/>
    <w:rsid w:val="00BA262B"/>
    <w:rsid w:val="00BB1064"/>
    <w:rsid w:val="00BB1CE0"/>
    <w:rsid w:val="00BC43DB"/>
    <w:rsid w:val="00BC71FC"/>
    <w:rsid w:val="00BD55AE"/>
    <w:rsid w:val="00BE2FEB"/>
    <w:rsid w:val="00BE7355"/>
    <w:rsid w:val="00BE7A47"/>
    <w:rsid w:val="00C0771F"/>
    <w:rsid w:val="00C13034"/>
    <w:rsid w:val="00C15AC7"/>
    <w:rsid w:val="00C2452F"/>
    <w:rsid w:val="00C25296"/>
    <w:rsid w:val="00C25D38"/>
    <w:rsid w:val="00C32831"/>
    <w:rsid w:val="00C33739"/>
    <w:rsid w:val="00C34211"/>
    <w:rsid w:val="00C37F66"/>
    <w:rsid w:val="00C410E5"/>
    <w:rsid w:val="00C44BB4"/>
    <w:rsid w:val="00C47F17"/>
    <w:rsid w:val="00C57E29"/>
    <w:rsid w:val="00C64A99"/>
    <w:rsid w:val="00C66B82"/>
    <w:rsid w:val="00C67CE9"/>
    <w:rsid w:val="00C8367E"/>
    <w:rsid w:val="00C87919"/>
    <w:rsid w:val="00C90611"/>
    <w:rsid w:val="00C947EB"/>
    <w:rsid w:val="00C9589E"/>
    <w:rsid w:val="00CA7E00"/>
    <w:rsid w:val="00CB32D0"/>
    <w:rsid w:val="00CC34DE"/>
    <w:rsid w:val="00CC42C0"/>
    <w:rsid w:val="00CC6BE1"/>
    <w:rsid w:val="00CD051C"/>
    <w:rsid w:val="00CD4787"/>
    <w:rsid w:val="00CD58D4"/>
    <w:rsid w:val="00CD638B"/>
    <w:rsid w:val="00CE5557"/>
    <w:rsid w:val="00CF2D5E"/>
    <w:rsid w:val="00D0235B"/>
    <w:rsid w:val="00D03E4B"/>
    <w:rsid w:val="00D11B32"/>
    <w:rsid w:val="00D17533"/>
    <w:rsid w:val="00D2274B"/>
    <w:rsid w:val="00D37D60"/>
    <w:rsid w:val="00D431FF"/>
    <w:rsid w:val="00D52D18"/>
    <w:rsid w:val="00D56A22"/>
    <w:rsid w:val="00D63BF1"/>
    <w:rsid w:val="00D64D3D"/>
    <w:rsid w:val="00D73B15"/>
    <w:rsid w:val="00D746C6"/>
    <w:rsid w:val="00D84A87"/>
    <w:rsid w:val="00D93434"/>
    <w:rsid w:val="00D93AEE"/>
    <w:rsid w:val="00DA3B00"/>
    <w:rsid w:val="00DA76C5"/>
    <w:rsid w:val="00DA7AD5"/>
    <w:rsid w:val="00DB1777"/>
    <w:rsid w:val="00DB32B2"/>
    <w:rsid w:val="00DB6091"/>
    <w:rsid w:val="00DB61B4"/>
    <w:rsid w:val="00DC1934"/>
    <w:rsid w:val="00DC1F9E"/>
    <w:rsid w:val="00DC3D3F"/>
    <w:rsid w:val="00DE1A8C"/>
    <w:rsid w:val="00DE2C78"/>
    <w:rsid w:val="00DE51FF"/>
    <w:rsid w:val="00DF6158"/>
    <w:rsid w:val="00E137D1"/>
    <w:rsid w:val="00E21A87"/>
    <w:rsid w:val="00E36FD1"/>
    <w:rsid w:val="00E37601"/>
    <w:rsid w:val="00E5121E"/>
    <w:rsid w:val="00E6046D"/>
    <w:rsid w:val="00E639D0"/>
    <w:rsid w:val="00E77817"/>
    <w:rsid w:val="00E83F00"/>
    <w:rsid w:val="00E963FD"/>
    <w:rsid w:val="00EA04E4"/>
    <w:rsid w:val="00EA1CA6"/>
    <w:rsid w:val="00EB0616"/>
    <w:rsid w:val="00EB3169"/>
    <w:rsid w:val="00EB39C9"/>
    <w:rsid w:val="00EC4378"/>
    <w:rsid w:val="00EC5D72"/>
    <w:rsid w:val="00ED3035"/>
    <w:rsid w:val="00EE065D"/>
    <w:rsid w:val="00F10453"/>
    <w:rsid w:val="00F105D7"/>
    <w:rsid w:val="00F11870"/>
    <w:rsid w:val="00F13F3E"/>
    <w:rsid w:val="00F31AD7"/>
    <w:rsid w:val="00F47233"/>
    <w:rsid w:val="00F5705D"/>
    <w:rsid w:val="00F706BC"/>
    <w:rsid w:val="00F70A50"/>
    <w:rsid w:val="00F770DE"/>
    <w:rsid w:val="00F8231E"/>
    <w:rsid w:val="00F827FD"/>
    <w:rsid w:val="00F975E2"/>
    <w:rsid w:val="00FB11B1"/>
    <w:rsid w:val="00FB1E1E"/>
    <w:rsid w:val="00FB45F9"/>
    <w:rsid w:val="00FB7326"/>
    <w:rsid w:val="00FC4F4C"/>
    <w:rsid w:val="00FD47F7"/>
    <w:rsid w:val="00FE2DD1"/>
    <w:rsid w:val="00FE52E1"/>
    <w:rsid w:val="00FF2A65"/>
    <w:rsid w:val="00FF5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701008"/>
    <w:pPr>
      <w:keepNext/>
      <w:numPr>
        <w:numId w:val="3"/>
      </w:numPr>
      <w:tabs>
        <w:tab w:val="left" w:pos="432"/>
      </w:tabs>
      <w:spacing w:before="240" w:after="60"/>
      <w:outlineLvl w:val="0"/>
    </w:pPr>
    <w:rPr>
      <w:rFonts w:eastAsia="Times New Roman" w:cs="Times New Roman"/>
      <w:b/>
      <w:bCs/>
      <w:sz w:val="28"/>
      <w:szCs w:val="32"/>
    </w:rPr>
  </w:style>
  <w:style w:type="paragraph" w:styleId="Heading2">
    <w:name w:val="heading 2"/>
    <w:basedOn w:val="ListParagraph"/>
    <w:next w:val="BodyText"/>
    <w:link w:val="Heading2Char"/>
    <w:qFormat/>
    <w:rsid w:val="00701008"/>
    <w:pPr>
      <w:numPr>
        <w:ilvl w:val="1"/>
        <w:numId w:val="2"/>
      </w:numPr>
      <w:spacing w:before="240" w:after="60"/>
      <w:outlineLvl w:val="1"/>
    </w:pPr>
    <w:rPr>
      <w:rFonts w:ascii="Times New Roman" w:hAnsi="Times New Roman" w:cs="Times New Roman"/>
      <w:b/>
    </w:rPr>
  </w:style>
  <w:style w:type="paragraph" w:styleId="Heading3">
    <w:name w:val="heading 3"/>
    <w:basedOn w:val="Normal"/>
    <w:next w:val="Normal"/>
    <w:link w:val="Heading3Char"/>
    <w:uiPriority w:val="9"/>
    <w:unhideWhenUsed/>
    <w:qFormat/>
    <w:rsid w:val="00C410E5"/>
    <w:pPr>
      <w:keepNext/>
      <w:keepLines/>
      <w:numPr>
        <w:ilvl w:val="2"/>
        <w:numId w:val="3"/>
      </w:numPr>
      <w:spacing w:before="240" w:after="60"/>
      <w:outlineLvl w:val="2"/>
    </w:pPr>
    <w:rPr>
      <w:rFonts w:eastAsiaTheme="majorEastAsia" w:cs="Times New Roman"/>
      <w:b/>
      <w:bCs/>
      <w:sz w:val="22"/>
      <w:szCs w:val="22"/>
    </w:rPr>
  </w:style>
  <w:style w:type="paragraph" w:styleId="Heading4">
    <w:name w:val="heading 4"/>
    <w:basedOn w:val="Normal"/>
    <w:next w:val="Normal"/>
    <w:link w:val="Heading4Char"/>
    <w:uiPriority w:val="9"/>
    <w:unhideWhenUsed/>
    <w:qFormat/>
    <w:rsid w:val="007B6D14"/>
    <w:pPr>
      <w:keepNext/>
      <w:keepLines/>
      <w:numPr>
        <w:ilvl w:val="3"/>
        <w:numId w:val="3"/>
      </w:numPr>
      <w:spacing w:before="240" w:after="60"/>
      <w:outlineLvl w:val="3"/>
    </w:pPr>
    <w:rPr>
      <w:rFonts w:eastAsiaTheme="majorEastAsia" w:cs="Times New Roman"/>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1008"/>
    <w:rPr>
      <w:rFonts w:ascii="Times New Roman" w:eastAsia="Times New Roman" w:hAnsi="Times New Roman" w:cs="Times New Roman"/>
      <w:b/>
      <w:bCs/>
      <w:kern w:val="1"/>
      <w:sz w:val="28"/>
      <w:szCs w:val="32"/>
      <w:lang w:eastAsia="hi-IN" w:bidi="hi-IN"/>
    </w:rPr>
  </w:style>
  <w:style w:type="character" w:customStyle="1" w:styleId="Heading2Char">
    <w:name w:val="Heading 2 Char"/>
    <w:basedOn w:val="DefaultParagraphFont"/>
    <w:link w:val="Heading2"/>
    <w:rsid w:val="00701008"/>
    <w:rPr>
      <w:rFonts w:ascii="Times New Roman" w:eastAsia="Times New Roman" w:hAnsi="Times New Roman" w:cs="Times New Roman"/>
      <w:b/>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C410E5"/>
    <w:rPr>
      <w:rFonts w:ascii="Times New Roman" w:eastAsiaTheme="majorEastAsia" w:hAnsi="Times New Roman" w:cs="Times New Roman"/>
      <w:b/>
      <w:bCs/>
      <w:kern w:val="1"/>
      <w:lang w:eastAsia="hi-IN" w:bidi="hi-IN"/>
    </w:rPr>
  </w:style>
  <w:style w:type="character" w:customStyle="1" w:styleId="Heading4Char">
    <w:name w:val="Heading 4 Char"/>
    <w:basedOn w:val="DefaultParagraphFont"/>
    <w:link w:val="Heading4"/>
    <w:uiPriority w:val="9"/>
    <w:rsid w:val="007B6D14"/>
    <w:rPr>
      <w:rFonts w:ascii="Times New Roman" w:eastAsiaTheme="majorEastAsia" w:hAnsi="Times New Roman" w:cs="Times New Roman"/>
      <w:b/>
      <w:bCs/>
      <w:i/>
      <w:iCs/>
      <w:kern w:val="1"/>
      <w:lang w:eastAsia="hi-IN" w:bidi="hi-IN"/>
    </w:rPr>
  </w:style>
  <w:style w:type="paragraph" w:customStyle="1" w:styleId="Text">
    <w:name w:val="Text"/>
    <w:basedOn w:val="Normal"/>
    <w:rsid w:val="001D4FBC"/>
    <w:pPr>
      <w:widowControl/>
      <w:tabs>
        <w:tab w:val="left" w:pos="288"/>
      </w:tabs>
      <w:suppressAutoHyphens w:val="0"/>
      <w:ind w:firstLine="288"/>
      <w:jc w:val="both"/>
    </w:pPr>
    <w:rPr>
      <w:rFonts w:eastAsia="Times New Roman" w:cs="Times New Roman"/>
      <w:kern w:val="0"/>
      <w:sz w:val="20"/>
      <w:szCs w:val="20"/>
      <w:lang w:eastAsia="en-US" w:bidi="ar-SA"/>
    </w:rPr>
  </w:style>
  <w:style w:type="paragraph" w:customStyle="1" w:styleId="References">
    <w:name w:val="References"/>
    <w:basedOn w:val="Normal"/>
    <w:rsid w:val="001D4FBC"/>
    <w:pPr>
      <w:widowControl/>
      <w:suppressAutoHyphens w:val="0"/>
      <w:ind w:firstLine="288"/>
      <w:jc w:val="both"/>
    </w:pPr>
    <w:rPr>
      <w:rFonts w:eastAsia="Times New Roman" w:cs="Times New Roman"/>
      <w:kern w:val="0"/>
      <w:sz w:val="18"/>
      <w:szCs w:val="20"/>
      <w:lang w:eastAsia="en-US" w:bidi="ar-SA"/>
    </w:rPr>
  </w:style>
  <w:style w:type="paragraph" w:customStyle="1" w:styleId="TableStyle2">
    <w:name w:val="Table Style 2"/>
    <w:rsid w:val="001D4FBC"/>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character" w:customStyle="1" w:styleId="apple-converted-space">
    <w:name w:val="apple-converted-space"/>
    <w:basedOn w:val="DefaultParagraphFont"/>
    <w:rsid w:val="005E74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701008"/>
    <w:pPr>
      <w:keepNext/>
      <w:numPr>
        <w:numId w:val="3"/>
      </w:numPr>
      <w:tabs>
        <w:tab w:val="left" w:pos="432"/>
      </w:tabs>
      <w:spacing w:before="240" w:after="60"/>
      <w:outlineLvl w:val="0"/>
    </w:pPr>
    <w:rPr>
      <w:rFonts w:eastAsia="Times New Roman" w:cs="Times New Roman"/>
      <w:b/>
      <w:bCs/>
      <w:sz w:val="28"/>
      <w:szCs w:val="32"/>
    </w:rPr>
  </w:style>
  <w:style w:type="paragraph" w:styleId="Heading2">
    <w:name w:val="heading 2"/>
    <w:basedOn w:val="ListParagraph"/>
    <w:next w:val="BodyText"/>
    <w:link w:val="Heading2Char"/>
    <w:qFormat/>
    <w:rsid w:val="00701008"/>
    <w:pPr>
      <w:numPr>
        <w:ilvl w:val="1"/>
        <w:numId w:val="2"/>
      </w:numPr>
      <w:spacing w:before="240" w:after="60"/>
      <w:outlineLvl w:val="1"/>
    </w:pPr>
    <w:rPr>
      <w:rFonts w:ascii="Times New Roman" w:hAnsi="Times New Roman" w:cs="Times New Roman"/>
      <w:b/>
    </w:rPr>
  </w:style>
  <w:style w:type="paragraph" w:styleId="Heading3">
    <w:name w:val="heading 3"/>
    <w:basedOn w:val="Normal"/>
    <w:next w:val="Normal"/>
    <w:link w:val="Heading3Char"/>
    <w:uiPriority w:val="9"/>
    <w:unhideWhenUsed/>
    <w:qFormat/>
    <w:rsid w:val="00C410E5"/>
    <w:pPr>
      <w:keepNext/>
      <w:keepLines/>
      <w:numPr>
        <w:ilvl w:val="2"/>
        <w:numId w:val="3"/>
      </w:numPr>
      <w:spacing w:before="240" w:after="60"/>
      <w:outlineLvl w:val="2"/>
    </w:pPr>
    <w:rPr>
      <w:rFonts w:eastAsiaTheme="majorEastAsia" w:cs="Times New Roman"/>
      <w:b/>
      <w:bCs/>
      <w:sz w:val="22"/>
      <w:szCs w:val="22"/>
    </w:rPr>
  </w:style>
  <w:style w:type="paragraph" w:styleId="Heading4">
    <w:name w:val="heading 4"/>
    <w:basedOn w:val="Normal"/>
    <w:next w:val="Normal"/>
    <w:link w:val="Heading4Char"/>
    <w:uiPriority w:val="9"/>
    <w:unhideWhenUsed/>
    <w:qFormat/>
    <w:rsid w:val="007B6D14"/>
    <w:pPr>
      <w:keepNext/>
      <w:keepLines/>
      <w:numPr>
        <w:ilvl w:val="3"/>
        <w:numId w:val="3"/>
      </w:numPr>
      <w:spacing w:before="240" w:after="60"/>
      <w:outlineLvl w:val="3"/>
    </w:pPr>
    <w:rPr>
      <w:rFonts w:eastAsiaTheme="majorEastAsia" w:cs="Times New Roman"/>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1008"/>
    <w:rPr>
      <w:rFonts w:ascii="Times New Roman" w:eastAsia="Times New Roman" w:hAnsi="Times New Roman" w:cs="Times New Roman"/>
      <w:b/>
      <w:bCs/>
      <w:kern w:val="1"/>
      <w:sz w:val="28"/>
      <w:szCs w:val="32"/>
      <w:lang w:eastAsia="hi-IN" w:bidi="hi-IN"/>
    </w:rPr>
  </w:style>
  <w:style w:type="character" w:customStyle="1" w:styleId="Heading2Char">
    <w:name w:val="Heading 2 Char"/>
    <w:basedOn w:val="DefaultParagraphFont"/>
    <w:link w:val="Heading2"/>
    <w:rsid w:val="00701008"/>
    <w:rPr>
      <w:rFonts w:ascii="Times New Roman" w:eastAsia="Times New Roman" w:hAnsi="Times New Roman" w:cs="Times New Roman"/>
      <w:b/>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C410E5"/>
    <w:rPr>
      <w:rFonts w:ascii="Times New Roman" w:eastAsiaTheme="majorEastAsia" w:hAnsi="Times New Roman" w:cs="Times New Roman"/>
      <w:b/>
      <w:bCs/>
      <w:kern w:val="1"/>
      <w:lang w:eastAsia="hi-IN" w:bidi="hi-IN"/>
    </w:rPr>
  </w:style>
  <w:style w:type="character" w:customStyle="1" w:styleId="Heading4Char">
    <w:name w:val="Heading 4 Char"/>
    <w:basedOn w:val="DefaultParagraphFont"/>
    <w:link w:val="Heading4"/>
    <w:uiPriority w:val="9"/>
    <w:rsid w:val="007B6D14"/>
    <w:rPr>
      <w:rFonts w:ascii="Times New Roman" w:eastAsiaTheme="majorEastAsia" w:hAnsi="Times New Roman" w:cs="Times New Roman"/>
      <w:b/>
      <w:bCs/>
      <w:i/>
      <w:iCs/>
      <w:kern w:val="1"/>
      <w:lang w:eastAsia="hi-IN" w:bidi="hi-IN"/>
    </w:rPr>
  </w:style>
  <w:style w:type="paragraph" w:customStyle="1" w:styleId="Text">
    <w:name w:val="Text"/>
    <w:basedOn w:val="Normal"/>
    <w:rsid w:val="001D4FBC"/>
    <w:pPr>
      <w:widowControl/>
      <w:tabs>
        <w:tab w:val="left" w:pos="288"/>
      </w:tabs>
      <w:suppressAutoHyphens w:val="0"/>
      <w:ind w:firstLine="288"/>
      <w:jc w:val="both"/>
    </w:pPr>
    <w:rPr>
      <w:rFonts w:eastAsia="Times New Roman" w:cs="Times New Roman"/>
      <w:kern w:val="0"/>
      <w:sz w:val="20"/>
      <w:szCs w:val="20"/>
      <w:lang w:eastAsia="en-US" w:bidi="ar-SA"/>
    </w:rPr>
  </w:style>
  <w:style w:type="paragraph" w:customStyle="1" w:styleId="References">
    <w:name w:val="References"/>
    <w:basedOn w:val="Normal"/>
    <w:rsid w:val="001D4FBC"/>
    <w:pPr>
      <w:widowControl/>
      <w:suppressAutoHyphens w:val="0"/>
      <w:ind w:firstLine="288"/>
      <w:jc w:val="both"/>
    </w:pPr>
    <w:rPr>
      <w:rFonts w:eastAsia="Times New Roman" w:cs="Times New Roman"/>
      <w:kern w:val="0"/>
      <w:sz w:val="18"/>
      <w:szCs w:val="20"/>
      <w:lang w:eastAsia="en-US" w:bidi="ar-SA"/>
    </w:rPr>
  </w:style>
  <w:style w:type="paragraph" w:customStyle="1" w:styleId="TableStyle2">
    <w:name w:val="Table Style 2"/>
    <w:rsid w:val="001D4FBC"/>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character" w:customStyle="1" w:styleId="apple-converted-space">
    <w:name w:val="apple-converted-space"/>
    <w:basedOn w:val="DefaultParagraphFont"/>
    <w:rsid w:val="005E7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3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bryant1@slu.edu"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tolson6@slu.ed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tif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richar8@slu.edu" TargetMode="External"/><Relationship Id="rId5" Type="http://schemas.openxmlformats.org/officeDocument/2006/relationships/settings" Target="settings.xml"/><Relationship Id="rId15" Type="http://schemas.openxmlformats.org/officeDocument/2006/relationships/image" Target="media/image2.tiff"/><Relationship Id="rId10" Type="http://schemas.openxmlformats.org/officeDocument/2006/relationships/hyperlink" Target="mailto:tmoline@slu.edu"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jbabb1@slu.ed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D92AB8"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F10D3"/>
    <w:rsid w:val="000B7620"/>
    <w:rsid w:val="000E00F8"/>
    <w:rsid w:val="002342A1"/>
    <w:rsid w:val="002836C3"/>
    <w:rsid w:val="00330EA2"/>
    <w:rsid w:val="00383D41"/>
    <w:rsid w:val="00383DB6"/>
    <w:rsid w:val="003C72D6"/>
    <w:rsid w:val="003E7DBB"/>
    <w:rsid w:val="004249C1"/>
    <w:rsid w:val="005C1E0B"/>
    <w:rsid w:val="00603883"/>
    <w:rsid w:val="006F10D3"/>
    <w:rsid w:val="00740850"/>
    <w:rsid w:val="007C57BD"/>
    <w:rsid w:val="008A50D0"/>
    <w:rsid w:val="008C7B43"/>
    <w:rsid w:val="008D3E82"/>
    <w:rsid w:val="009A205D"/>
    <w:rsid w:val="009A4C60"/>
    <w:rsid w:val="00A554A1"/>
    <w:rsid w:val="00A72198"/>
    <w:rsid w:val="00B77624"/>
    <w:rsid w:val="00CD5544"/>
    <w:rsid w:val="00D92AB8"/>
    <w:rsid w:val="00D93D5E"/>
    <w:rsid w:val="00DE0155"/>
    <w:rsid w:val="00DF1AB0"/>
    <w:rsid w:val="00FB5770"/>
    <w:rsid w:val="00FE5C4C"/>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836AA-25C0-4B39-B05F-BFF8A4DD4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2635</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17626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MR LEO</cp:lastModifiedBy>
  <cp:revision>6</cp:revision>
  <cp:lastPrinted>2014-03-24T03:25:00Z</cp:lastPrinted>
  <dcterms:created xsi:type="dcterms:W3CDTF">2014-04-05T21:12:00Z</dcterms:created>
  <dcterms:modified xsi:type="dcterms:W3CDTF">2014-04-06T17:36:00Z</dcterms:modified>
</cp:coreProperties>
</file>