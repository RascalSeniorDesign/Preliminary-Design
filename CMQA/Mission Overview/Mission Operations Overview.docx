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3BF" w:rsidRDefault="007C63BF" w:rsidP="00231325"/>
    <w:p w:rsidR="007C63BF" w:rsidRDefault="007C63BF" w:rsidP="00231325"/>
    <w:p w:rsidR="007C63BF" w:rsidRDefault="007C63BF" w:rsidP="00231325"/>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14225E" w:rsidP="00231325">
      <w:pPr>
        <w:rPr>
          <w:szCs w:val="32"/>
          <w:lang w:bidi="en-US"/>
        </w:rPr>
      </w:pPr>
      <w:r>
        <w:rPr>
          <w:noProof/>
        </w:rPr>
        <mc:AlternateContent>
          <mc:Choice Requires="wps">
            <w:drawing>
              <wp:anchor distT="0" distB="0" distL="114300" distR="114300" simplePos="0" relativeHeight="251659264" behindDoc="0" locked="0" layoutInCell="1" allowOverlap="1">
                <wp:simplePos x="0" y="0"/>
                <wp:positionH relativeFrom="column">
                  <wp:posOffset>1308735</wp:posOffset>
                </wp:positionH>
                <wp:positionV relativeFrom="paragraph">
                  <wp:posOffset>116840</wp:posOffset>
                </wp:positionV>
                <wp:extent cx="2971800" cy="4344670"/>
                <wp:effectExtent l="0" t="0" r="19050" b="1778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4344670"/>
                        </a:xfrm>
                        <a:prstGeom prst="rect">
                          <a:avLst/>
                        </a:prstGeom>
                        <a:solidFill>
                          <a:srgbClr val="FFFFFF"/>
                        </a:solidFill>
                        <a:ln w="9525">
                          <a:solidFill>
                            <a:srgbClr val="000000"/>
                          </a:solidFill>
                          <a:miter lim="800000"/>
                          <a:headEnd/>
                          <a:tailEnd/>
                        </a:ln>
                      </wps:spPr>
                      <wps:txbx>
                        <w:txbxContent>
                          <w:sdt>
                            <w:sdtPr>
                              <w:id w:val="442658929"/>
                              <w:text/>
                            </w:sdtPr>
                            <w:sdtEndPr/>
                            <w:sdtContent>
                              <w:p w:rsidR="00F5705D" w:rsidRPr="00765DD3" w:rsidRDefault="004C3786" w:rsidP="00231325">
                                <w:pPr>
                                  <w:spacing w:after="0"/>
                                  <w:jc w:val="center"/>
                                </w:pPr>
                                <w:r>
                                  <w:rPr>
                                    <w:i/>
                                    <w:sz w:val="40"/>
                                    <w:szCs w:val="40"/>
                                  </w:rPr>
                                  <w:t>Mission Operations Overview</w:t>
                                </w:r>
                              </w:p>
                            </w:sdtContent>
                          </w:sdt>
                          <w:p w:rsidR="00F5705D" w:rsidRPr="00231325" w:rsidRDefault="00F5705D" w:rsidP="00231325">
                            <w:pPr>
                              <w:spacing w:after="0"/>
                              <w:jc w:val="center"/>
                              <w:rPr>
                                <w:sz w:val="32"/>
                                <w:szCs w:val="32"/>
                              </w:rPr>
                            </w:pPr>
                            <w:r w:rsidRPr="00231325">
                              <w:rPr>
                                <w:sz w:val="32"/>
                                <w:szCs w:val="32"/>
                              </w:rPr>
                              <w:t>Saint Louis University</w:t>
                            </w:r>
                          </w:p>
                          <w:sdt>
                            <w:sdtPr>
                              <w:rPr>
                                <w:sz w:val="32"/>
                                <w:szCs w:val="32"/>
                              </w:rPr>
                              <w:id w:val="-210656509"/>
                              <w:text/>
                            </w:sdtPr>
                            <w:sdtEndPr/>
                            <w:sdtContent>
                              <w:p w:rsidR="00F5705D" w:rsidRPr="00C40F2A" w:rsidRDefault="00C15AC7" w:rsidP="00231325">
                                <w:pPr>
                                  <w:spacing w:after="0"/>
                                  <w:jc w:val="center"/>
                                </w:pPr>
                                <w:r w:rsidRPr="00231325">
                                  <w:rPr>
                                    <w:sz w:val="32"/>
                                    <w:szCs w:val="32"/>
                                  </w:rPr>
                                  <w:t>Rascal</w:t>
                                </w:r>
                              </w:p>
                            </w:sdtContent>
                          </w:sdt>
                          <w:sdt>
                            <w:sdtPr>
                              <w:alias w:val="Insert Mission Patch Here"/>
                              <w:id w:val="-1992858161"/>
                              <w:picture/>
                            </w:sdtPr>
                            <w:sdtEndPr/>
                            <w:sdtContent>
                              <w:p w:rsidR="00F5705D" w:rsidRDefault="00372C0A" w:rsidP="00231325">
                                <w:pPr>
                                  <w:spacing w:after="0"/>
                                  <w:jc w:val="center"/>
                                </w:pPr>
                                <w:r>
                                  <w:rPr>
                                    <w:noProof/>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9">
                                                <a:extLst>
                                                  <a:ext uri="{28A0092B-C50C-407E-A947-70E740481C1C}">
                                                    <a14:useLocalDpi xmlns:a14="http://schemas.microsoft.com/office/drawing/2010/main" val="0"/>
                                                  </a:ext>
                                                </a:extLst>
                                              </a:blip>
                                              <a:stretch>
                                                <a:fillRect/>
                                              </a:stretch>
                                            </pic:blipFill>
                                            <pic:spPr>
                                              <a:xfrm>
                                                <a:off x="0" y="0"/>
                                                <a:ext cx="2066731" cy="2066731"/>
                                              </a:xfrm>
                                              <a:prstGeom prst="rect">
                                                <a:avLst/>
                                              </a:prstGeom>
                                            </pic:spPr>
                                          </pic:pic>
                                        </a:graphicData>
                                      </a:graphic>
                                    </wp:inline>
                                  </w:drawing>
                                </w:r>
                              </w:p>
                            </w:sdtContent>
                          </w:sdt>
                          <w:p w:rsidR="00F5705D" w:rsidRPr="00231325" w:rsidRDefault="00F5705D" w:rsidP="00231325">
                            <w:pPr>
                              <w:spacing w:after="0"/>
                              <w:jc w:val="center"/>
                              <w:rPr>
                                <w:sz w:val="24"/>
                                <w:szCs w:val="24"/>
                              </w:rPr>
                            </w:pPr>
                          </w:p>
                          <w:p w:rsidR="00161C50" w:rsidRPr="00231325" w:rsidRDefault="00F5705D" w:rsidP="00231325">
                            <w:pPr>
                              <w:pStyle w:val="Header"/>
                              <w:spacing w:after="0"/>
                              <w:jc w:val="center"/>
                              <w:rPr>
                                <w:noProof/>
                                <w:sz w:val="24"/>
                                <w:szCs w:val="24"/>
                              </w:rPr>
                            </w:pPr>
                            <w:r w:rsidRPr="00231325">
                              <w:rPr>
                                <w:sz w:val="24"/>
                                <w:szCs w:val="24"/>
                              </w:rPr>
                              <w:t xml:space="preserve">Last Updated: </w:t>
                            </w:r>
                            <w:r w:rsidR="00B72FC6" w:rsidRPr="00231325">
                              <w:rPr>
                                <w:sz w:val="24"/>
                                <w:szCs w:val="24"/>
                              </w:rPr>
                              <w:fldChar w:fldCharType="begin"/>
                            </w:r>
                            <w:r w:rsidR="00622E39" w:rsidRPr="00231325">
                              <w:rPr>
                                <w:sz w:val="24"/>
                                <w:szCs w:val="24"/>
                              </w:rPr>
                              <w:instrText xml:space="preserve"> DATE \@ "M/d/yy" </w:instrText>
                            </w:r>
                            <w:r w:rsidR="00B72FC6" w:rsidRPr="00231325">
                              <w:rPr>
                                <w:sz w:val="24"/>
                                <w:szCs w:val="24"/>
                              </w:rPr>
                              <w:fldChar w:fldCharType="separate"/>
                            </w:r>
                            <w:r w:rsidR="0081453F">
                              <w:rPr>
                                <w:noProof/>
                                <w:sz w:val="24"/>
                                <w:szCs w:val="24"/>
                              </w:rPr>
                              <w:t>4/7/14</w:t>
                            </w:r>
                            <w:r w:rsidR="00B72FC6" w:rsidRPr="00231325">
                              <w:rPr>
                                <w:noProof/>
                                <w:sz w:val="24"/>
                                <w:szCs w:val="24"/>
                              </w:rPr>
                              <w:fldChar w:fldCharType="end"/>
                            </w:r>
                          </w:p>
                          <w:p w:rsidR="00F5705D" w:rsidRPr="00231325" w:rsidRDefault="00F5705D" w:rsidP="00231325">
                            <w:pPr>
                              <w:spacing w:after="0"/>
                              <w:jc w:val="center"/>
                              <w:rPr>
                                <w:sz w:val="24"/>
                                <w:szCs w:val="24"/>
                              </w:rPr>
                            </w:pPr>
                            <w:r w:rsidRPr="00231325">
                              <w:rPr>
                                <w:sz w:val="24"/>
                                <w:szCs w:val="24"/>
                              </w:rPr>
                              <w:t xml:space="preserve">Document No: </w:t>
                            </w:r>
                            <w:sdt>
                              <w:sdtPr>
                                <w:rPr>
                                  <w:sz w:val="24"/>
                                  <w:szCs w:val="24"/>
                                </w:rPr>
                                <w:id w:val="1880516279"/>
                                <w:text/>
                              </w:sdtPr>
                              <w:sdtEndPr/>
                              <w:sdtContent>
                                <w:r w:rsidR="00C15AC7" w:rsidRPr="00231325">
                                  <w:rPr>
                                    <w:sz w:val="24"/>
                                    <w:szCs w:val="24"/>
                                  </w:rPr>
                                  <w:t>RCL</w:t>
                                </w:r>
                                <w:r w:rsidR="004C3786">
                                  <w:rPr>
                                    <w:sz w:val="24"/>
                                    <w:szCs w:val="24"/>
                                  </w:rPr>
                                  <w:t>-O</w:t>
                                </w:r>
                                <w:r w:rsidRPr="00231325">
                                  <w:rPr>
                                    <w:sz w:val="24"/>
                                    <w:szCs w:val="24"/>
                                  </w:rPr>
                                  <w:t>-</w:t>
                                </w:r>
                                <w:r w:rsidR="004C3786">
                                  <w:rPr>
                                    <w:sz w:val="24"/>
                                    <w:szCs w:val="24"/>
                                  </w:rPr>
                                  <w:t>MOP1</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id w:val="442658929"/>
                        <w:text/>
                      </w:sdtPr>
                      <w:sdtEndPr/>
                      <w:sdtContent>
                        <w:p w:rsidR="00F5705D" w:rsidRPr="00765DD3" w:rsidRDefault="004C3786" w:rsidP="00231325">
                          <w:pPr>
                            <w:spacing w:after="0"/>
                            <w:jc w:val="center"/>
                          </w:pPr>
                          <w:r>
                            <w:rPr>
                              <w:i/>
                              <w:sz w:val="40"/>
                              <w:szCs w:val="40"/>
                            </w:rPr>
                            <w:t>Mission Operations Overview</w:t>
                          </w:r>
                        </w:p>
                      </w:sdtContent>
                    </w:sdt>
                    <w:p w:rsidR="00F5705D" w:rsidRPr="00231325" w:rsidRDefault="00F5705D" w:rsidP="00231325">
                      <w:pPr>
                        <w:spacing w:after="0"/>
                        <w:jc w:val="center"/>
                        <w:rPr>
                          <w:sz w:val="32"/>
                          <w:szCs w:val="32"/>
                        </w:rPr>
                      </w:pPr>
                      <w:r w:rsidRPr="00231325">
                        <w:rPr>
                          <w:sz w:val="32"/>
                          <w:szCs w:val="32"/>
                        </w:rPr>
                        <w:t>Saint Louis University</w:t>
                      </w:r>
                    </w:p>
                    <w:sdt>
                      <w:sdtPr>
                        <w:rPr>
                          <w:sz w:val="32"/>
                          <w:szCs w:val="32"/>
                        </w:rPr>
                        <w:id w:val="-210656509"/>
                        <w:text/>
                      </w:sdtPr>
                      <w:sdtEndPr/>
                      <w:sdtContent>
                        <w:p w:rsidR="00F5705D" w:rsidRPr="00C40F2A" w:rsidRDefault="00C15AC7" w:rsidP="00231325">
                          <w:pPr>
                            <w:spacing w:after="0"/>
                            <w:jc w:val="center"/>
                          </w:pPr>
                          <w:r w:rsidRPr="00231325">
                            <w:rPr>
                              <w:sz w:val="32"/>
                              <w:szCs w:val="32"/>
                            </w:rPr>
                            <w:t>Rascal</w:t>
                          </w:r>
                        </w:p>
                      </w:sdtContent>
                    </w:sdt>
                    <w:sdt>
                      <w:sdtPr>
                        <w:alias w:val="Insert Mission Patch Here"/>
                        <w:id w:val="-1992858161"/>
                        <w:picture/>
                      </w:sdtPr>
                      <w:sdtEndPr/>
                      <w:sdtContent>
                        <w:p w:rsidR="00F5705D" w:rsidRDefault="00372C0A" w:rsidP="00231325">
                          <w:pPr>
                            <w:spacing w:after="0"/>
                            <w:jc w:val="center"/>
                          </w:pPr>
                          <w:r>
                            <w:rPr>
                              <w:noProof/>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9">
                                          <a:extLst>
                                            <a:ext uri="{28A0092B-C50C-407E-A947-70E740481C1C}">
                                              <a14:useLocalDpi xmlns:a14="http://schemas.microsoft.com/office/drawing/2010/main" val="0"/>
                                            </a:ext>
                                          </a:extLst>
                                        </a:blip>
                                        <a:stretch>
                                          <a:fillRect/>
                                        </a:stretch>
                                      </pic:blipFill>
                                      <pic:spPr>
                                        <a:xfrm>
                                          <a:off x="0" y="0"/>
                                          <a:ext cx="2066731" cy="2066731"/>
                                        </a:xfrm>
                                        <a:prstGeom prst="rect">
                                          <a:avLst/>
                                        </a:prstGeom>
                                      </pic:spPr>
                                    </pic:pic>
                                  </a:graphicData>
                                </a:graphic>
                              </wp:inline>
                            </w:drawing>
                          </w:r>
                        </w:p>
                      </w:sdtContent>
                    </w:sdt>
                    <w:p w:rsidR="00F5705D" w:rsidRPr="00231325" w:rsidRDefault="00F5705D" w:rsidP="00231325">
                      <w:pPr>
                        <w:spacing w:after="0"/>
                        <w:jc w:val="center"/>
                        <w:rPr>
                          <w:sz w:val="24"/>
                          <w:szCs w:val="24"/>
                        </w:rPr>
                      </w:pPr>
                    </w:p>
                    <w:p w:rsidR="00161C50" w:rsidRPr="00231325" w:rsidRDefault="00F5705D" w:rsidP="00231325">
                      <w:pPr>
                        <w:pStyle w:val="Header"/>
                        <w:spacing w:after="0"/>
                        <w:jc w:val="center"/>
                        <w:rPr>
                          <w:noProof/>
                          <w:sz w:val="24"/>
                          <w:szCs w:val="24"/>
                        </w:rPr>
                      </w:pPr>
                      <w:r w:rsidRPr="00231325">
                        <w:rPr>
                          <w:sz w:val="24"/>
                          <w:szCs w:val="24"/>
                        </w:rPr>
                        <w:t xml:space="preserve">Last Updated: </w:t>
                      </w:r>
                      <w:r w:rsidR="00B72FC6" w:rsidRPr="00231325">
                        <w:rPr>
                          <w:sz w:val="24"/>
                          <w:szCs w:val="24"/>
                        </w:rPr>
                        <w:fldChar w:fldCharType="begin"/>
                      </w:r>
                      <w:r w:rsidR="00622E39" w:rsidRPr="00231325">
                        <w:rPr>
                          <w:sz w:val="24"/>
                          <w:szCs w:val="24"/>
                        </w:rPr>
                        <w:instrText xml:space="preserve"> DATE \@ "M/d/yy" </w:instrText>
                      </w:r>
                      <w:r w:rsidR="00B72FC6" w:rsidRPr="00231325">
                        <w:rPr>
                          <w:sz w:val="24"/>
                          <w:szCs w:val="24"/>
                        </w:rPr>
                        <w:fldChar w:fldCharType="separate"/>
                      </w:r>
                      <w:r w:rsidR="0081453F">
                        <w:rPr>
                          <w:noProof/>
                          <w:sz w:val="24"/>
                          <w:szCs w:val="24"/>
                        </w:rPr>
                        <w:t>4/7/14</w:t>
                      </w:r>
                      <w:r w:rsidR="00B72FC6" w:rsidRPr="00231325">
                        <w:rPr>
                          <w:noProof/>
                          <w:sz w:val="24"/>
                          <w:szCs w:val="24"/>
                        </w:rPr>
                        <w:fldChar w:fldCharType="end"/>
                      </w:r>
                    </w:p>
                    <w:p w:rsidR="00F5705D" w:rsidRPr="00231325" w:rsidRDefault="00F5705D" w:rsidP="00231325">
                      <w:pPr>
                        <w:spacing w:after="0"/>
                        <w:jc w:val="center"/>
                        <w:rPr>
                          <w:sz w:val="24"/>
                          <w:szCs w:val="24"/>
                        </w:rPr>
                      </w:pPr>
                      <w:r w:rsidRPr="00231325">
                        <w:rPr>
                          <w:sz w:val="24"/>
                          <w:szCs w:val="24"/>
                        </w:rPr>
                        <w:t xml:space="preserve">Document No: </w:t>
                      </w:r>
                      <w:sdt>
                        <w:sdtPr>
                          <w:rPr>
                            <w:sz w:val="24"/>
                            <w:szCs w:val="24"/>
                          </w:rPr>
                          <w:id w:val="1880516279"/>
                          <w:text/>
                        </w:sdtPr>
                        <w:sdtEndPr/>
                        <w:sdtContent>
                          <w:r w:rsidR="00C15AC7" w:rsidRPr="00231325">
                            <w:rPr>
                              <w:sz w:val="24"/>
                              <w:szCs w:val="24"/>
                            </w:rPr>
                            <w:t>RCL</w:t>
                          </w:r>
                          <w:r w:rsidR="004C3786">
                            <w:rPr>
                              <w:sz w:val="24"/>
                              <w:szCs w:val="24"/>
                            </w:rPr>
                            <w:t>-O</w:t>
                          </w:r>
                          <w:r w:rsidRPr="00231325">
                            <w:rPr>
                              <w:sz w:val="24"/>
                              <w:szCs w:val="24"/>
                            </w:rPr>
                            <w:t>-</w:t>
                          </w:r>
                          <w:r w:rsidR="004C3786">
                            <w:rPr>
                              <w:sz w:val="24"/>
                              <w:szCs w:val="24"/>
                            </w:rPr>
                            <w:t>MOP1</w:t>
                          </w:r>
                        </w:sdtContent>
                      </w:sdt>
                    </w:p>
                  </w:txbxContent>
                </v:textbox>
              </v:shape>
            </w:pict>
          </mc:Fallback>
        </mc:AlternateContent>
      </w:r>
    </w:p>
    <w:p w:rsidR="007C63BF" w:rsidRPr="000F5929" w:rsidRDefault="007C63BF" w:rsidP="00231325">
      <w:pPr>
        <w:rPr>
          <w:lang w:bidi="en-US"/>
        </w:rPr>
      </w:pPr>
      <w:bookmarkStart w:id="0" w:name="_Ref140284755"/>
      <w:bookmarkEnd w:id="0"/>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9C364B" w:rsidRDefault="009C364B" w:rsidP="00231325">
      <w:pPr>
        <w:rPr>
          <w:lang w:bidi="en-US"/>
        </w:rPr>
      </w:pPr>
    </w:p>
    <w:p w:rsidR="00231325" w:rsidRDefault="00231325" w:rsidP="00231325"/>
    <w:tbl>
      <w:tblPr>
        <w:tblW w:w="9000" w:type="dxa"/>
        <w:tblLayout w:type="fixed"/>
        <w:tblLook w:val="0000" w:firstRow="0" w:lastRow="0" w:firstColumn="0" w:lastColumn="0" w:noHBand="0" w:noVBand="0"/>
      </w:tblPr>
      <w:tblGrid>
        <w:gridCol w:w="1800"/>
        <w:gridCol w:w="5760"/>
        <w:gridCol w:w="360"/>
        <w:gridCol w:w="1080"/>
      </w:tblGrid>
      <w:tr w:rsidR="00231325" w:rsidTr="00D83EDE">
        <w:tc>
          <w:tcPr>
            <w:tcW w:w="1800" w:type="dxa"/>
            <w:shd w:val="clear" w:color="auto" w:fill="auto"/>
            <w:vAlign w:val="bottom"/>
          </w:tcPr>
          <w:p w:rsidR="00231325" w:rsidRDefault="00231325" w:rsidP="00231325">
            <w:pPr>
              <w:pStyle w:val="TableText1"/>
              <w:spacing w:before="0" w:after="0"/>
            </w:pPr>
          </w:p>
          <w:p w:rsidR="00231325" w:rsidRDefault="00231325" w:rsidP="00231325">
            <w:pPr>
              <w:pStyle w:val="TableText1"/>
              <w:spacing w:before="0" w:after="0"/>
            </w:pPr>
            <w:r>
              <w:t>Prepared by:</w:t>
            </w:r>
          </w:p>
        </w:tc>
        <w:tc>
          <w:tcPr>
            <w:tcW w:w="5760" w:type="dxa"/>
            <w:tcBorders>
              <w:bottom w:val="single" w:sz="4" w:space="0" w:color="000000"/>
            </w:tcBorders>
            <w:shd w:val="clear" w:color="auto" w:fill="auto"/>
          </w:tcPr>
          <w:p w:rsidR="00231325" w:rsidRDefault="00231325" w:rsidP="00231325">
            <w:pPr>
              <w:pStyle w:val="TableText1"/>
              <w:spacing w:before="0" w:after="0"/>
            </w:pPr>
          </w:p>
          <w:p w:rsidR="00231325" w:rsidRDefault="00231325" w:rsidP="00231325">
            <w:pPr>
              <w:pStyle w:val="TableText1"/>
              <w:spacing w:before="0" w:after="0"/>
            </w:pPr>
          </w:p>
          <w:p w:rsidR="00231325" w:rsidRDefault="00231325" w:rsidP="00231325">
            <w:pPr>
              <w:pStyle w:val="TableText1"/>
              <w:spacing w:before="0" w:after="0"/>
            </w:pPr>
          </w:p>
        </w:tc>
        <w:tc>
          <w:tcPr>
            <w:tcW w:w="360" w:type="dxa"/>
            <w:shd w:val="clear" w:color="auto" w:fill="auto"/>
          </w:tcPr>
          <w:p w:rsidR="00231325" w:rsidRDefault="00231325" w:rsidP="00231325">
            <w:pPr>
              <w:pStyle w:val="TableText1"/>
              <w:spacing w:before="0" w:after="0"/>
            </w:pPr>
          </w:p>
        </w:tc>
        <w:tc>
          <w:tcPr>
            <w:tcW w:w="1080" w:type="dxa"/>
            <w:tcBorders>
              <w:bottom w:val="single" w:sz="4" w:space="0" w:color="000000"/>
            </w:tcBorders>
            <w:shd w:val="clear" w:color="auto" w:fill="auto"/>
          </w:tcPr>
          <w:p w:rsidR="00231325" w:rsidRDefault="00231325" w:rsidP="00231325">
            <w:pPr>
              <w:pStyle w:val="TableText1"/>
              <w:spacing w:before="0" w:after="0"/>
            </w:pPr>
          </w:p>
          <w:p w:rsidR="00231325" w:rsidRDefault="00231325" w:rsidP="00231325">
            <w:pPr>
              <w:pStyle w:val="TableText1"/>
              <w:spacing w:before="0" w:after="0"/>
            </w:pPr>
          </w:p>
        </w:tc>
      </w:tr>
      <w:tr w:rsidR="00231325" w:rsidTr="00D83EDE">
        <w:tc>
          <w:tcPr>
            <w:tcW w:w="1800" w:type="dxa"/>
            <w:shd w:val="clear" w:color="auto" w:fill="auto"/>
          </w:tcPr>
          <w:p w:rsidR="00231325" w:rsidRDefault="00231325" w:rsidP="00231325">
            <w:pPr>
              <w:pStyle w:val="TableText1"/>
              <w:spacing w:before="0" w:after="0"/>
            </w:pPr>
          </w:p>
        </w:tc>
        <w:tc>
          <w:tcPr>
            <w:tcW w:w="5760" w:type="dxa"/>
            <w:tcBorders>
              <w:top w:val="single" w:sz="4" w:space="0" w:color="000000"/>
            </w:tcBorders>
            <w:shd w:val="clear" w:color="auto" w:fill="auto"/>
          </w:tcPr>
          <w:sdt>
            <w:sdtPr>
              <w:id w:val="1070464905"/>
              <w:placeholder>
                <w:docPart w:val="F739D488AF974990A25FAC0BC19B96EA"/>
              </w:placeholder>
              <w:text/>
            </w:sdtPr>
            <w:sdtEndPr/>
            <w:sdtContent>
              <w:p w:rsidR="00231325" w:rsidRDefault="004C3786" w:rsidP="00231325">
                <w:pPr>
                  <w:pStyle w:val="TableText1"/>
                  <w:spacing w:before="0" w:after="0"/>
                </w:pPr>
                <w:r>
                  <w:t>Nate Richard</w:t>
                </w:r>
              </w:p>
            </w:sdtContent>
          </w:sdt>
          <w:p w:rsidR="00231325" w:rsidRDefault="00231325" w:rsidP="004C3786">
            <w:pPr>
              <w:pStyle w:val="TableText1"/>
              <w:spacing w:before="0" w:after="0"/>
            </w:pPr>
            <w:r>
              <w:t xml:space="preserve">Rascal </w:t>
            </w:r>
            <w:sdt>
              <w:sdtPr>
                <w:id w:val="178790478"/>
                <w:placeholder>
                  <w:docPart w:val="D5ABD41FD792484E8EF38AEAD21FC1CA"/>
                </w:placeholder>
              </w:sdtPr>
              <w:sdtEndPr/>
              <w:sdtContent>
                <w:r w:rsidR="004C3786">
                  <w:t xml:space="preserve">Mission Operations </w:t>
                </w:r>
              </w:sdtContent>
            </w:sdt>
            <w:r>
              <w:t xml:space="preserve">Subsystem </w:t>
            </w:r>
            <w:sdt>
              <w:sdtPr>
                <w:id w:val="178790481"/>
                <w:placeholder>
                  <w:docPart w:val="85D738DA28244AA6A2B7DA0A4729C3B0"/>
                </w:placeholder>
                <w:showingPlcHdr/>
              </w:sdtPr>
              <w:sdtEndPr/>
              <w:sdtContent>
                <w:r w:rsidRPr="00231325">
                  <w:rPr>
                    <w:rStyle w:val="PlaceholderText"/>
                    <w:rFonts w:eastAsiaTheme="minorHAnsi"/>
                    <w:color w:val="A6A6A6" w:themeColor="background1" w:themeShade="A6"/>
                  </w:rPr>
                  <w:t>Insert Subystem Position Here</w:t>
                </w:r>
              </w:sdtContent>
            </w:sdt>
          </w:p>
        </w:tc>
        <w:tc>
          <w:tcPr>
            <w:tcW w:w="360" w:type="dxa"/>
            <w:shd w:val="clear" w:color="auto" w:fill="auto"/>
          </w:tcPr>
          <w:p w:rsidR="00231325" w:rsidRDefault="00231325" w:rsidP="00231325">
            <w:pPr>
              <w:pStyle w:val="TableText1"/>
              <w:spacing w:before="0" w:after="0"/>
            </w:pPr>
          </w:p>
        </w:tc>
        <w:tc>
          <w:tcPr>
            <w:tcW w:w="1080" w:type="dxa"/>
            <w:tcBorders>
              <w:top w:val="single" w:sz="4" w:space="0" w:color="000000"/>
            </w:tcBorders>
            <w:shd w:val="clear" w:color="auto" w:fill="auto"/>
          </w:tcPr>
          <w:p w:rsidR="00231325" w:rsidRDefault="00231325" w:rsidP="00231325">
            <w:pPr>
              <w:pStyle w:val="TableText1"/>
              <w:spacing w:before="0" w:after="0"/>
            </w:pPr>
            <w:r>
              <w:t>Date</w:t>
            </w:r>
          </w:p>
        </w:tc>
      </w:tr>
      <w:tr w:rsidR="00231325" w:rsidTr="00D83EDE">
        <w:tc>
          <w:tcPr>
            <w:tcW w:w="1800" w:type="dxa"/>
            <w:shd w:val="clear" w:color="auto" w:fill="auto"/>
          </w:tcPr>
          <w:p w:rsidR="00231325" w:rsidRDefault="00231325" w:rsidP="00231325">
            <w:pPr>
              <w:pStyle w:val="TableText1"/>
              <w:spacing w:before="0" w:after="0"/>
            </w:pPr>
          </w:p>
          <w:p w:rsidR="00231325" w:rsidRDefault="00231325" w:rsidP="00231325">
            <w:pPr>
              <w:pStyle w:val="TableText1"/>
              <w:spacing w:before="0" w:after="0"/>
            </w:pPr>
            <w:r>
              <w:t>Approval:</w:t>
            </w:r>
          </w:p>
        </w:tc>
        <w:tc>
          <w:tcPr>
            <w:tcW w:w="5760" w:type="dxa"/>
            <w:tcBorders>
              <w:bottom w:val="single" w:sz="4" w:space="0" w:color="000000"/>
            </w:tcBorders>
            <w:shd w:val="clear" w:color="auto" w:fill="auto"/>
          </w:tcPr>
          <w:p w:rsidR="00231325" w:rsidRDefault="00231325" w:rsidP="00231325">
            <w:pPr>
              <w:pStyle w:val="TableText1"/>
              <w:spacing w:before="0" w:after="0"/>
            </w:pPr>
          </w:p>
        </w:tc>
        <w:tc>
          <w:tcPr>
            <w:tcW w:w="360" w:type="dxa"/>
            <w:shd w:val="clear" w:color="auto" w:fill="auto"/>
          </w:tcPr>
          <w:p w:rsidR="00231325" w:rsidRDefault="00231325" w:rsidP="00231325">
            <w:pPr>
              <w:pStyle w:val="TableText1"/>
              <w:spacing w:before="0" w:after="0"/>
            </w:pPr>
          </w:p>
        </w:tc>
        <w:tc>
          <w:tcPr>
            <w:tcW w:w="1080" w:type="dxa"/>
            <w:tcBorders>
              <w:bottom w:val="single" w:sz="4" w:space="0" w:color="000000"/>
            </w:tcBorders>
            <w:shd w:val="clear" w:color="auto" w:fill="auto"/>
          </w:tcPr>
          <w:p w:rsidR="00231325" w:rsidRDefault="00231325" w:rsidP="00231325">
            <w:pPr>
              <w:pStyle w:val="TableText1"/>
              <w:spacing w:before="0" w:after="0"/>
            </w:pPr>
          </w:p>
        </w:tc>
      </w:tr>
      <w:tr w:rsidR="00231325" w:rsidTr="00D83EDE">
        <w:tc>
          <w:tcPr>
            <w:tcW w:w="1800" w:type="dxa"/>
            <w:shd w:val="clear" w:color="auto" w:fill="auto"/>
          </w:tcPr>
          <w:p w:rsidR="00231325" w:rsidRDefault="00231325" w:rsidP="00231325">
            <w:pPr>
              <w:pStyle w:val="TableText1"/>
              <w:spacing w:before="0" w:after="0"/>
            </w:pPr>
          </w:p>
          <w:p w:rsidR="00231325" w:rsidRDefault="00231325" w:rsidP="00231325">
            <w:pPr>
              <w:pStyle w:val="TableText1"/>
              <w:spacing w:before="0" w:after="0"/>
            </w:pPr>
          </w:p>
        </w:tc>
        <w:tc>
          <w:tcPr>
            <w:tcW w:w="5760" w:type="dxa"/>
            <w:tcBorders>
              <w:top w:val="single" w:sz="4" w:space="0" w:color="000000"/>
            </w:tcBorders>
            <w:shd w:val="clear" w:color="auto" w:fill="auto"/>
          </w:tcPr>
          <w:p w:rsidR="00231325" w:rsidRDefault="00231325" w:rsidP="00231325">
            <w:pPr>
              <w:pStyle w:val="TableText1"/>
              <w:spacing w:before="0" w:after="0"/>
            </w:pPr>
            <w:r>
              <w:t>Dr. Michael Swartwout</w:t>
            </w:r>
          </w:p>
          <w:p w:rsidR="00231325" w:rsidRDefault="004C3786" w:rsidP="00231325">
            <w:pPr>
              <w:pStyle w:val="TableText1"/>
              <w:spacing w:before="0" w:after="0"/>
            </w:pPr>
            <w:r>
              <w:t>Rascal</w:t>
            </w:r>
            <w:r w:rsidR="00231325">
              <w:t xml:space="preserve"> Principal Investigator</w:t>
            </w:r>
          </w:p>
        </w:tc>
        <w:tc>
          <w:tcPr>
            <w:tcW w:w="360" w:type="dxa"/>
            <w:shd w:val="clear" w:color="auto" w:fill="auto"/>
          </w:tcPr>
          <w:p w:rsidR="00231325" w:rsidRDefault="00231325" w:rsidP="00231325">
            <w:pPr>
              <w:pStyle w:val="TableText1"/>
              <w:spacing w:before="0" w:after="0"/>
            </w:pPr>
          </w:p>
        </w:tc>
        <w:tc>
          <w:tcPr>
            <w:tcW w:w="1080" w:type="dxa"/>
            <w:tcBorders>
              <w:top w:val="single" w:sz="4" w:space="0" w:color="000000"/>
            </w:tcBorders>
            <w:shd w:val="clear" w:color="auto" w:fill="auto"/>
          </w:tcPr>
          <w:p w:rsidR="00231325" w:rsidRDefault="00231325" w:rsidP="00231325">
            <w:pPr>
              <w:pStyle w:val="TableText1"/>
              <w:spacing w:before="0" w:after="0"/>
            </w:pPr>
            <w:r>
              <w:t>Date</w:t>
            </w:r>
          </w:p>
        </w:tc>
      </w:tr>
    </w:tbl>
    <w:p w:rsidR="000E5E62" w:rsidRDefault="000E5E62" w:rsidP="00231325"/>
    <w:p w:rsidR="008C4451" w:rsidRPr="00231325" w:rsidRDefault="008C4451" w:rsidP="00231325">
      <w:pPr>
        <w:spacing w:after="0"/>
        <w:jc w:val="center"/>
        <w:rPr>
          <w:b/>
          <w:sz w:val="24"/>
          <w:szCs w:val="24"/>
        </w:rPr>
      </w:pPr>
    </w:p>
    <w:p w:rsidR="009C364B" w:rsidRPr="00E479BB" w:rsidRDefault="009C364B" w:rsidP="00231325">
      <w:pPr>
        <w:spacing w:after="0"/>
        <w:jc w:val="center"/>
        <w:rPr>
          <w:b/>
          <w:sz w:val="28"/>
          <w:szCs w:val="28"/>
        </w:rPr>
      </w:pPr>
      <w:r w:rsidRPr="00E479BB">
        <w:rPr>
          <w:b/>
          <w:sz w:val="28"/>
          <w:szCs w:val="28"/>
        </w:rPr>
        <w:t>Revisions Summary</w:t>
      </w:r>
    </w:p>
    <w:p w:rsidR="009C364B" w:rsidRPr="00231325" w:rsidRDefault="009C364B" w:rsidP="00231325">
      <w:pPr>
        <w:spacing w:after="0"/>
        <w:jc w:val="center"/>
        <w:rPr>
          <w:b/>
        </w:rPr>
      </w:pPr>
    </w:p>
    <w:tbl>
      <w:tblPr>
        <w:tblW w:w="10205" w:type="dxa"/>
        <w:tblInd w:w="-35" w:type="dxa"/>
        <w:tblLayout w:type="fixed"/>
        <w:tblLook w:val="0000" w:firstRow="0" w:lastRow="0" w:firstColumn="0" w:lastColumn="0" w:noHBand="0" w:noVBand="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231325">
            <w:pPr>
              <w:pStyle w:val="Title"/>
            </w:pPr>
            <w: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231325">
            <w:pPr>
              <w:pStyle w:val="Title"/>
            </w:pPr>
            <w: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231325">
            <w:pPr>
              <w:pStyle w:val="Title"/>
            </w:pPr>
            <w: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231325">
            <w:pPr>
              <w:pStyle w:val="Title"/>
            </w:pPr>
            <w: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231325">
            <w:pPr>
              <w:pStyle w:val="Title"/>
            </w:pPr>
            <w:r>
              <w:t>Approved by</w:t>
            </w:r>
          </w:p>
        </w:tc>
      </w:tr>
      <w:tr w:rsidR="00C15AC7" w:rsidTr="00E479BB">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r>
              <w:t>-</w:t>
            </w:r>
          </w:p>
        </w:tc>
        <w:sdt>
          <w:sdtPr>
            <w:id w:val="-998193499"/>
            <w:placeholder>
              <w:docPart w:val="69B9D99CB496497FA5E18658506480EF"/>
            </w:placeholder>
            <w:text/>
          </w:sdtPr>
          <w:sdtEnd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5B0BA5" w:rsidP="005B0BA5">
                <w:pPr>
                  <w:pStyle w:val="Title"/>
                </w:pPr>
                <w:r>
                  <w:t>Initial Release</w:t>
                </w:r>
              </w:p>
            </w:tc>
          </w:sdtContent>
        </w:sdt>
        <w:sdt>
          <w:sdtPr>
            <w:id w:val="178790504"/>
            <w:placeholder>
              <w:docPart w:val="F2BA497D417943E590BF959EECB66B31"/>
            </w:placeholder>
            <w:date w:fullDate="2014-04-06T00:00:00Z">
              <w:dateFormat w:val="M/d/yyyy"/>
              <w:lid w:val="en-US"/>
              <w:storeMappedDataAs w:val="dateTime"/>
              <w:calendar w:val="gregorian"/>
            </w:date>
          </w:sdtPr>
          <w:sdtEnd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5B0BA5" w:rsidP="00E479BB">
                <w:pPr>
                  <w:pStyle w:val="Title"/>
                </w:pPr>
                <w:r>
                  <w:t>4/6/2014</w:t>
                </w:r>
              </w:p>
            </w:tc>
          </w:sdtContent>
        </w:sdt>
        <w:sdt>
          <w:sdtPr>
            <w:id w:val="-948538693"/>
            <w:placeholder>
              <w:docPart w:val="584CA5B2D3CA41E4AC5194176B01CF5A"/>
            </w:placeholder>
            <w:text/>
          </w:sdtPr>
          <w:sdtEnd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5B0BA5" w:rsidP="005B0BA5">
                <w:pPr>
                  <w:pStyle w:val="Title"/>
                </w:pPr>
                <w:r>
                  <w:t>Nate Richard</w:t>
                </w:r>
              </w:p>
            </w:tc>
          </w:sdtContent>
        </w:sdt>
        <w:sdt>
          <w:sdtPr>
            <w:rPr>
              <w:szCs w:val="28"/>
            </w:rPr>
            <w:id w:val="21600595"/>
            <w:placeholder>
              <w:docPart w:val="041BE0AA96064806B03067349D021789"/>
            </w:placeholder>
            <w:text/>
          </w:sdtPr>
          <w:sdtEndPr/>
          <w:sdtContent>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5B0BA5" w:rsidP="005B0BA5">
                <w:pPr>
                  <w:pStyle w:val="Title"/>
                  <w:rPr>
                    <w:sz w:val="24"/>
                    <w:szCs w:val="24"/>
                  </w:rPr>
                </w:pPr>
                <w:r w:rsidRPr="0081453F">
                  <w:rPr>
                    <w:szCs w:val="28"/>
                  </w:rPr>
                  <w:t>Tom Moline</w:t>
                </w:r>
              </w:p>
            </w:tc>
          </w:sdtContent>
        </w:sdt>
      </w:tr>
      <w:tr w:rsidR="00C15AC7" w:rsidTr="00E479BB">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r w:rsidR="00C15AC7" w:rsidTr="00E479BB">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r w:rsidR="00C15AC7" w:rsidTr="00E479BB">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r w:rsidR="00C15AC7" w:rsidTr="00E479BB">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r w:rsidR="00C15AC7" w:rsidTr="00E479BB">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bl>
    <w:p w:rsidR="00E479BB" w:rsidRDefault="00E479BB" w:rsidP="00E479BB"/>
    <w:p w:rsidR="00E479BB" w:rsidRPr="00E479BB" w:rsidRDefault="00E479BB" w:rsidP="00E479BB"/>
    <w:p w:rsidR="009C364B" w:rsidRDefault="009C364B" w:rsidP="00231325"/>
    <w:p w:rsidR="009C364B" w:rsidRDefault="009C364B" w:rsidP="00231325"/>
    <w:p w:rsidR="00800076" w:rsidRDefault="00800076" w:rsidP="00231325"/>
    <w:p w:rsidR="00800076" w:rsidRDefault="00800076" w:rsidP="00231325"/>
    <w:p w:rsidR="00800076" w:rsidRDefault="00800076" w:rsidP="00231325"/>
    <w:p w:rsidR="00800076" w:rsidRDefault="00800076" w:rsidP="00231325"/>
    <w:p w:rsidR="00800076" w:rsidRDefault="00800076" w:rsidP="00231325"/>
    <w:p w:rsidR="008E0B3D" w:rsidRDefault="008E0B3D" w:rsidP="00231325"/>
    <w:p w:rsidR="00F70A50" w:rsidRDefault="00F70A50"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F31AD7" w:rsidRDefault="00F31AD7" w:rsidP="00231325"/>
    <w:p w:rsidR="009E5207" w:rsidRDefault="009E5207" w:rsidP="00231325"/>
    <w:sdt>
      <w:sdtPr>
        <w:rPr>
          <w:rFonts w:ascii="Times New Roman" w:eastAsia="SimSun" w:hAnsi="Times New Roman" w:cs="Mangal"/>
          <w:b w:val="0"/>
          <w:color w:val="auto"/>
          <w:kern w:val="1"/>
          <w:sz w:val="22"/>
          <w:szCs w:val="22"/>
          <w:lang w:eastAsia="en-US"/>
        </w:rPr>
        <w:id w:val="1766188470"/>
        <w:docPartObj>
          <w:docPartGallery w:val="Table of Contents"/>
          <w:docPartUnique/>
        </w:docPartObj>
      </w:sdtPr>
      <w:sdtEndPr>
        <w:rPr>
          <w:bCs/>
          <w:noProof/>
        </w:rPr>
      </w:sdtEndPr>
      <w:sdtContent>
        <w:p w:rsidR="00935C38" w:rsidRDefault="00935C38" w:rsidP="00935C38">
          <w:pPr>
            <w:pStyle w:val="TOCHeading"/>
            <w:numPr>
              <w:ilvl w:val="0"/>
              <w:numId w:val="0"/>
            </w:numPr>
          </w:pPr>
          <w:r>
            <w:t>Contents</w:t>
          </w:r>
        </w:p>
        <w:p w:rsidR="00935C38" w:rsidRDefault="00935C38">
          <w:pPr>
            <w:pStyle w:val="TOC1"/>
            <w:tabs>
              <w:tab w:val="left" w:pos="475"/>
            </w:tabs>
            <w:rPr>
              <w:rFonts w:asciiTheme="minorHAnsi" w:eastAsiaTheme="minorEastAsia" w:hAnsiTheme="minorHAnsi" w:cstheme="minorBidi"/>
              <w:noProof/>
              <w:kern w:val="0"/>
              <w:szCs w:val="22"/>
            </w:rPr>
          </w:pPr>
          <w:r>
            <w:fldChar w:fldCharType="begin"/>
          </w:r>
          <w:r>
            <w:instrText xml:space="preserve"> TOC \o "1-3" \h \z \u </w:instrText>
          </w:r>
          <w:r>
            <w:fldChar w:fldCharType="separate"/>
          </w:r>
          <w:hyperlink w:anchor="_Toc384581461" w:history="1">
            <w:r w:rsidRPr="003E64A3">
              <w:rPr>
                <w:rStyle w:val="Hyperlink"/>
                <w:noProof/>
              </w:rPr>
              <w:t>1.</w:t>
            </w:r>
            <w:r>
              <w:rPr>
                <w:rFonts w:asciiTheme="minorHAnsi" w:eastAsiaTheme="minorEastAsia" w:hAnsiTheme="minorHAnsi" w:cstheme="minorBidi"/>
                <w:noProof/>
                <w:kern w:val="0"/>
                <w:szCs w:val="22"/>
              </w:rPr>
              <w:tab/>
            </w:r>
            <w:r w:rsidRPr="003E64A3">
              <w:rPr>
                <w:rStyle w:val="Hyperlink"/>
                <w:noProof/>
              </w:rPr>
              <w:t>The Ground Station</w:t>
            </w:r>
            <w:r>
              <w:rPr>
                <w:noProof/>
                <w:webHidden/>
              </w:rPr>
              <w:tab/>
            </w:r>
            <w:r>
              <w:rPr>
                <w:noProof/>
                <w:webHidden/>
              </w:rPr>
              <w:fldChar w:fldCharType="begin"/>
            </w:r>
            <w:r>
              <w:rPr>
                <w:noProof/>
                <w:webHidden/>
              </w:rPr>
              <w:instrText xml:space="preserve"> PAGEREF _Toc384581461 \h </w:instrText>
            </w:r>
            <w:r>
              <w:rPr>
                <w:noProof/>
                <w:webHidden/>
              </w:rPr>
            </w:r>
            <w:r>
              <w:rPr>
                <w:noProof/>
                <w:webHidden/>
              </w:rPr>
              <w:fldChar w:fldCharType="separate"/>
            </w:r>
            <w:r w:rsidR="00937FDE">
              <w:rPr>
                <w:noProof/>
                <w:webHidden/>
              </w:rPr>
              <w:t>4</w:t>
            </w:r>
            <w:r>
              <w:rPr>
                <w:noProof/>
                <w:webHidden/>
              </w:rPr>
              <w:fldChar w:fldCharType="end"/>
            </w:r>
          </w:hyperlink>
        </w:p>
        <w:p w:rsidR="00935C38" w:rsidRDefault="006E6187">
          <w:pPr>
            <w:pStyle w:val="TOC2"/>
            <w:tabs>
              <w:tab w:val="left" w:pos="880"/>
              <w:tab w:val="right" w:leader="dot" w:pos="9350"/>
            </w:tabs>
            <w:rPr>
              <w:rFonts w:asciiTheme="minorHAnsi" w:eastAsiaTheme="minorEastAsia" w:hAnsiTheme="minorHAnsi" w:cstheme="minorBidi"/>
              <w:noProof/>
              <w:kern w:val="0"/>
              <w:szCs w:val="22"/>
            </w:rPr>
          </w:pPr>
          <w:hyperlink w:anchor="_Toc384581462" w:history="1">
            <w:r w:rsidR="00935C38" w:rsidRPr="003E64A3">
              <w:rPr>
                <w:rStyle w:val="Hyperlink"/>
                <w:noProof/>
              </w:rPr>
              <w:t>1.1.</w:t>
            </w:r>
            <w:r w:rsidR="00935C38">
              <w:rPr>
                <w:rFonts w:asciiTheme="minorHAnsi" w:eastAsiaTheme="minorEastAsia" w:hAnsiTheme="minorHAnsi" w:cstheme="minorBidi"/>
                <w:noProof/>
                <w:kern w:val="0"/>
                <w:szCs w:val="22"/>
              </w:rPr>
              <w:tab/>
            </w:r>
            <w:r w:rsidR="00935C38" w:rsidRPr="003E64A3">
              <w:rPr>
                <w:rStyle w:val="Hyperlink"/>
                <w:noProof/>
              </w:rPr>
              <w:t>Ground Station Hardware</w:t>
            </w:r>
            <w:r w:rsidR="00935C38">
              <w:rPr>
                <w:noProof/>
                <w:webHidden/>
              </w:rPr>
              <w:tab/>
            </w:r>
            <w:r w:rsidR="00935C38">
              <w:rPr>
                <w:noProof/>
                <w:webHidden/>
              </w:rPr>
              <w:fldChar w:fldCharType="begin"/>
            </w:r>
            <w:r w:rsidR="00935C38">
              <w:rPr>
                <w:noProof/>
                <w:webHidden/>
              </w:rPr>
              <w:instrText xml:space="preserve"> PAGEREF _Toc384581462 \h </w:instrText>
            </w:r>
            <w:r w:rsidR="00935C38">
              <w:rPr>
                <w:noProof/>
                <w:webHidden/>
              </w:rPr>
            </w:r>
            <w:r w:rsidR="00935C38">
              <w:rPr>
                <w:noProof/>
                <w:webHidden/>
              </w:rPr>
              <w:fldChar w:fldCharType="separate"/>
            </w:r>
            <w:r w:rsidR="00937FDE">
              <w:rPr>
                <w:noProof/>
                <w:webHidden/>
              </w:rPr>
              <w:t>4</w:t>
            </w:r>
            <w:r w:rsidR="00935C38">
              <w:rPr>
                <w:noProof/>
                <w:webHidden/>
              </w:rPr>
              <w:fldChar w:fldCharType="end"/>
            </w:r>
          </w:hyperlink>
        </w:p>
        <w:p w:rsidR="00935C38" w:rsidRDefault="006E6187">
          <w:pPr>
            <w:pStyle w:val="TOC2"/>
            <w:tabs>
              <w:tab w:val="left" w:pos="880"/>
              <w:tab w:val="right" w:leader="dot" w:pos="9350"/>
            </w:tabs>
            <w:rPr>
              <w:rFonts w:asciiTheme="minorHAnsi" w:eastAsiaTheme="minorEastAsia" w:hAnsiTheme="minorHAnsi" w:cstheme="minorBidi"/>
              <w:noProof/>
              <w:kern w:val="0"/>
              <w:szCs w:val="22"/>
            </w:rPr>
          </w:pPr>
          <w:hyperlink w:anchor="_Toc384581463" w:history="1">
            <w:r w:rsidR="00935C38" w:rsidRPr="003E64A3">
              <w:rPr>
                <w:rStyle w:val="Hyperlink"/>
                <w:noProof/>
              </w:rPr>
              <w:t>1.2.</w:t>
            </w:r>
            <w:r w:rsidR="00935C38">
              <w:rPr>
                <w:rFonts w:asciiTheme="minorHAnsi" w:eastAsiaTheme="minorEastAsia" w:hAnsiTheme="minorHAnsi" w:cstheme="minorBidi"/>
                <w:noProof/>
                <w:kern w:val="0"/>
                <w:szCs w:val="22"/>
              </w:rPr>
              <w:tab/>
            </w:r>
            <w:r w:rsidR="00935C38" w:rsidRPr="003E64A3">
              <w:rPr>
                <w:rStyle w:val="Hyperlink"/>
                <w:noProof/>
              </w:rPr>
              <w:t>Ground Station Software</w:t>
            </w:r>
            <w:r w:rsidR="00935C38">
              <w:rPr>
                <w:noProof/>
                <w:webHidden/>
              </w:rPr>
              <w:tab/>
            </w:r>
            <w:r w:rsidR="00935C38">
              <w:rPr>
                <w:noProof/>
                <w:webHidden/>
              </w:rPr>
              <w:fldChar w:fldCharType="begin"/>
            </w:r>
            <w:r w:rsidR="00935C38">
              <w:rPr>
                <w:noProof/>
                <w:webHidden/>
              </w:rPr>
              <w:instrText xml:space="preserve"> PAGEREF _Toc384581463 \h </w:instrText>
            </w:r>
            <w:r w:rsidR="00935C38">
              <w:rPr>
                <w:noProof/>
                <w:webHidden/>
              </w:rPr>
            </w:r>
            <w:r w:rsidR="00935C38">
              <w:rPr>
                <w:noProof/>
                <w:webHidden/>
              </w:rPr>
              <w:fldChar w:fldCharType="separate"/>
            </w:r>
            <w:r w:rsidR="00937FDE">
              <w:rPr>
                <w:noProof/>
                <w:webHidden/>
              </w:rPr>
              <w:t>4</w:t>
            </w:r>
            <w:r w:rsidR="00935C38">
              <w:rPr>
                <w:noProof/>
                <w:webHidden/>
              </w:rPr>
              <w:fldChar w:fldCharType="end"/>
            </w:r>
          </w:hyperlink>
        </w:p>
        <w:p w:rsidR="00935C38" w:rsidRDefault="006E6187">
          <w:pPr>
            <w:pStyle w:val="TOC1"/>
            <w:tabs>
              <w:tab w:val="left" w:pos="475"/>
            </w:tabs>
            <w:rPr>
              <w:rFonts w:asciiTheme="minorHAnsi" w:eastAsiaTheme="minorEastAsia" w:hAnsiTheme="minorHAnsi" w:cstheme="minorBidi"/>
              <w:noProof/>
              <w:kern w:val="0"/>
              <w:szCs w:val="22"/>
            </w:rPr>
          </w:pPr>
          <w:hyperlink w:anchor="_Toc384581464" w:history="1">
            <w:r w:rsidR="00935C38" w:rsidRPr="003E64A3">
              <w:rPr>
                <w:rStyle w:val="Hyperlink"/>
                <w:noProof/>
              </w:rPr>
              <w:t>2.</w:t>
            </w:r>
            <w:r w:rsidR="00935C38">
              <w:rPr>
                <w:rFonts w:asciiTheme="minorHAnsi" w:eastAsiaTheme="minorEastAsia" w:hAnsiTheme="minorHAnsi" w:cstheme="minorBidi"/>
                <w:noProof/>
                <w:kern w:val="0"/>
                <w:szCs w:val="22"/>
              </w:rPr>
              <w:tab/>
            </w:r>
            <w:r w:rsidR="00935C38" w:rsidRPr="003E64A3">
              <w:rPr>
                <w:rStyle w:val="Hyperlink"/>
                <w:noProof/>
              </w:rPr>
              <w:t>Operator Interface</w:t>
            </w:r>
            <w:r w:rsidR="00935C38">
              <w:rPr>
                <w:noProof/>
                <w:webHidden/>
              </w:rPr>
              <w:tab/>
            </w:r>
            <w:r w:rsidR="00935C38">
              <w:rPr>
                <w:noProof/>
                <w:webHidden/>
              </w:rPr>
              <w:fldChar w:fldCharType="begin"/>
            </w:r>
            <w:r w:rsidR="00935C38">
              <w:rPr>
                <w:noProof/>
                <w:webHidden/>
              </w:rPr>
              <w:instrText xml:space="preserve"> PAGEREF _Toc384581464 \h </w:instrText>
            </w:r>
            <w:r w:rsidR="00935C38">
              <w:rPr>
                <w:noProof/>
                <w:webHidden/>
              </w:rPr>
            </w:r>
            <w:r w:rsidR="00935C38">
              <w:rPr>
                <w:noProof/>
                <w:webHidden/>
              </w:rPr>
              <w:fldChar w:fldCharType="separate"/>
            </w:r>
            <w:r w:rsidR="00937FDE">
              <w:rPr>
                <w:noProof/>
                <w:webHidden/>
              </w:rPr>
              <w:t>4</w:t>
            </w:r>
            <w:r w:rsidR="00935C38">
              <w:rPr>
                <w:noProof/>
                <w:webHidden/>
              </w:rPr>
              <w:fldChar w:fldCharType="end"/>
            </w:r>
          </w:hyperlink>
        </w:p>
        <w:p w:rsidR="00935C38" w:rsidRDefault="006E6187">
          <w:pPr>
            <w:pStyle w:val="TOC1"/>
            <w:tabs>
              <w:tab w:val="left" w:pos="475"/>
            </w:tabs>
            <w:rPr>
              <w:rFonts w:asciiTheme="minorHAnsi" w:eastAsiaTheme="minorEastAsia" w:hAnsiTheme="minorHAnsi" w:cstheme="minorBidi"/>
              <w:noProof/>
              <w:kern w:val="0"/>
              <w:szCs w:val="22"/>
            </w:rPr>
          </w:pPr>
          <w:hyperlink w:anchor="_Toc384581465" w:history="1">
            <w:r w:rsidR="00935C38" w:rsidRPr="003E64A3">
              <w:rPr>
                <w:rStyle w:val="Hyperlink"/>
                <w:noProof/>
              </w:rPr>
              <w:t>3.</w:t>
            </w:r>
            <w:r w:rsidR="00935C38">
              <w:rPr>
                <w:rFonts w:asciiTheme="minorHAnsi" w:eastAsiaTheme="minorEastAsia" w:hAnsiTheme="minorHAnsi" w:cstheme="minorBidi"/>
                <w:noProof/>
                <w:kern w:val="0"/>
                <w:szCs w:val="22"/>
              </w:rPr>
              <w:tab/>
            </w:r>
            <w:r w:rsidR="00935C38" w:rsidRPr="003E64A3">
              <w:rPr>
                <w:rStyle w:val="Hyperlink"/>
                <w:noProof/>
              </w:rPr>
              <w:t>Payload Troubleshooting</w:t>
            </w:r>
            <w:r w:rsidR="00935C38">
              <w:rPr>
                <w:noProof/>
                <w:webHidden/>
              </w:rPr>
              <w:tab/>
            </w:r>
            <w:r w:rsidR="00935C38">
              <w:rPr>
                <w:noProof/>
                <w:webHidden/>
              </w:rPr>
              <w:fldChar w:fldCharType="begin"/>
            </w:r>
            <w:r w:rsidR="00935C38">
              <w:rPr>
                <w:noProof/>
                <w:webHidden/>
              </w:rPr>
              <w:instrText xml:space="preserve"> PAGEREF _Toc384581465 \h </w:instrText>
            </w:r>
            <w:r w:rsidR="00935C38">
              <w:rPr>
                <w:noProof/>
                <w:webHidden/>
              </w:rPr>
            </w:r>
            <w:r w:rsidR="00935C38">
              <w:rPr>
                <w:noProof/>
                <w:webHidden/>
              </w:rPr>
              <w:fldChar w:fldCharType="separate"/>
            </w:r>
            <w:r w:rsidR="00937FDE">
              <w:rPr>
                <w:noProof/>
                <w:webHidden/>
              </w:rPr>
              <w:t>6</w:t>
            </w:r>
            <w:r w:rsidR="00935C38">
              <w:rPr>
                <w:noProof/>
                <w:webHidden/>
              </w:rPr>
              <w:fldChar w:fldCharType="end"/>
            </w:r>
          </w:hyperlink>
        </w:p>
        <w:p w:rsidR="00935C38" w:rsidRDefault="00935C38">
          <w:r>
            <w:rPr>
              <w:b/>
              <w:bCs/>
              <w:noProof/>
            </w:rPr>
            <w:fldChar w:fldCharType="end"/>
          </w:r>
        </w:p>
      </w:sdtContent>
    </w:sdt>
    <w:p w:rsidR="009E5207" w:rsidRDefault="009E5207">
      <w:pPr>
        <w:widowControl/>
        <w:suppressAutoHyphens w:val="0"/>
        <w:spacing w:after="200" w:line="276" w:lineRule="auto"/>
        <w:jc w:val="left"/>
      </w:pPr>
      <w:r>
        <w:br w:type="page"/>
      </w:r>
    </w:p>
    <w:p w:rsidR="009E5207" w:rsidRDefault="001D29CC" w:rsidP="009E5207">
      <w:pPr>
        <w:pStyle w:val="Heading1"/>
      </w:pPr>
      <w:bookmarkStart w:id="1" w:name="_Toc384581426"/>
      <w:bookmarkStart w:id="2" w:name="_Toc384581461"/>
      <w:r>
        <w:lastRenderedPageBreak/>
        <w:t xml:space="preserve">The </w:t>
      </w:r>
      <w:r w:rsidR="004128F2">
        <w:t>Ground Station</w:t>
      </w:r>
      <w:bookmarkEnd w:id="1"/>
      <w:bookmarkEnd w:id="2"/>
    </w:p>
    <w:p w:rsidR="004128F2" w:rsidRDefault="004128F2" w:rsidP="004128F2">
      <w:r>
        <w:t>The ground station serves as the means to verify the completion of each mission goal. It will also serve to troubleshoot any problems that arise during the mission. The command to power on and off the visual aids will originate from the ground station as well.</w:t>
      </w:r>
    </w:p>
    <w:p w:rsidR="001D29CC" w:rsidRDefault="001D29CC" w:rsidP="001D29CC">
      <w:pPr>
        <w:pStyle w:val="Heading2"/>
      </w:pPr>
      <w:r>
        <w:t xml:space="preserve"> </w:t>
      </w:r>
      <w:bookmarkStart w:id="3" w:name="_Toc384581427"/>
      <w:bookmarkStart w:id="4" w:name="_Toc384581462"/>
      <w:r>
        <w:t>Ground Station Hardware</w:t>
      </w:r>
      <w:bookmarkEnd w:id="3"/>
      <w:bookmarkEnd w:id="4"/>
    </w:p>
    <w:p w:rsidR="001D29CC" w:rsidRDefault="001D29CC" w:rsidP="001D29CC">
      <w:pPr>
        <w:pStyle w:val="BodyText"/>
      </w:pPr>
      <w:r>
        <w:t xml:space="preserve">The hardware of the ground station consists of a radio, an antenna, </w:t>
      </w:r>
      <w:r w:rsidR="0014225E">
        <w:t xml:space="preserve">an external TNC, </w:t>
      </w:r>
      <w:r>
        <w:t>and a means to control</w:t>
      </w:r>
      <w:r w:rsidR="00D30E55">
        <w:t xml:space="preserve"> the antennas</w:t>
      </w:r>
      <w:r>
        <w:t>. They are described in detail below:</w:t>
      </w:r>
    </w:p>
    <w:p w:rsidR="001D29CC" w:rsidRDefault="0014225E" w:rsidP="001D29CC">
      <w:pPr>
        <w:pStyle w:val="BodyText"/>
        <w:numPr>
          <w:ilvl w:val="0"/>
          <w:numId w:val="46"/>
        </w:numPr>
      </w:pPr>
      <w:r w:rsidRPr="0014225E">
        <w:rPr>
          <w:b/>
        </w:rPr>
        <w:t>Radio</w:t>
      </w:r>
      <w:r w:rsidR="001D29CC" w:rsidRPr="0014225E">
        <w:rPr>
          <w:b/>
        </w:rPr>
        <w:t>:</w:t>
      </w:r>
      <w:r w:rsidR="001D29CC">
        <w:t xml:space="preserve"> It is a Kenwood TS-2000 radio. </w:t>
      </w:r>
      <w:r w:rsidR="00F242F0">
        <w:t xml:space="preserve">The radio operates on the VHF 144 MHz band and the UHF 430-440 MHz band. </w:t>
      </w:r>
      <w:r>
        <w:t xml:space="preserve">The transmit power is 50 W. </w:t>
      </w:r>
    </w:p>
    <w:p w:rsidR="0014225E" w:rsidRPr="0014225E" w:rsidRDefault="0014225E" w:rsidP="001D29CC">
      <w:pPr>
        <w:pStyle w:val="BodyText"/>
        <w:numPr>
          <w:ilvl w:val="0"/>
          <w:numId w:val="46"/>
        </w:numPr>
        <w:rPr>
          <w:b/>
        </w:rPr>
      </w:pPr>
      <w:r w:rsidRPr="0014225E">
        <w:rPr>
          <w:b/>
        </w:rPr>
        <w:t>Antenna:</w:t>
      </w:r>
      <w:r>
        <w:rPr>
          <w:b/>
        </w:rPr>
        <w:t xml:space="preserve"> </w:t>
      </w:r>
      <w:r>
        <w:t>The antenna is a dual band Yagi antenna. There is a 70 cm antenna and a 2 m antenna.</w:t>
      </w:r>
    </w:p>
    <w:p w:rsidR="0014225E" w:rsidRPr="00D30E55" w:rsidRDefault="0014225E" w:rsidP="001D29CC">
      <w:pPr>
        <w:pStyle w:val="BodyText"/>
        <w:numPr>
          <w:ilvl w:val="0"/>
          <w:numId w:val="46"/>
        </w:numPr>
        <w:rPr>
          <w:b/>
        </w:rPr>
      </w:pPr>
      <w:r>
        <w:rPr>
          <w:b/>
        </w:rPr>
        <w:t>External TNC:</w:t>
      </w:r>
      <w:r>
        <w:t xml:space="preserve"> The external TNC is a Kantronics 9612+. </w:t>
      </w:r>
      <w:r w:rsidR="00D30E55">
        <w:t xml:space="preserve">It is capable of handling GMSK and FSK modulated signals on the AX.25 protocol. </w:t>
      </w:r>
    </w:p>
    <w:p w:rsidR="00D30E55" w:rsidRPr="004B2EFC" w:rsidRDefault="00D30E55" w:rsidP="001D29CC">
      <w:pPr>
        <w:pStyle w:val="BodyText"/>
        <w:numPr>
          <w:ilvl w:val="0"/>
          <w:numId w:val="46"/>
        </w:numPr>
        <w:rPr>
          <w:b/>
        </w:rPr>
      </w:pPr>
      <w:r>
        <w:rPr>
          <w:b/>
        </w:rPr>
        <w:t>Rotor Control:</w:t>
      </w:r>
      <w:r>
        <w:t xml:space="preserve"> </w:t>
      </w:r>
      <w:r w:rsidR="004B2EFC">
        <w:t>A G-5500 Yaesu controller controls the antenna azimuth and elevation motors. It is capable of traveling 180</w:t>
      </w:r>
      <w:r w:rsidR="004B2EFC">
        <w:rPr>
          <w:rFonts w:ascii="Calibri" w:hAnsi="Calibri"/>
        </w:rPr>
        <w:t>°</w:t>
      </w:r>
      <w:r w:rsidR="004B2EFC">
        <w:t xml:space="preserve"> in the elevation direction and 450</w:t>
      </w:r>
      <w:r w:rsidR="004B2EFC">
        <w:rPr>
          <w:rFonts w:ascii="Calibri" w:hAnsi="Calibri"/>
        </w:rPr>
        <w:t>°</w:t>
      </w:r>
      <w:r w:rsidR="004B2EFC">
        <w:t xml:space="preserve"> in the azimuth direction.</w:t>
      </w:r>
    </w:p>
    <w:p w:rsidR="004B2EFC" w:rsidRDefault="004B2EFC" w:rsidP="004B2EFC">
      <w:pPr>
        <w:pStyle w:val="BodyText"/>
        <w:numPr>
          <w:ilvl w:val="0"/>
          <w:numId w:val="46"/>
        </w:numPr>
        <w:rPr>
          <w:b/>
        </w:rPr>
      </w:pPr>
      <w:r>
        <w:rPr>
          <w:b/>
        </w:rPr>
        <w:t>Computer Controller:</w:t>
      </w:r>
      <w:r>
        <w:t xml:space="preserve"> The computer interfaces with the rotor controller via the Yaesu GS-232B Computer Controller.</w:t>
      </w:r>
    </w:p>
    <w:p w:rsidR="004B2EFC" w:rsidRDefault="004B2EFC" w:rsidP="004B2EFC">
      <w:pPr>
        <w:pStyle w:val="Heading2"/>
      </w:pPr>
      <w:r>
        <w:t xml:space="preserve"> </w:t>
      </w:r>
      <w:bookmarkStart w:id="5" w:name="_Toc384581428"/>
      <w:bookmarkStart w:id="6" w:name="_Toc384581463"/>
      <w:r>
        <w:t>Ground Station Software</w:t>
      </w:r>
      <w:bookmarkEnd w:id="5"/>
      <w:bookmarkEnd w:id="6"/>
    </w:p>
    <w:p w:rsidR="000B0F48" w:rsidRDefault="000B0F48" w:rsidP="0075780D">
      <w:pPr>
        <w:pStyle w:val="BodyText"/>
      </w:pPr>
      <w:r>
        <w:t>There are three programs used for the ground station to track and command a satellite. They are described in detail below:</w:t>
      </w:r>
    </w:p>
    <w:p w:rsidR="0075780D" w:rsidRDefault="0075780D" w:rsidP="0075780D">
      <w:pPr>
        <w:pStyle w:val="BodyText"/>
        <w:numPr>
          <w:ilvl w:val="0"/>
          <w:numId w:val="48"/>
        </w:numPr>
      </w:pPr>
      <w:r>
        <w:rPr>
          <w:b/>
        </w:rPr>
        <w:t>Orbitron:</w:t>
      </w:r>
      <w:r>
        <w:t xml:space="preserve"> Orbitron tracks the spacecraft and determines its azimuth and elevation. It also calculates the Doppler Shift necessary to maintain contact with the spacecraft.</w:t>
      </w:r>
    </w:p>
    <w:p w:rsidR="0075780D" w:rsidRDefault="0075780D" w:rsidP="0075780D">
      <w:pPr>
        <w:pStyle w:val="BodyText"/>
        <w:numPr>
          <w:ilvl w:val="0"/>
          <w:numId w:val="48"/>
        </w:numPr>
      </w:pPr>
      <w:r>
        <w:rPr>
          <w:b/>
        </w:rPr>
        <w:t>WispDDE:</w:t>
      </w:r>
      <w:r>
        <w:t xml:space="preserve"> WispDDE sends the commands to the rotor control to move the antenna and to the radio</w:t>
      </w:r>
      <w:r w:rsidR="00494E23">
        <w:t xml:space="preserve"> to</w:t>
      </w:r>
      <w:r>
        <w:t xml:space="preserve"> account for Doppler Shift.</w:t>
      </w:r>
    </w:p>
    <w:p w:rsidR="0075780D" w:rsidRDefault="00494E23" w:rsidP="0075780D">
      <w:pPr>
        <w:pStyle w:val="BodyText"/>
        <w:numPr>
          <w:ilvl w:val="0"/>
          <w:numId w:val="48"/>
        </w:numPr>
      </w:pPr>
      <w:r>
        <w:rPr>
          <w:b/>
        </w:rPr>
        <w:t>Ground Station Software:</w:t>
      </w:r>
      <w:r>
        <w:t xml:space="preserve"> The ground station software was written in house and it is responsible for sending commands to the spacecraft.</w:t>
      </w:r>
    </w:p>
    <w:p w:rsidR="00494E23" w:rsidRDefault="00494E23" w:rsidP="00494E23">
      <w:pPr>
        <w:pStyle w:val="Heading1"/>
      </w:pPr>
      <w:bookmarkStart w:id="7" w:name="_Toc384581429"/>
      <w:bookmarkStart w:id="8" w:name="_Toc384581464"/>
      <w:r>
        <w:t>Operator Interface</w:t>
      </w:r>
      <w:bookmarkEnd w:id="7"/>
      <w:bookmarkEnd w:id="8"/>
    </w:p>
    <w:p w:rsidR="00B62B01" w:rsidRDefault="00D02E1A" w:rsidP="00494E23">
      <w:r>
        <w:t xml:space="preserve">The Ground Station software serves as the primary interface between </w:t>
      </w:r>
      <w:r w:rsidR="004573B8">
        <w:t>the ground station</w:t>
      </w:r>
      <w:r>
        <w:t xml:space="preserve"> and the satellite. It is where commands originate and telemetry data is decoded. </w:t>
      </w:r>
      <w:r w:rsidR="009F1CF6">
        <w:t>It was designed to be user friendly where commands could be sent with</w:t>
      </w:r>
      <w:r w:rsidR="004573B8">
        <w:t xml:space="preserve"> the click of a button, beacon packets are automatically decoded</w:t>
      </w:r>
      <w:r w:rsidR="00F242F0">
        <w:t xml:space="preserve"> as they are received</w:t>
      </w:r>
      <w:r w:rsidR="004573B8">
        <w:t>, and the</w:t>
      </w:r>
      <w:r w:rsidR="00F242F0">
        <w:t xml:space="preserve"> beacon</w:t>
      </w:r>
      <w:r w:rsidR="004573B8">
        <w:t xml:space="preserve"> data is displayed.</w:t>
      </w:r>
      <w:r w:rsidR="00B62B01">
        <w:t xml:space="preserve"> If it is required, commands can be sent manually sent through it. The software can be quickly reconfigured to account for changes in the hardware setup.</w:t>
      </w:r>
    </w:p>
    <w:p w:rsidR="00802995" w:rsidRDefault="00802995" w:rsidP="00494E23"/>
    <w:p w:rsidR="00802995" w:rsidRDefault="00802995" w:rsidP="00494E23"/>
    <w:p w:rsidR="00802995" w:rsidRDefault="00802995" w:rsidP="00494E23"/>
    <w:p w:rsidR="00802995" w:rsidRDefault="00802995" w:rsidP="00494E23"/>
    <w:p w:rsidR="00E12EFD" w:rsidRDefault="00E12EFD" w:rsidP="00AC4613">
      <w:pPr>
        <w:jc w:val="left"/>
      </w:pPr>
      <w:r>
        <w:rPr>
          <w:noProof/>
        </w:rPr>
        <w:lastRenderedPageBreak/>
        <mc:AlternateContent>
          <mc:Choice Requires="wpg">
            <w:drawing>
              <wp:anchor distT="0" distB="0" distL="114300" distR="114300" simplePos="0" relativeHeight="251679744" behindDoc="0" locked="0" layoutInCell="1" allowOverlap="1" wp14:anchorId="386F168E" wp14:editId="18C10FC5">
                <wp:simplePos x="0" y="0"/>
                <wp:positionH relativeFrom="column">
                  <wp:posOffset>-427355</wp:posOffset>
                </wp:positionH>
                <wp:positionV relativeFrom="paragraph">
                  <wp:posOffset>22225</wp:posOffset>
                </wp:positionV>
                <wp:extent cx="7030085" cy="3388360"/>
                <wp:effectExtent l="0" t="0" r="0" b="2540"/>
                <wp:wrapSquare wrapText="bothSides"/>
                <wp:docPr id="4" name="Group 4"/>
                <wp:cNvGraphicFramePr/>
                <a:graphic xmlns:a="http://schemas.openxmlformats.org/drawingml/2006/main">
                  <a:graphicData uri="http://schemas.microsoft.com/office/word/2010/wordprocessingGroup">
                    <wpg:wgp>
                      <wpg:cNvGrpSpPr/>
                      <wpg:grpSpPr>
                        <a:xfrm>
                          <a:off x="0" y="0"/>
                          <a:ext cx="7030085" cy="3388360"/>
                          <a:chOff x="0" y="0"/>
                          <a:chExt cx="7030168" cy="3388360"/>
                        </a:xfrm>
                      </wpg:grpSpPr>
                      <pic:pic xmlns:pic="http://schemas.openxmlformats.org/drawingml/2006/picture">
                        <pic:nvPicPr>
                          <pic:cNvPr id="2" name="Picture 2" descr="C:\Users\MR LEO\Desktop\Ground Station.tif"/>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118753"/>
                            <a:ext cx="6863938" cy="2897579"/>
                          </a:xfrm>
                          <a:prstGeom prst="rect">
                            <a:avLst/>
                          </a:prstGeom>
                          <a:noFill/>
                          <a:ln>
                            <a:noFill/>
                          </a:ln>
                        </pic:spPr>
                      </pic:pic>
                      <wps:wsp>
                        <wps:cNvPr id="3" name="Text Box 3"/>
                        <wps:cNvSpPr txBox="1"/>
                        <wps:spPr>
                          <a:xfrm>
                            <a:off x="35626" y="3075305"/>
                            <a:ext cx="6852920" cy="313055"/>
                          </a:xfrm>
                          <a:prstGeom prst="rect">
                            <a:avLst/>
                          </a:prstGeom>
                          <a:solidFill>
                            <a:prstClr val="white"/>
                          </a:solidFill>
                          <a:ln>
                            <a:noFill/>
                          </a:ln>
                          <a:effectLst/>
                        </wps:spPr>
                        <wps:txbx>
                          <w:txbxContent>
                            <w:p w:rsidR="00AC4613" w:rsidRPr="00CB437E" w:rsidRDefault="00AC4613" w:rsidP="0093490C">
                              <w:pPr>
                                <w:pStyle w:val="Caption"/>
                                <w:jc w:val="center"/>
                                <w:rPr>
                                  <w:noProof/>
                                </w:rPr>
                              </w:pPr>
                              <w:r w:rsidRPr="00AC4613">
                                <w:rPr>
                                  <w:b/>
                                </w:rPr>
                                <w:t xml:space="preserve">Figure </w:t>
                              </w:r>
                              <w:r w:rsidRPr="00AC4613">
                                <w:rPr>
                                  <w:b/>
                                </w:rPr>
                                <w:fldChar w:fldCharType="begin"/>
                              </w:r>
                              <w:r w:rsidRPr="00AC4613">
                                <w:rPr>
                                  <w:b/>
                                </w:rPr>
                                <w:instrText xml:space="preserve"> SEQ Figure \* ARABIC </w:instrText>
                              </w:r>
                              <w:r w:rsidRPr="00AC4613">
                                <w:rPr>
                                  <w:b/>
                                </w:rPr>
                                <w:fldChar w:fldCharType="separate"/>
                              </w:r>
                              <w:r w:rsidRPr="00AC4613">
                                <w:rPr>
                                  <w:b/>
                                  <w:noProof/>
                                </w:rPr>
                                <w:t>1</w:t>
                              </w:r>
                              <w:r w:rsidRPr="00AC4613">
                                <w:rPr>
                                  <w:b/>
                                </w:rPr>
                                <w:fldChar w:fldCharType="end"/>
                              </w:r>
                              <w:r w:rsidRPr="00AC4613">
                                <w:rPr>
                                  <w:b/>
                                </w:rPr>
                                <w:t>:</w:t>
                              </w:r>
                              <w:r>
                                <w:t xml:space="preserve"> Ground Station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6" name="Text Box 6"/>
                        <wps:cNvSpPr txBox="1"/>
                        <wps:spPr>
                          <a:xfrm>
                            <a:off x="3182587" y="2291937"/>
                            <a:ext cx="356235"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90C" w:rsidRPr="0093490C" w:rsidRDefault="0093490C">
                              <w:pPr>
                                <w:rPr>
                                  <w:b/>
                                  <w:color w:val="C0504D" w:themeColor="accent2"/>
                                  <w:sz w:val="40"/>
                                </w:rPr>
                              </w:pPr>
                              <w:r w:rsidRPr="0093490C">
                                <w:rPr>
                                  <w:b/>
                                  <w:color w:val="C0504D" w:themeColor="accent2"/>
                                  <w:sz w:val="4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3811980" y="118753"/>
                            <a:ext cx="356235"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90C" w:rsidRPr="0093490C" w:rsidRDefault="0093490C" w:rsidP="0093490C">
                              <w:pPr>
                                <w:rPr>
                                  <w:b/>
                                  <w:color w:val="C0504D" w:themeColor="accent2"/>
                                  <w:sz w:val="40"/>
                                </w:rPr>
                              </w:pPr>
                              <w:r>
                                <w:rPr>
                                  <w:b/>
                                  <w:color w:val="C0504D" w:themeColor="accent2"/>
                                  <w:sz w:val="4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4049486" y="1021278"/>
                            <a:ext cx="356235"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90C" w:rsidRPr="0093490C" w:rsidRDefault="0093490C" w:rsidP="0093490C">
                              <w:pPr>
                                <w:rPr>
                                  <w:b/>
                                  <w:color w:val="C0504D" w:themeColor="accent2"/>
                                  <w:sz w:val="40"/>
                                </w:rPr>
                              </w:pPr>
                              <w:r>
                                <w:rPr>
                                  <w:b/>
                                  <w:color w:val="C0504D" w:themeColor="accent2"/>
                                  <w:sz w:val="4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54380" y="629392"/>
                            <a:ext cx="356235"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90C" w:rsidRPr="0093490C" w:rsidRDefault="0093490C" w:rsidP="0093490C">
                              <w:pPr>
                                <w:rPr>
                                  <w:b/>
                                  <w:color w:val="C0504D" w:themeColor="accent2"/>
                                  <w:sz w:val="40"/>
                                </w:rPr>
                              </w:pPr>
                              <w:r>
                                <w:rPr>
                                  <w:b/>
                                  <w:color w:val="C0504D" w:themeColor="accent2"/>
                                  <w:sz w:val="4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5735782" y="296883"/>
                            <a:ext cx="356235"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90C" w:rsidRPr="0093490C" w:rsidRDefault="0093490C" w:rsidP="0093490C">
                              <w:pPr>
                                <w:rPr>
                                  <w:b/>
                                  <w:color w:val="C0504D" w:themeColor="accent2"/>
                                  <w:sz w:val="40"/>
                                </w:rPr>
                              </w:pPr>
                              <w:r>
                                <w:rPr>
                                  <w:b/>
                                  <w:color w:val="C0504D" w:themeColor="accent2"/>
                                  <w:sz w:val="4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368135" y="2683823"/>
                            <a:ext cx="356235"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90C" w:rsidRPr="0093490C" w:rsidRDefault="0093490C" w:rsidP="0093490C">
                              <w:pPr>
                                <w:rPr>
                                  <w:b/>
                                  <w:color w:val="C0504D" w:themeColor="accent2"/>
                                  <w:sz w:val="40"/>
                                </w:rPr>
                              </w:pPr>
                              <w:r>
                                <w:rPr>
                                  <w:b/>
                                  <w:color w:val="C0504D" w:themeColor="accent2"/>
                                  <w:sz w:val="4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4714504" y="0"/>
                            <a:ext cx="356235"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90C" w:rsidRPr="0093490C" w:rsidRDefault="0093490C" w:rsidP="0093490C">
                              <w:pPr>
                                <w:rPr>
                                  <w:b/>
                                  <w:color w:val="C0504D" w:themeColor="accent2"/>
                                  <w:sz w:val="40"/>
                                </w:rPr>
                              </w:pPr>
                              <w:r>
                                <w:rPr>
                                  <w:b/>
                                  <w:color w:val="C0504D" w:themeColor="accent2"/>
                                  <w:sz w:val="40"/>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4857008" y="1971304"/>
                            <a:ext cx="356235"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90C" w:rsidRPr="0093490C" w:rsidRDefault="0093490C" w:rsidP="0093490C">
                              <w:pPr>
                                <w:rPr>
                                  <w:b/>
                                  <w:color w:val="C0504D" w:themeColor="accent2"/>
                                  <w:sz w:val="40"/>
                                </w:rPr>
                              </w:pPr>
                              <w:r>
                                <w:rPr>
                                  <w:b/>
                                  <w:color w:val="C0504D" w:themeColor="accent2"/>
                                  <w:sz w:val="4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6673933" y="2683823"/>
                            <a:ext cx="356235"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D52" w:rsidRPr="0093490C" w:rsidRDefault="00EE0D52" w:rsidP="00EE0D52">
                              <w:pPr>
                                <w:rPr>
                                  <w:b/>
                                  <w:color w:val="C0504D" w:themeColor="accent2"/>
                                  <w:sz w:val="40"/>
                                </w:rPr>
                              </w:pPr>
                              <w:r>
                                <w:rPr>
                                  <w:b/>
                                  <w:color w:val="C0504D" w:themeColor="accent2"/>
                                  <w:sz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 o:spid="_x0000_s1027" style="position:absolute;margin-left:-33.65pt;margin-top:1.75pt;width:553.55pt;height:266.8pt;z-index:251679744" coordsize="70301,33883" o:gfxdata="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top:1187;width:68639;height:289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6rp7CAAAA2gAAAA8AAABkcnMvZG93bnJldi54bWxEj0+LwjAUxO/CfofwFrxpui52pRplcRE8&#10;CVY97O3RPNti81Ka2D/f3giCx2FmfsOsNr2pREuNKy0r+JpGIIgzq0vOFZxPu8kChPPIGivLpGAg&#10;B5v1x2iFibYdH6lNfS4ChF2CCgrv60RKlxVk0E1tTRy8q20M+iCbXOoGuwA3lZxFUSwNlhwWCqxp&#10;W1B2S+9GQdpF8/Jw+m/r4RIP8ffP7jL/q5Qaf/a/SxCeev8Ov9p7rWAGzyvhBsj1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C+q6ewgAAANoAAAAPAAAAAAAAAAAAAAAAAJ8C&#10;AABkcnMvZG93bnJldi54bWxQSwUGAAAAAAQABAD3AAAAjgMAAAAA&#10;">
                  <v:imagedata r:id="rId11" o:title="Ground Station"/>
                  <v:path arrowok="t"/>
                </v:shape>
                <v:shape id="_x0000_s1029" type="#_x0000_t202" style="position:absolute;left:356;top:30753;width:68529;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AC4613" w:rsidRPr="00CB437E" w:rsidRDefault="00AC4613" w:rsidP="0093490C">
                        <w:pPr>
                          <w:pStyle w:val="Caption"/>
                          <w:jc w:val="center"/>
                          <w:rPr>
                            <w:noProof/>
                          </w:rPr>
                        </w:pPr>
                        <w:r w:rsidRPr="00AC4613">
                          <w:rPr>
                            <w:b/>
                          </w:rPr>
                          <w:t xml:space="preserve">Figure </w:t>
                        </w:r>
                        <w:r w:rsidRPr="00AC4613">
                          <w:rPr>
                            <w:b/>
                          </w:rPr>
                          <w:fldChar w:fldCharType="begin"/>
                        </w:r>
                        <w:r w:rsidRPr="00AC4613">
                          <w:rPr>
                            <w:b/>
                          </w:rPr>
                          <w:instrText xml:space="preserve"> SEQ Figure \* ARABIC </w:instrText>
                        </w:r>
                        <w:r w:rsidRPr="00AC4613">
                          <w:rPr>
                            <w:b/>
                          </w:rPr>
                          <w:fldChar w:fldCharType="separate"/>
                        </w:r>
                        <w:r w:rsidRPr="00AC4613">
                          <w:rPr>
                            <w:b/>
                            <w:noProof/>
                          </w:rPr>
                          <w:t>1</w:t>
                        </w:r>
                        <w:r w:rsidRPr="00AC4613">
                          <w:rPr>
                            <w:b/>
                          </w:rPr>
                          <w:fldChar w:fldCharType="end"/>
                        </w:r>
                        <w:r w:rsidRPr="00AC4613">
                          <w:rPr>
                            <w:b/>
                          </w:rPr>
                          <w:t>:</w:t>
                        </w:r>
                        <w:r>
                          <w:t xml:space="preserve"> Ground Station Software</w:t>
                        </w:r>
                      </w:p>
                    </w:txbxContent>
                  </v:textbox>
                </v:shape>
                <v:shape id="Text Box 6" o:spid="_x0000_s1030" type="#_x0000_t202" style="position:absolute;left:31825;top:22919;width:3563;height:3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93490C" w:rsidRPr="0093490C" w:rsidRDefault="0093490C">
                        <w:pPr>
                          <w:rPr>
                            <w:b/>
                            <w:color w:val="C0504D" w:themeColor="accent2"/>
                            <w:sz w:val="40"/>
                          </w:rPr>
                        </w:pPr>
                        <w:r w:rsidRPr="0093490C">
                          <w:rPr>
                            <w:b/>
                            <w:color w:val="C0504D" w:themeColor="accent2"/>
                            <w:sz w:val="40"/>
                          </w:rPr>
                          <w:t>1</w:t>
                        </w:r>
                      </w:p>
                    </w:txbxContent>
                  </v:textbox>
                </v:shape>
                <v:shape id="Text Box 7" o:spid="_x0000_s1031" type="#_x0000_t202" style="position:absolute;left:38119;top:1187;width:3563;height:3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93490C" w:rsidRPr="0093490C" w:rsidRDefault="0093490C" w:rsidP="0093490C">
                        <w:pPr>
                          <w:rPr>
                            <w:b/>
                            <w:color w:val="C0504D" w:themeColor="accent2"/>
                            <w:sz w:val="40"/>
                          </w:rPr>
                        </w:pPr>
                        <w:r>
                          <w:rPr>
                            <w:b/>
                            <w:color w:val="C0504D" w:themeColor="accent2"/>
                            <w:sz w:val="40"/>
                          </w:rPr>
                          <w:t>2</w:t>
                        </w:r>
                      </w:p>
                    </w:txbxContent>
                  </v:textbox>
                </v:shape>
                <v:shape id="Text Box 8" o:spid="_x0000_s1032" type="#_x0000_t202" style="position:absolute;left:40494;top:10212;width:3563;height:3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93490C" w:rsidRPr="0093490C" w:rsidRDefault="0093490C" w:rsidP="0093490C">
                        <w:pPr>
                          <w:rPr>
                            <w:b/>
                            <w:color w:val="C0504D" w:themeColor="accent2"/>
                            <w:sz w:val="40"/>
                          </w:rPr>
                        </w:pPr>
                        <w:r>
                          <w:rPr>
                            <w:b/>
                            <w:color w:val="C0504D" w:themeColor="accent2"/>
                            <w:sz w:val="40"/>
                          </w:rPr>
                          <w:t>3</w:t>
                        </w:r>
                      </w:p>
                    </w:txbxContent>
                  </v:textbox>
                </v:shape>
                <v:shape id="Text Box 10" o:spid="_x0000_s1033" type="#_x0000_t202" style="position:absolute;left:1543;top:6293;width:3563;height:3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93490C" w:rsidRPr="0093490C" w:rsidRDefault="0093490C" w:rsidP="0093490C">
                        <w:pPr>
                          <w:rPr>
                            <w:b/>
                            <w:color w:val="C0504D" w:themeColor="accent2"/>
                            <w:sz w:val="40"/>
                          </w:rPr>
                        </w:pPr>
                        <w:r>
                          <w:rPr>
                            <w:b/>
                            <w:color w:val="C0504D" w:themeColor="accent2"/>
                            <w:sz w:val="40"/>
                          </w:rPr>
                          <w:t>4</w:t>
                        </w:r>
                      </w:p>
                    </w:txbxContent>
                  </v:textbox>
                </v:shape>
                <v:shape id="Text Box 11" o:spid="_x0000_s1034" type="#_x0000_t202" style="position:absolute;left:57357;top:2968;width:3563;height:3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93490C" w:rsidRPr="0093490C" w:rsidRDefault="0093490C" w:rsidP="0093490C">
                        <w:pPr>
                          <w:rPr>
                            <w:b/>
                            <w:color w:val="C0504D" w:themeColor="accent2"/>
                            <w:sz w:val="40"/>
                          </w:rPr>
                        </w:pPr>
                        <w:r>
                          <w:rPr>
                            <w:b/>
                            <w:color w:val="C0504D" w:themeColor="accent2"/>
                            <w:sz w:val="40"/>
                          </w:rPr>
                          <w:t>5</w:t>
                        </w:r>
                      </w:p>
                    </w:txbxContent>
                  </v:textbox>
                </v:shape>
                <v:shape id="Text Box 12" o:spid="_x0000_s1035" type="#_x0000_t202" style="position:absolute;left:3681;top:26838;width:3562;height:3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93490C" w:rsidRPr="0093490C" w:rsidRDefault="0093490C" w:rsidP="0093490C">
                        <w:pPr>
                          <w:rPr>
                            <w:b/>
                            <w:color w:val="C0504D" w:themeColor="accent2"/>
                            <w:sz w:val="40"/>
                          </w:rPr>
                        </w:pPr>
                        <w:r>
                          <w:rPr>
                            <w:b/>
                            <w:color w:val="C0504D" w:themeColor="accent2"/>
                            <w:sz w:val="40"/>
                          </w:rPr>
                          <w:t>6</w:t>
                        </w:r>
                      </w:p>
                    </w:txbxContent>
                  </v:textbox>
                </v:shape>
                <v:shape id="Text Box 13" o:spid="_x0000_s1036" type="#_x0000_t202" style="position:absolute;left:47145;width:3562;height:3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93490C" w:rsidRPr="0093490C" w:rsidRDefault="0093490C" w:rsidP="0093490C">
                        <w:pPr>
                          <w:rPr>
                            <w:b/>
                            <w:color w:val="C0504D" w:themeColor="accent2"/>
                            <w:sz w:val="40"/>
                          </w:rPr>
                        </w:pPr>
                        <w:r>
                          <w:rPr>
                            <w:b/>
                            <w:color w:val="C0504D" w:themeColor="accent2"/>
                            <w:sz w:val="40"/>
                          </w:rPr>
                          <w:t>7</w:t>
                        </w:r>
                      </w:p>
                    </w:txbxContent>
                  </v:textbox>
                </v:shape>
                <v:shape id="Text Box 14" o:spid="_x0000_s1037" type="#_x0000_t202" style="position:absolute;left:48570;top:19713;width:3562;height:3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93490C" w:rsidRPr="0093490C" w:rsidRDefault="0093490C" w:rsidP="0093490C">
                        <w:pPr>
                          <w:rPr>
                            <w:b/>
                            <w:color w:val="C0504D" w:themeColor="accent2"/>
                            <w:sz w:val="40"/>
                          </w:rPr>
                        </w:pPr>
                        <w:r>
                          <w:rPr>
                            <w:b/>
                            <w:color w:val="C0504D" w:themeColor="accent2"/>
                            <w:sz w:val="40"/>
                          </w:rPr>
                          <w:t>8</w:t>
                        </w:r>
                      </w:p>
                    </w:txbxContent>
                  </v:textbox>
                </v:shape>
                <v:shape id="Text Box 15" o:spid="_x0000_s1038" type="#_x0000_t202" style="position:absolute;left:66739;top:26838;width:3562;height:3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EE0D52" w:rsidRPr="0093490C" w:rsidRDefault="00EE0D52" w:rsidP="00EE0D52">
                        <w:pPr>
                          <w:rPr>
                            <w:b/>
                            <w:color w:val="C0504D" w:themeColor="accent2"/>
                            <w:sz w:val="40"/>
                          </w:rPr>
                        </w:pPr>
                        <w:r>
                          <w:rPr>
                            <w:b/>
                            <w:color w:val="C0504D" w:themeColor="accent2"/>
                            <w:sz w:val="40"/>
                          </w:rPr>
                          <w:t>9</w:t>
                        </w:r>
                      </w:p>
                    </w:txbxContent>
                  </v:textbox>
                </v:shape>
                <w10:wrap type="square"/>
              </v:group>
            </w:pict>
          </mc:Fallback>
        </mc:AlternateContent>
      </w:r>
    </w:p>
    <w:p w:rsidR="00E12EFD" w:rsidRPr="00E12EFD" w:rsidRDefault="00E12EFD" w:rsidP="00E12EFD">
      <w:pPr>
        <w:pStyle w:val="ListParagraph"/>
        <w:numPr>
          <w:ilvl w:val="0"/>
          <w:numId w:val="49"/>
        </w:numPr>
        <w:autoSpaceDE w:val="0"/>
        <w:autoSpaceDN w:val="0"/>
        <w:adjustRightInd w:val="0"/>
        <w:rPr>
          <w:rFonts w:ascii="Times New Roman" w:hAnsi="Times New Roman" w:cs="Times New Roman"/>
          <w:lang w:val="en"/>
        </w:rPr>
      </w:pPr>
      <w:r w:rsidRPr="00E12EFD">
        <w:rPr>
          <w:rFonts w:ascii="Times New Roman" w:hAnsi="Times New Roman" w:cs="Times New Roman"/>
          <w:lang w:val="en"/>
        </w:rPr>
        <w:t>This configures how the software interfaces with the hardware. The port the TNC is on is selected; the type of handshaking that occurs between the software and device, and the baud rate the communication takes place.</w:t>
      </w:r>
    </w:p>
    <w:p w:rsidR="00E12EFD" w:rsidRPr="00E12EFD" w:rsidRDefault="00E12EFD" w:rsidP="00E12EFD">
      <w:pPr>
        <w:pStyle w:val="ListParagraph"/>
        <w:numPr>
          <w:ilvl w:val="0"/>
          <w:numId w:val="49"/>
        </w:numPr>
        <w:autoSpaceDE w:val="0"/>
        <w:autoSpaceDN w:val="0"/>
        <w:adjustRightInd w:val="0"/>
        <w:rPr>
          <w:rFonts w:ascii="Times New Roman" w:hAnsi="Times New Roman" w:cs="Times New Roman"/>
          <w:lang w:val="en"/>
        </w:rPr>
      </w:pPr>
      <w:r w:rsidRPr="00E12EFD">
        <w:rPr>
          <w:rFonts w:ascii="Times New Roman" w:hAnsi="Times New Roman" w:cs="Times New Roman"/>
          <w:lang w:val="en"/>
        </w:rPr>
        <w:t>This starts communication over the port selected in number one. When the stop button is click, it will flush a log of the beacon data and the event data.</w:t>
      </w:r>
    </w:p>
    <w:p w:rsidR="00E12EFD" w:rsidRPr="00E12EFD" w:rsidRDefault="00E12EFD" w:rsidP="00E12EFD">
      <w:pPr>
        <w:pStyle w:val="ListParagraph"/>
        <w:numPr>
          <w:ilvl w:val="0"/>
          <w:numId w:val="49"/>
        </w:numPr>
        <w:autoSpaceDE w:val="0"/>
        <w:autoSpaceDN w:val="0"/>
        <w:adjustRightInd w:val="0"/>
        <w:rPr>
          <w:rFonts w:ascii="Times New Roman" w:hAnsi="Times New Roman" w:cs="Times New Roman"/>
          <w:lang w:val="en"/>
        </w:rPr>
      </w:pPr>
      <w:r w:rsidRPr="00E12EFD">
        <w:rPr>
          <w:rFonts w:ascii="Times New Roman" w:hAnsi="Times New Roman" w:cs="Times New Roman"/>
          <w:lang w:val="en"/>
        </w:rPr>
        <w:t>This is where the commands are selected. There are commands to reconfigure the TNC in addition to the commands for the spacecraft. The command is selected and then the button "Send Command" is clicked. In order to reduce operator error all the commands are buttons.</w:t>
      </w:r>
    </w:p>
    <w:p w:rsidR="00E12EFD" w:rsidRPr="00E12EFD" w:rsidRDefault="00E12EFD" w:rsidP="00E12EFD">
      <w:pPr>
        <w:pStyle w:val="ListParagraph"/>
        <w:numPr>
          <w:ilvl w:val="0"/>
          <w:numId w:val="49"/>
        </w:numPr>
        <w:autoSpaceDE w:val="0"/>
        <w:autoSpaceDN w:val="0"/>
        <w:adjustRightInd w:val="0"/>
        <w:rPr>
          <w:rFonts w:ascii="Times New Roman" w:hAnsi="Times New Roman" w:cs="Times New Roman"/>
          <w:lang w:val="en"/>
        </w:rPr>
      </w:pPr>
      <w:r w:rsidRPr="00E12EFD">
        <w:rPr>
          <w:rFonts w:ascii="Times New Roman" w:hAnsi="Times New Roman" w:cs="Times New Roman"/>
          <w:lang w:val="en"/>
        </w:rPr>
        <w:t>This is the event window where all the raw beacon data appears as well as any responses to commands. There are to tabs, one to view the data in ASCII and another to view it in hex.</w:t>
      </w:r>
    </w:p>
    <w:p w:rsidR="00E12EFD" w:rsidRPr="00E12EFD" w:rsidRDefault="00E12EFD" w:rsidP="00E12EFD">
      <w:pPr>
        <w:pStyle w:val="ListParagraph"/>
        <w:numPr>
          <w:ilvl w:val="0"/>
          <w:numId w:val="49"/>
        </w:numPr>
        <w:autoSpaceDE w:val="0"/>
        <w:autoSpaceDN w:val="0"/>
        <w:adjustRightInd w:val="0"/>
        <w:rPr>
          <w:rFonts w:ascii="Times New Roman" w:hAnsi="Times New Roman" w:cs="Times New Roman"/>
          <w:lang w:val="en"/>
        </w:rPr>
      </w:pPr>
      <w:r w:rsidRPr="00E12EFD">
        <w:rPr>
          <w:rFonts w:ascii="Times New Roman" w:hAnsi="Times New Roman" w:cs="Times New Roman"/>
          <w:lang w:val="en"/>
        </w:rPr>
        <w:t xml:space="preserve">The beacon data automatically appears here when it is received. The raw data appears on the left, and then the hex data is interpreted and </w:t>
      </w:r>
      <w:r>
        <w:rPr>
          <w:rFonts w:ascii="Times New Roman" w:hAnsi="Times New Roman" w:cs="Times New Roman"/>
          <w:lang w:val="en"/>
        </w:rPr>
        <w:t>displayed on</w:t>
      </w:r>
      <w:r w:rsidRPr="00E12EFD">
        <w:rPr>
          <w:rFonts w:ascii="Times New Roman" w:hAnsi="Times New Roman" w:cs="Times New Roman"/>
          <w:lang w:val="en"/>
        </w:rPr>
        <w:t xml:space="preserve"> the right.</w:t>
      </w:r>
    </w:p>
    <w:p w:rsidR="00E12EFD" w:rsidRPr="00E12EFD" w:rsidRDefault="00E12EFD" w:rsidP="00E12EFD">
      <w:pPr>
        <w:pStyle w:val="ListParagraph"/>
        <w:numPr>
          <w:ilvl w:val="0"/>
          <w:numId w:val="49"/>
        </w:numPr>
        <w:autoSpaceDE w:val="0"/>
        <w:autoSpaceDN w:val="0"/>
        <w:adjustRightInd w:val="0"/>
        <w:rPr>
          <w:rFonts w:ascii="Times New Roman" w:hAnsi="Times New Roman" w:cs="Times New Roman"/>
          <w:lang w:val="en"/>
        </w:rPr>
      </w:pPr>
      <w:r w:rsidRPr="00E12EFD">
        <w:rPr>
          <w:rFonts w:ascii="Times New Roman" w:hAnsi="Times New Roman" w:cs="Times New Roman"/>
          <w:lang w:val="en"/>
        </w:rPr>
        <w:t>This where commands can be sent manually. A password is required before commands can be entered. The reason for having a manual method of sending commands is to send commands that would not be sent during normal operations or to test out new commands not yet implemented.</w:t>
      </w:r>
    </w:p>
    <w:p w:rsidR="00E12EFD" w:rsidRPr="00E12EFD" w:rsidRDefault="00E12EFD" w:rsidP="00E12EFD">
      <w:pPr>
        <w:pStyle w:val="ListParagraph"/>
        <w:numPr>
          <w:ilvl w:val="0"/>
          <w:numId w:val="49"/>
        </w:numPr>
        <w:autoSpaceDE w:val="0"/>
        <w:autoSpaceDN w:val="0"/>
        <w:adjustRightInd w:val="0"/>
        <w:rPr>
          <w:rFonts w:ascii="Times New Roman" w:hAnsi="Times New Roman" w:cs="Times New Roman"/>
          <w:lang w:val="en"/>
        </w:rPr>
      </w:pPr>
      <w:r w:rsidRPr="00E12EFD">
        <w:rPr>
          <w:rFonts w:ascii="Times New Roman" w:hAnsi="Times New Roman" w:cs="Times New Roman"/>
          <w:lang w:val="en"/>
        </w:rPr>
        <w:t>This button flushes the beacon. If the beacon and/or event log is needed before the current satellite pass ends, those logs can be created while the software is still running.</w:t>
      </w:r>
    </w:p>
    <w:p w:rsidR="00E12EFD" w:rsidRPr="00E12EFD" w:rsidRDefault="00E12EFD" w:rsidP="00E12EFD">
      <w:pPr>
        <w:pStyle w:val="ListParagraph"/>
        <w:numPr>
          <w:ilvl w:val="0"/>
          <w:numId w:val="49"/>
        </w:numPr>
        <w:autoSpaceDE w:val="0"/>
        <w:autoSpaceDN w:val="0"/>
        <w:adjustRightInd w:val="0"/>
        <w:rPr>
          <w:rFonts w:ascii="Times New Roman" w:hAnsi="Times New Roman" w:cs="Times New Roman"/>
          <w:lang w:val="en"/>
        </w:rPr>
      </w:pPr>
      <w:r w:rsidRPr="00E12EFD">
        <w:rPr>
          <w:rFonts w:ascii="Times New Roman" w:hAnsi="Times New Roman" w:cs="Times New Roman"/>
          <w:lang w:val="en"/>
        </w:rPr>
        <w:lastRenderedPageBreak/>
        <w:t>If a large amount of picture data is needed, number eight will automatically send a command to get the next picture after one is downlinked.</w:t>
      </w:r>
    </w:p>
    <w:p w:rsidR="00802995" w:rsidRPr="00E12EFD" w:rsidRDefault="00E12EFD" w:rsidP="00E12EFD">
      <w:pPr>
        <w:pStyle w:val="ListParagraph"/>
        <w:numPr>
          <w:ilvl w:val="0"/>
          <w:numId w:val="49"/>
        </w:numPr>
        <w:autoSpaceDE w:val="0"/>
        <w:autoSpaceDN w:val="0"/>
        <w:adjustRightInd w:val="0"/>
        <w:rPr>
          <w:rFonts w:ascii="Times New Roman" w:hAnsi="Times New Roman" w:cs="Times New Roman"/>
          <w:lang w:val="en"/>
        </w:rPr>
      </w:pPr>
      <w:r w:rsidRPr="00E12EFD">
        <w:rPr>
          <w:rFonts w:ascii="Times New Roman" w:hAnsi="Times New Roman" w:cs="Times New Roman"/>
          <w:lang w:val="en"/>
        </w:rPr>
        <w:t>Both local time and UTC are listed and the UTC time listed is the one the satellite is using.</w:t>
      </w:r>
    </w:p>
    <w:p w:rsidR="007F33A6" w:rsidRDefault="007F33A6" w:rsidP="007F33A6">
      <w:pPr>
        <w:pStyle w:val="Heading1"/>
      </w:pPr>
      <w:bookmarkStart w:id="9" w:name="_Toc384581430"/>
      <w:bookmarkStart w:id="10" w:name="_Toc384581465"/>
      <w:r>
        <w:t xml:space="preserve">Payload </w:t>
      </w:r>
      <w:bookmarkEnd w:id="9"/>
      <w:bookmarkEnd w:id="10"/>
      <w:r w:rsidR="003501DA">
        <w:t>Fault Detection and Response</w:t>
      </w:r>
    </w:p>
    <w:p w:rsidR="007F33A6" w:rsidRPr="007F33A6" w:rsidRDefault="003501DA" w:rsidP="007F33A6">
      <w:r>
        <w:t>The primary source for fault detection will be through beacon packets sent periodical to the ground with basic satellite health data and payload data. The data will be analyzed for off nominal conditions. If a f</w:t>
      </w:r>
      <w:r w:rsidR="001204E0">
        <w:t>ault is detected a fault tree will develop from said fault to determine the source of the fault. Once a possible solution is found, it will be tested on the engineering unit on the ground to check if the solution will solve the problem. If it works on the</w:t>
      </w:r>
      <w:r>
        <w:t xml:space="preserve"> </w:t>
      </w:r>
      <w:r w:rsidR="001204E0">
        <w:t xml:space="preserve">engineering unit, the fix will be sent to the spacecraft. The process will be repeated if necessary </w:t>
      </w:r>
      <w:r w:rsidR="00CB6907">
        <w:t>until the problem is resolved.</w:t>
      </w:r>
      <w:bookmarkStart w:id="11" w:name="_GoBack"/>
      <w:bookmarkEnd w:id="11"/>
    </w:p>
    <w:sectPr w:rsidR="007F33A6" w:rsidRPr="007F33A6" w:rsidSect="00EB0616">
      <w:headerReference w:type="default" r:id="rId12"/>
      <w:footerReference w:type="default" r:id="rId13"/>
      <w:pgSz w:w="12240" w:h="15840"/>
      <w:pgMar w:top="1440" w:right="1440" w:bottom="1440" w:left="1440" w:header="996" w:footer="99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187" w:rsidRDefault="006E6187" w:rsidP="00231325">
      <w:r>
        <w:separator/>
      </w:r>
    </w:p>
  </w:endnote>
  <w:endnote w:type="continuationSeparator" w:id="0">
    <w:p w:rsidR="006E6187" w:rsidRDefault="006E6187" w:rsidP="00231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5D" w:rsidRPr="00F70A50" w:rsidRDefault="006E6187" w:rsidP="00231325">
    <w:pPr>
      <w:pStyle w:val="Header"/>
    </w:pPr>
    <w:sdt>
      <w:sdtPr>
        <w:rPr>
          <w:sz w:val="24"/>
          <w:szCs w:val="24"/>
        </w:rPr>
        <w:id w:val="-2134693748"/>
        <w:text/>
      </w:sdtPr>
      <w:sdtEndPr/>
      <w:sdtContent>
        <w:r w:rsidR="004C3786" w:rsidRPr="004C3786">
          <w:rPr>
            <w:sz w:val="24"/>
            <w:szCs w:val="24"/>
          </w:rPr>
          <w:t>RCL-O-MOP1</w:t>
        </w:r>
      </w:sdtContent>
    </w:sdt>
    <w:r w:rsidR="00F5705D" w:rsidRPr="00F70A50">
      <w:tab/>
    </w:r>
    <w:r w:rsidR="00F5705D" w:rsidRPr="00F70A50">
      <w:tab/>
      <w:t xml:space="preserve">Page </w:t>
    </w:r>
    <w:r w:rsidR="00B72FC6" w:rsidRPr="00F70A50">
      <w:fldChar w:fldCharType="begin"/>
    </w:r>
    <w:r w:rsidR="00F5705D" w:rsidRPr="00F70A50">
      <w:instrText xml:space="preserve"> PAGE </w:instrText>
    </w:r>
    <w:r w:rsidR="00B72FC6" w:rsidRPr="00F70A50">
      <w:fldChar w:fldCharType="separate"/>
    </w:r>
    <w:r w:rsidR="00CB6907">
      <w:rPr>
        <w:noProof/>
      </w:rPr>
      <w:t>6</w:t>
    </w:r>
    <w:r w:rsidR="00B72FC6" w:rsidRPr="00F70A50">
      <w:fldChar w:fldCharType="end"/>
    </w:r>
    <w:r w:rsidR="00F5705D" w:rsidRPr="00F70A50">
      <w:t xml:space="preserve"> of </w:t>
    </w:r>
    <w:fldSimple w:instr=" NUMPAGES  ">
      <w:r w:rsidR="00CB6907">
        <w:rPr>
          <w:noProof/>
        </w:rPr>
        <w:t>6</w:t>
      </w:r>
    </w:fldSimple>
  </w:p>
  <w:p w:rsidR="00F5705D" w:rsidRPr="00F70A50" w:rsidRDefault="00F5705D" w:rsidP="00231325">
    <w:pPr>
      <w:pStyle w:val="Header"/>
    </w:pPr>
    <w:r w:rsidRPr="00F70A50">
      <w:t xml:space="preserve">Last Updated </w:t>
    </w:r>
    <w:r w:rsidR="00B72FC6" w:rsidRPr="00F70A50">
      <w:fldChar w:fldCharType="begin"/>
    </w:r>
    <w:r w:rsidRPr="00F70A50">
      <w:instrText xml:space="preserve"> DATE \@ "d MMMM yyyy" </w:instrText>
    </w:r>
    <w:r w:rsidR="00B72FC6" w:rsidRPr="00F70A50">
      <w:fldChar w:fldCharType="separate"/>
    </w:r>
    <w:r w:rsidR="0081453F">
      <w:rPr>
        <w:noProof/>
      </w:rPr>
      <w:t>7 April 2014</w:t>
    </w:r>
    <w:r w:rsidR="00B72FC6" w:rsidRPr="00F70A50">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187" w:rsidRDefault="006E6187" w:rsidP="00231325">
      <w:r>
        <w:separator/>
      </w:r>
    </w:p>
  </w:footnote>
  <w:footnote w:type="continuationSeparator" w:id="0">
    <w:p w:rsidR="006E6187" w:rsidRDefault="006E6187" w:rsidP="002313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9531012"/>
      <w:placeholder>
        <w:docPart w:val="69B9D99CB496497FA5E18658506480EF"/>
      </w:placeholder>
      <w:text/>
    </w:sdtPr>
    <w:sdtEndPr/>
    <w:sdtContent>
      <w:p w:rsidR="00F5705D" w:rsidRDefault="004C3786" w:rsidP="00231325">
        <w:pPr>
          <w:pStyle w:val="Header"/>
        </w:pPr>
        <w:r>
          <w:t>Mission Operations Overview</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7">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10">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1">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2">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3">
    <w:nsid w:val="0000000F"/>
    <w:multiLevelType w:val="multilevel"/>
    <w:tmpl w:val="80CE0360"/>
    <w:lvl w:ilvl="0">
      <w:start w:val="1"/>
      <w:numFmt w:val="decimal"/>
      <w:lvlText w:val="TSTEP%1"/>
      <w:lvlJc w:val="left"/>
      <w:pPr>
        <w:tabs>
          <w:tab w:val="num" w:pos="630"/>
        </w:tabs>
        <w:ind w:left="630" w:firstLine="0"/>
      </w:pPr>
      <w:rPr>
        <w:rFonts w:ascii="Arial" w:hAnsi="Arial" w:hint="default"/>
        <w:sz w:val="18"/>
      </w:rPr>
    </w:lvl>
    <w:lvl w:ilvl="1">
      <w:start w:val="1"/>
      <w:numFmt w:val="decimal"/>
      <w:lvlText w:val="%2."/>
      <w:lvlJc w:val="left"/>
      <w:pPr>
        <w:tabs>
          <w:tab w:val="num" w:pos="1400"/>
        </w:tabs>
        <w:ind w:left="1400" w:hanging="360"/>
      </w:pPr>
      <w:rPr>
        <w:rFonts w:ascii="Arial" w:hAnsi="Arial" w:hint="default"/>
        <w:sz w:val="18"/>
      </w:rPr>
    </w:lvl>
    <w:lvl w:ilvl="2">
      <w:start w:val="1"/>
      <w:numFmt w:val="lowerRoman"/>
      <w:lvlText w:val="%3."/>
      <w:lvlJc w:val="left"/>
      <w:pPr>
        <w:tabs>
          <w:tab w:val="num" w:pos="2120"/>
        </w:tabs>
        <w:ind w:left="2120" w:hanging="180"/>
      </w:pPr>
      <w:rPr>
        <w:rFonts w:hint="default"/>
      </w:rPr>
    </w:lvl>
    <w:lvl w:ilvl="3">
      <w:start w:val="1"/>
      <w:numFmt w:val="decimal"/>
      <w:lvlText w:val="%4."/>
      <w:lvlJc w:val="left"/>
      <w:pPr>
        <w:tabs>
          <w:tab w:val="num" w:pos="2840"/>
        </w:tabs>
        <w:ind w:left="2840" w:hanging="360"/>
      </w:pPr>
      <w:rPr>
        <w:rFonts w:hint="default"/>
        <w:b w:val="0"/>
      </w:rPr>
    </w:lvl>
    <w:lvl w:ilvl="4">
      <w:start w:val="1"/>
      <w:numFmt w:val="lowerLetter"/>
      <w:lvlText w:val="%5."/>
      <w:lvlJc w:val="left"/>
      <w:pPr>
        <w:tabs>
          <w:tab w:val="num" w:pos="3560"/>
        </w:tabs>
        <w:ind w:left="3560" w:hanging="360"/>
      </w:pPr>
      <w:rPr>
        <w:rFonts w:hint="default"/>
      </w:rPr>
    </w:lvl>
    <w:lvl w:ilvl="5">
      <w:start w:val="1"/>
      <w:numFmt w:val="lowerRoman"/>
      <w:lvlText w:val="%6."/>
      <w:lvlJc w:val="left"/>
      <w:pPr>
        <w:tabs>
          <w:tab w:val="num" w:pos="4280"/>
        </w:tabs>
        <w:ind w:left="4280" w:hanging="180"/>
      </w:pPr>
      <w:rPr>
        <w:rFonts w:hint="default"/>
      </w:rPr>
    </w:lvl>
    <w:lvl w:ilvl="6">
      <w:start w:val="1"/>
      <w:numFmt w:val="decimal"/>
      <w:lvlText w:val="%7."/>
      <w:lvlJc w:val="left"/>
      <w:pPr>
        <w:tabs>
          <w:tab w:val="num" w:pos="5000"/>
        </w:tabs>
        <w:ind w:left="5000" w:hanging="360"/>
      </w:pPr>
      <w:rPr>
        <w:rFonts w:hint="default"/>
      </w:rPr>
    </w:lvl>
    <w:lvl w:ilvl="7">
      <w:start w:val="1"/>
      <w:numFmt w:val="lowerLetter"/>
      <w:lvlText w:val="%8."/>
      <w:lvlJc w:val="left"/>
      <w:pPr>
        <w:tabs>
          <w:tab w:val="num" w:pos="5720"/>
        </w:tabs>
        <w:ind w:left="5720" w:hanging="360"/>
      </w:pPr>
      <w:rPr>
        <w:rFonts w:hint="default"/>
      </w:rPr>
    </w:lvl>
    <w:lvl w:ilvl="8">
      <w:start w:val="1"/>
      <w:numFmt w:val="lowerRoman"/>
      <w:lvlText w:val="%9."/>
      <w:lvlJc w:val="left"/>
      <w:pPr>
        <w:tabs>
          <w:tab w:val="num" w:pos="6440"/>
        </w:tabs>
        <w:ind w:left="6440" w:hanging="180"/>
      </w:pPr>
      <w:rPr>
        <w:rFonts w:hint="default"/>
      </w:rPr>
    </w:lvl>
  </w:abstractNum>
  <w:abstractNum w:abstractNumId="14">
    <w:nsid w:val="008934DD"/>
    <w:multiLevelType w:val="multilevel"/>
    <w:tmpl w:val="6F965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06FE6426"/>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6">
    <w:nsid w:val="07A57DF3"/>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7">
    <w:nsid w:val="10BC3367"/>
    <w:multiLevelType w:val="hybridMultilevel"/>
    <w:tmpl w:val="7EEA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3473A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156D20D3"/>
    <w:multiLevelType w:val="hybridMultilevel"/>
    <w:tmpl w:val="CEE4C174"/>
    <w:lvl w:ilvl="0" w:tplc="B36A55AA">
      <w:start w:val="20"/>
      <w:numFmt w:val="bullet"/>
      <w:lvlText w:val="-"/>
      <w:lvlJc w:val="left"/>
      <w:pPr>
        <w:ind w:left="720" w:hanging="360"/>
      </w:pPr>
      <w:rPr>
        <w:rFonts w:ascii="Times New Roman" w:eastAsia="SimSu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75955F8"/>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2">
    <w:nsid w:val="18774905"/>
    <w:multiLevelType w:val="hybridMultilevel"/>
    <w:tmpl w:val="1962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D9158AE"/>
    <w:multiLevelType w:val="hybridMultilevel"/>
    <w:tmpl w:val="BD448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FC0072D"/>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nsid w:val="3092156C"/>
    <w:multiLevelType w:val="hybridMultilevel"/>
    <w:tmpl w:val="7E96B682"/>
    <w:lvl w:ilvl="0" w:tplc="3E8E222C">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3BA21F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35B11075"/>
    <w:multiLevelType w:val="hybridMultilevel"/>
    <w:tmpl w:val="6B843DFE"/>
    <w:lvl w:ilvl="0" w:tplc="9D1E1CA0">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DE53957"/>
    <w:multiLevelType w:val="hybridMultilevel"/>
    <w:tmpl w:val="14404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31">
    <w:nsid w:val="453A0B5F"/>
    <w:multiLevelType w:val="hybridMultilevel"/>
    <w:tmpl w:val="FC3E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B912D77"/>
    <w:multiLevelType w:val="multilevel"/>
    <w:tmpl w:val="D2047D5C"/>
    <w:lvl w:ilvl="0">
      <w:start w:val="1"/>
      <w:numFmt w:val="decimal"/>
      <w:pStyle w:val="Heading1"/>
      <w:lvlText w:val="%1."/>
      <w:lvlJc w:val="left"/>
      <w:pPr>
        <w:ind w:left="720" w:hanging="360"/>
      </w:pPr>
      <w:rPr>
        <w:rFonts w:ascii="Times New Roman" w:hAnsi="Times New Roman" w:cs="Times New Roman" w:hint="default"/>
      </w:rPr>
    </w:lvl>
    <w:lvl w:ilvl="1">
      <w:start w:val="1"/>
      <w:numFmt w:val="decimal"/>
      <w:isLgl/>
      <w:lvlText w:val="%1.%2."/>
      <w:lvlJc w:val="left"/>
      <w:pPr>
        <w:ind w:left="720" w:hanging="360"/>
      </w:pPr>
      <w:rPr>
        <w:rFonts w:hint="default"/>
        <w:i w:val="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4DA45030"/>
    <w:multiLevelType w:val="hybridMultilevel"/>
    <w:tmpl w:val="D68670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5">
    <w:nsid w:val="4FC15C31"/>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6">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7">
    <w:nsid w:val="5720373F"/>
    <w:multiLevelType w:val="hybridMultilevel"/>
    <w:tmpl w:val="3E245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743605F"/>
    <w:multiLevelType w:val="multilevel"/>
    <w:tmpl w:val="BC78F2A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5DC75C59"/>
    <w:multiLevelType w:val="hybridMultilevel"/>
    <w:tmpl w:val="F55ED17C"/>
    <w:lvl w:ilvl="0" w:tplc="FFF610A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FAD4355"/>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41">
    <w:nsid w:val="62CA334E"/>
    <w:multiLevelType w:val="hybridMultilevel"/>
    <w:tmpl w:val="5D842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7711CDB"/>
    <w:multiLevelType w:val="hybridMultilevel"/>
    <w:tmpl w:val="112E9932"/>
    <w:lvl w:ilvl="0" w:tplc="7FB6FAE0">
      <w:start w:val="1"/>
      <w:numFmt w:val="decimal"/>
      <w:lvlText w:val="%1.1"/>
      <w:lvlJc w:val="left"/>
      <w:pPr>
        <w:ind w:left="776" w:hanging="360"/>
      </w:pPr>
      <w:rPr>
        <w:rFonts w:hint="default"/>
        <w:b/>
        <w:sz w:val="24"/>
        <w:szCs w:val="24"/>
        <w:vertAlign w:val="baseline"/>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43">
    <w:nsid w:val="68815FB7"/>
    <w:multiLevelType w:val="multilevel"/>
    <w:tmpl w:val="5BEE0CF6"/>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ascii="Times New Roman" w:hAnsi="Times New Roman" w:cs="Times New Roman" w:hint="default"/>
      </w:rPr>
    </w:lvl>
    <w:lvl w:ilvl="2">
      <w:start w:val="1"/>
      <w:numFmt w:val="decimal"/>
      <w:pStyle w:val="Heading3"/>
      <w:isLgl/>
      <w:lvlText w:val="%1.%2.%3."/>
      <w:lvlJc w:val="left"/>
      <w:pPr>
        <w:ind w:left="1080" w:hanging="720"/>
      </w:pPr>
      <w:rPr>
        <w:rFonts w:hint="default"/>
        <w:i/>
      </w:rPr>
    </w:lvl>
    <w:lvl w:ilvl="3">
      <w:start w:val="1"/>
      <w:numFmt w:val="decimal"/>
      <w:pStyle w:val="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nsid w:val="73C5253D"/>
    <w:multiLevelType w:val="hybridMultilevel"/>
    <w:tmpl w:val="AFFC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7DA2EA5"/>
    <w:multiLevelType w:val="hybridMultilevel"/>
    <w:tmpl w:val="5A447BF2"/>
    <w:lvl w:ilvl="0" w:tplc="9924836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85779C3"/>
    <w:multiLevelType w:val="multilevel"/>
    <w:tmpl w:val="00D89AA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nsid w:val="793B17D2"/>
    <w:multiLevelType w:val="hybridMultilevel"/>
    <w:tmpl w:val="FDF2F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953A6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45"/>
  </w:num>
  <w:num w:numId="17">
    <w:abstractNumId w:val="39"/>
  </w:num>
  <w:num w:numId="18">
    <w:abstractNumId w:val="25"/>
  </w:num>
  <w:num w:numId="19">
    <w:abstractNumId w:val="40"/>
  </w:num>
  <w:num w:numId="20">
    <w:abstractNumId w:val="17"/>
  </w:num>
  <w:num w:numId="21">
    <w:abstractNumId w:val="27"/>
  </w:num>
  <w:num w:numId="22">
    <w:abstractNumId w:val="15"/>
  </w:num>
  <w:num w:numId="23">
    <w:abstractNumId w:val="21"/>
  </w:num>
  <w:num w:numId="24">
    <w:abstractNumId w:val="48"/>
  </w:num>
  <w:num w:numId="25">
    <w:abstractNumId w:val="16"/>
  </w:num>
  <w:num w:numId="26">
    <w:abstractNumId w:val="35"/>
  </w:num>
  <w:num w:numId="27">
    <w:abstractNumId w:val="47"/>
  </w:num>
  <w:num w:numId="28">
    <w:abstractNumId w:val="36"/>
  </w:num>
  <w:num w:numId="29">
    <w:abstractNumId w:val="34"/>
  </w:num>
  <w:num w:numId="30">
    <w:abstractNumId w:val="30"/>
  </w:num>
  <w:num w:numId="31">
    <w:abstractNumId w:val="20"/>
  </w:num>
  <w:num w:numId="32">
    <w:abstractNumId w:val="26"/>
  </w:num>
  <w:num w:numId="33">
    <w:abstractNumId w:val="28"/>
  </w:num>
  <w:num w:numId="34">
    <w:abstractNumId w:val="33"/>
  </w:num>
  <w:num w:numId="35">
    <w:abstractNumId w:val="18"/>
  </w:num>
  <w:num w:numId="36">
    <w:abstractNumId w:val="23"/>
  </w:num>
  <w:num w:numId="37">
    <w:abstractNumId w:val="38"/>
  </w:num>
  <w:num w:numId="38">
    <w:abstractNumId w:val="46"/>
  </w:num>
  <w:num w:numId="39">
    <w:abstractNumId w:val="22"/>
  </w:num>
  <w:num w:numId="40">
    <w:abstractNumId w:val="43"/>
  </w:num>
  <w:num w:numId="41">
    <w:abstractNumId w:val="42"/>
  </w:num>
  <w:num w:numId="42">
    <w:abstractNumId w:val="31"/>
  </w:num>
  <w:num w:numId="43">
    <w:abstractNumId w:val="44"/>
  </w:num>
  <w:num w:numId="44">
    <w:abstractNumId w:val="32"/>
  </w:num>
  <w:num w:numId="45">
    <w:abstractNumId w:val="19"/>
  </w:num>
  <w:num w:numId="46">
    <w:abstractNumId w:val="37"/>
  </w:num>
  <w:num w:numId="47">
    <w:abstractNumId w:val="29"/>
  </w:num>
  <w:num w:numId="48">
    <w:abstractNumId w:val="24"/>
  </w:num>
  <w:num w:numId="4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786"/>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A74B5"/>
    <w:rsid w:val="000B0F48"/>
    <w:rsid w:val="000B5ED3"/>
    <w:rsid w:val="000D1710"/>
    <w:rsid w:val="000E1792"/>
    <w:rsid w:val="000E1A78"/>
    <w:rsid w:val="000E5E62"/>
    <w:rsid w:val="00103AE4"/>
    <w:rsid w:val="00105621"/>
    <w:rsid w:val="00105AC7"/>
    <w:rsid w:val="001115F1"/>
    <w:rsid w:val="001204E0"/>
    <w:rsid w:val="001331D5"/>
    <w:rsid w:val="00140B51"/>
    <w:rsid w:val="0014225E"/>
    <w:rsid w:val="001448DC"/>
    <w:rsid w:val="00161C50"/>
    <w:rsid w:val="001769E3"/>
    <w:rsid w:val="00182735"/>
    <w:rsid w:val="00184901"/>
    <w:rsid w:val="00190AFD"/>
    <w:rsid w:val="00194E0F"/>
    <w:rsid w:val="001B2443"/>
    <w:rsid w:val="001B3AC6"/>
    <w:rsid w:val="001D29CC"/>
    <w:rsid w:val="001E16F0"/>
    <w:rsid w:val="001E40F6"/>
    <w:rsid w:val="001E590E"/>
    <w:rsid w:val="002115F0"/>
    <w:rsid w:val="00213CA3"/>
    <w:rsid w:val="00225772"/>
    <w:rsid w:val="00231325"/>
    <w:rsid w:val="002319C0"/>
    <w:rsid w:val="00244CF6"/>
    <w:rsid w:val="002625BA"/>
    <w:rsid w:val="0026660B"/>
    <w:rsid w:val="00267D11"/>
    <w:rsid w:val="002777E5"/>
    <w:rsid w:val="00281987"/>
    <w:rsid w:val="0028349F"/>
    <w:rsid w:val="00283DB2"/>
    <w:rsid w:val="00292B06"/>
    <w:rsid w:val="00292DA6"/>
    <w:rsid w:val="002968FD"/>
    <w:rsid w:val="002C138F"/>
    <w:rsid w:val="002C7E7D"/>
    <w:rsid w:val="002D2D19"/>
    <w:rsid w:val="002E0551"/>
    <w:rsid w:val="002E185F"/>
    <w:rsid w:val="002F774A"/>
    <w:rsid w:val="003501DA"/>
    <w:rsid w:val="003542EB"/>
    <w:rsid w:val="00372C0A"/>
    <w:rsid w:val="00374C90"/>
    <w:rsid w:val="0039561C"/>
    <w:rsid w:val="003B52A4"/>
    <w:rsid w:val="003C59AB"/>
    <w:rsid w:val="003D011B"/>
    <w:rsid w:val="003D1130"/>
    <w:rsid w:val="003D15E4"/>
    <w:rsid w:val="003D205D"/>
    <w:rsid w:val="003D3A0C"/>
    <w:rsid w:val="003D7BEE"/>
    <w:rsid w:val="003E12E4"/>
    <w:rsid w:val="003E2DEB"/>
    <w:rsid w:val="003E6EA3"/>
    <w:rsid w:val="003F7435"/>
    <w:rsid w:val="004012A5"/>
    <w:rsid w:val="00403164"/>
    <w:rsid w:val="004128F2"/>
    <w:rsid w:val="00414CCC"/>
    <w:rsid w:val="00416562"/>
    <w:rsid w:val="004478C3"/>
    <w:rsid w:val="004573B8"/>
    <w:rsid w:val="00494E23"/>
    <w:rsid w:val="004B0D55"/>
    <w:rsid w:val="004B2EFC"/>
    <w:rsid w:val="004C3786"/>
    <w:rsid w:val="004E66BF"/>
    <w:rsid w:val="004F68DF"/>
    <w:rsid w:val="00550471"/>
    <w:rsid w:val="005526FD"/>
    <w:rsid w:val="0055329A"/>
    <w:rsid w:val="0056089F"/>
    <w:rsid w:val="005631D5"/>
    <w:rsid w:val="00566033"/>
    <w:rsid w:val="00570F1F"/>
    <w:rsid w:val="00581E0E"/>
    <w:rsid w:val="005840CB"/>
    <w:rsid w:val="005A7170"/>
    <w:rsid w:val="005B0BA5"/>
    <w:rsid w:val="005B2A6C"/>
    <w:rsid w:val="005D2232"/>
    <w:rsid w:val="005E1922"/>
    <w:rsid w:val="005E42F6"/>
    <w:rsid w:val="00622E39"/>
    <w:rsid w:val="00635A77"/>
    <w:rsid w:val="006372B9"/>
    <w:rsid w:val="00653823"/>
    <w:rsid w:val="00654CE4"/>
    <w:rsid w:val="006621E5"/>
    <w:rsid w:val="00681D19"/>
    <w:rsid w:val="00687DFA"/>
    <w:rsid w:val="006B0105"/>
    <w:rsid w:val="006B19D8"/>
    <w:rsid w:val="006B5130"/>
    <w:rsid w:val="006E6187"/>
    <w:rsid w:val="006E6A8C"/>
    <w:rsid w:val="006F57F3"/>
    <w:rsid w:val="00731697"/>
    <w:rsid w:val="007317DC"/>
    <w:rsid w:val="00746A5B"/>
    <w:rsid w:val="00747DE0"/>
    <w:rsid w:val="0075780D"/>
    <w:rsid w:val="00760D07"/>
    <w:rsid w:val="00765DD3"/>
    <w:rsid w:val="007A4A53"/>
    <w:rsid w:val="007B0B70"/>
    <w:rsid w:val="007B5DD7"/>
    <w:rsid w:val="007C0336"/>
    <w:rsid w:val="007C63BF"/>
    <w:rsid w:val="007D7881"/>
    <w:rsid w:val="007E09F9"/>
    <w:rsid w:val="007F0E71"/>
    <w:rsid w:val="007F33A6"/>
    <w:rsid w:val="00800076"/>
    <w:rsid w:val="00802995"/>
    <w:rsid w:val="00802D1D"/>
    <w:rsid w:val="00804D6E"/>
    <w:rsid w:val="00807763"/>
    <w:rsid w:val="0081453F"/>
    <w:rsid w:val="00825D1B"/>
    <w:rsid w:val="00831837"/>
    <w:rsid w:val="00840786"/>
    <w:rsid w:val="00875CF4"/>
    <w:rsid w:val="00875D6B"/>
    <w:rsid w:val="00876EA2"/>
    <w:rsid w:val="008C1CF3"/>
    <w:rsid w:val="008C4451"/>
    <w:rsid w:val="008D3B8E"/>
    <w:rsid w:val="008D5644"/>
    <w:rsid w:val="008E0B3D"/>
    <w:rsid w:val="008E466B"/>
    <w:rsid w:val="008E470C"/>
    <w:rsid w:val="008F4C8D"/>
    <w:rsid w:val="00920CB3"/>
    <w:rsid w:val="0093490C"/>
    <w:rsid w:val="00934C5F"/>
    <w:rsid w:val="00935C38"/>
    <w:rsid w:val="00937FDE"/>
    <w:rsid w:val="009700B9"/>
    <w:rsid w:val="00987F89"/>
    <w:rsid w:val="009A305F"/>
    <w:rsid w:val="009A5625"/>
    <w:rsid w:val="009B6230"/>
    <w:rsid w:val="009C364B"/>
    <w:rsid w:val="009C55D4"/>
    <w:rsid w:val="009C7A1A"/>
    <w:rsid w:val="009D3C37"/>
    <w:rsid w:val="009D6F48"/>
    <w:rsid w:val="009E28A2"/>
    <w:rsid w:val="009E5207"/>
    <w:rsid w:val="009E6168"/>
    <w:rsid w:val="009F1CF6"/>
    <w:rsid w:val="00A000AE"/>
    <w:rsid w:val="00A05923"/>
    <w:rsid w:val="00A16DD5"/>
    <w:rsid w:val="00A729C7"/>
    <w:rsid w:val="00A85A9E"/>
    <w:rsid w:val="00AA45F4"/>
    <w:rsid w:val="00AB20E4"/>
    <w:rsid w:val="00AB3EA2"/>
    <w:rsid w:val="00AB5E72"/>
    <w:rsid w:val="00AB6D50"/>
    <w:rsid w:val="00AC4613"/>
    <w:rsid w:val="00AD280F"/>
    <w:rsid w:val="00AF3C96"/>
    <w:rsid w:val="00B26C72"/>
    <w:rsid w:val="00B378C3"/>
    <w:rsid w:val="00B5200C"/>
    <w:rsid w:val="00B62B01"/>
    <w:rsid w:val="00B66D69"/>
    <w:rsid w:val="00B72FC6"/>
    <w:rsid w:val="00B77AB4"/>
    <w:rsid w:val="00BA262B"/>
    <w:rsid w:val="00BB1064"/>
    <w:rsid w:val="00BB1CE0"/>
    <w:rsid w:val="00BC43DB"/>
    <w:rsid w:val="00BD55AE"/>
    <w:rsid w:val="00BE2FEB"/>
    <w:rsid w:val="00BE7355"/>
    <w:rsid w:val="00BE7A47"/>
    <w:rsid w:val="00C13034"/>
    <w:rsid w:val="00C15AC7"/>
    <w:rsid w:val="00C25296"/>
    <w:rsid w:val="00C318F0"/>
    <w:rsid w:val="00C32831"/>
    <w:rsid w:val="00C34211"/>
    <w:rsid w:val="00C44BB4"/>
    <w:rsid w:val="00C47F17"/>
    <w:rsid w:val="00C57E29"/>
    <w:rsid w:val="00C64A99"/>
    <w:rsid w:val="00C66B82"/>
    <w:rsid w:val="00C8367E"/>
    <w:rsid w:val="00C87919"/>
    <w:rsid w:val="00C90611"/>
    <w:rsid w:val="00C947EB"/>
    <w:rsid w:val="00C9589E"/>
    <w:rsid w:val="00CA7E00"/>
    <w:rsid w:val="00CB6907"/>
    <w:rsid w:val="00CC34DE"/>
    <w:rsid w:val="00CC6BE1"/>
    <w:rsid w:val="00CD051C"/>
    <w:rsid w:val="00CD4787"/>
    <w:rsid w:val="00CD58D4"/>
    <w:rsid w:val="00CD638B"/>
    <w:rsid w:val="00CE5557"/>
    <w:rsid w:val="00CF2D5E"/>
    <w:rsid w:val="00D0235B"/>
    <w:rsid w:val="00D02E1A"/>
    <w:rsid w:val="00D17533"/>
    <w:rsid w:val="00D30E55"/>
    <w:rsid w:val="00D37D60"/>
    <w:rsid w:val="00D431FF"/>
    <w:rsid w:val="00D56A22"/>
    <w:rsid w:val="00D64D3D"/>
    <w:rsid w:val="00D746C6"/>
    <w:rsid w:val="00D93434"/>
    <w:rsid w:val="00D93AEE"/>
    <w:rsid w:val="00DA7AD5"/>
    <w:rsid w:val="00DB1777"/>
    <w:rsid w:val="00DB32B2"/>
    <w:rsid w:val="00DB6091"/>
    <w:rsid w:val="00DB61B4"/>
    <w:rsid w:val="00DC1934"/>
    <w:rsid w:val="00DC1F9E"/>
    <w:rsid w:val="00DE1A8C"/>
    <w:rsid w:val="00DE2C78"/>
    <w:rsid w:val="00DE51FF"/>
    <w:rsid w:val="00E12EFD"/>
    <w:rsid w:val="00E36FD1"/>
    <w:rsid w:val="00E37601"/>
    <w:rsid w:val="00E479BB"/>
    <w:rsid w:val="00E639D0"/>
    <w:rsid w:val="00E77817"/>
    <w:rsid w:val="00E83F00"/>
    <w:rsid w:val="00E963FD"/>
    <w:rsid w:val="00EA04E4"/>
    <w:rsid w:val="00EA1CA6"/>
    <w:rsid w:val="00EB0616"/>
    <w:rsid w:val="00EB3169"/>
    <w:rsid w:val="00EB39C9"/>
    <w:rsid w:val="00EE065D"/>
    <w:rsid w:val="00EE0D52"/>
    <w:rsid w:val="00F13F3E"/>
    <w:rsid w:val="00F242F0"/>
    <w:rsid w:val="00F31AD7"/>
    <w:rsid w:val="00F47233"/>
    <w:rsid w:val="00F5705D"/>
    <w:rsid w:val="00F70A50"/>
    <w:rsid w:val="00F770DE"/>
    <w:rsid w:val="00F8231E"/>
    <w:rsid w:val="00F827FD"/>
    <w:rsid w:val="00FB11B1"/>
    <w:rsid w:val="00FB1E1E"/>
    <w:rsid w:val="00FB45F9"/>
    <w:rsid w:val="00FB7326"/>
    <w:rsid w:val="00FF2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325"/>
    <w:pPr>
      <w:widowControl w:val="0"/>
      <w:suppressAutoHyphens/>
      <w:spacing w:after="120" w:line="240" w:lineRule="auto"/>
      <w:jc w:val="both"/>
    </w:pPr>
    <w:rPr>
      <w:rFonts w:ascii="Times New Roman" w:eastAsia="SimSun" w:hAnsi="Times New Roman" w:cs="Mangal"/>
      <w:kern w:val="1"/>
    </w:rPr>
  </w:style>
  <w:style w:type="paragraph" w:styleId="Heading1">
    <w:name w:val="heading 1"/>
    <w:basedOn w:val="ListParagraph"/>
    <w:next w:val="Normal"/>
    <w:link w:val="Heading1Char"/>
    <w:qFormat/>
    <w:rsid w:val="00E479BB"/>
    <w:pPr>
      <w:numPr>
        <w:numId w:val="44"/>
      </w:numPr>
      <w:spacing w:before="240" w:after="60"/>
      <w:outlineLvl w:val="0"/>
    </w:pPr>
    <w:rPr>
      <w:rFonts w:ascii="Times New Roman" w:hAnsi="Times New Roman" w:cs="Times New Roman"/>
      <w:b/>
      <w:sz w:val="28"/>
      <w:szCs w:val="28"/>
    </w:rPr>
  </w:style>
  <w:style w:type="paragraph" w:styleId="Heading2">
    <w:name w:val="heading 2"/>
    <w:basedOn w:val="ListParagraph"/>
    <w:next w:val="BodyText"/>
    <w:link w:val="Heading2Char"/>
    <w:qFormat/>
    <w:rsid w:val="00E479BB"/>
    <w:pPr>
      <w:numPr>
        <w:ilvl w:val="1"/>
        <w:numId w:val="40"/>
      </w:numPr>
      <w:spacing w:before="200" w:after="60"/>
      <w:outlineLvl w:val="1"/>
    </w:pPr>
    <w:rPr>
      <w:rFonts w:ascii="Times New Roman" w:hAnsi="Times New Roman" w:cs="Times New Roman"/>
      <w:b/>
      <w:sz w:val="24"/>
      <w:szCs w:val="24"/>
    </w:rPr>
  </w:style>
  <w:style w:type="paragraph" w:styleId="Heading3">
    <w:name w:val="heading 3"/>
    <w:basedOn w:val="Heading2"/>
    <w:next w:val="Normal"/>
    <w:link w:val="Heading3Char"/>
    <w:uiPriority w:val="9"/>
    <w:unhideWhenUsed/>
    <w:qFormat/>
    <w:rsid w:val="00E479BB"/>
    <w:pPr>
      <w:numPr>
        <w:ilvl w:val="2"/>
      </w:numPr>
      <w:outlineLvl w:val="2"/>
    </w:pPr>
    <w:rPr>
      <w:i/>
    </w:rPr>
  </w:style>
  <w:style w:type="paragraph" w:styleId="Heading4">
    <w:name w:val="heading 4"/>
    <w:basedOn w:val="Heading3"/>
    <w:next w:val="Normal"/>
    <w:link w:val="Heading4Char"/>
    <w:uiPriority w:val="9"/>
    <w:unhideWhenUsed/>
    <w:qFormat/>
    <w:rsid w:val="00E479BB"/>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79BB"/>
    <w:rPr>
      <w:rFonts w:ascii="Times New Roman" w:eastAsia="Times New Roman" w:hAnsi="Times New Roman" w:cs="Times New Roman"/>
      <w:b/>
      <w:sz w:val="28"/>
      <w:szCs w:val="28"/>
    </w:rPr>
  </w:style>
  <w:style w:type="character" w:customStyle="1" w:styleId="Heading2Char">
    <w:name w:val="Heading 2 Char"/>
    <w:basedOn w:val="DefaultParagraphFont"/>
    <w:link w:val="Heading2"/>
    <w:rsid w:val="00E479BB"/>
    <w:rPr>
      <w:rFonts w:ascii="Times New Roman" w:eastAsia="Times New Roman" w:hAnsi="Times New Roman" w:cs="Times New Roman"/>
      <w:b/>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style>
  <w:style w:type="paragraph" w:styleId="BodyTextIndent">
    <w:name w:val="Body Text Indent"/>
    <w:basedOn w:val="Normal"/>
    <w:link w:val="BodyTextIndentChar"/>
    <w:rsid w:val="009C364B"/>
    <w:pPr>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pPr>
    <w:rPr>
      <w:rFonts w:eastAsia="Times New Roman" w:cs="Times New Roman"/>
      <w:kern w:val="0"/>
    </w:rPr>
  </w:style>
  <w:style w:type="paragraph" w:styleId="TOCHeading">
    <w:name w:val="TOC Heading"/>
    <w:basedOn w:val="Heading1"/>
    <w:next w:val="Normal"/>
    <w:uiPriority w:val="39"/>
    <w:unhideWhenUsed/>
    <w:qFormat/>
    <w:rsid w:val="00BE7A47"/>
    <w:pPr>
      <w:keepLines/>
      <w:spacing w:before="480" w:after="0"/>
      <w:ind w:left="0" w:firstLine="0"/>
      <w:outlineLvl w:val="9"/>
    </w:pPr>
    <w:rPr>
      <w:rFonts w:asciiTheme="majorHAnsi" w:eastAsiaTheme="majorEastAsia" w:hAnsiTheme="majorHAnsi" w:cstheme="majorBidi"/>
      <w:color w:val="365F91" w:themeColor="accent1" w:themeShade="BF"/>
      <w:lang w:eastAsia="ja-JP"/>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 w:type="character" w:customStyle="1" w:styleId="Heading3Char">
    <w:name w:val="Heading 3 Char"/>
    <w:basedOn w:val="DefaultParagraphFont"/>
    <w:link w:val="Heading3"/>
    <w:uiPriority w:val="9"/>
    <w:rsid w:val="00E479BB"/>
    <w:rPr>
      <w:rFonts w:ascii="Times New Roman" w:eastAsia="Times New Roman" w:hAnsi="Times New Roman" w:cs="Times New Roman"/>
      <w:b/>
      <w:i/>
      <w:sz w:val="24"/>
      <w:szCs w:val="24"/>
    </w:rPr>
  </w:style>
  <w:style w:type="character" w:customStyle="1" w:styleId="Heading4Char">
    <w:name w:val="Heading 4 Char"/>
    <w:basedOn w:val="DefaultParagraphFont"/>
    <w:link w:val="Heading4"/>
    <w:uiPriority w:val="9"/>
    <w:rsid w:val="00E479BB"/>
    <w:rPr>
      <w:rFonts w:ascii="Times New Roman" w:eastAsia="Times New Roman" w:hAnsi="Times New Roman" w:cs="Times New Roman"/>
      <w:b/>
      <w: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325"/>
    <w:pPr>
      <w:widowControl w:val="0"/>
      <w:suppressAutoHyphens/>
      <w:spacing w:after="120" w:line="240" w:lineRule="auto"/>
      <w:jc w:val="both"/>
    </w:pPr>
    <w:rPr>
      <w:rFonts w:ascii="Times New Roman" w:eastAsia="SimSun" w:hAnsi="Times New Roman" w:cs="Mangal"/>
      <w:kern w:val="1"/>
    </w:rPr>
  </w:style>
  <w:style w:type="paragraph" w:styleId="Heading1">
    <w:name w:val="heading 1"/>
    <w:basedOn w:val="ListParagraph"/>
    <w:next w:val="Normal"/>
    <w:link w:val="Heading1Char"/>
    <w:qFormat/>
    <w:rsid w:val="00E479BB"/>
    <w:pPr>
      <w:numPr>
        <w:numId w:val="44"/>
      </w:numPr>
      <w:spacing w:before="240" w:after="60"/>
      <w:outlineLvl w:val="0"/>
    </w:pPr>
    <w:rPr>
      <w:rFonts w:ascii="Times New Roman" w:hAnsi="Times New Roman" w:cs="Times New Roman"/>
      <w:b/>
      <w:sz w:val="28"/>
      <w:szCs w:val="28"/>
    </w:rPr>
  </w:style>
  <w:style w:type="paragraph" w:styleId="Heading2">
    <w:name w:val="heading 2"/>
    <w:basedOn w:val="ListParagraph"/>
    <w:next w:val="BodyText"/>
    <w:link w:val="Heading2Char"/>
    <w:qFormat/>
    <w:rsid w:val="00E479BB"/>
    <w:pPr>
      <w:numPr>
        <w:ilvl w:val="1"/>
        <w:numId w:val="40"/>
      </w:numPr>
      <w:spacing w:before="200" w:after="60"/>
      <w:outlineLvl w:val="1"/>
    </w:pPr>
    <w:rPr>
      <w:rFonts w:ascii="Times New Roman" w:hAnsi="Times New Roman" w:cs="Times New Roman"/>
      <w:b/>
      <w:sz w:val="24"/>
      <w:szCs w:val="24"/>
    </w:rPr>
  </w:style>
  <w:style w:type="paragraph" w:styleId="Heading3">
    <w:name w:val="heading 3"/>
    <w:basedOn w:val="Heading2"/>
    <w:next w:val="Normal"/>
    <w:link w:val="Heading3Char"/>
    <w:uiPriority w:val="9"/>
    <w:unhideWhenUsed/>
    <w:qFormat/>
    <w:rsid w:val="00E479BB"/>
    <w:pPr>
      <w:numPr>
        <w:ilvl w:val="2"/>
      </w:numPr>
      <w:outlineLvl w:val="2"/>
    </w:pPr>
    <w:rPr>
      <w:i/>
    </w:rPr>
  </w:style>
  <w:style w:type="paragraph" w:styleId="Heading4">
    <w:name w:val="heading 4"/>
    <w:basedOn w:val="Heading3"/>
    <w:next w:val="Normal"/>
    <w:link w:val="Heading4Char"/>
    <w:uiPriority w:val="9"/>
    <w:unhideWhenUsed/>
    <w:qFormat/>
    <w:rsid w:val="00E479BB"/>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79BB"/>
    <w:rPr>
      <w:rFonts w:ascii="Times New Roman" w:eastAsia="Times New Roman" w:hAnsi="Times New Roman" w:cs="Times New Roman"/>
      <w:b/>
      <w:sz w:val="28"/>
      <w:szCs w:val="28"/>
    </w:rPr>
  </w:style>
  <w:style w:type="character" w:customStyle="1" w:styleId="Heading2Char">
    <w:name w:val="Heading 2 Char"/>
    <w:basedOn w:val="DefaultParagraphFont"/>
    <w:link w:val="Heading2"/>
    <w:rsid w:val="00E479BB"/>
    <w:rPr>
      <w:rFonts w:ascii="Times New Roman" w:eastAsia="Times New Roman" w:hAnsi="Times New Roman" w:cs="Times New Roman"/>
      <w:b/>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style>
  <w:style w:type="paragraph" w:styleId="BodyTextIndent">
    <w:name w:val="Body Text Indent"/>
    <w:basedOn w:val="Normal"/>
    <w:link w:val="BodyTextIndentChar"/>
    <w:rsid w:val="009C364B"/>
    <w:pPr>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pPr>
    <w:rPr>
      <w:rFonts w:eastAsia="Times New Roman" w:cs="Times New Roman"/>
      <w:kern w:val="0"/>
    </w:rPr>
  </w:style>
  <w:style w:type="paragraph" w:styleId="TOCHeading">
    <w:name w:val="TOC Heading"/>
    <w:basedOn w:val="Heading1"/>
    <w:next w:val="Normal"/>
    <w:uiPriority w:val="39"/>
    <w:unhideWhenUsed/>
    <w:qFormat/>
    <w:rsid w:val="00BE7A47"/>
    <w:pPr>
      <w:keepLines/>
      <w:spacing w:before="480" w:after="0"/>
      <w:ind w:left="0" w:firstLine="0"/>
      <w:outlineLvl w:val="9"/>
    </w:pPr>
    <w:rPr>
      <w:rFonts w:asciiTheme="majorHAnsi" w:eastAsiaTheme="majorEastAsia" w:hAnsiTheme="majorHAnsi" w:cstheme="majorBidi"/>
      <w:color w:val="365F91" w:themeColor="accent1" w:themeShade="BF"/>
      <w:lang w:eastAsia="ja-JP"/>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 w:type="character" w:customStyle="1" w:styleId="Heading3Char">
    <w:name w:val="Heading 3 Char"/>
    <w:basedOn w:val="DefaultParagraphFont"/>
    <w:link w:val="Heading3"/>
    <w:uiPriority w:val="9"/>
    <w:rsid w:val="00E479BB"/>
    <w:rPr>
      <w:rFonts w:ascii="Times New Roman" w:eastAsia="Times New Roman" w:hAnsi="Times New Roman" w:cs="Times New Roman"/>
      <w:b/>
      <w:i/>
      <w:sz w:val="24"/>
      <w:szCs w:val="24"/>
    </w:rPr>
  </w:style>
  <w:style w:type="character" w:customStyle="1" w:styleId="Heading4Char">
    <w:name w:val="Heading 4 Char"/>
    <w:basedOn w:val="DefaultParagraphFont"/>
    <w:link w:val="Heading4"/>
    <w:uiPriority w:val="9"/>
    <w:rsid w:val="00E479BB"/>
    <w:rPr>
      <w:rFonts w:ascii="Times New Roman" w:eastAsia="Times New Roman" w:hAnsi="Times New Roman" w:cs="Times New Roman"/>
      <w:b/>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848924">
      <w:bodyDiv w:val="1"/>
      <w:marLeft w:val="0"/>
      <w:marRight w:val="0"/>
      <w:marTop w:val="0"/>
      <w:marBottom w:val="0"/>
      <w:divBdr>
        <w:top w:val="none" w:sz="0" w:space="0" w:color="auto"/>
        <w:left w:val="none" w:sz="0" w:space="0" w:color="auto"/>
        <w:bottom w:val="none" w:sz="0" w:space="0" w:color="auto"/>
        <w:right w:val="none" w:sz="0" w:space="0" w:color="auto"/>
      </w:divBdr>
    </w:div>
    <w:div w:id="109231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tif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20LEO\Documents\GitHub\Preliminary-Design\CMQA\Document_Templates\Rascal_External_Document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39D488AF974990A25FAC0BC19B96EA"/>
        <w:category>
          <w:name w:val="General"/>
          <w:gallery w:val="placeholder"/>
        </w:category>
        <w:types>
          <w:type w:val="bbPlcHdr"/>
        </w:types>
        <w:behaviors>
          <w:behavior w:val="content"/>
        </w:behaviors>
        <w:guid w:val="{A7D7CF44-18F5-4803-A7C6-DE1A9BE1FC3C}"/>
      </w:docPartPr>
      <w:docPartBody>
        <w:p w:rsidR="006A3D07" w:rsidRDefault="008D48E0">
          <w:pPr>
            <w:pStyle w:val="F739D488AF974990A25FAC0BC19B96EA"/>
          </w:pPr>
          <w:r w:rsidRPr="00CE5557">
            <w:rPr>
              <w:rStyle w:val="PlaceholderText"/>
              <w:rFonts w:eastAsiaTheme="minorHAnsi"/>
              <w:b/>
            </w:rPr>
            <w:t>Insert Author’s Name Here</w:t>
          </w:r>
        </w:p>
      </w:docPartBody>
    </w:docPart>
    <w:docPart>
      <w:docPartPr>
        <w:name w:val="D5ABD41FD792484E8EF38AEAD21FC1CA"/>
        <w:category>
          <w:name w:val="General"/>
          <w:gallery w:val="placeholder"/>
        </w:category>
        <w:types>
          <w:type w:val="bbPlcHdr"/>
        </w:types>
        <w:behaviors>
          <w:behavior w:val="content"/>
        </w:behaviors>
        <w:guid w:val="{7F539388-30FE-490A-9BDD-E451F5747682}"/>
      </w:docPartPr>
      <w:docPartBody>
        <w:p w:rsidR="006A3D07" w:rsidRDefault="008D48E0">
          <w:pPr>
            <w:pStyle w:val="D5ABD41FD792484E8EF38AEAD21FC1CA"/>
          </w:pPr>
          <w:r w:rsidRPr="00231325">
            <w:rPr>
              <w:rStyle w:val="PlaceholderText"/>
              <w:rFonts w:eastAsiaTheme="minorHAnsi"/>
              <w:color w:val="A6A6A6" w:themeColor="background1" w:themeShade="A6"/>
            </w:rPr>
            <w:t>Insert Subsystem Name Here</w:t>
          </w:r>
        </w:p>
      </w:docPartBody>
    </w:docPart>
    <w:docPart>
      <w:docPartPr>
        <w:name w:val="85D738DA28244AA6A2B7DA0A4729C3B0"/>
        <w:category>
          <w:name w:val="General"/>
          <w:gallery w:val="placeholder"/>
        </w:category>
        <w:types>
          <w:type w:val="bbPlcHdr"/>
        </w:types>
        <w:behaviors>
          <w:behavior w:val="content"/>
        </w:behaviors>
        <w:guid w:val="{62B0312D-B0D1-4A09-9D4B-D3DB5107CD82}"/>
      </w:docPartPr>
      <w:docPartBody>
        <w:p w:rsidR="006A3D07" w:rsidRDefault="008D48E0">
          <w:pPr>
            <w:pStyle w:val="85D738DA28244AA6A2B7DA0A4729C3B0"/>
          </w:pPr>
          <w:r w:rsidRPr="00231325">
            <w:rPr>
              <w:rStyle w:val="PlaceholderText"/>
              <w:rFonts w:eastAsiaTheme="minorHAnsi"/>
              <w:color w:val="A6A6A6" w:themeColor="background1" w:themeShade="A6"/>
            </w:rPr>
            <w:t>Insert Subystem Position Here</w:t>
          </w:r>
        </w:p>
      </w:docPartBody>
    </w:docPart>
    <w:docPart>
      <w:docPartPr>
        <w:name w:val="69B9D99CB496497FA5E18658506480EF"/>
        <w:category>
          <w:name w:val="General"/>
          <w:gallery w:val="placeholder"/>
        </w:category>
        <w:types>
          <w:type w:val="bbPlcHdr"/>
        </w:types>
        <w:behaviors>
          <w:behavior w:val="content"/>
        </w:behaviors>
        <w:guid w:val="{92111811-A2B1-419B-A58A-E815426EB32D}"/>
      </w:docPartPr>
      <w:docPartBody>
        <w:p w:rsidR="006A3D07" w:rsidRDefault="008D48E0">
          <w:pPr>
            <w:pStyle w:val="69B9D99CB496497FA5E18658506480EF"/>
          </w:pPr>
          <w:r>
            <w:rPr>
              <w:rStyle w:val="PlaceholderText"/>
              <w:sz w:val="24"/>
              <w:szCs w:val="24"/>
            </w:rPr>
            <w:t>Insert Document Updates</w:t>
          </w:r>
        </w:p>
      </w:docPartBody>
    </w:docPart>
    <w:docPart>
      <w:docPartPr>
        <w:name w:val="F2BA497D417943E590BF959EECB66B31"/>
        <w:category>
          <w:name w:val="General"/>
          <w:gallery w:val="placeholder"/>
        </w:category>
        <w:types>
          <w:type w:val="bbPlcHdr"/>
        </w:types>
        <w:behaviors>
          <w:behavior w:val="content"/>
        </w:behaviors>
        <w:guid w:val="{ADA53755-9974-4218-A527-502DAD62C86C}"/>
      </w:docPartPr>
      <w:docPartBody>
        <w:p w:rsidR="006A3D07" w:rsidRDefault="008D48E0">
          <w:pPr>
            <w:pStyle w:val="F2BA497D417943E590BF959EECB66B31"/>
          </w:pPr>
          <w:r w:rsidRPr="00A63989">
            <w:rPr>
              <w:rStyle w:val="PlaceholderText"/>
              <w:rFonts w:eastAsiaTheme="minorHAnsi"/>
            </w:rPr>
            <w:t>Click here to enter a date.</w:t>
          </w:r>
        </w:p>
      </w:docPartBody>
    </w:docPart>
    <w:docPart>
      <w:docPartPr>
        <w:name w:val="584CA5B2D3CA41E4AC5194176B01CF5A"/>
        <w:category>
          <w:name w:val="General"/>
          <w:gallery w:val="placeholder"/>
        </w:category>
        <w:types>
          <w:type w:val="bbPlcHdr"/>
        </w:types>
        <w:behaviors>
          <w:behavior w:val="content"/>
        </w:behaviors>
        <w:guid w:val="{7C65E864-BB8B-4070-9895-9A2086016489}"/>
      </w:docPartPr>
      <w:docPartBody>
        <w:p w:rsidR="006A3D07" w:rsidRDefault="008D48E0">
          <w:pPr>
            <w:pStyle w:val="584CA5B2D3CA41E4AC5194176B01CF5A"/>
          </w:pPr>
          <w:r w:rsidRPr="00747DE0">
            <w:rPr>
              <w:rStyle w:val="PlaceholderText"/>
              <w:sz w:val="24"/>
              <w:szCs w:val="24"/>
            </w:rPr>
            <w:t>Insert Author’s Name Here</w:t>
          </w:r>
        </w:p>
      </w:docPartBody>
    </w:docPart>
    <w:docPart>
      <w:docPartPr>
        <w:name w:val="041BE0AA96064806B03067349D021789"/>
        <w:category>
          <w:name w:val="General"/>
          <w:gallery w:val="placeholder"/>
        </w:category>
        <w:types>
          <w:type w:val="bbPlcHdr"/>
        </w:types>
        <w:behaviors>
          <w:behavior w:val="content"/>
        </w:behaviors>
        <w:guid w:val="{CF42A9FE-257C-463A-9EB4-FC40CCBBA79E}"/>
      </w:docPartPr>
      <w:docPartBody>
        <w:p w:rsidR="006A3D07" w:rsidRDefault="008D48E0">
          <w:pPr>
            <w:pStyle w:val="041BE0AA96064806B03067349D021789"/>
          </w:pPr>
          <w:r>
            <w:rPr>
              <w:rStyle w:val="PlaceholderText"/>
              <w:rFonts w:eastAsiaTheme="minorHAnsi"/>
            </w:rPr>
            <w:t>Insert Name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8E0"/>
    <w:rsid w:val="00165C5F"/>
    <w:rsid w:val="006A3D07"/>
    <w:rsid w:val="00711D3D"/>
    <w:rsid w:val="008D48E0"/>
    <w:rsid w:val="00BD6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39D488AF974990A25FAC0BC19B96EA">
    <w:name w:val="F739D488AF974990A25FAC0BC19B96EA"/>
  </w:style>
  <w:style w:type="paragraph" w:customStyle="1" w:styleId="D5ABD41FD792484E8EF38AEAD21FC1CA">
    <w:name w:val="D5ABD41FD792484E8EF38AEAD21FC1CA"/>
  </w:style>
  <w:style w:type="paragraph" w:customStyle="1" w:styleId="85D738DA28244AA6A2B7DA0A4729C3B0">
    <w:name w:val="85D738DA28244AA6A2B7DA0A4729C3B0"/>
  </w:style>
  <w:style w:type="paragraph" w:customStyle="1" w:styleId="69B9D99CB496497FA5E18658506480EF">
    <w:name w:val="69B9D99CB496497FA5E18658506480EF"/>
  </w:style>
  <w:style w:type="paragraph" w:customStyle="1" w:styleId="F2BA497D417943E590BF959EECB66B31">
    <w:name w:val="F2BA497D417943E590BF959EECB66B31"/>
  </w:style>
  <w:style w:type="paragraph" w:customStyle="1" w:styleId="584CA5B2D3CA41E4AC5194176B01CF5A">
    <w:name w:val="584CA5B2D3CA41E4AC5194176B01CF5A"/>
  </w:style>
  <w:style w:type="paragraph" w:customStyle="1" w:styleId="041BE0AA96064806B03067349D021789">
    <w:name w:val="041BE0AA96064806B03067349D02178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39D488AF974990A25FAC0BC19B96EA">
    <w:name w:val="F739D488AF974990A25FAC0BC19B96EA"/>
  </w:style>
  <w:style w:type="paragraph" w:customStyle="1" w:styleId="D5ABD41FD792484E8EF38AEAD21FC1CA">
    <w:name w:val="D5ABD41FD792484E8EF38AEAD21FC1CA"/>
  </w:style>
  <w:style w:type="paragraph" w:customStyle="1" w:styleId="85D738DA28244AA6A2B7DA0A4729C3B0">
    <w:name w:val="85D738DA28244AA6A2B7DA0A4729C3B0"/>
  </w:style>
  <w:style w:type="paragraph" w:customStyle="1" w:styleId="69B9D99CB496497FA5E18658506480EF">
    <w:name w:val="69B9D99CB496497FA5E18658506480EF"/>
  </w:style>
  <w:style w:type="paragraph" w:customStyle="1" w:styleId="F2BA497D417943E590BF959EECB66B31">
    <w:name w:val="F2BA497D417943E590BF959EECB66B31"/>
  </w:style>
  <w:style w:type="paragraph" w:customStyle="1" w:styleId="584CA5B2D3CA41E4AC5194176B01CF5A">
    <w:name w:val="584CA5B2D3CA41E4AC5194176B01CF5A"/>
  </w:style>
  <w:style w:type="paragraph" w:customStyle="1" w:styleId="041BE0AA96064806B03067349D021789">
    <w:name w:val="041BE0AA96064806B03067349D0217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7C816-795F-4C19-BCA5-DA04E7E9F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Rascal_External_Document_Template</Template>
  <TotalTime>1801</TotalTime>
  <Pages>6</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5433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LEO</dc:creator>
  <cp:lastModifiedBy>MR LEO</cp:lastModifiedBy>
  <cp:revision>16</cp:revision>
  <cp:lastPrinted>2013-07-09T02:34:00Z</cp:lastPrinted>
  <dcterms:created xsi:type="dcterms:W3CDTF">2014-04-06T22:47:00Z</dcterms:created>
  <dcterms:modified xsi:type="dcterms:W3CDTF">2014-04-08T17:23:00Z</dcterms:modified>
</cp:coreProperties>
</file>