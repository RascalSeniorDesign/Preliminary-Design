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9B6FF0" w:rsidP="007C63BF">
      <w:pPr>
        <w:autoSpaceDE w:val="0"/>
        <w:autoSpaceDN w:val="0"/>
        <w:adjustRightInd w:val="0"/>
        <w:jc w:val="center"/>
        <w:rPr>
          <w:bCs/>
          <w:szCs w:val="32"/>
          <w:lang w:bidi="en-US"/>
        </w:rPr>
      </w:pPr>
      <w:r w:rsidRPr="009B6FF0">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404.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style="mso-next-textbox:#Text Box 3">
              <w:txbxContent>
                <w:sdt>
                  <w:sdtPr>
                    <w:rPr>
                      <w:sz w:val="40"/>
                      <w:szCs w:val="40"/>
                    </w:rPr>
                    <w:id w:val="442658929"/>
                    <w:text/>
                  </w:sdtPr>
                  <w:sdtContent>
                    <w:p w:rsidR="00FC0B59" w:rsidRPr="00765DD3" w:rsidRDefault="000864B5" w:rsidP="007C63BF">
                      <w:pPr>
                        <w:jc w:val="center"/>
                        <w:rPr>
                          <w:sz w:val="40"/>
                          <w:szCs w:val="40"/>
                        </w:rPr>
                      </w:pPr>
                      <w:r>
                        <w:rPr>
                          <w:sz w:val="40"/>
                          <w:szCs w:val="40"/>
                        </w:rPr>
                        <w:t>Team Bravo Request for Proposal</w:t>
                      </w:r>
                    </w:p>
                  </w:sdtContent>
                </w:sdt>
                <w:p w:rsidR="00FC0B59" w:rsidRDefault="00FC0B59" w:rsidP="007C63BF">
                  <w:pPr>
                    <w:jc w:val="center"/>
                    <w:rPr>
                      <w:sz w:val="32"/>
                    </w:rPr>
                  </w:pPr>
                  <w:r w:rsidRPr="00C40F2A">
                    <w:rPr>
                      <w:sz w:val="32"/>
                    </w:rPr>
                    <w:t>Saint Louis University</w:t>
                  </w:r>
                </w:p>
                <w:sdt>
                  <w:sdtPr>
                    <w:rPr>
                      <w:sz w:val="32"/>
                    </w:rPr>
                    <w:id w:val="-210656509"/>
                    <w:showingPlcHdr/>
                    <w:text/>
                  </w:sdtPr>
                  <w:sdtContent>
                    <w:p w:rsidR="00FC0B59" w:rsidRPr="00C40F2A" w:rsidRDefault="000864B5" w:rsidP="000864B5">
                      <w:pPr>
                        <w:rPr>
                          <w:sz w:val="32"/>
                        </w:rPr>
                      </w:pPr>
                      <w:r>
                        <w:rPr>
                          <w:sz w:val="32"/>
                        </w:rPr>
                        <w:t xml:space="preserve">     </w:t>
                      </w:r>
                    </w:p>
                  </w:sdtContent>
                </w:sdt>
                <w:sdt>
                  <w:sdtPr>
                    <w:alias w:val="Insert Mission Patch Here"/>
                    <w:id w:val="-1992858161"/>
                    <w:picture/>
                  </w:sdtPr>
                  <w:sdtContent>
                    <w:p w:rsidR="00FC0B59" w:rsidRDefault="000864B5" w:rsidP="007C63BF">
                      <w:pPr>
                        <w:jc w:val="center"/>
                        <w:rPr>
                          <w:sz w:val="32"/>
                        </w:rPr>
                      </w:pPr>
                      <w:r w:rsidRPr="000864B5">
                        <w:drawing>
                          <wp:inline distT="0" distB="0" distL="0" distR="0">
                            <wp:extent cx="2652898" cy="265289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2658515" cy="2658515"/>
                                    </a:xfrm>
                                    <a:prstGeom prst="rect">
                                      <a:avLst/>
                                    </a:prstGeom>
                                    <a:noFill/>
                                    <a:ln w="9525">
                                      <a:noFill/>
                                      <a:miter lim="800000"/>
                                      <a:headEnd/>
                                      <a:tailEnd/>
                                    </a:ln>
                                  </pic:spPr>
                                </pic:pic>
                              </a:graphicData>
                            </a:graphic>
                          </wp:inline>
                        </w:drawing>
                      </w:r>
                    </w:p>
                  </w:sdtContent>
                </w:sdt>
                <w:p w:rsidR="00280405" w:rsidRDefault="00280405" w:rsidP="00280405">
                  <w:pPr>
                    <w:jc w:val="center"/>
                    <w:rPr>
                      <w:u w:val="single"/>
                    </w:rPr>
                  </w:pPr>
                  <w:proofErr w:type="gramStart"/>
                  <w:r>
                    <w:rPr>
                      <w:u w:val="single"/>
                    </w:rPr>
                    <w:t>by</w:t>
                  </w:r>
                  <w:proofErr w:type="gramEnd"/>
                </w:p>
                <w:p w:rsidR="00280405" w:rsidRPr="00280405" w:rsidRDefault="00280405" w:rsidP="00280405">
                  <w:pPr>
                    <w:jc w:val="center"/>
                    <w:rPr>
                      <w:u w:val="single"/>
                    </w:rPr>
                  </w:pPr>
                </w:p>
                <w:p w:rsidR="00FC0B59" w:rsidRPr="00280405" w:rsidRDefault="00280405" w:rsidP="00280405">
                  <w:pPr>
                    <w:jc w:val="center"/>
                  </w:pPr>
                  <w:r w:rsidRPr="00280405">
                    <w:t>Jennifer Babb</w:t>
                  </w:r>
                </w:p>
                <w:p w:rsidR="00280405" w:rsidRPr="00280405" w:rsidRDefault="00280405" w:rsidP="00280405">
                  <w:pPr>
                    <w:jc w:val="center"/>
                  </w:pPr>
                  <w:r w:rsidRPr="00280405">
                    <w:t xml:space="preserve">Bryant </w:t>
                  </w:r>
                  <w:proofErr w:type="spellStart"/>
                  <w:r w:rsidRPr="00280405">
                    <w:t>Gaume</w:t>
                  </w:r>
                  <w:proofErr w:type="spellEnd"/>
                </w:p>
                <w:p w:rsidR="00280405" w:rsidRPr="00280405" w:rsidRDefault="00280405" w:rsidP="00280405">
                  <w:pPr>
                    <w:jc w:val="center"/>
                  </w:pPr>
                  <w:r w:rsidRPr="00280405">
                    <w:t>Tyler Olson</w:t>
                  </w:r>
                </w:p>
                <w:p w:rsidR="00280405" w:rsidRPr="00280405" w:rsidRDefault="00280405" w:rsidP="00280405">
                  <w:pPr>
                    <w:jc w:val="center"/>
                  </w:pPr>
                  <w:r w:rsidRPr="00280405">
                    <w:t>Tom Moline</w:t>
                  </w:r>
                </w:p>
                <w:p w:rsidR="00280405" w:rsidRPr="00280405" w:rsidRDefault="00280405" w:rsidP="00280405">
                  <w:pPr>
                    <w:jc w:val="center"/>
                  </w:pPr>
                  <w:r w:rsidRPr="00280405">
                    <w:t>Nate Richard</w:t>
                  </w:r>
                </w:p>
                <w:p w:rsidR="00FC0B59" w:rsidRPr="00280405" w:rsidRDefault="00FC0B59" w:rsidP="00280405">
                  <w:pPr>
                    <w:jc w:val="center"/>
                  </w:pPr>
                </w:p>
                <w:p w:rsidR="00FC0B59" w:rsidRDefault="00FC0B59" w:rsidP="000864B5">
                  <w:pPr>
                    <w:pStyle w:val="Header"/>
                    <w:jc w:val="center"/>
                  </w:pPr>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p w:rsidR="000E5E62" w:rsidRDefault="000E5E62" w:rsidP="00EA1CA6"/>
    <w:p w:rsidR="00111DA0" w:rsidRDefault="00111DA0" w:rsidP="00EA1CA6"/>
    <w:p w:rsidR="00111DA0" w:rsidRDefault="00111DA0" w:rsidP="00EA1CA6"/>
    <w:p w:rsidR="00111DA0" w:rsidRDefault="00111DA0" w:rsidP="00EA1CA6"/>
    <w:p w:rsidR="00111DA0" w:rsidRDefault="00111DA0" w:rsidP="00EA1CA6"/>
    <w:p w:rsidR="00111DA0" w:rsidRDefault="00111DA0" w:rsidP="00EA1CA6"/>
    <w:p w:rsidR="00F31AD7" w:rsidRDefault="00F31AD7" w:rsidP="00F70A50">
      <w:pPr>
        <w:rPr>
          <w:b/>
          <w:bCs/>
          <w:sz w:val="28"/>
          <w:szCs w:val="28"/>
        </w:rPr>
      </w:pPr>
    </w:p>
    <w:sdt>
      <w:sdtPr>
        <w:rPr>
          <w:rFonts w:ascii="Times New Roman" w:eastAsia="SimSun" w:hAnsi="Times New Roman" w:cs="Mangal"/>
          <w:b w:val="0"/>
          <w:bCs w:val="0"/>
          <w:color w:val="auto"/>
          <w:kern w:val="1"/>
          <w:sz w:val="24"/>
          <w:szCs w:val="24"/>
          <w:lang w:eastAsia="hi-IN" w:bidi="hi-IN"/>
        </w:rPr>
        <w:id w:val="-2085286827"/>
        <w:docPartObj>
          <w:docPartGallery w:val="Table of Contents"/>
          <w:docPartUnique/>
        </w:docPartObj>
      </w:sdtPr>
      <w:sdtEndPr>
        <w:rPr>
          <w:noProof/>
        </w:rPr>
      </w:sdtEndPr>
      <w:sdtContent>
        <w:p w:rsidR="00BE7A47" w:rsidRPr="002361C4" w:rsidRDefault="00BE7A47" w:rsidP="00C15AC7">
          <w:pPr>
            <w:pStyle w:val="TOCHeading"/>
            <w:jc w:val="center"/>
            <w:rPr>
              <w:rFonts w:ascii="Times New Roman" w:hAnsi="Times New Roman" w:cs="Times New Roman"/>
            </w:rPr>
          </w:pPr>
          <w:r w:rsidRPr="002361C4">
            <w:rPr>
              <w:rFonts w:ascii="Times New Roman" w:hAnsi="Times New Roman" w:cs="Times New Roman"/>
              <w:color w:val="auto"/>
            </w:rPr>
            <w:t>Table of Contents</w:t>
          </w:r>
        </w:p>
        <w:p w:rsidR="002361C4" w:rsidRPr="002361C4" w:rsidRDefault="009B6FF0">
          <w:pPr>
            <w:pStyle w:val="TOC1"/>
            <w:tabs>
              <w:tab w:val="left" w:pos="475"/>
            </w:tabs>
            <w:rPr>
              <w:rFonts w:eastAsiaTheme="minorEastAsia" w:cs="Times New Roman"/>
              <w:noProof/>
              <w:kern w:val="0"/>
              <w:sz w:val="22"/>
              <w:szCs w:val="22"/>
              <w:lang w:eastAsia="en-US" w:bidi="ar-SA"/>
            </w:rPr>
          </w:pPr>
          <w:r w:rsidRPr="002361C4">
            <w:rPr>
              <w:rFonts w:cs="Times New Roman"/>
            </w:rPr>
            <w:fldChar w:fldCharType="begin"/>
          </w:r>
          <w:r w:rsidR="00BE7A47" w:rsidRPr="002361C4">
            <w:rPr>
              <w:rFonts w:cs="Times New Roman"/>
            </w:rPr>
            <w:instrText xml:space="preserve"> TOC \o "1-3" \h \z \u </w:instrText>
          </w:r>
          <w:r w:rsidRPr="002361C4">
            <w:rPr>
              <w:rFonts w:cs="Times New Roman"/>
            </w:rPr>
            <w:fldChar w:fldCharType="separate"/>
          </w:r>
          <w:hyperlink w:anchor="_Toc370331034" w:history="1">
            <w:r w:rsidR="002361C4" w:rsidRPr="002361C4">
              <w:rPr>
                <w:rStyle w:val="Hyperlink"/>
                <w:rFonts w:cs="Times New Roman"/>
                <w:noProof/>
              </w:rPr>
              <w:t>1.</w:t>
            </w:r>
            <w:r w:rsidR="002361C4" w:rsidRPr="002361C4">
              <w:rPr>
                <w:rFonts w:eastAsiaTheme="minorEastAsia" w:cs="Times New Roman"/>
                <w:noProof/>
                <w:kern w:val="0"/>
                <w:sz w:val="22"/>
                <w:szCs w:val="22"/>
                <w:lang w:eastAsia="en-US" w:bidi="ar-SA"/>
              </w:rPr>
              <w:tab/>
            </w:r>
            <w:r w:rsidR="002361C4" w:rsidRPr="002361C4">
              <w:rPr>
                <w:rStyle w:val="Hyperlink"/>
                <w:rFonts w:cs="Times New Roman"/>
                <w:noProof/>
              </w:rPr>
              <w:t>Introduction</w:t>
            </w:r>
            <w:r w:rsidR="002361C4" w:rsidRPr="002361C4">
              <w:rPr>
                <w:rFonts w:cs="Times New Roman"/>
                <w:noProof/>
                <w:webHidden/>
              </w:rPr>
              <w:tab/>
            </w:r>
            <w:r w:rsidR="002361C4" w:rsidRPr="002361C4">
              <w:rPr>
                <w:rFonts w:cs="Times New Roman"/>
                <w:noProof/>
                <w:webHidden/>
              </w:rPr>
              <w:fldChar w:fldCharType="begin"/>
            </w:r>
            <w:r w:rsidR="002361C4" w:rsidRPr="002361C4">
              <w:rPr>
                <w:rFonts w:cs="Times New Roman"/>
                <w:noProof/>
                <w:webHidden/>
              </w:rPr>
              <w:instrText xml:space="preserve"> PAGEREF _Toc370331034 \h </w:instrText>
            </w:r>
            <w:r w:rsidR="002361C4" w:rsidRPr="002361C4">
              <w:rPr>
                <w:rFonts w:cs="Times New Roman"/>
                <w:noProof/>
                <w:webHidden/>
              </w:rPr>
            </w:r>
            <w:r w:rsidR="002361C4" w:rsidRPr="002361C4">
              <w:rPr>
                <w:rFonts w:cs="Times New Roman"/>
                <w:noProof/>
                <w:webHidden/>
              </w:rPr>
              <w:fldChar w:fldCharType="separate"/>
            </w:r>
            <w:r w:rsidR="002361C4" w:rsidRPr="002361C4">
              <w:rPr>
                <w:rFonts w:cs="Times New Roman"/>
                <w:noProof/>
                <w:webHidden/>
              </w:rPr>
              <w:t>3</w:t>
            </w:r>
            <w:r w:rsidR="002361C4" w:rsidRPr="002361C4">
              <w:rPr>
                <w:rFonts w:cs="Times New Roman"/>
                <w:noProof/>
                <w:webHidden/>
              </w:rPr>
              <w:fldChar w:fldCharType="end"/>
            </w:r>
          </w:hyperlink>
        </w:p>
        <w:p w:rsidR="002361C4" w:rsidRPr="002361C4" w:rsidRDefault="002361C4">
          <w:pPr>
            <w:pStyle w:val="TOC1"/>
            <w:tabs>
              <w:tab w:val="left" w:pos="475"/>
            </w:tabs>
            <w:rPr>
              <w:rFonts w:eastAsiaTheme="minorEastAsia" w:cs="Times New Roman"/>
              <w:noProof/>
              <w:kern w:val="0"/>
              <w:sz w:val="22"/>
              <w:szCs w:val="22"/>
              <w:lang w:eastAsia="en-US" w:bidi="ar-SA"/>
            </w:rPr>
          </w:pPr>
          <w:hyperlink w:anchor="_Toc370331035" w:history="1">
            <w:r w:rsidRPr="002361C4">
              <w:rPr>
                <w:rStyle w:val="Hyperlink"/>
                <w:rFonts w:cs="Times New Roman"/>
                <w:noProof/>
              </w:rPr>
              <w:t>2.</w:t>
            </w:r>
            <w:r w:rsidRPr="002361C4">
              <w:rPr>
                <w:rFonts w:eastAsiaTheme="minorEastAsia" w:cs="Times New Roman"/>
                <w:noProof/>
                <w:kern w:val="0"/>
                <w:sz w:val="22"/>
                <w:szCs w:val="22"/>
                <w:lang w:eastAsia="en-US" w:bidi="ar-SA"/>
              </w:rPr>
              <w:tab/>
            </w:r>
            <w:r w:rsidRPr="002361C4">
              <w:rPr>
                <w:rStyle w:val="Hyperlink"/>
                <w:rFonts w:cs="Times New Roman"/>
                <w:noProof/>
              </w:rPr>
              <w:t>Mission Overview</w:t>
            </w:r>
            <w:r w:rsidRPr="002361C4">
              <w:rPr>
                <w:rFonts w:cs="Times New Roman"/>
                <w:noProof/>
                <w:webHidden/>
              </w:rPr>
              <w:tab/>
            </w:r>
            <w:r w:rsidRPr="002361C4">
              <w:rPr>
                <w:rFonts w:cs="Times New Roman"/>
                <w:noProof/>
                <w:webHidden/>
              </w:rPr>
              <w:fldChar w:fldCharType="begin"/>
            </w:r>
            <w:r w:rsidRPr="002361C4">
              <w:rPr>
                <w:rFonts w:cs="Times New Roman"/>
                <w:noProof/>
                <w:webHidden/>
              </w:rPr>
              <w:instrText xml:space="preserve"> PAGEREF _Toc370331035 \h </w:instrText>
            </w:r>
            <w:r w:rsidRPr="002361C4">
              <w:rPr>
                <w:rFonts w:cs="Times New Roman"/>
                <w:noProof/>
                <w:webHidden/>
              </w:rPr>
            </w:r>
            <w:r w:rsidRPr="002361C4">
              <w:rPr>
                <w:rFonts w:cs="Times New Roman"/>
                <w:noProof/>
                <w:webHidden/>
              </w:rPr>
              <w:fldChar w:fldCharType="separate"/>
            </w:r>
            <w:r w:rsidRPr="002361C4">
              <w:rPr>
                <w:rFonts w:cs="Times New Roman"/>
                <w:noProof/>
                <w:webHidden/>
              </w:rPr>
              <w:t>4</w:t>
            </w:r>
            <w:r w:rsidRPr="002361C4">
              <w:rPr>
                <w:rFonts w:cs="Times New Roman"/>
                <w:noProof/>
                <w:webHidden/>
              </w:rPr>
              <w:fldChar w:fldCharType="end"/>
            </w:r>
          </w:hyperlink>
        </w:p>
        <w:p w:rsidR="002361C4" w:rsidRPr="002361C4" w:rsidRDefault="002361C4">
          <w:pPr>
            <w:pStyle w:val="TOC2"/>
            <w:tabs>
              <w:tab w:val="left" w:pos="880"/>
              <w:tab w:val="right" w:leader="dot" w:pos="9350"/>
            </w:tabs>
            <w:rPr>
              <w:rFonts w:eastAsiaTheme="minorEastAsia" w:cs="Times New Roman"/>
              <w:noProof/>
              <w:kern w:val="0"/>
              <w:sz w:val="22"/>
              <w:szCs w:val="22"/>
              <w:lang w:eastAsia="en-US" w:bidi="ar-SA"/>
            </w:rPr>
          </w:pPr>
          <w:hyperlink w:anchor="_Toc370331036" w:history="1">
            <w:r w:rsidRPr="002361C4">
              <w:rPr>
                <w:rStyle w:val="Hyperlink"/>
                <w:rFonts w:cs="Times New Roman"/>
                <w:noProof/>
              </w:rPr>
              <w:t>2.1.</w:t>
            </w:r>
            <w:r w:rsidRPr="002361C4">
              <w:rPr>
                <w:rFonts w:eastAsiaTheme="minorEastAsia" w:cs="Times New Roman"/>
                <w:noProof/>
                <w:kern w:val="0"/>
                <w:sz w:val="22"/>
                <w:szCs w:val="22"/>
                <w:lang w:eastAsia="en-US" w:bidi="ar-SA"/>
              </w:rPr>
              <w:tab/>
            </w:r>
            <w:r w:rsidRPr="002361C4">
              <w:rPr>
                <w:rStyle w:val="Hyperlink"/>
                <w:rFonts w:cs="Times New Roman"/>
                <w:noProof/>
              </w:rPr>
              <w:t>Mission Objective</w:t>
            </w:r>
            <w:r w:rsidRPr="002361C4">
              <w:rPr>
                <w:rFonts w:cs="Times New Roman"/>
                <w:noProof/>
                <w:webHidden/>
              </w:rPr>
              <w:tab/>
            </w:r>
            <w:r w:rsidRPr="002361C4">
              <w:rPr>
                <w:rFonts w:cs="Times New Roman"/>
                <w:noProof/>
                <w:webHidden/>
              </w:rPr>
              <w:fldChar w:fldCharType="begin"/>
            </w:r>
            <w:r w:rsidRPr="002361C4">
              <w:rPr>
                <w:rFonts w:cs="Times New Roman"/>
                <w:noProof/>
                <w:webHidden/>
              </w:rPr>
              <w:instrText xml:space="preserve"> PAGEREF _Toc370331036 \h </w:instrText>
            </w:r>
            <w:r w:rsidRPr="002361C4">
              <w:rPr>
                <w:rFonts w:cs="Times New Roman"/>
                <w:noProof/>
                <w:webHidden/>
              </w:rPr>
            </w:r>
            <w:r w:rsidRPr="002361C4">
              <w:rPr>
                <w:rFonts w:cs="Times New Roman"/>
                <w:noProof/>
                <w:webHidden/>
              </w:rPr>
              <w:fldChar w:fldCharType="separate"/>
            </w:r>
            <w:r w:rsidRPr="002361C4">
              <w:rPr>
                <w:rFonts w:cs="Times New Roman"/>
                <w:noProof/>
                <w:webHidden/>
              </w:rPr>
              <w:t>4</w:t>
            </w:r>
            <w:r w:rsidRPr="002361C4">
              <w:rPr>
                <w:rFonts w:cs="Times New Roman"/>
                <w:noProof/>
                <w:webHidden/>
              </w:rPr>
              <w:fldChar w:fldCharType="end"/>
            </w:r>
          </w:hyperlink>
        </w:p>
        <w:p w:rsidR="002361C4" w:rsidRPr="002361C4" w:rsidRDefault="002361C4">
          <w:pPr>
            <w:pStyle w:val="TOC2"/>
            <w:tabs>
              <w:tab w:val="left" w:pos="880"/>
              <w:tab w:val="right" w:leader="dot" w:pos="9350"/>
            </w:tabs>
            <w:rPr>
              <w:rFonts w:eastAsiaTheme="minorEastAsia" w:cs="Times New Roman"/>
              <w:noProof/>
              <w:kern w:val="0"/>
              <w:sz w:val="22"/>
              <w:szCs w:val="22"/>
              <w:lang w:eastAsia="en-US" w:bidi="ar-SA"/>
            </w:rPr>
          </w:pPr>
          <w:hyperlink w:anchor="_Toc370331037" w:history="1">
            <w:r w:rsidRPr="002361C4">
              <w:rPr>
                <w:rStyle w:val="Hyperlink"/>
                <w:rFonts w:cs="Times New Roman"/>
                <w:noProof/>
              </w:rPr>
              <w:t>2.2.</w:t>
            </w:r>
            <w:r w:rsidRPr="002361C4">
              <w:rPr>
                <w:rFonts w:eastAsiaTheme="minorEastAsia" w:cs="Times New Roman"/>
                <w:noProof/>
                <w:kern w:val="0"/>
                <w:sz w:val="22"/>
                <w:szCs w:val="22"/>
                <w:lang w:eastAsia="en-US" w:bidi="ar-SA"/>
              </w:rPr>
              <w:tab/>
            </w:r>
            <w:r w:rsidRPr="002361C4">
              <w:rPr>
                <w:rStyle w:val="Hyperlink"/>
                <w:rFonts w:cs="Times New Roman"/>
                <w:noProof/>
              </w:rPr>
              <w:t>Mission Success Criteria</w:t>
            </w:r>
            <w:r w:rsidRPr="002361C4">
              <w:rPr>
                <w:rFonts w:cs="Times New Roman"/>
                <w:noProof/>
                <w:webHidden/>
              </w:rPr>
              <w:tab/>
            </w:r>
            <w:r w:rsidRPr="002361C4">
              <w:rPr>
                <w:rFonts w:cs="Times New Roman"/>
                <w:noProof/>
                <w:webHidden/>
              </w:rPr>
              <w:fldChar w:fldCharType="begin"/>
            </w:r>
            <w:r w:rsidRPr="002361C4">
              <w:rPr>
                <w:rFonts w:cs="Times New Roman"/>
                <w:noProof/>
                <w:webHidden/>
              </w:rPr>
              <w:instrText xml:space="preserve"> PAGEREF _Toc370331037 \h </w:instrText>
            </w:r>
            <w:r w:rsidRPr="002361C4">
              <w:rPr>
                <w:rFonts w:cs="Times New Roman"/>
                <w:noProof/>
                <w:webHidden/>
              </w:rPr>
            </w:r>
            <w:r w:rsidRPr="002361C4">
              <w:rPr>
                <w:rFonts w:cs="Times New Roman"/>
                <w:noProof/>
                <w:webHidden/>
              </w:rPr>
              <w:fldChar w:fldCharType="separate"/>
            </w:r>
            <w:r w:rsidRPr="002361C4">
              <w:rPr>
                <w:rFonts w:cs="Times New Roman"/>
                <w:noProof/>
                <w:webHidden/>
              </w:rPr>
              <w:t>4</w:t>
            </w:r>
            <w:r w:rsidRPr="002361C4">
              <w:rPr>
                <w:rFonts w:cs="Times New Roman"/>
                <w:noProof/>
                <w:webHidden/>
              </w:rPr>
              <w:fldChar w:fldCharType="end"/>
            </w:r>
          </w:hyperlink>
        </w:p>
        <w:p w:rsidR="00BE7A47" w:rsidRDefault="009B6FF0">
          <w:r w:rsidRPr="002361C4">
            <w:rPr>
              <w:rFonts w:cs="Times New Roman"/>
              <w:b/>
              <w:bCs/>
              <w:noProof/>
            </w:rPr>
            <w:fldChar w:fldCharType="end"/>
          </w:r>
        </w:p>
      </w:sdtContent>
    </w:sdt>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9C364B" w:rsidP="009C364B">
      <w:pPr>
        <w:rPr>
          <w:b/>
          <w:bCs/>
        </w:rPr>
      </w:pPr>
    </w:p>
    <w:p w:rsidR="009C364B" w:rsidRDefault="00C15AC7" w:rsidP="00C15AC7">
      <w:pPr>
        <w:tabs>
          <w:tab w:val="left" w:pos="2113"/>
        </w:tabs>
        <w:rPr>
          <w:b/>
          <w:bCs/>
        </w:rPr>
      </w:pPr>
      <w:r>
        <w:rPr>
          <w:b/>
          <w:bCs/>
        </w:rPr>
        <w:tab/>
      </w: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C15AC7" w:rsidRDefault="00C15AC7" w:rsidP="00C15AC7">
      <w:pPr>
        <w:tabs>
          <w:tab w:val="left" w:pos="2113"/>
        </w:tabs>
        <w:rPr>
          <w:b/>
          <w:bCs/>
        </w:rPr>
      </w:pPr>
    </w:p>
    <w:p w:rsidR="009C364B" w:rsidRDefault="009C364B" w:rsidP="009C364B">
      <w:pPr>
        <w:rPr>
          <w:b/>
          <w:bCs/>
        </w:rPr>
      </w:pPr>
    </w:p>
    <w:p w:rsidR="000E5E62" w:rsidRDefault="000E5E62" w:rsidP="009C364B">
      <w:pPr>
        <w:rPr>
          <w:b/>
          <w:bCs/>
        </w:rPr>
      </w:pPr>
    </w:p>
    <w:p w:rsidR="000E5E62" w:rsidRDefault="000E5E62" w:rsidP="009C364B">
      <w:pPr>
        <w:rPr>
          <w:b/>
          <w:bCs/>
        </w:rPr>
      </w:pPr>
    </w:p>
    <w:p w:rsidR="000E5E62" w:rsidRDefault="000E5E62" w:rsidP="009C364B">
      <w:pPr>
        <w:rPr>
          <w:b/>
          <w:bCs/>
        </w:rPr>
      </w:pPr>
    </w:p>
    <w:p w:rsidR="00111DA0" w:rsidRDefault="00111DA0" w:rsidP="009C364B">
      <w:pPr>
        <w:rPr>
          <w:b/>
          <w:bCs/>
        </w:rPr>
      </w:pPr>
    </w:p>
    <w:p w:rsidR="00111DA0" w:rsidRDefault="00111DA0" w:rsidP="009C364B">
      <w:pPr>
        <w:rPr>
          <w:b/>
          <w:bCs/>
        </w:rPr>
      </w:pPr>
    </w:p>
    <w:p w:rsidR="00111DA0" w:rsidRDefault="00111DA0" w:rsidP="009C364B">
      <w:pPr>
        <w:rPr>
          <w:b/>
          <w:bCs/>
        </w:rPr>
      </w:pPr>
    </w:p>
    <w:p w:rsidR="00111DA0" w:rsidRDefault="00111DA0" w:rsidP="009C364B">
      <w:pPr>
        <w:rPr>
          <w:b/>
          <w:bCs/>
        </w:rPr>
      </w:pPr>
    </w:p>
    <w:p w:rsidR="009C364B" w:rsidRDefault="009C364B" w:rsidP="000E5E62">
      <w:pPr>
        <w:pStyle w:val="Heading1"/>
        <w:numPr>
          <w:ilvl w:val="0"/>
          <w:numId w:val="40"/>
        </w:numPr>
        <w:ind w:left="360"/>
      </w:pPr>
      <w:bookmarkStart w:id="1" w:name="_Toc370331034"/>
      <w:r>
        <w:lastRenderedPageBreak/>
        <w:t>I</w:t>
      </w:r>
      <w:r w:rsidR="000E5E62">
        <w:t>ntroduction</w:t>
      </w:r>
      <w:bookmarkEnd w:id="1"/>
    </w:p>
    <w:p w:rsidR="000E5E62" w:rsidRDefault="00731697" w:rsidP="00731697">
      <w:pPr>
        <w:spacing w:after="120"/>
        <w:jc w:val="both"/>
        <w:rPr>
          <w:sz w:val="22"/>
        </w:rPr>
      </w:pPr>
      <w:r>
        <w:rPr>
          <w:sz w:val="22"/>
        </w:rPr>
        <w:t xml:space="preserve">Before describing the </w:t>
      </w:r>
      <w:r w:rsidR="00111DA0">
        <w:rPr>
          <w:sz w:val="22"/>
        </w:rPr>
        <w:t>proposed</w:t>
      </w:r>
      <w:r w:rsidR="009E233A">
        <w:rPr>
          <w:sz w:val="22"/>
        </w:rPr>
        <w:t xml:space="preserve"> </w:t>
      </w:r>
      <w:r>
        <w:rPr>
          <w:sz w:val="22"/>
        </w:rPr>
        <w:t xml:space="preserve">mission in detail, it is important to establish the meanings of various terms that are associated with any given </w:t>
      </w:r>
      <w:proofErr w:type="spellStart"/>
      <w:r>
        <w:rPr>
          <w:sz w:val="22"/>
        </w:rPr>
        <w:t>CubeSat</w:t>
      </w:r>
      <w:proofErr w:type="spellEnd"/>
      <w:r>
        <w:rPr>
          <w:sz w:val="22"/>
        </w:rPr>
        <w:t xml:space="preserve"> mission</w:t>
      </w:r>
      <w:r w:rsidR="000864B5">
        <w:rPr>
          <w:sz w:val="22"/>
        </w:rPr>
        <w:t xml:space="preserve">. </w:t>
      </w:r>
      <w:r>
        <w:rPr>
          <w:sz w:val="22"/>
        </w:rPr>
        <w:t xml:space="preserve">Firstly, </w:t>
      </w:r>
      <w:r w:rsidR="001E16F0">
        <w:rPr>
          <w:sz w:val="22"/>
        </w:rPr>
        <w:t>1U</w:t>
      </w:r>
      <w:r>
        <w:rPr>
          <w:sz w:val="22"/>
        </w:rPr>
        <w:t>, or one standard unit,</w:t>
      </w:r>
      <w:r w:rsidR="001E16F0">
        <w:rPr>
          <w:sz w:val="22"/>
        </w:rPr>
        <w:t xml:space="preserve"> is defined as a cube of a uniform edge length of 10 cm. A CubeSat-Class satellite (aka a “nanosatellite”) is a satellite whose dimensions derive from </w:t>
      </w:r>
      <w:r>
        <w:rPr>
          <w:sz w:val="22"/>
        </w:rPr>
        <w:t xml:space="preserve">1 or more of these </w:t>
      </w:r>
      <w:r w:rsidR="001E16F0">
        <w:rPr>
          <w:sz w:val="22"/>
        </w:rPr>
        <w:t xml:space="preserve">standard </w:t>
      </w:r>
      <w:r w:rsidR="000864B5">
        <w:rPr>
          <w:sz w:val="22"/>
        </w:rPr>
        <w:t>units.</w:t>
      </w:r>
      <w:r w:rsidR="002361C4">
        <w:rPr>
          <w:sz w:val="22"/>
        </w:rPr>
        <w:t xml:space="preserve"> An example of a 3U sized spacecraft is shown in Figure 1-1 below.</w:t>
      </w:r>
      <w:r w:rsidR="000864B5">
        <w:rPr>
          <w:sz w:val="22"/>
        </w:rPr>
        <w:t xml:space="preserve"> </w:t>
      </w:r>
      <w:r>
        <w:rPr>
          <w:sz w:val="22"/>
        </w:rPr>
        <w:t>The reason for creating such satellites is twofold: it greatly reduces the time and monetary investment associated with developing custom satellite shapes and structures, while</w:t>
      </w:r>
      <w:r w:rsidR="00855EF9">
        <w:rPr>
          <w:sz w:val="22"/>
        </w:rPr>
        <w:t xml:space="preserve"> also</w:t>
      </w:r>
      <w:r>
        <w:rPr>
          <w:sz w:val="22"/>
        </w:rPr>
        <w:t xml:space="preserve"> allowing the development of standard satellite deployers (such as the P-POD</w:t>
      </w:r>
      <w:r w:rsidR="000864B5">
        <w:rPr>
          <w:sz w:val="22"/>
        </w:rPr>
        <w:t xml:space="preserve"> or NLAS deployer</w:t>
      </w:r>
      <w:r>
        <w:rPr>
          <w:sz w:val="22"/>
        </w:rPr>
        <w:t>) for integration into any rocket configuration, thus allowing greater access to launch opportunities f</w:t>
      </w:r>
      <w:r w:rsidR="000864B5">
        <w:rPr>
          <w:sz w:val="22"/>
        </w:rPr>
        <w:t>or university missions</w:t>
      </w:r>
      <w:r>
        <w:rPr>
          <w:sz w:val="22"/>
        </w:rPr>
        <w:t>. The la</w:t>
      </w:r>
      <w:r w:rsidR="000864B5">
        <w:rPr>
          <w:sz w:val="22"/>
        </w:rPr>
        <w:t xml:space="preserve">rgest-volume deployer currently being manufactured can accommodate a 6U spacecraft configuration. </w:t>
      </w:r>
    </w:p>
    <w:p w:rsidR="002361C4" w:rsidRDefault="002361C4" w:rsidP="002361C4">
      <w:pPr>
        <w:spacing w:after="120"/>
        <w:jc w:val="center"/>
        <w:rPr>
          <w:sz w:val="22"/>
        </w:rPr>
      </w:pPr>
      <w:r>
        <w:rPr>
          <w:noProof/>
          <w:sz w:val="22"/>
          <w:lang w:eastAsia="en-US" w:bidi="ar-SA"/>
        </w:rPr>
        <w:drawing>
          <wp:inline distT="0" distB="0" distL="0" distR="0">
            <wp:extent cx="5943600" cy="3843466"/>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2361C4" w:rsidRPr="00451725" w:rsidRDefault="002361C4" w:rsidP="002361C4">
      <w:pPr>
        <w:spacing w:after="120"/>
        <w:jc w:val="center"/>
        <w:rPr>
          <w:b/>
          <w:sz w:val="22"/>
        </w:rPr>
      </w:pPr>
      <w:proofErr w:type="gramStart"/>
      <w:r w:rsidRPr="00451725">
        <w:rPr>
          <w:b/>
          <w:sz w:val="22"/>
        </w:rPr>
        <w:t>Figure 1-1.</w:t>
      </w:r>
      <w:proofErr w:type="gramEnd"/>
      <w:r w:rsidRPr="00451725">
        <w:rPr>
          <w:b/>
          <w:sz w:val="22"/>
        </w:rPr>
        <w:t xml:space="preserve"> Example 3U </w:t>
      </w:r>
      <w:proofErr w:type="spellStart"/>
      <w:r w:rsidRPr="00451725">
        <w:rPr>
          <w:b/>
          <w:sz w:val="22"/>
        </w:rPr>
        <w:t>CubeSat</w:t>
      </w:r>
      <w:proofErr w:type="spellEnd"/>
      <w:r w:rsidRPr="00451725">
        <w:rPr>
          <w:b/>
          <w:sz w:val="22"/>
        </w:rPr>
        <w:t xml:space="preserve"> Architecture</w:t>
      </w:r>
    </w:p>
    <w:p w:rsidR="00182735" w:rsidRDefault="00280405" w:rsidP="00731697">
      <w:pPr>
        <w:spacing w:after="120"/>
        <w:jc w:val="both"/>
        <w:rPr>
          <w:sz w:val="22"/>
        </w:rPr>
      </w:pPr>
      <w:r>
        <w:rPr>
          <w:sz w:val="22"/>
        </w:rPr>
        <w:t xml:space="preserve">Thus, the proposed mission shall have to fit within the 6U architecture dictated by these available </w:t>
      </w:r>
      <w:proofErr w:type="spellStart"/>
      <w:r>
        <w:rPr>
          <w:sz w:val="22"/>
        </w:rPr>
        <w:t>deployers</w:t>
      </w:r>
      <w:proofErr w:type="spellEnd"/>
      <w:r w:rsidR="00746A5B">
        <w:rPr>
          <w:sz w:val="22"/>
        </w:rPr>
        <w:t xml:space="preserve">. </w:t>
      </w:r>
      <w:r>
        <w:rPr>
          <w:sz w:val="22"/>
        </w:rPr>
        <w:t>Beyond th</w:t>
      </w:r>
      <w:r w:rsidR="00066E96">
        <w:rPr>
          <w:sz w:val="22"/>
        </w:rPr>
        <w:t>is requirement</w:t>
      </w:r>
      <w:r>
        <w:rPr>
          <w:sz w:val="22"/>
        </w:rPr>
        <w:t xml:space="preserve">, the requirements for the proposed mission consist of demonstrations of key proximity operations, such as stationkeeping, </w:t>
      </w:r>
      <w:r w:rsidR="00066E96">
        <w:rPr>
          <w:sz w:val="22"/>
        </w:rPr>
        <w:t>“</w:t>
      </w:r>
      <w:r>
        <w:rPr>
          <w:sz w:val="22"/>
        </w:rPr>
        <w:t>escape</w:t>
      </w:r>
      <w:r w:rsidR="00066E96">
        <w:rPr>
          <w:sz w:val="22"/>
        </w:rPr>
        <w:t>”</w:t>
      </w:r>
      <w:r>
        <w:rPr>
          <w:sz w:val="22"/>
        </w:rPr>
        <w:t xml:space="preserve"> maneuvers, and rendezvous,</w:t>
      </w:r>
      <w:r w:rsidR="0085664D">
        <w:rPr>
          <w:sz w:val="22"/>
        </w:rPr>
        <w:t xml:space="preserve"> relative to a resident space object,</w:t>
      </w:r>
      <w:r>
        <w:rPr>
          <w:sz w:val="22"/>
        </w:rPr>
        <w:t xml:space="preserve"> the definitions of which are described </w:t>
      </w:r>
      <w:r w:rsidR="00451725">
        <w:rPr>
          <w:sz w:val="22"/>
        </w:rPr>
        <w:t>in Table 1-1 on the following page.</w:t>
      </w:r>
    </w:p>
    <w:p w:rsidR="00451725" w:rsidRDefault="00451725" w:rsidP="00731697">
      <w:pPr>
        <w:spacing w:after="120"/>
        <w:jc w:val="both"/>
        <w:rPr>
          <w:sz w:val="22"/>
        </w:rPr>
      </w:pPr>
    </w:p>
    <w:p w:rsidR="00451725" w:rsidRDefault="00451725" w:rsidP="00731697">
      <w:pPr>
        <w:spacing w:after="120"/>
        <w:jc w:val="both"/>
        <w:rPr>
          <w:sz w:val="22"/>
        </w:rPr>
      </w:pPr>
    </w:p>
    <w:p w:rsidR="00451725" w:rsidRDefault="00451725" w:rsidP="00731697">
      <w:pPr>
        <w:spacing w:after="120"/>
        <w:jc w:val="both"/>
        <w:rPr>
          <w:sz w:val="22"/>
        </w:rPr>
      </w:pPr>
    </w:p>
    <w:p w:rsidR="00451725" w:rsidRDefault="00451725" w:rsidP="00731697">
      <w:pPr>
        <w:spacing w:after="120"/>
        <w:jc w:val="both"/>
        <w:rPr>
          <w:sz w:val="22"/>
        </w:rPr>
      </w:pPr>
    </w:p>
    <w:p w:rsidR="00731697" w:rsidRPr="00451725" w:rsidRDefault="00280405" w:rsidP="00066E96">
      <w:pPr>
        <w:jc w:val="center"/>
        <w:rPr>
          <w:b/>
          <w:sz w:val="22"/>
        </w:rPr>
      </w:pPr>
      <w:proofErr w:type="gramStart"/>
      <w:r w:rsidRPr="00451725">
        <w:rPr>
          <w:b/>
          <w:sz w:val="22"/>
        </w:rPr>
        <w:lastRenderedPageBreak/>
        <w:t>Table 1-1.</w:t>
      </w:r>
      <w:proofErr w:type="gramEnd"/>
      <w:r w:rsidRPr="00451725">
        <w:rPr>
          <w:b/>
          <w:sz w:val="22"/>
        </w:rPr>
        <w:t xml:space="preserve"> Key Proximity Operations Definitions</w:t>
      </w:r>
    </w:p>
    <w:tbl>
      <w:tblPr>
        <w:tblStyle w:val="TableGrid"/>
        <w:tblW w:w="0" w:type="auto"/>
        <w:tblLook w:val="04A0"/>
      </w:tblPr>
      <w:tblGrid>
        <w:gridCol w:w="3168"/>
        <w:gridCol w:w="6408"/>
      </w:tblGrid>
      <w:tr w:rsidR="00280405" w:rsidTr="00280405">
        <w:tc>
          <w:tcPr>
            <w:tcW w:w="316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Proximity Operation</w:t>
            </w:r>
            <w:r w:rsidR="0085664D">
              <w:rPr>
                <w:b/>
                <w:color w:val="FFFFFF" w:themeColor="background1"/>
              </w:rPr>
              <w:t xml:space="preserve"> Terms</w:t>
            </w:r>
          </w:p>
        </w:tc>
        <w:tc>
          <w:tcPr>
            <w:tcW w:w="6408" w:type="dxa"/>
            <w:shd w:val="clear" w:color="auto" w:fill="17365D" w:themeFill="text2" w:themeFillShade="BF"/>
          </w:tcPr>
          <w:p w:rsidR="00280405" w:rsidRPr="00280405" w:rsidRDefault="00280405" w:rsidP="002361C4">
            <w:pPr>
              <w:spacing w:before="120" w:after="120"/>
              <w:jc w:val="center"/>
              <w:rPr>
                <w:b/>
                <w:color w:val="FFFFFF" w:themeColor="background1"/>
              </w:rPr>
            </w:pPr>
            <w:r w:rsidRPr="00280405">
              <w:rPr>
                <w:b/>
                <w:color w:val="FFFFFF" w:themeColor="background1"/>
              </w:rPr>
              <w:t>Definition</w:t>
            </w:r>
          </w:p>
        </w:tc>
      </w:tr>
      <w:tr w:rsidR="00280405" w:rsidTr="00066E96">
        <w:tc>
          <w:tcPr>
            <w:tcW w:w="3168" w:type="dxa"/>
            <w:vAlign w:val="center"/>
          </w:tcPr>
          <w:p w:rsidR="00280405" w:rsidRDefault="00066E96" w:rsidP="00066E96">
            <w:pPr>
              <w:jc w:val="center"/>
            </w:pPr>
            <w:r>
              <w:t>Stationk</w:t>
            </w:r>
            <w:r w:rsidR="00280405">
              <w:t>eeping</w:t>
            </w:r>
          </w:p>
        </w:tc>
        <w:tc>
          <w:tcPr>
            <w:tcW w:w="6408" w:type="dxa"/>
            <w:vAlign w:val="center"/>
          </w:tcPr>
          <w:p w:rsidR="00280405" w:rsidRDefault="00066E96" w:rsidP="00066E96">
            <w:pPr>
              <w:spacing w:before="120" w:after="120"/>
            </w:pPr>
            <w:r>
              <w:t>Maintaining a set relative displacement between two space objects for a period of several orbits</w:t>
            </w:r>
          </w:p>
        </w:tc>
      </w:tr>
      <w:tr w:rsidR="00280405" w:rsidTr="00066E96">
        <w:tc>
          <w:tcPr>
            <w:tcW w:w="3168" w:type="dxa"/>
            <w:vAlign w:val="center"/>
          </w:tcPr>
          <w:p w:rsidR="00280405" w:rsidRDefault="00066E96" w:rsidP="00066E96">
            <w:pPr>
              <w:jc w:val="center"/>
            </w:pPr>
            <w:r>
              <w:t>“Escape” Maneuver</w:t>
            </w:r>
          </w:p>
        </w:tc>
        <w:tc>
          <w:tcPr>
            <w:tcW w:w="6408" w:type="dxa"/>
            <w:vAlign w:val="center"/>
          </w:tcPr>
          <w:p w:rsidR="00280405" w:rsidRDefault="00066E96" w:rsidP="00066E96">
            <w:pPr>
              <w:spacing w:before="120" w:after="120"/>
            </w:pPr>
            <w:r>
              <w:t>Performing an orbital maneuver that increases the relative displacement between two space objects, as to avoid on-orbit collisions and potential orbital debris creation.</w:t>
            </w:r>
          </w:p>
        </w:tc>
      </w:tr>
      <w:tr w:rsidR="00280405" w:rsidTr="00066E96">
        <w:tc>
          <w:tcPr>
            <w:tcW w:w="3168" w:type="dxa"/>
            <w:vAlign w:val="center"/>
          </w:tcPr>
          <w:p w:rsidR="00280405" w:rsidRDefault="00066E96" w:rsidP="00066E96">
            <w:pPr>
              <w:jc w:val="center"/>
            </w:pPr>
            <w:r>
              <w:t>Rendezvous</w:t>
            </w:r>
          </w:p>
        </w:tc>
        <w:tc>
          <w:tcPr>
            <w:tcW w:w="6408" w:type="dxa"/>
            <w:vAlign w:val="center"/>
          </w:tcPr>
          <w:p w:rsidR="00280405" w:rsidRDefault="00066E96" w:rsidP="00066E96">
            <w:pPr>
              <w:spacing w:before="120" w:after="120"/>
            </w:pPr>
            <w:r>
              <w:t>Performing an orbital maneuver that decreases the relative displacement between two space objects within a set distance for a period of several orbits.</w:t>
            </w:r>
          </w:p>
        </w:tc>
      </w:tr>
      <w:tr w:rsidR="0085664D" w:rsidTr="00066E96">
        <w:tc>
          <w:tcPr>
            <w:tcW w:w="3168" w:type="dxa"/>
            <w:vAlign w:val="center"/>
          </w:tcPr>
          <w:p w:rsidR="0085664D" w:rsidRDefault="0085664D" w:rsidP="00066E96">
            <w:pPr>
              <w:jc w:val="center"/>
            </w:pPr>
            <w:r>
              <w:t>Resident Space Object</w:t>
            </w:r>
          </w:p>
        </w:tc>
        <w:tc>
          <w:tcPr>
            <w:tcW w:w="6408" w:type="dxa"/>
            <w:vAlign w:val="center"/>
          </w:tcPr>
          <w:p w:rsidR="0085664D" w:rsidRDefault="0085664D" w:rsidP="00066E96">
            <w:pPr>
              <w:spacing w:before="120" w:after="120"/>
            </w:pPr>
            <w:r>
              <w:t>Any satellite or space debris residing in an orbit around the Earth.</w:t>
            </w:r>
          </w:p>
        </w:tc>
      </w:tr>
    </w:tbl>
    <w:p w:rsidR="00451725" w:rsidRDefault="00855EF9" w:rsidP="00DF210B">
      <w:pPr>
        <w:spacing w:before="120" w:after="120"/>
        <w:jc w:val="both"/>
        <w:rPr>
          <w:sz w:val="22"/>
        </w:rPr>
      </w:pPr>
      <w:r>
        <w:rPr>
          <w:sz w:val="22"/>
        </w:rPr>
        <w:t xml:space="preserve">Along with having to demonstrate these key proximity operations, the proposed mission also has several constraints on its successful execution. One such constraint is mission lifetime, and thus, the range of orbits over which the mission can take place and still allow for the completion of all mission requirements, as described in the </w:t>
      </w:r>
      <w:r w:rsidR="00451725">
        <w:rPr>
          <w:sz w:val="22"/>
        </w:rPr>
        <w:t>mission summary section</w:t>
      </w:r>
      <w:r>
        <w:rPr>
          <w:sz w:val="22"/>
        </w:rPr>
        <w:t xml:space="preserve">. </w:t>
      </w:r>
    </w:p>
    <w:p w:rsidR="00DF210B" w:rsidRDefault="00855EF9" w:rsidP="00DF210B">
      <w:pPr>
        <w:spacing w:before="120" w:after="120"/>
        <w:jc w:val="both"/>
        <w:rPr>
          <w:sz w:val="22"/>
        </w:rPr>
      </w:pPr>
      <w:r>
        <w:rPr>
          <w:sz w:val="22"/>
        </w:rPr>
        <w:t>Assuming a mission lifetime of at least 6 months, the minimum orbit at which the mission can be placed</w:t>
      </w:r>
      <w:r w:rsidR="00DF210B">
        <w:rPr>
          <w:sz w:val="22"/>
        </w:rPr>
        <w:t xml:space="preserve"> and still be able to complete said mission objectives</w:t>
      </w:r>
      <w:r>
        <w:rPr>
          <w:sz w:val="22"/>
        </w:rPr>
        <w:t xml:space="preserve"> is 300 km, which is easily reachable with launch providers that have taken missions such as this to low earth orbit in the past</w:t>
      </w:r>
      <w:r w:rsidR="00DF210B">
        <w:rPr>
          <w:sz w:val="22"/>
        </w:rPr>
        <w:t xml:space="preserve">. </w:t>
      </w:r>
    </w:p>
    <w:p w:rsidR="00DF210B" w:rsidRDefault="00DF210B" w:rsidP="00731697">
      <w:pPr>
        <w:spacing w:after="120"/>
        <w:jc w:val="both"/>
        <w:rPr>
          <w:sz w:val="22"/>
        </w:rPr>
      </w:pPr>
      <w:r>
        <w:rPr>
          <w:sz w:val="22"/>
        </w:rPr>
        <w:t xml:space="preserve">Along with this lower orbit bound, an upper orbit bound of 900 km can be set, since very few, if any, launch providers have transported past </w:t>
      </w:r>
      <w:proofErr w:type="spellStart"/>
      <w:r>
        <w:rPr>
          <w:sz w:val="22"/>
        </w:rPr>
        <w:t>CubeSat</w:t>
      </w:r>
      <w:proofErr w:type="spellEnd"/>
      <w:r>
        <w:rPr>
          <w:sz w:val="22"/>
        </w:rPr>
        <w:t xml:space="preserve"> mission</w:t>
      </w:r>
      <w:r w:rsidR="0085664D">
        <w:rPr>
          <w:sz w:val="22"/>
        </w:rPr>
        <w:t>s</w:t>
      </w:r>
      <w:r w:rsidR="00451725">
        <w:rPr>
          <w:sz w:val="22"/>
        </w:rPr>
        <w:t xml:space="preserve"> beyond this point</w:t>
      </w:r>
      <w:r w:rsidR="0085664D">
        <w:rPr>
          <w:sz w:val="22"/>
        </w:rPr>
        <w:t>.</w:t>
      </w:r>
      <w:r>
        <w:rPr>
          <w:sz w:val="22"/>
        </w:rPr>
        <w:t xml:space="preserve"> </w:t>
      </w:r>
    </w:p>
    <w:p w:rsidR="002361C4" w:rsidRDefault="00DF210B" w:rsidP="00731697">
      <w:pPr>
        <w:spacing w:after="120"/>
        <w:jc w:val="both"/>
        <w:rPr>
          <w:sz w:val="22"/>
        </w:rPr>
      </w:pPr>
      <w:r>
        <w:rPr>
          <w:sz w:val="22"/>
        </w:rPr>
        <w:t>Finally, a maximum mission mass of 8 kg can be set, as defined by</w:t>
      </w:r>
      <w:r w:rsidR="002361C4">
        <w:rPr>
          <w:sz w:val="22"/>
        </w:rPr>
        <w:t xml:space="preserve"> doubling the</w:t>
      </w:r>
      <w:r>
        <w:rPr>
          <w:sz w:val="22"/>
        </w:rPr>
        <w:t xml:space="preserve"> </w:t>
      </w:r>
      <w:r w:rsidR="002361C4">
        <w:rPr>
          <w:sz w:val="22"/>
        </w:rPr>
        <w:t xml:space="preserve">mass dictated by the </w:t>
      </w:r>
      <w:r>
        <w:rPr>
          <w:sz w:val="22"/>
        </w:rPr>
        <w:t>standard</w:t>
      </w:r>
      <w:r w:rsidR="002361C4">
        <w:rPr>
          <w:sz w:val="22"/>
        </w:rPr>
        <w:t xml:space="preserve"> 3U</w:t>
      </w:r>
      <w:r>
        <w:rPr>
          <w:sz w:val="22"/>
        </w:rPr>
        <w:t xml:space="preserve"> </w:t>
      </w:r>
      <w:proofErr w:type="spellStart"/>
      <w:r>
        <w:rPr>
          <w:sz w:val="22"/>
        </w:rPr>
        <w:t>CubeSat</w:t>
      </w:r>
      <w:proofErr w:type="spellEnd"/>
      <w:r>
        <w:rPr>
          <w:sz w:val="22"/>
        </w:rPr>
        <w:t xml:space="preserve"> </w:t>
      </w:r>
      <w:r w:rsidR="002361C4">
        <w:rPr>
          <w:sz w:val="22"/>
        </w:rPr>
        <w:t xml:space="preserve">design specification, as described in </w:t>
      </w:r>
      <w:proofErr w:type="spellStart"/>
      <w:r w:rsidR="002361C4">
        <w:rPr>
          <w:i/>
          <w:sz w:val="22"/>
        </w:rPr>
        <w:t>CubeSat</w:t>
      </w:r>
      <w:proofErr w:type="spellEnd"/>
      <w:r w:rsidR="002361C4">
        <w:rPr>
          <w:i/>
          <w:sz w:val="22"/>
        </w:rPr>
        <w:t xml:space="preserve"> Design Specification, Rev 13, </w:t>
      </w:r>
      <w:proofErr w:type="gramStart"/>
      <w:r w:rsidR="002361C4">
        <w:rPr>
          <w:i/>
          <w:sz w:val="22"/>
        </w:rPr>
        <w:t>California</w:t>
      </w:r>
      <w:proofErr w:type="gramEnd"/>
      <w:r w:rsidR="002361C4">
        <w:rPr>
          <w:i/>
          <w:sz w:val="22"/>
        </w:rPr>
        <w:t xml:space="preserve"> Polytechnic State University </w:t>
      </w:r>
      <w:proofErr w:type="spellStart"/>
      <w:r w:rsidR="002361C4">
        <w:rPr>
          <w:i/>
          <w:sz w:val="22"/>
        </w:rPr>
        <w:t>CubeSat</w:t>
      </w:r>
      <w:proofErr w:type="spellEnd"/>
      <w:r w:rsidR="002361C4">
        <w:rPr>
          <w:i/>
          <w:sz w:val="22"/>
        </w:rPr>
        <w:t xml:space="preserve"> Program</w:t>
      </w:r>
      <w:r w:rsidR="002361C4">
        <w:rPr>
          <w:sz w:val="22"/>
        </w:rPr>
        <w:t>.</w:t>
      </w:r>
    </w:p>
    <w:p w:rsidR="003D1130" w:rsidRDefault="002361C4" w:rsidP="00731697">
      <w:pPr>
        <w:spacing w:after="120"/>
        <w:jc w:val="both"/>
        <w:rPr>
          <w:sz w:val="22"/>
        </w:rPr>
      </w:pPr>
      <w:r>
        <w:rPr>
          <w:sz w:val="22"/>
        </w:rPr>
        <w:t>The</w:t>
      </w:r>
      <w:r w:rsidR="003D1130">
        <w:rPr>
          <w:sz w:val="22"/>
        </w:rPr>
        <w:t xml:space="preserve"> </w:t>
      </w:r>
      <w:r w:rsidR="00DF210B">
        <w:rPr>
          <w:sz w:val="22"/>
        </w:rPr>
        <w:t>mission constraints discussed in the previous paragraph</w:t>
      </w:r>
      <w:r>
        <w:rPr>
          <w:sz w:val="22"/>
        </w:rPr>
        <w:t>s</w:t>
      </w:r>
      <w:r w:rsidR="003D1130">
        <w:rPr>
          <w:sz w:val="22"/>
        </w:rPr>
        <w:t xml:space="preserve"> </w:t>
      </w:r>
      <w:r w:rsidR="00DF210B">
        <w:rPr>
          <w:sz w:val="22"/>
        </w:rPr>
        <w:t xml:space="preserve">are </w:t>
      </w:r>
      <w:r>
        <w:rPr>
          <w:sz w:val="22"/>
        </w:rPr>
        <w:t>summarized</w:t>
      </w:r>
      <w:r w:rsidR="00DF210B">
        <w:rPr>
          <w:sz w:val="22"/>
        </w:rPr>
        <w:t xml:space="preserve"> in Table 1-2</w:t>
      </w:r>
      <w:r w:rsidR="003D1130">
        <w:rPr>
          <w:sz w:val="22"/>
        </w:rPr>
        <w:t xml:space="preserve"> below:</w:t>
      </w:r>
    </w:p>
    <w:p w:rsidR="003D1130" w:rsidRPr="00451725" w:rsidRDefault="00DF210B" w:rsidP="003D1130">
      <w:pPr>
        <w:jc w:val="center"/>
        <w:rPr>
          <w:b/>
          <w:sz w:val="22"/>
        </w:rPr>
      </w:pPr>
      <w:r w:rsidRPr="00451725">
        <w:rPr>
          <w:b/>
          <w:sz w:val="22"/>
        </w:rPr>
        <w:t>Table 1-2</w:t>
      </w:r>
      <w:r w:rsidR="003D1130" w:rsidRPr="00451725">
        <w:rPr>
          <w:b/>
          <w:sz w:val="22"/>
        </w:rPr>
        <w:t xml:space="preserve">. </w:t>
      </w:r>
      <w:r w:rsidRPr="00451725">
        <w:rPr>
          <w:b/>
          <w:sz w:val="22"/>
        </w:rPr>
        <w:t>Proposed Mission Constraints</w:t>
      </w:r>
    </w:p>
    <w:tbl>
      <w:tblPr>
        <w:tblStyle w:val="TableGrid"/>
        <w:tblW w:w="0" w:type="auto"/>
        <w:tblLook w:val="04A0"/>
      </w:tblPr>
      <w:tblGrid>
        <w:gridCol w:w="1055"/>
        <w:gridCol w:w="1441"/>
        <w:gridCol w:w="1212"/>
        <w:gridCol w:w="990"/>
        <w:gridCol w:w="2700"/>
        <w:gridCol w:w="2178"/>
      </w:tblGrid>
      <w:tr w:rsidR="003D1130" w:rsidTr="00DF210B">
        <w:tc>
          <w:tcPr>
            <w:tcW w:w="1055"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Mass</w:t>
            </w:r>
          </w:p>
        </w:tc>
        <w:tc>
          <w:tcPr>
            <w:tcW w:w="1441"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Cube Size</w:t>
            </w:r>
          </w:p>
        </w:tc>
        <w:tc>
          <w:tcPr>
            <w:tcW w:w="2202" w:type="dxa"/>
            <w:gridSpan w:val="2"/>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Desired Orbit</w:t>
            </w:r>
          </w:p>
        </w:tc>
        <w:tc>
          <w:tcPr>
            <w:tcW w:w="2700"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Acceptable Orbit Range</w:t>
            </w:r>
          </w:p>
        </w:tc>
        <w:tc>
          <w:tcPr>
            <w:tcW w:w="2178" w:type="dxa"/>
            <w:tcBorders>
              <w:bottom w:val="threeDEngrave" w:sz="24" w:space="0" w:color="auto"/>
            </w:tcBorders>
            <w:shd w:val="clear" w:color="auto" w:fill="17365D" w:themeFill="text2" w:themeFillShade="BF"/>
            <w:vAlign w:val="center"/>
          </w:tcPr>
          <w:p w:rsidR="003D1130" w:rsidRPr="003D1130" w:rsidRDefault="003D1130" w:rsidP="00451725">
            <w:pPr>
              <w:spacing w:before="120" w:after="120"/>
              <w:jc w:val="center"/>
              <w:rPr>
                <w:b/>
                <w:color w:val="FFFFFF" w:themeColor="background1"/>
              </w:rPr>
            </w:pPr>
            <w:r w:rsidRPr="003D1130">
              <w:rPr>
                <w:b/>
                <w:color w:val="FFFFFF" w:themeColor="background1"/>
              </w:rPr>
              <w:t>Desired Mission Life</w:t>
            </w:r>
          </w:p>
        </w:tc>
      </w:tr>
      <w:tr w:rsidR="003D1130" w:rsidTr="00DF210B">
        <w:trPr>
          <w:trHeight w:val="159"/>
        </w:trPr>
        <w:tc>
          <w:tcPr>
            <w:tcW w:w="1055" w:type="dxa"/>
            <w:vMerge w:val="restart"/>
            <w:tcBorders>
              <w:top w:val="threeDEngrave" w:sz="24" w:space="0" w:color="auto"/>
            </w:tcBorders>
            <w:vAlign w:val="center"/>
          </w:tcPr>
          <w:p w:rsidR="003D1130" w:rsidRDefault="003D1130" w:rsidP="00451725">
            <w:pPr>
              <w:spacing w:before="120" w:after="120"/>
              <w:jc w:val="center"/>
            </w:pPr>
            <w:r>
              <w:t>8 kg</w:t>
            </w:r>
          </w:p>
        </w:tc>
        <w:tc>
          <w:tcPr>
            <w:tcW w:w="1441" w:type="dxa"/>
            <w:vMerge w:val="restart"/>
            <w:tcBorders>
              <w:top w:val="threeDEngrave" w:sz="24" w:space="0" w:color="auto"/>
            </w:tcBorders>
            <w:vAlign w:val="center"/>
          </w:tcPr>
          <w:p w:rsidR="003D1130" w:rsidRDefault="003D1130" w:rsidP="00451725">
            <w:pPr>
              <w:spacing w:before="120" w:after="120"/>
              <w:jc w:val="center"/>
            </w:pPr>
            <w:r>
              <w:t>6U</w:t>
            </w:r>
          </w:p>
        </w:tc>
        <w:tc>
          <w:tcPr>
            <w:tcW w:w="1212" w:type="dxa"/>
            <w:tcBorders>
              <w:top w:val="threeDEngrave" w:sz="24" w:space="0" w:color="auto"/>
            </w:tcBorders>
            <w:vAlign w:val="center"/>
          </w:tcPr>
          <w:p w:rsidR="003D1130" w:rsidRDefault="003D1130" w:rsidP="00451725">
            <w:pPr>
              <w:spacing w:before="120" w:after="120"/>
              <w:jc w:val="center"/>
            </w:pPr>
            <w:r>
              <w:t>Altitude</w:t>
            </w:r>
          </w:p>
        </w:tc>
        <w:tc>
          <w:tcPr>
            <w:tcW w:w="990" w:type="dxa"/>
            <w:tcBorders>
              <w:top w:val="threeDEngrave" w:sz="24" w:space="0" w:color="auto"/>
            </w:tcBorders>
            <w:vAlign w:val="center"/>
          </w:tcPr>
          <w:p w:rsidR="003D1130" w:rsidRDefault="00732BDD" w:rsidP="00451725">
            <w:pPr>
              <w:spacing w:before="120" w:after="120"/>
              <w:jc w:val="center"/>
            </w:pPr>
            <w:r>
              <w:t>4</w:t>
            </w:r>
            <w:r w:rsidR="00DC1F9E">
              <w:t>00</w:t>
            </w:r>
            <w:r w:rsidR="003D1130">
              <w:t xml:space="preserve"> km</w:t>
            </w:r>
          </w:p>
        </w:tc>
        <w:tc>
          <w:tcPr>
            <w:tcW w:w="2700" w:type="dxa"/>
            <w:vMerge w:val="restart"/>
            <w:tcBorders>
              <w:top w:val="threeDEngrave" w:sz="24" w:space="0" w:color="auto"/>
            </w:tcBorders>
            <w:vAlign w:val="center"/>
          </w:tcPr>
          <w:p w:rsidR="003D1130" w:rsidRDefault="003D1130" w:rsidP="00451725">
            <w:pPr>
              <w:spacing w:before="120" w:after="120"/>
              <w:jc w:val="center"/>
            </w:pPr>
            <w:r>
              <w:t>300-900 km</w:t>
            </w:r>
          </w:p>
          <w:p w:rsidR="003D1130" w:rsidRDefault="003D1130" w:rsidP="00451725">
            <w:pPr>
              <w:spacing w:before="120" w:after="120"/>
              <w:jc w:val="center"/>
            </w:pPr>
            <w:r>
              <w:t>40</w:t>
            </w:r>
            <w:r>
              <w:rPr>
                <w:rFonts w:ascii="Calibri" w:hAnsi="Calibri"/>
              </w:rPr>
              <w:t>⁰</w:t>
            </w:r>
            <w:r>
              <w:t>-100</w:t>
            </w:r>
            <w:r>
              <w:rPr>
                <w:rFonts w:ascii="Calibri" w:hAnsi="Calibri"/>
              </w:rPr>
              <w:t>⁰</w:t>
            </w:r>
          </w:p>
        </w:tc>
        <w:tc>
          <w:tcPr>
            <w:tcW w:w="2178" w:type="dxa"/>
            <w:vMerge w:val="restart"/>
            <w:tcBorders>
              <w:top w:val="threeDEngrave" w:sz="24" w:space="0" w:color="auto"/>
            </w:tcBorders>
            <w:vAlign w:val="center"/>
          </w:tcPr>
          <w:p w:rsidR="003D1130" w:rsidRDefault="003D1130" w:rsidP="00451725">
            <w:pPr>
              <w:spacing w:before="120" w:after="120"/>
              <w:jc w:val="center"/>
            </w:pPr>
            <w:r>
              <w:t>6 Months</w:t>
            </w:r>
          </w:p>
        </w:tc>
      </w:tr>
      <w:tr w:rsidR="003D1130" w:rsidTr="00DF210B">
        <w:trPr>
          <w:trHeight w:val="159"/>
        </w:trPr>
        <w:tc>
          <w:tcPr>
            <w:tcW w:w="1055" w:type="dxa"/>
            <w:vMerge/>
          </w:tcPr>
          <w:p w:rsidR="003D1130" w:rsidRDefault="003D1130" w:rsidP="003D1130">
            <w:pPr>
              <w:jc w:val="center"/>
            </w:pPr>
          </w:p>
        </w:tc>
        <w:tc>
          <w:tcPr>
            <w:tcW w:w="1441" w:type="dxa"/>
            <w:vMerge/>
          </w:tcPr>
          <w:p w:rsidR="003D1130" w:rsidRDefault="003D1130" w:rsidP="003D1130">
            <w:pPr>
              <w:jc w:val="center"/>
            </w:pPr>
          </w:p>
        </w:tc>
        <w:tc>
          <w:tcPr>
            <w:tcW w:w="1212" w:type="dxa"/>
          </w:tcPr>
          <w:p w:rsidR="003D1130" w:rsidRDefault="003D1130" w:rsidP="00451725">
            <w:pPr>
              <w:spacing w:before="120" w:after="120"/>
              <w:jc w:val="center"/>
            </w:pPr>
            <w:r>
              <w:t>Inclination</w:t>
            </w:r>
          </w:p>
        </w:tc>
        <w:tc>
          <w:tcPr>
            <w:tcW w:w="990" w:type="dxa"/>
          </w:tcPr>
          <w:p w:rsidR="003D1130" w:rsidRDefault="003D1130" w:rsidP="00451725">
            <w:pPr>
              <w:spacing w:before="120" w:after="120"/>
              <w:jc w:val="center"/>
            </w:pPr>
            <w:r>
              <w:t>40</w:t>
            </w:r>
            <w:r>
              <w:rPr>
                <w:rFonts w:ascii="Calibri" w:hAnsi="Calibri"/>
              </w:rPr>
              <w:t>⁰</w:t>
            </w:r>
          </w:p>
        </w:tc>
        <w:tc>
          <w:tcPr>
            <w:tcW w:w="2700" w:type="dxa"/>
            <w:vMerge/>
          </w:tcPr>
          <w:p w:rsidR="003D1130" w:rsidRDefault="003D1130" w:rsidP="003D1130">
            <w:pPr>
              <w:jc w:val="center"/>
            </w:pPr>
          </w:p>
        </w:tc>
        <w:tc>
          <w:tcPr>
            <w:tcW w:w="2178" w:type="dxa"/>
            <w:vMerge/>
          </w:tcPr>
          <w:p w:rsidR="003D1130" w:rsidRDefault="003D1130" w:rsidP="003D1130">
            <w:pPr>
              <w:jc w:val="center"/>
            </w:pPr>
          </w:p>
        </w:tc>
      </w:tr>
    </w:tbl>
    <w:p w:rsidR="00451725" w:rsidRDefault="00451725" w:rsidP="00451725">
      <w:pPr>
        <w:pStyle w:val="Heading1"/>
        <w:tabs>
          <w:tab w:val="clear" w:pos="0"/>
        </w:tabs>
      </w:pPr>
      <w:bookmarkStart w:id="2" w:name="_Toc370331035"/>
    </w:p>
    <w:p w:rsidR="00451725" w:rsidRDefault="00451725" w:rsidP="00451725"/>
    <w:p w:rsidR="00451725" w:rsidRDefault="00451725" w:rsidP="00451725"/>
    <w:p w:rsidR="00451725" w:rsidRDefault="00451725" w:rsidP="00451725"/>
    <w:p w:rsidR="00451725" w:rsidRDefault="00451725" w:rsidP="00451725"/>
    <w:p w:rsidR="00451725" w:rsidRPr="00451725" w:rsidRDefault="00451725" w:rsidP="00451725"/>
    <w:p w:rsidR="001E16F0" w:rsidRDefault="00C15AC7" w:rsidP="001E16F0">
      <w:pPr>
        <w:pStyle w:val="Heading1"/>
        <w:numPr>
          <w:ilvl w:val="0"/>
          <w:numId w:val="40"/>
        </w:numPr>
        <w:ind w:left="360"/>
      </w:pPr>
      <w:r>
        <w:lastRenderedPageBreak/>
        <w:t>Mission Overview</w:t>
      </w:r>
      <w:bookmarkEnd w:id="2"/>
    </w:p>
    <w:p w:rsidR="002361C4" w:rsidRPr="002361C4" w:rsidRDefault="002361C4" w:rsidP="002361C4">
      <w:pPr>
        <w:spacing w:after="120"/>
        <w:jc w:val="both"/>
        <w:rPr>
          <w:sz w:val="22"/>
          <w:szCs w:val="22"/>
        </w:rPr>
      </w:pPr>
      <w:r>
        <w:rPr>
          <w:sz w:val="22"/>
          <w:szCs w:val="22"/>
        </w:rPr>
        <w:t>With the constraints discussed in the previous section in mind, the objective and success criteria of the proposed mission are defined as follows:</w:t>
      </w:r>
    </w:p>
    <w:p w:rsidR="00732BDD" w:rsidRDefault="00732BDD" w:rsidP="00732BDD">
      <w:pPr>
        <w:pStyle w:val="Heading2"/>
      </w:pPr>
      <w:bookmarkStart w:id="3" w:name="_Toc370331036"/>
      <w:r>
        <w:t xml:space="preserve">Mission </w:t>
      </w:r>
      <w:r w:rsidR="00111DA0">
        <w:t>Objective</w:t>
      </w:r>
      <w:bookmarkEnd w:id="3"/>
      <w:r>
        <w:t xml:space="preserve"> </w:t>
      </w:r>
    </w:p>
    <w:p w:rsidR="00732BDD" w:rsidRPr="002361C4" w:rsidRDefault="00111DA0" w:rsidP="00111DA0">
      <w:pPr>
        <w:pStyle w:val="BodyText"/>
        <w:jc w:val="both"/>
        <w:rPr>
          <w:b/>
          <w:sz w:val="22"/>
          <w:szCs w:val="22"/>
          <w:u w:val="single"/>
          <w:lang w:eastAsia="en-US" w:bidi="ar-SA"/>
        </w:rPr>
      </w:pPr>
      <w:r w:rsidRPr="002361C4">
        <w:rPr>
          <w:b/>
          <w:sz w:val="22"/>
          <w:szCs w:val="22"/>
          <w:u w:val="single"/>
          <w:lang w:eastAsia="en-US" w:bidi="ar-SA"/>
        </w:rPr>
        <w:t xml:space="preserve">The proposed mission shall demonstrate proximity operations and rendezvous within </w:t>
      </w:r>
      <w:proofErr w:type="gramStart"/>
      <w:r w:rsidRPr="002361C4">
        <w:rPr>
          <w:b/>
          <w:sz w:val="22"/>
          <w:szCs w:val="22"/>
          <w:u w:val="single"/>
          <w:lang w:eastAsia="en-US" w:bidi="ar-SA"/>
        </w:rPr>
        <w:t>a 6U</w:t>
      </w:r>
      <w:proofErr w:type="gramEnd"/>
      <w:r w:rsidRPr="002361C4">
        <w:rPr>
          <w:b/>
          <w:sz w:val="22"/>
          <w:szCs w:val="22"/>
          <w:u w:val="single"/>
          <w:lang w:eastAsia="en-US" w:bidi="ar-SA"/>
        </w:rPr>
        <w:t xml:space="preserve"> spacecraft architecture.</w:t>
      </w:r>
    </w:p>
    <w:p w:rsidR="00111DA0" w:rsidRPr="007C251F" w:rsidRDefault="00111DA0" w:rsidP="00111DA0">
      <w:pPr>
        <w:pStyle w:val="Heading2"/>
      </w:pPr>
      <w:bookmarkStart w:id="4" w:name="_Toc370331037"/>
      <w:r>
        <w:t>Mission Success Criteria</w:t>
      </w:r>
      <w:bookmarkEnd w:id="4"/>
    </w:p>
    <w:p w:rsidR="00732BDD" w:rsidRDefault="002361C4" w:rsidP="007C251F">
      <w:pPr>
        <w:pStyle w:val="BodyText"/>
        <w:jc w:val="both"/>
        <w:rPr>
          <w:sz w:val="22"/>
          <w:szCs w:val="22"/>
          <w:lang w:eastAsia="en-US" w:bidi="ar-SA"/>
        </w:rPr>
      </w:pPr>
      <w:r>
        <w:rPr>
          <w:sz w:val="22"/>
          <w:szCs w:val="22"/>
          <w:lang w:eastAsia="en-US" w:bidi="ar-SA"/>
        </w:rPr>
        <w:t>The success criteria for the proposed mission are as follows:</w:t>
      </w:r>
    </w:p>
    <w:p w:rsidR="002D7E78" w:rsidRPr="00111DA0" w:rsidRDefault="00111DA0" w:rsidP="00111DA0">
      <w:pPr>
        <w:pStyle w:val="BodyText"/>
        <w:jc w:val="both"/>
        <w:rPr>
          <w:b/>
          <w:sz w:val="22"/>
          <w:szCs w:val="22"/>
          <w:u w:val="single"/>
          <w:lang w:eastAsia="en-US" w:bidi="ar-SA"/>
        </w:rPr>
      </w:pPr>
      <w:r>
        <w:rPr>
          <w:b/>
          <w:sz w:val="22"/>
          <w:szCs w:val="22"/>
          <w:u w:val="single"/>
          <w:lang w:eastAsia="en-US" w:bidi="ar-SA"/>
        </w:rPr>
        <w:t>The proposed mission shall demonstrate:</w:t>
      </w:r>
    </w:p>
    <w:p w:rsidR="007C251F" w:rsidRPr="002D7E78" w:rsidRDefault="00111DA0" w:rsidP="002D7E78">
      <w:pPr>
        <w:pStyle w:val="BodyText"/>
        <w:numPr>
          <w:ilvl w:val="0"/>
          <w:numId w:val="47"/>
        </w:numPr>
        <w:jc w:val="both"/>
        <w:rPr>
          <w:sz w:val="21"/>
          <w:szCs w:val="21"/>
          <w:lang w:eastAsia="en-US" w:bidi="ar-SA"/>
        </w:rPr>
      </w:pPr>
      <w:r>
        <w:rPr>
          <w:sz w:val="21"/>
          <w:szCs w:val="21"/>
          <w:lang w:eastAsia="en-US" w:bidi="ar-SA"/>
        </w:rPr>
        <w:t>Stationkeeping within a 10-100 m sphere of a resident space object</w:t>
      </w:r>
      <w:r w:rsidR="007C251F" w:rsidRPr="002D7E78">
        <w:rPr>
          <w:sz w:val="21"/>
          <w:szCs w:val="21"/>
          <w:lang w:eastAsia="en-US" w:bidi="ar-SA"/>
        </w:rPr>
        <w:t>.</w:t>
      </w:r>
    </w:p>
    <w:p w:rsidR="007C251F" w:rsidRDefault="00280405" w:rsidP="002D7E78">
      <w:pPr>
        <w:pStyle w:val="BodyText"/>
        <w:numPr>
          <w:ilvl w:val="0"/>
          <w:numId w:val="47"/>
        </w:numPr>
        <w:jc w:val="both"/>
        <w:rPr>
          <w:sz w:val="21"/>
          <w:szCs w:val="21"/>
          <w:lang w:eastAsia="en-US" w:bidi="ar-SA"/>
        </w:rPr>
      </w:pPr>
      <w:r>
        <w:rPr>
          <w:sz w:val="21"/>
          <w:szCs w:val="21"/>
          <w:lang w:eastAsia="en-US" w:bidi="ar-SA"/>
        </w:rPr>
        <w:t>An “Escape</w:t>
      </w:r>
      <w:r w:rsidR="0085664D">
        <w:rPr>
          <w:sz w:val="21"/>
          <w:szCs w:val="21"/>
          <w:lang w:eastAsia="en-US" w:bidi="ar-SA"/>
        </w:rPr>
        <w:t>”</w:t>
      </w:r>
      <w:r>
        <w:rPr>
          <w:sz w:val="21"/>
          <w:szCs w:val="21"/>
          <w:lang w:eastAsia="en-US" w:bidi="ar-SA"/>
        </w:rPr>
        <w:t xml:space="preserve"> Maneuver</w:t>
      </w:r>
      <w:r w:rsidR="002D7E78">
        <w:rPr>
          <w:sz w:val="21"/>
          <w:szCs w:val="21"/>
          <w:lang w:eastAsia="en-US" w:bidi="ar-SA"/>
        </w:rPr>
        <w:t xml:space="preserve"> by performing an orbital maneuver that intentionally increases the </w:t>
      </w:r>
      <w:r w:rsidR="004C2E00">
        <w:rPr>
          <w:sz w:val="21"/>
          <w:szCs w:val="21"/>
          <w:lang w:eastAsia="en-US" w:bidi="ar-SA"/>
        </w:rPr>
        <w:t xml:space="preserve">final </w:t>
      </w:r>
      <w:r w:rsidR="002D7E78">
        <w:rPr>
          <w:sz w:val="21"/>
          <w:szCs w:val="21"/>
          <w:lang w:eastAsia="en-US" w:bidi="ar-SA"/>
        </w:rPr>
        <w:t xml:space="preserve">relative displacement between </w:t>
      </w:r>
      <w:r w:rsidR="00111DA0">
        <w:rPr>
          <w:sz w:val="21"/>
          <w:szCs w:val="21"/>
          <w:lang w:eastAsia="en-US" w:bidi="ar-SA"/>
        </w:rPr>
        <w:t>a spacecraft and a resident space object.</w:t>
      </w:r>
    </w:p>
    <w:p w:rsidR="002D7E78" w:rsidRPr="002D7E78" w:rsidRDefault="00111DA0" w:rsidP="002D7E78">
      <w:pPr>
        <w:pStyle w:val="BodyText"/>
        <w:numPr>
          <w:ilvl w:val="0"/>
          <w:numId w:val="47"/>
        </w:numPr>
        <w:jc w:val="both"/>
        <w:rPr>
          <w:sz w:val="21"/>
          <w:szCs w:val="21"/>
          <w:lang w:eastAsia="en-US" w:bidi="ar-SA"/>
        </w:rPr>
      </w:pPr>
      <w:r>
        <w:rPr>
          <w:sz w:val="21"/>
          <w:szCs w:val="21"/>
          <w:lang w:eastAsia="en-US" w:bidi="ar-SA"/>
        </w:rPr>
        <w:t>R</w:t>
      </w:r>
      <w:r w:rsidR="002D7E78">
        <w:rPr>
          <w:sz w:val="21"/>
          <w:szCs w:val="21"/>
          <w:lang w:eastAsia="en-US" w:bidi="ar-SA"/>
        </w:rPr>
        <w:t>endezvous by performing an orbital maneuver that decreases the</w:t>
      </w:r>
      <w:r w:rsidR="004C2E00">
        <w:rPr>
          <w:sz w:val="21"/>
          <w:szCs w:val="21"/>
          <w:lang w:eastAsia="en-US" w:bidi="ar-SA"/>
        </w:rPr>
        <w:t xml:space="preserve"> final</w:t>
      </w:r>
      <w:r w:rsidR="002D7E78">
        <w:rPr>
          <w:sz w:val="21"/>
          <w:szCs w:val="21"/>
          <w:lang w:eastAsia="en-US" w:bidi="ar-SA"/>
        </w:rPr>
        <w:t xml:space="preserve"> relative displacement between </w:t>
      </w:r>
      <w:r>
        <w:rPr>
          <w:sz w:val="21"/>
          <w:szCs w:val="21"/>
          <w:lang w:eastAsia="en-US" w:bidi="ar-SA"/>
        </w:rPr>
        <w:t>a spacecraft and a resident space object.</w:t>
      </w:r>
    </w:p>
    <w:p w:rsidR="001E16F0" w:rsidRPr="001E16F0" w:rsidRDefault="001E16F0" w:rsidP="001E16F0">
      <w:pPr>
        <w:pStyle w:val="ListParagraph"/>
        <w:numPr>
          <w:ilvl w:val="0"/>
          <w:numId w:val="41"/>
        </w:numPr>
        <w:rPr>
          <w:vanish/>
        </w:rPr>
      </w:pPr>
    </w:p>
    <w:p w:rsidR="00CD638B" w:rsidRPr="00DE2C78" w:rsidRDefault="00CD638B" w:rsidP="00DE2C78">
      <w:pPr>
        <w:jc w:val="both"/>
        <w:rPr>
          <w:sz w:val="22"/>
          <w:szCs w:val="22"/>
        </w:rPr>
      </w:pPr>
      <w:r>
        <w:rPr>
          <w:sz w:val="22"/>
          <w:szCs w:val="22"/>
        </w:rPr>
        <w:t>.</w:t>
      </w:r>
    </w:p>
    <w:sectPr w:rsidR="00CD638B" w:rsidRPr="00DE2C78" w:rsidSect="00EB0616">
      <w:headerReference w:type="default" r:id="rId10"/>
      <w:footerReference w:type="default" r:id="rId11"/>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4099" w:rsidRDefault="001D4099">
      <w:r>
        <w:separator/>
      </w:r>
    </w:p>
    <w:p w:rsidR="001D4099" w:rsidRDefault="001D4099"/>
  </w:endnote>
  <w:endnote w:type="continuationSeparator" w:id="0">
    <w:p w:rsidR="001D4099" w:rsidRDefault="001D4099">
      <w:r>
        <w:continuationSeparator/>
      </w:r>
    </w:p>
    <w:p w:rsidR="001D4099" w:rsidRDefault="001D409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F70A50" w:rsidRDefault="00FC0B59" w:rsidP="00F70A50">
    <w:pPr>
      <w:pStyle w:val="Header"/>
      <w:rPr>
        <w:b/>
      </w:rPr>
    </w:pPr>
    <w:r w:rsidRPr="00F70A50">
      <w:rPr>
        <w:b/>
      </w:rPr>
      <w:tab/>
    </w:r>
    <w:r w:rsidRPr="00F70A50">
      <w:rPr>
        <w:b/>
      </w:rPr>
      <w:tab/>
      <w:t xml:space="preserve">Page </w:t>
    </w:r>
    <w:r w:rsidR="009B6FF0" w:rsidRPr="00F70A50">
      <w:rPr>
        <w:b/>
      </w:rPr>
      <w:fldChar w:fldCharType="begin"/>
    </w:r>
    <w:r w:rsidRPr="00F70A50">
      <w:rPr>
        <w:b/>
      </w:rPr>
      <w:instrText xml:space="preserve"> PAGE </w:instrText>
    </w:r>
    <w:r w:rsidR="009B6FF0" w:rsidRPr="00F70A50">
      <w:rPr>
        <w:b/>
      </w:rPr>
      <w:fldChar w:fldCharType="separate"/>
    </w:r>
    <w:r w:rsidR="00451725">
      <w:rPr>
        <w:b/>
        <w:noProof/>
      </w:rPr>
      <w:t>5</w:t>
    </w:r>
    <w:r w:rsidR="009B6FF0" w:rsidRPr="00F70A50">
      <w:rPr>
        <w:b/>
      </w:rPr>
      <w:fldChar w:fldCharType="end"/>
    </w:r>
    <w:r w:rsidRPr="00F70A50">
      <w:rPr>
        <w:b/>
      </w:rPr>
      <w:t xml:space="preserve"> of </w:t>
    </w:r>
    <w:r w:rsidR="009B6FF0" w:rsidRPr="00F70A50">
      <w:rPr>
        <w:b/>
      </w:rPr>
      <w:fldChar w:fldCharType="begin"/>
    </w:r>
    <w:r w:rsidRPr="00F70A50">
      <w:rPr>
        <w:b/>
      </w:rPr>
      <w:instrText xml:space="preserve"> NUMPAGES  </w:instrText>
    </w:r>
    <w:r w:rsidR="009B6FF0" w:rsidRPr="00F70A50">
      <w:rPr>
        <w:b/>
      </w:rPr>
      <w:fldChar w:fldCharType="separate"/>
    </w:r>
    <w:r w:rsidR="00451725">
      <w:rPr>
        <w:b/>
        <w:noProof/>
      </w:rPr>
      <w:t>5</w:t>
    </w:r>
    <w:r w:rsidR="009B6FF0" w:rsidRPr="00F70A50">
      <w:rPr>
        <w:b/>
      </w:rPr>
      <w:fldChar w:fldCharType="end"/>
    </w:r>
  </w:p>
  <w:p w:rsidR="00FC0B59" w:rsidRPr="00F70A50" w:rsidRDefault="00FC0B59" w:rsidP="00F70A50">
    <w:pPr>
      <w:pStyle w:val="Header"/>
      <w:rPr>
        <w:b/>
      </w:rPr>
    </w:pPr>
    <w:r w:rsidRPr="00F70A50">
      <w:rPr>
        <w:b/>
      </w:rPr>
      <w:t xml:space="preserve">Last Updated </w:t>
    </w:r>
    <w:r w:rsidR="009B6FF0" w:rsidRPr="00F70A50">
      <w:rPr>
        <w:b/>
      </w:rPr>
      <w:fldChar w:fldCharType="begin"/>
    </w:r>
    <w:r w:rsidRPr="00F70A50">
      <w:rPr>
        <w:b/>
      </w:rPr>
      <w:instrText xml:space="preserve"> DATE \@ "d MMMM yyyy" </w:instrText>
    </w:r>
    <w:r w:rsidR="009B6FF0" w:rsidRPr="00F70A50">
      <w:rPr>
        <w:b/>
      </w:rPr>
      <w:fldChar w:fldCharType="separate"/>
    </w:r>
    <w:r w:rsidR="00111DA0">
      <w:rPr>
        <w:b/>
        <w:noProof/>
      </w:rPr>
      <w:t>23 October 2013</w:t>
    </w:r>
    <w:r w:rsidR="009B6FF0" w:rsidRPr="00F70A50">
      <w:rPr>
        <w:b/>
      </w:rPr>
      <w:fldChar w:fldCharType="end"/>
    </w:r>
  </w:p>
  <w:p w:rsidR="00FC0B59" w:rsidRDefault="00FC0B5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4099" w:rsidRDefault="001D4099">
      <w:r>
        <w:separator/>
      </w:r>
    </w:p>
    <w:p w:rsidR="001D4099" w:rsidRDefault="001D4099"/>
  </w:footnote>
  <w:footnote w:type="continuationSeparator" w:id="0">
    <w:p w:rsidR="001D4099" w:rsidRDefault="001D4099">
      <w:r>
        <w:continuationSeparator/>
      </w:r>
    </w:p>
    <w:p w:rsidR="001D4099" w:rsidRDefault="001D409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0B59" w:rsidRPr="000C46C5" w:rsidRDefault="000864B5" w:rsidP="007C63BF">
    <w:pPr>
      <w:pStyle w:val="Header"/>
      <w:rPr>
        <w:b/>
      </w:rPr>
    </w:pPr>
    <w:r>
      <w:rPr>
        <w:b/>
      </w:rPr>
      <w:t>Team Bravo</w:t>
    </w:r>
    <w:r w:rsidR="00FC0B59">
      <w:rPr>
        <w:b/>
      </w:rPr>
      <w:t xml:space="preserve"> Request for Proposal</w:t>
    </w:r>
  </w:p>
  <w:p w:rsidR="00FC0B59" w:rsidRDefault="00FC0B59" w:rsidP="007C63BF">
    <w:pPr>
      <w:pStyle w:val="Header"/>
    </w:pPr>
  </w:p>
  <w:p w:rsidR="00FC0B59" w:rsidRDefault="00FC0B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2940BE8"/>
    <w:multiLevelType w:val="hybridMultilevel"/>
    <w:tmpl w:val="E0AA9B7A"/>
    <w:lvl w:ilvl="0" w:tplc="FCE686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2">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2F12701"/>
    <w:multiLevelType w:val="hybridMultilevel"/>
    <w:tmpl w:val="05F62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8">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A7549C7"/>
    <w:multiLevelType w:val="hybridMultilevel"/>
    <w:tmpl w:val="559CB894"/>
    <w:lvl w:ilvl="0" w:tplc="FCE6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4">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5">
    <w:nsid w:val="50592285"/>
    <w:multiLevelType w:val="hybridMultilevel"/>
    <w:tmpl w:val="245C621A"/>
    <w:lvl w:ilvl="0" w:tplc="0409000F">
      <w:start w:val="1"/>
      <w:numFmt w:val="decimal"/>
      <w:lvlText w:val="%1."/>
      <w:lvlJc w:val="left"/>
      <w:pPr>
        <w:ind w:left="360" w:hanging="360"/>
      </w:pPr>
    </w:lvl>
    <w:lvl w:ilvl="1" w:tplc="04090005">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1">
    <w:nsid w:val="68815FB7"/>
    <w:multiLevelType w:val="multilevel"/>
    <w:tmpl w:val="D8F6006C"/>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pStyle w:val="Heading3"/>
      <w:isLgl/>
      <w:lvlText w:val="%1.%2.%3."/>
      <w:lvlJc w:val="left"/>
      <w:pPr>
        <w:ind w:left="1080"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B2769A6"/>
    <w:multiLevelType w:val="hybridMultilevel"/>
    <w:tmpl w:val="B830A9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8"/>
  </w:num>
  <w:num w:numId="18">
    <w:abstractNumId w:val="25"/>
  </w:num>
  <w:num w:numId="19">
    <w:abstractNumId w:val="39"/>
  </w:num>
  <w:num w:numId="20">
    <w:abstractNumId w:val="18"/>
  </w:num>
  <w:num w:numId="21">
    <w:abstractNumId w:val="27"/>
  </w:num>
  <w:num w:numId="22">
    <w:abstractNumId w:val="16"/>
  </w:num>
  <w:num w:numId="23">
    <w:abstractNumId w:val="21"/>
  </w:num>
  <w:num w:numId="24">
    <w:abstractNumId w:val="47"/>
  </w:num>
  <w:num w:numId="25">
    <w:abstractNumId w:val="17"/>
  </w:num>
  <w:num w:numId="26">
    <w:abstractNumId w:val="34"/>
  </w:num>
  <w:num w:numId="27">
    <w:abstractNumId w:val="45"/>
  </w:num>
  <w:num w:numId="28">
    <w:abstractNumId w:val="36"/>
  </w:num>
  <w:num w:numId="29">
    <w:abstractNumId w:val="33"/>
  </w:num>
  <w:num w:numId="30">
    <w:abstractNumId w:val="30"/>
  </w:num>
  <w:num w:numId="31">
    <w:abstractNumId w:val="20"/>
  </w:num>
  <w:num w:numId="32">
    <w:abstractNumId w:val="26"/>
  </w:num>
  <w:num w:numId="33">
    <w:abstractNumId w:val="28"/>
  </w:num>
  <w:num w:numId="34">
    <w:abstractNumId w:val="32"/>
  </w:num>
  <w:num w:numId="35">
    <w:abstractNumId w:val="19"/>
  </w:num>
  <w:num w:numId="36">
    <w:abstractNumId w:val="23"/>
  </w:num>
  <w:num w:numId="37">
    <w:abstractNumId w:val="37"/>
  </w:num>
  <w:num w:numId="38">
    <w:abstractNumId w:val="44"/>
  </w:num>
  <w:num w:numId="39">
    <w:abstractNumId w:val="22"/>
  </w:num>
  <w:num w:numId="40">
    <w:abstractNumId w:val="41"/>
  </w:num>
  <w:num w:numId="41">
    <w:abstractNumId w:val="40"/>
  </w:num>
  <w:num w:numId="42">
    <w:abstractNumId w:val="31"/>
  </w:num>
  <w:num w:numId="43">
    <w:abstractNumId w:val="42"/>
  </w:num>
  <w:num w:numId="44">
    <w:abstractNumId w:val="35"/>
  </w:num>
  <w:num w:numId="45">
    <w:abstractNumId w:val="46"/>
  </w:num>
  <w:num w:numId="46">
    <w:abstractNumId w:val="24"/>
  </w:num>
  <w:num w:numId="47">
    <w:abstractNumId w:val="15"/>
  </w:num>
  <w:num w:numId="4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777E5"/>
    <w:rsid w:val="000055CE"/>
    <w:rsid w:val="00007AA8"/>
    <w:rsid w:val="0001284E"/>
    <w:rsid w:val="000131A9"/>
    <w:rsid w:val="00013F87"/>
    <w:rsid w:val="000215E6"/>
    <w:rsid w:val="00050BBE"/>
    <w:rsid w:val="000601B4"/>
    <w:rsid w:val="00061FAB"/>
    <w:rsid w:val="00066E96"/>
    <w:rsid w:val="00070B25"/>
    <w:rsid w:val="000765B5"/>
    <w:rsid w:val="00076E94"/>
    <w:rsid w:val="000864B5"/>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11DA0"/>
    <w:rsid w:val="001331D5"/>
    <w:rsid w:val="00140B51"/>
    <w:rsid w:val="001448DC"/>
    <w:rsid w:val="001769E3"/>
    <w:rsid w:val="00182735"/>
    <w:rsid w:val="00184901"/>
    <w:rsid w:val="00190AFD"/>
    <w:rsid w:val="00194E0F"/>
    <w:rsid w:val="001B2443"/>
    <w:rsid w:val="001B3AC6"/>
    <w:rsid w:val="001D4099"/>
    <w:rsid w:val="001E16F0"/>
    <w:rsid w:val="001E40F6"/>
    <w:rsid w:val="001E590E"/>
    <w:rsid w:val="002115F0"/>
    <w:rsid w:val="00213CA3"/>
    <w:rsid w:val="00225772"/>
    <w:rsid w:val="002319C0"/>
    <w:rsid w:val="002361C4"/>
    <w:rsid w:val="00244CF6"/>
    <w:rsid w:val="002625BA"/>
    <w:rsid w:val="0026660B"/>
    <w:rsid w:val="00267D11"/>
    <w:rsid w:val="002777E5"/>
    <w:rsid w:val="00280405"/>
    <w:rsid w:val="00281987"/>
    <w:rsid w:val="0028349F"/>
    <w:rsid w:val="00283DB2"/>
    <w:rsid w:val="00292B06"/>
    <w:rsid w:val="00292DA6"/>
    <w:rsid w:val="002968FD"/>
    <w:rsid w:val="002B007F"/>
    <w:rsid w:val="002C138F"/>
    <w:rsid w:val="002C7E7D"/>
    <w:rsid w:val="002D2D19"/>
    <w:rsid w:val="002D7E78"/>
    <w:rsid w:val="002E0551"/>
    <w:rsid w:val="002E185F"/>
    <w:rsid w:val="002F774A"/>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51725"/>
    <w:rsid w:val="004B0D55"/>
    <w:rsid w:val="004C2E00"/>
    <w:rsid w:val="004E66BF"/>
    <w:rsid w:val="004F68DF"/>
    <w:rsid w:val="00507959"/>
    <w:rsid w:val="00550471"/>
    <w:rsid w:val="005526FD"/>
    <w:rsid w:val="0055329A"/>
    <w:rsid w:val="0056089F"/>
    <w:rsid w:val="005631D5"/>
    <w:rsid w:val="00566033"/>
    <w:rsid w:val="00570F1F"/>
    <w:rsid w:val="00581E0E"/>
    <w:rsid w:val="005A7170"/>
    <w:rsid w:val="005B2A6C"/>
    <w:rsid w:val="005D2232"/>
    <w:rsid w:val="005E1922"/>
    <w:rsid w:val="005E42F6"/>
    <w:rsid w:val="00622E39"/>
    <w:rsid w:val="00635A77"/>
    <w:rsid w:val="006372B9"/>
    <w:rsid w:val="00653823"/>
    <w:rsid w:val="00654CE4"/>
    <w:rsid w:val="006621E5"/>
    <w:rsid w:val="00681D19"/>
    <w:rsid w:val="00687DFA"/>
    <w:rsid w:val="006B0105"/>
    <w:rsid w:val="006B19D8"/>
    <w:rsid w:val="006B5130"/>
    <w:rsid w:val="006E6A8C"/>
    <w:rsid w:val="006E7EE9"/>
    <w:rsid w:val="006F57F3"/>
    <w:rsid w:val="00731697"/>
    <w:rsid w:val="007317DC"/>
    <w:rsid w:val="00732BDD"/>
    <w:rsid w:val="00746A5B"/>
    <w:rsid w:val="00747DE0"/>
    <w:rsid w:val="00760D07"/>
    <w:rsid w:val="00765DD3"/>
    <w:rsid w:val="007A4A53"/>
    <w:rsid w:val="007B0B70"/>
    <w:rsid w:val="007B5DD7"/>
    <w:rsid w:val="007C251F"/>
    <w:rsid w:val="007C63BF"/>
    <w:rsid w:val="007D7881"/>
    <w:rsid w:val="007E09F9"/>
    <w:rsid w:val="007F0E71"/>
    <w:rsid w:val="00800076"/>
    <w:rsid w:val="00802D1D"/>
    <w:rsid w:val="00804D6E"/>
    <w:rsid w:val="00807763"/>
    <w:rsid w:val="00812678"/>
    <w:rsid w:val="00825D1B"/>
    <w:rsid w:val="00831837"/>
    <w:rsid w:val="00840786"/>
    <w:rsid w:val="00855EF9"/>
    <w:rsid w:val="0085664D"/>
    <w:rsid w:val="008719E5"/>
    <w:rsid w:val="00875CF4"/>
    <w:rsid w:val="00875D6B"/>
    <w:rsid w:val="00876EA2"/>
    <w:rsid w:val="008A72A0"/>
    <w:rsid w:val="008C1CF3"/>
    <w:rsid w:val="008C4451"/>
    <w:rsid w:val="008D3B8E"/>
    <w:rsid w:val="008D5644"/>
    <w:rsid w:val="008E0B3D"/>
    <w:rsid w:val="008E466B"/>
    <w:rsid w:val="008E470C"/>
    <w:rsid w:val="008F4C8D"/>
    <w:rsid w:val="00920CB3"/>
    <w:rsid w:val="00934C5F"/>
    <w:rsid w:val="009700B9"/>
    <w:rsid w:val="00993106"/>
    <w:rsid w:val="009A305F"/>
    <w:rsid w:val="009A5625"/>
    <w:rsid w:val="009B6230"/>
    <w:rsid w:val="009B6FF0"/>
    <w:rsid w:val="009C364B"/>
    <w:rsid w:val="009C55D4"/>
    <w:rsid w:val="009C7A1A"/>
    <w:rsid w:val="009D3C37"/>
    <w:rsid w:val="009D6F48"/>
    <w:rsid w:val="009E233A"/>
    <w:rsid w:val="009E28A2"/>
    <w:rsid w:val="009E6168"/>
    <w:rsid w:val="009F2788"/>
    <w:rsid w:val="00A000AE"/>
    <w:rsid w:val="00A05923"/>
    <w:rsid w:val="00A16DD5"/>
    <w:rsid w:val="00A23F96"/>
    <w:rsid w:val="00A729C7"/>
    <w:rsid w:val="00A85A9E"/>
    <w:rsid w:val="00AA45F4"/>
    <w:rsid w:val="00AB20E4"/>
    <w:rsid w:val="00AB3EA2"/>
    <w:rsid w:val="00AB5E72"/>
    <w:rsid w:val="00AB6D50"/>
    <w:rsid w:val="00AD280F"/>
    <w:rsid w:val="00AE7A1A"/>
    <w:rsid w:val="00AF3C96"/>
    <w:rsid w:val="00B021EA"/>
    <w:rsid w:val="00B05ABB"/>
    <w:rsid w:val="00B26C72"/>
    <w:rsid w:val="00B378C3"/>
    <w:rsid w:val="00B5200C"/>
    <w:rsid w:val="00B66D69"/>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C34DE"/>
    <w:rsid w:val="00CC6BE1"/>
    <w:rsid w:val="00CD051C"/>
    <w:rsid w:val="00CD4787"/>
    <w:rsid w:val="00CD58D4"/>
    <w:rsid w:val="00CD638B"/>
    <w:rsid w:val="00CE5557"/>
    <w:rsid w:val="00CF2D5E"/>
    <w:rsid w:val="00D0235B"/>
    <w:rsid w:val="00D17533"/>
    <w:rsid w:val="00D33B98"/>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DF210B"/>
    <w:rsid w:val="00E36FD1"/>
    <w:rsid w:val="00E37601"/>
    <w:rsid w:val="00E639D0"/>
    <w:rsid w:val="00E75391"/>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C0B59"/>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40"/>
      </w:numPr>
      <w:spacing w:after="120"/>
      <w:ind w:left="360"/>
      <w:outlineLvl w:val="1"/>
    </w:pPr>
    <w:rPr>
      <w:b/>
      <w:i/>
      <w:sz w:val="24"/>
      <w:szCs w:val="24"/>
    </w:rPr>
  </w:style>
  <w:style w:type="paragraph" w:styleId="Heading3">
    <w:name w:val="heading 3"/>
    <w:basedOn w:val="BodyText"/>
    <w:next w:val="Normal"/>
    <w:link w:val="Heading3Char"/>
    <w:uiPriority w:val="9"/>
    <w:unhideWhenUsed/>
    <w:qFormat/>
    <w:rsid w:val="007C251F"/>
    <w:pPr>
      <w:numPr>
        <w:ilvl w:val="2"/>
        <w:numId w:val="40"/>
      </w:numPr>
      <w:ind w:left="720"/>
      <w:jc w:val="both"/>
      <w:outlineLvl w:val="2"/>
    </w:pPr>
    <w:rPr>
      <w:sz w:val="22"/>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BodyText"/>
    <w:qFormat/>
    <w:rsid w:val="00732BDD"/>
    <w:pPr>
      <w:jc w:val="both"/>
    </w:pPr>
    <w:rPr>
      <w:sz w:val="22"/>
      <w:szCs w:val="22"/>
      <w:lang w:eastAsia="en-US" w:bidi="ar-SA"/>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7C251F"/>
    <w:rPr>
      <w:rFonts w:ascii="Times New Roman" w:eastAsia="SimSun" w:hAnsi="Times New Roman" w:cs="Mangal"/>
      <w:kern w:val="1"/>
    </w:rPr>
  </w:style>
  <w:style w:type="paragraph" w:styleId="FootnoteText">
    <w:name w:val="footnote text"/>
    <w:basedOn w:val="Normal"/>
    <w:link w:val="FootnoteTextChar"/>
    <w:uiPriority w:val="99"/>
    <w:semiHidden/>
    <w:unhideWhenUsed/>
    <w:rsid w:val="00FC0B59"/>
    <w:rPr>
      <w:sz w:val="20"/>
      <w:szCs w:val="18"/>
    </w:rPr>
  </w:style>
  <w:style w:type="character" w:customStyle="1" w:styleId="FootnoteTextChar">
    <w:name w:val="Footnote Text Char"/>
    <w:basedOn w:val="DefaultParagraphFont"/>
    <w:link w:val="FootnoteText"/>
    <w:uiPriority w:val="99"/>
    <w:semiHidden/>
    <w:rsid w:val="00FC0B59"/>
    <w:rPr>
      <w:rFonts w:ascii="Times New Roman" w:eastAsia="SimSun" w:hAnsi="Times New Roman" w:cs="Mangal"/>
      <w:kern w:val="1"/>
      <w:sz w:val="20"/>
      <w:szCs w:val="18"/>
      <w:lang w:eastAsia="hi-IN" w:bidi="hi-IN"/>
    </w:rPr>
  </w:style>
  <w:style w:type="character" w:styleId="FootnoteReference">
    <w:name w:val="footnote reference"/>
    <w:basedOn w:val="DefaultParagraphFont"/>
    <w:uiPriority w:val="99"/>
    <w:semiHidden/>
    <w:unhideWhenUsed/>
    <w:rsid w:val="00FC0B5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859BD"/>
    <w:rsid w:val="003C72D6"/>
    <w:rsid w:val="005C1E0B"/>
    <w:rsid w:val="006F10D3"/>
    <w:rsid w:val="007C57BD"/>
    <w:rsid w:val="008C7B43"/>
    <w:rsid w:val="008D3E82"/>
    <w:rsid w:val="009A205D"/>
    <w:rsid w:val="009A4C60"/>
    <w:rsid w:val="00A554A1"/>
    <w:rsid w:val="00A72198"/>
    <w:rsid w:val="00B77624"/>
    <w:rsid w:val="00CD5544"/>
    <w:rsid w:val="00DE0155"/>
    <w:rsid w:val="00DF5CD4"/>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83DB6"/>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556E9-B4FD-443E-9716-9A70E95DE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5</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23</cp:revision>
  <cp:lastPrinted>2013-07-09T02:34:00Z</cp:lastPrinted>
  <dcterms:created xsi:type="dcterms:W3CDTF">2013-09-06T16:22:00Z</dcterms:created>
  <dcterms:modified xsi:type="dcterms:W3CDTF">2013-10-24T03:45:00Z</dcterms:modified>
</cp:coreProperties>
</file>