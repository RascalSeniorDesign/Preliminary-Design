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BF" w:rsidRDefault="007C63BF" w:rsidP="007C63BF">
      <w:pPr>
        <w:jc w:val="center"/>
      </w:pPr>
    </w:p>
    <w:p w:rsidR="007C63BF" w:rsidRDefault="007C63BF" w:rsidP="007C63BF">
      <w:pPr>
        <w:jc w:val="center"/>
      </w:pPr>
    </w:p>
    <w:p w:rsidR="007C63BF" w:rsidRDefault="007C63BF" w:rsidP="007C63BF">
      <w:pPr>
        <w:jc w:val="cente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AD7D8A" w:rsidP="007C63BF">
      <w:pPr>
        <w:autoSpaceDE w:val="0"/>
        <w:autoSpaceDN w:val="0"/>
        <w:adjustRightInd w:val="0"/>
        <w:jc w:val="center"/>
        <w:rPr>
          <w:bCs/>
          <w:szCs w:val="32"/>
          <w:lang w:bidi="en-US"/>
        </w:rPr>
      </w:pPr>
      <w:r w:rsidRPr="00AD7D8A">
        <w:rPr>
          <w:noProof/>
          <w:lang w:eastAsia="en-US" w:bidi="ar-SA"/>
        </w:rPr>
        <w:pict>
          <v:shapetype id="_x0000_t202" coordsize="21600,21600" o:spt="202" path="m,l,21600r21600,l21600,xe">
            <v:stroke joinstyle="miter"/>
            <v:path gradientshapeok="t" o:connecttype="rect"/>
          </v:shapetype>
          <v:shape id="Text Box 3" o:spid="_x0000_s1026" type="#_x0000_t202" style="position:absolute;left:0;text-align:left;margin-left:103.05pt;margin-top:9.2pt;width:234pt;height:342.1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">
            <v:textbox>
              <w:txbxContent>
                <w:sdt>
                  <w:sdtPr>
                    <w:rPr>
                      <w:sz w:val="40"/>
                      <w:szCs w:val="40"/>
                      <w:lang w:val="fr-FR"/>
                    </w:rPr>
                    <w:id w:val="442658929"/>
                    <w:text/>
                  </w:sdtPr>
                  <w:sdtContent>
                    <w:p w:rsidR="00F5705D" w:rsidRPr="002A2C0E" w:rsidRDefault="001B1D42" w:rsidP="007C63BF">
                      <w:pPr>
                        <w:jc w:val="center"/>
                        <w:rPr>
                          <w:sz w:val="40"/>
                          <w:szCs w:val="40"/>
                          <w:lang w:val="fr-FR"/>
                        </w:rPr>
                      </w:pPr>
                      <w:r w:rsidRPr="002A2C0E">
                        <w:rPr>
                          <w:sz w:val="40"/>
                          <w:szCs w:val="40"/>
                          <w:lang w:val="fr-FR"/>
                        </w:rPr>
                        <w:t>Rascal Requirements Verification Document</w:t>
                      </w:r>
                    </w:p>
                  </w:sdtContent>
                </w:sdt>
                <w:p w:rsidR="00F5705D" w:rsidRPr="002A2C0E" w:rsidRDefault="00F5705D" w:rsidP="007C63BF">
                  <w:pPr>
                    <w:jc w:val="center"/>
                    <w:rPr>
                      <w:sz w:val="32"/>
                      <w:lang w:val="fr-FR"/>
                    </w:rPr>
                  </w:pPr>
                  <w:r w:rsidRPr="002A2C0E">
                    <w:rPr>
                      <w:sz w:val="32"/>
                      <w:lang w:val="fr-FR"/>
                    </w:rPr>
                    <w:t>Saint Louis University</w:t>
                  </w:r>
                </w:p>
                <w:sdt>
                  <w:sdtPr>
                    <w:rPr>
                      <w:sz w:val="32"/>
                    </w:rPr>
                    <w:id w:val="-210656509"/>
                    <w:text/>
                  </w:sdtPr>
                  <w:sdtContent>
                    <w:p w:rsidR="00F5705D" w:rsidRPr="00386289" w:rsidRDefault="00C15AC7" w:rsidP="007C63BF">
                      <w:pPr>
                        <w:jc w:val="center"/>
                        <w:rPr>
                          <w:sz w:val="32"/>
                        </w:rPr>
                      </w:pPr>
                      <w:r w:rsidRPr="00386289">
                        <w:rPr>
                          <w:sz w:val="32"/>
                        </w:rPr>
                        <w:t>Rascal</w:t>
                      </w:r>
                    </w:p>
                  </w:sdtContent>
                </w:sdt>
                <w:sdt>
                  <w:sdtPr>
                    <w:rPr>
                      <w:sz w:val="32"/>
                    </w:rPr>
                    <w:alias w:val="Insert Mission Patch Here"/>
                    <w:id w:val="-1992858161"/>
                    <w:picture/>
                  </w:sdtPr>
                  <w:sdtContent>
                    <w:p w:rsidR="00F5705D" w:rsidRPr="00386289" w:rsidRDefault="00372C0A" w:rsidP="007C63BF">
                      <w:pPr>
                        <w:jc w:val="center"/>
                        <w:rPr>
                          <w:sz w:val="32"/>
                        </w:rPr>
                      </w:pPr>
                      <w:r w:rsidRPr="00386289">
                        <w:rPr>
                          <w:noProof/>
                          <w:sz w:val="32"/>
                          <w:lang w:eastAsia="en-US" w:bidi="ar-SA"/>
                        </w:rPr>
                        <w:drawing>
                          <wp:inline distT="0" distB="0" distL="0" distR="0">
                            <wp:extent cx="2066306" cy="20663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cal Patch.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66731" cy="2066731"/>
                                    </a:xfrm>
                                    <a:prstGeom prst="rect">
                                      <a:avLst/>
                                    </a:prstGeom>
                                  </pic:spPr>
                                </pic:pic>
                              </a:graphicData>
                            </a:graphic>
                          </wp:inline>
                        </w:drawing>
                      </w:r>
                    </w:p>
                  </w:sdtContent>
                </w:sdt>
                <w:p w:rsidR="00F5705D" w:rsidRPr="00386289" w:rsidRDefault="00F5705D" w:rsidP="007C63BF"/>
                <w:p w:rsidR="00161C50" w:rsidRPr="00386289" w:rsidRDefault="00F5705D" w:rsidP="007C63BF">
                  <w:pPr>
                    <w:pStyle w:val="Header"/>
                    <w:jc w:val="center"/>
                    <w:rPr>
                      <w:noProof/>
                    </w:rPr>
                  </w:pPr>
                  <w:r w:rsidRPr="00386289">
                    <w:t xml:space="preserve">Last Updated: </w:t>
                  </w:r>
                  <w:r w:rsidR="00AD7D8A" w:rsidRPr="00386289">
                    <w:fldChar w:fldCharType="begin"/>
                  </w:r>
                  <w:r w:rsidR="00622E39" w:rsidRPr="00386289">
                    <w:instrText xml:space="preserve"> DATE \@ "M/d/yy" </w:instrText>
                  </w:r>
                  <w:r w:rsidR="00AD7D8A" w:rsidRPr="00386289">
                    <w:fldChar w:fldCharType="separate"/>
                  </w:r>
                  <w:r w:rsidR="002A2C0E">
                    <w:rPr>
                      <w:noProof/>
                    </w:rPr>
                    <w:t>11/9/13</w:t>
                  </w:r>
                  <w:r w:rsidR="00AD7D8A" w:rsidRPr="00386289">
                    <w:rPr>
                      <w:noProof/>
                    </w:rPr>
                    <w:fldChar w:fldCharType="end"/>
                  </w:r>
                </w:p>
                <w:p w:rsidR="00F5705D" w:rsidRPr="00386289" w:rsidRDefault="00F5705D" w:rsidP="007C63BF">
                  <w:pPr>
                    <w:jc w:val="center"/>
                  </w:pPr>
                  <w:r w:rsidRPr="00386289">
                    <w:t xml:space="preserve">Document No: </w:t>
                  </w:r>
                  <w:sdt>
                    <w:sdtPr>
                      <w:id w:val="1880516279"/>
                      <w:text/>
                    </w:sdtPr>
                    <w:sdtContent>
                      <w:r w:rsidR="00C15AC7" w:rsidRPr="00386289">
                        <w:t>RCL</w:t>
                      </w:r>
                      <w:r w:rsidR="00161C50" w:rsidRPr="00386289">
                        <w:t>-</w:t>
                      </w:r>
                      <w:r w:rsidR="001B1D42" w:rsidRPr="00386289">
                        <w:t>O</w:t>
                      </w:r>
                      <w:r w:rsidRPr="00386289">
                        <w:t>-</w:t>
                      </w:r>
                      <w:r w:rsidR="00386289" w:rsidRPr="00386289">
                        <w:t>CMQA1</w:t>
                      </w:r>
                    </w:sdtContent>
                  </w:sdt>
                </w:p>
              </w:txbxContent>
            </v:textbox>
          </v:shape>
        </w:pict>
      </w:r>
    </w:p>
    <w:p w:rsidR="007C63BF" w:rsidRPr="000F5929" w:rsidRDefault="007C63BF" w:rsidP="007C63BF">
      <w:pPr>
        <w:autoSpaceDE w:val="0"/>
        <w:autoSpaceDN w:val="0"/>
        <w:adjustRightInd w:val="0"/>
        <w:jc w:val="center"/>
        <w:rPr>
          <w:bCs/>
          <w:szCs w:val="32"/>
          <w:lang w:bidi="en-US"/>
        </w:rPr>
      </w:pPr>
      <w:bookmarkStart w:id="0" w:name="_Ref140284755"/>
      <w:bookmarkEnd w:id="0"/>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 xml:space="preserve">Copper Operational </w:t>
      </w:r>
    </w:p>
    <w:p w:rsidR="007C63BF" w:rsidRPr="000F5929" w:rsidRDefault="007C63BF" w:rsidP="007C63BF">
      <w:pPr>
        <w:autoSpaceDE w:val="0"/>
        <w:autoSpaceDN w:val="0"/>
        <w:adjustRightInd w:val="0"/>
        <w:jc w:val="center"/>
        <w:rPr>
          <w:bCs/>
          <w:sz w:val="32"/>
          <w:szCs w:val="32"/>
          <w:lang w:bidi="en-US"/>
        </w:rPr>
      </w:pPr>
      <w:r w:rsidRPr="000F5929">
        <w:rPr>
          <w:bCs/>
          <w:sz w:val="32"/>
          <w:szCs w:val="32"/>
          <w:lang w:bidi="en-US"/>
        </w:rPr>
        <w:t>Test Plan</w:t>
      </w: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Pr="000F5929" w:rsidRDefault="007C63BF" w:rsidP="007C63BF">
      <w:pPr>
        <w:autoSpaceDE w:val="0"/>
        <w:autoSpaceDN w:val="0"/>
        <w:adjustRightInd w:val="0"/>
        <w:jc w:val="center"/>
        <w:rPr>
          <w:bCs/>
          <w:szCs w:val="32"/>
          <w:lang w:bidi="en-US"/>
        </w:rPr>
      </w:pPr>
    </w:p>
    <w:p w:rsidR="007C63BF" w:rsidRDefault="007C63BF" w:rsidP="007C63BF">
      <w:pPr>
        <w:jc w:val="center"/>
      </w:pPr>
    </w:p>
    <w:p w:rsidR="007C63BF" w:rsidRDefault="007C63BF"/>
    <w:p w:rsidR="009C364B" w:rsidRDefault="009C364B" w:rsidP="009C364B"/>
    <w:tbl>
      <w:tblPr>
        <w:tblStyle w:val="TableGrid"/>
        <w:tblW w:w="0" w:type="auto"/>
        <w:tblLook w:val="04A0"/>
      </w:tblPr>
      <w:tblGrid>
        <w:gridCol w:w="2088"/>
        <w:gridCol w:w="2970"/>
        <w:gridCol w:w="2124"/>
        <w:gridCol w:w="2394"/>
      </w:tblGrid>
      <w:tr w:rsidR="000E5E62" w:rsidTr="001B1D42">
        <w:trPr>
          <w:trHeight w:val="305"/>
        </w:trPr>
        <w:tc>
          <w:tcPr>
            <w:tcW w:w="2088"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Team Member</w:t>
            </w:r>
          </w:p>
        </w:tc>
        <w:tc>
          <w:tcPr>
            <w:tcW w:w="2970"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Position</w:t>
            </w:r>
          </w:p>
        </w:tc>
        <w:tc>
          <w:tcPr>
            <w:tcW w:w="212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Email</w:t>
            </w:r>
          </w:p>
        </w:tc>
        <w:tc>
          <w:tcPr>
            <w:tcW w:w="2394" w:type="dxa"/>
            <w:tcBorders>
              <w:bottom w:val="threeDEngrave" w:sz="24" w:space="0" w:color="auto"/>
            </w:tcBorders>
            <w:shd w:val="clear" w:color="auto" w:fill="17365D" w:themeFill="text2" w:themeFillShade="BF"/>
          </w:tcPr>
          <w:p w:rsidR="000E5E62" w:rsidRPr="000E5E62" w:rsidRDefault="000E5E62" w:rsidP="000E5E62">
            <w:pPr>
              <w:jc w:val="center"/>
              <w:rPr>
                <w:b/>
                <w:color w:val="FFFFFF" w:themeColor="background1"/>
              </w:rPr>
            </w:pPr>
            <w:r w:rsidRPr="000E5E62">
              <w:rPr>
                <w:b/>
                <w:color w:val="FFFFFF" w:themeColor="background1"/>
              </w:rPr>
              <w:t>Phone</w:t>
            </w:r>
          </w:p>
        </w:tc>
      </w:tr>
      <w:tr w:rsidR="000E5E62" w:rsidTr="001B1D42">
        <w:trPr>
          <w:trHeight w:val="305"/>
        </w:trPr>
        <w:tc>
          <w:tcPr>
            <w:tcW w:w="2088"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Tom Moline</w:t>
            </w:r>
          </w:p>
        </w:tc>
        <w:tc>
          <w:tcPr>
            <w:tcW w:w="2970" w:type="dxa"/>
            <w:tcBorders>
              <w:top w:val="threeDEngrave" w:sz="24" w:space="0" w:color="auto"/>
              <w:bottom w:val="single" w:sz="4" w:space="0" w:color="auto"/>
            </w:tcBorders>
            <w:vAlign w:val="center"/>
          </w:tcPr>
          <w:p w:rsidR="000E5E62" w:rsidRPr="000E5E62" w:rsidRDefault="005526FD" w:rsidP="000E5E62">
            <w:pPr>
              <w:jc w:val="center"/>
              <w:rPr>
                <w:color w:val="000000" w:themeColor="text1"/>
              </w:rPr>
            </w:pPr>
            <w:r>
              <w:rPr>
                <w:color w:val="000000" w:themeColor="text1"/>
              </w:rPr>
              <w:t>Program Manager</w:t>
            </w:r>
            <w:r w:rsidR="001B1D42">
              <w:rPr>
                <w:color w:val="000000" w:themeColor="text1"/>
              </w:rPr>
              <w:t>/Navigation Engineer</w:t>
            </w:r>
          </w:p>
        </w:tc>
        <w:tc>
          <w:tcPr>
            <w:tcW w:w="2124" w:type="dxa"/>
            <w:tcBorders>
              <w:top w:val="threeDEngrave" w:sz="24" w:space="0" w:color="auto"/>
              <w:bottom w:val="single" w:sz="4" w:space="0" w:color="auto"/>
            </w:tcBorders>
            <w:vAlign w:val="center"/>
          </w:tcPr>
          <w:p w:rsidR="000E5E62" w:rsidRPr="000E5E62" w:rsidRDefault="00AD7D8A" w:rsidP="000E5E62">
            <w:pPr>
              <w:jc w:val="center"/>
              <w:rPr>
                <w:color w:val="000000" w:themeColor="text1"/>
              </w:rPr>
            </w:pPr>
            <w:hyperlink r:id="rId9" w:history="1">
              <w:r w:rsidR="000E5E62" w:rsidRPr="000E5E62">
                <w:rPr>
                  <w:rStyle w:val="Hyperlink"/>
                  <w:color w:val="000000" w:themeColor="text1"/>
                </w:rPr>
                <w:t>tmoline@slu.edu</w:t>
              </w:r>
            </w:hyperlink>
          </w:p>
        </w:tc>
        <w:tc>
          <w:tcPr>
            <w:tcW w:w="2394" w:type="dxa"/>
            <w:tcBorders>
              <w:top w:val="threeDEngrave" w:sz="24" w:space="0" w:color="auto"/>
              <w:bottom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630-401-0791</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Nate Richard</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0" w:history="1">
              <w:r w:rsidR="000E5E62" w:rsidRPr="008C4451">
                <w:rPr>
                  <w:rStyle w:val="Hyperlink"/>
                  <w:color w:val="000000" w:themeColor="text1"/>
                </w:rPr>
                <w:t>nrichar8@slu.edu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608-732-7147</w:t>
            </w:r>
          </w:p>
        </w:tc>
      </w:tr>
      <w:tr w:rsidR="000E5E62" w:rsidTr="001B1D42">
        <w:trPr>
          <w:trHeight w:val="360"/>
        </w:trPr>
        <w:tc>
          <w:tcPr>
            <w:tcW w:w="2088"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Tyler Olson</w:t>
            </w:r>
          </w:p>
        </w:tc>
        <w:tc>
          <w:tcPr>
            <w:tcW w:w="2970" w:type="dxa"/>
            <w:tcBorders>
              <w:top w:val="single" w:sz="4" w:space="0" w:color="auto"/>
              <w:bottom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Structures Team</w:t>
            </w:r>
          </w:p>
        </w:tc>
        <w:tc>
          <w:tcPr>
            <w:tcW w:w="2124" w:type="dxa"/>
            <w:tcBorders>
              <w:top w:val="single" w:sz="4" w:space="0" w:color="auto"/>
              <w:bottom w:val="single" w:sz="4" w:space="0" w:color="auto"/>
            </w:tcBorders>
            <w:shd w:val="clear" w:color="auto" w:fill="auto"/>
            <w:vAlign w:val="center"/>
          </w:tcPr>
          <w:p w:rsidR="000E5E62" w:rsidRPr="008C4451" w:rsidRDefault="00AD7D8A" w:rsidP="000E5E62">
            <w:pPr>
              <w:jc w:val="center"/>
              <w:rPr>
                <w:color w:val="000000" w:themeColor="text1"/>
              </w:rPr>
            </w:pPr>
            <w:hyperlink r:id="rId11" w:history="1">
              <w:r w:rsidR="000E5E62" w:rsidRPr="008C4451">
                <w:rPr>
                  <w:rStyle w:val="Hyperlink"/>
                  <w:color w:val="000000" w:themeColor="text1"/>
                </w:rPr>
                <w:t>tolson6@slu.edu</w:t>
              </w:r>
            </w:hyperlink>
          </w:p>
        </w:tc>
        <w:tc>
          <w:tcPr>
            <w:tcW w:w="2394" w:type="dxa"/>
            <w:tcBorders>
              <w:top w:val="single" w:sz="4" w:space="0" w:color="auto"/>
              <w:bottom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812-204-1098</w:t>
            </w:r>
          </w:p>
        </w:tc>
      </w:tr>
      <w:tr w:rsidR="000E5E62" w:rsidTr="001B1D42">
        <w:trPr>
          <w:trHeight w:val="360"/>
        </w:trPr>
        <w:tc>
          <w:tcPr>
            <w:tcW w:w="2088"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 xml:space="preserve">Bryant </w:t>
            </w:r>
            <w:proofErr w:type="spellStart"/>
            <w:r w:rsidRPr="008C4451">
              <w:rPr>
                <w:color w:val="000000" w:themeColor="text1"/>
              </w:rPr>
              <w:t>Gaume</w:t>
            </w:r>
            <w:proofErr w:type="spellEnd"/>
          </w:p>
        </w:tc>
        <w:tc>
          <w:tcPr>
            <w:tcW w:w="2970" w:type="dxa"/>
            <w:tcBorders>
              <w:top w:val="single" w:sz="4" w:space="0" w:color="auto"/>
            </w:tcBorders>
            <w:shd w:val="clear" w:color="auto" w:fill="auto"/>
            <w:vAlign w:val="center"/>
          </w:tcPr>
          <w:p w:rsidR="000E5E62" w:rsidRPr="008C4451"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shd w:val="clear" w:color="auto" w:fill="auto"/>
            <w:vAlign w:val="center"/>
          </w:tcPr>
          <w:p w:rsidR="000E5E62" w:rsidRPr="008C4451" w:rsidRDefault="00AD7D8A" w:rsidP="000E5E62">
            <w:pPr>
              <w:jc w:val="center"/>
              <w:rPr>
                <w:color w:val="000000" w:themeColor="text1"/>
              </w:rPr>
            </w:pPr>
            <w:hyperlink r:id="rId12" w:history="1">
              <w:r w:rsidR="000E5E62" w:rsidRPr="008C4451">
                <w:rPr>
                  <w:rStyle w:val="Hyperlink"/>
                  <w:color w:val="000000" w:themeColor="text1"/>
                </w:rPr>
                <w:t>gbryant1@slu.edu</w:t>
              </w:r>
            </w:hyperlink>
          </w:p>
        </w:tc>
        <w:tc>
          <w:tcPr>
            <w:tcW w:w="2394" w:type="dxa"/>
            <w:tcBorders>
              <w:top w:val="single" w:sz="4" w:space="0" w:color="auto"/>
            </w:tcBorders>
            <w:shd w:val="clear" w:color="auto" w:fill="auto"/>
            <w:vAlign w:val="center"/>
          </w:tcPr>
          <w:p w:rsidR="000E5E62" w:rsidRPr="008C4451" w:rsidRDefault="000E5E62" w:rsidP="000E5E62">
            <w:pPr>
              <w:jc w:val="center"/>
              <w:rPr>
                <w:color w:val="000000" w:themeColor="text1"/>
              </w:rPr>
            </w:pPr>
            <w:r w:rsidRPr="008C4451">
              <w:rPr>
                <w:color w:val="000000" w:themeColor="text1"/>
              </w:rPr>
              <w:t>636-448-0378</w:t>
            </w:r>
          </w:p>
        </w:tc>
      </w:tr>
      <w:tr w:rsidR="000E5E62" w:rsidTr="001B1D42">
        <w:trPr>
          <w:trHeight w:val="369"/>
        </w:trPr>
        <w:tc>
          <w:tcPr>
            <w:tcW w:w="2088"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Jennifer Babb</w:t>
            </w:r>
          </w:p>
        </w:tc>
        <w:tc>
          <w:tcPr>
            <w:tcW w:w="2970" w:type="dxa"/>
            <w:tcBorders>
              <w:top w:val="single" w:sz="4" w:space="0" w:color="auto"/>
            </w:tcBorders>
            <w:vAlign w:val="center"/>
          </w:tcPr>
          <w:p w:rsidR="000E5E62" w:rsidRPr="000E5E62" w:rsidRDefault="005526FD" w:rsidP="000E5E62">
            <w:pPr>
              <w:jc w:val="center"/>
              <w:rPr>
                <w:color w:val="000000" w:themeColor="text1"/>
              </w:rPr>
            </w:pPr>
            <w:r>
              <w:rPr>
                <w:color w:val="000000" w:themeColor="text1"/>
              </w:rPr>
              <w:t>Propulsion Team</w:t>
            </w:r>
          </w:p>
        </w:tc>
        <w:tc>
          <w:tcPr>
            <w:tcW w:w="2124" w:type="dxa"/>
            <w:tcBorders>
              <w:top w:val="single" w:sz="4" w:space="0" w:color="auto"/>
            </w:tcBorders>
            <w:vAlign w:val="center"/>
          </w:tcPr>
          <w:p w:rsidR="000E5E62" w:rsidRPr="000E5E62" w:rsidRDefault="00AD7D8A" w:rsidP="000E5E62">
            <w:pPr>
              <w:jc w:val="center"/>
              <w:rPr>
                <w:color w:val="000000" w:themeColor="text1"/>
              </w:rPr>
            </w:pPr>
            <w:hyperlink r:id="rId13" w:history="1">
              <w:r w:rsidR="000E5E62" w:rsidRPr="000E5E62">
                <w:rPr>
                  <w:rStyle w:val="Hyperlink"/>
                  <w:color w:val="000000" w:themeColor="text1"/>
                </w:rPr>
                <w:t>jbabb1@slu.edu</w:t>
              </w:r>
            </w:hyperlink>
          </w:p>
        </w:tc>
        <w:tc>
          <w:tcPr>
            <w:tcW w:w="2394" w:type="dxa"/>
            <w:tcBorders>
              <w:top w:val="single" w:sz="4" w:space="0" w:color="auto"/>
            </w:tcBorders>
            <w:vAlign w:val="center"/>
          </w:tcPr>
          <w:p w:rsidR="000E5E62" w:rsidRPr="000E5E62" w:rsidRDefault="000E5E62" w:rsidP="000E5E62">
            <w:pPr>
              <w:jc w:val="center"/>
              <w:rPr>
                <w:color w:val="000000" w:themeColor="text1"/>
              </w:rPr>
            </w:pPr>
            <w:r w:rsidRPr="000E5E62">
              <w:rPr>
                <w:color w:val="000000" w:themeColor="text1"/>
              </w:rPr>
              <w:t>636-579-6816</w:t>
            </w:r>
          </w:p>
        </w:tc>
      </w:tr>
    </w:tbl>
    <w:p w:rsidR="000E5E62" w:rsidRDefault="000E5E62" w:rsidP="00EA1CA6"/>
    <w:p w:rsidR="008C4451" w:rsidRPr="00EA1CA6" w:rsidRDefault="008C4451" w:rsidP="00EA1CA6">
      <w:pPr>
        <w:rPr>
          <w:b/>
        </w:rPr>
      </w:pPr>
    </w:p>
    <w:p w:rsidR="009C364B" w:rsidRDefault="009C364B" w:rsidP="009C364B">
      <w:pPr>
        <w:tabs>
          <w:tab w:val="center" w:pos="900"/>
          <w:tab w:val="center" w:pos="8460"/>
        </w:tabs>
        <w:ind w:right="-187"/>
        <w:jc w:val="center"/>
        <w:rPr>
          <w:b/>
          <w:bCs/>
          <w:sz w:val="28"/>
          <w:szCs w:val="28"/>
        </w:rPr>
      </w:pPr>
      <w:r>
        <w:rPr>
          <w:b/>
          <w:bCs/>
          <w:sz w:val="28"/>
          <w:szCs w:val="28"/>
        </w:rPr>
        <w:lastRenderedPageBreak/>
        <w:t>Revisions Summary</w:t>
      </w:r>
    </w:p>
    <w:p w:rsidR="009C364B" w:rsidRDefault="009C364B" w:rsidP="009C364B">
      <w:pPr>
        <w:tabs>
          <w:tab w:val="center" w:pos="900"/>
          <w:tab w:val="center" w:pos="8460"/>
        </w:tabs>
        <w:ind w:left="-187" w:right="-187"/>
        <w:jc w:val="center"/>
        <w:rPr>
          <w:sz w:val="20"/>
          <w:szCs w:val="20"/>
        </w:rPr>
      </w:pPr>
    </w:p>
    <w:tbl>
      <w:tblPr>
        <w:tblW w:w="10205" w:type="dxa"/>
        <w:tblInd w:w="-35" w:type="dxa"/>
        <w:tblLayout w:type="fixed"/>
        <w:tblLook w:val="0000"/>
      </w:tblPr>
      <w:tblGrid>
        <w:gridCol w:w="1673"/>
        <w:gridCol w:w="1762"/>
        <w:gridCol w:w="1767"/>
        <w:gridCol w:w="2501"/>
        <w:gridCol w:w="2502"/>
      </w:tblGrid>
      <w:tr w:rsidR="00C15AC7" w:rsidTr="00C15AC7">
        <w:trPr>
          <w:trHeight w:val="10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Revision</w:t>
            </w: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b/>
                <w:sz w:val="24"/>
                <w:szCs w:val="24"/>
              </w:rPr>
            </w:pPr>
            <w:r>
              <w:rPr>
                <w:b/>
                <w:sz w:val="24"/>
                <w:szCs w:val="24"/>
              </w:rPr>
              <w:t>Description</w:t>
            </w: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Date</w:t>
            </w: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Prepared by</w:t>
            </w: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b/>
                <w:sz w:val="24"/>
                <w:szCs w:val="24"/>
              </w:rPr>
            </w:pPr>
            <w:r>
              <w:rPr>
                <w:b/>
                <w:sz w:val="24"/>
                <w:szCs w:val="24"/>
              </w:rPr>
              <w:t>Approved by</w:t>
            </w: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r>
              <w:rPr>
                <w:b/>
                <w:sz w:val="24"/>
                <w:szCs w:val="24"/>
              </w:rPr>
              <w:t>-</w:t>
            </w:r>
          </w:p>
        </w:tc>
        <w:sdt>
          <w:sdtPr>
            <w:rPr>
              <w:sz w:val="24"/>
              <w:szCs w:val="24"/>
            </w:rPr>
            <w:id w:val="-998193499"/>
            <w:placeholder>
              <w:docPart w:val="79F9C8A46110439EB3870AFA618344F1"/>
            </w:placeholder>
            <w:text/>
          </w:sdtPr>
          <w:sdtContent>
            <w:tc>
              <w:tcPr>
                <w:tcW w:w="1762" w:type="dxa"/>
                <w:tcBorders>
                  <w:top w:val="single" w:sz="4" w:space="0" w:color="000000"/>
                  <w:left w:val="single" w:sz="4" w:space="0" w:color="000000"/>
                  <w:bottom w:val="single" w:sz="4" w:space="0" w:color="000000"/>
                </w:tcBorders>
                <w:shd w:val="clear" w:color="auto" w:fill="auto"/>
                <w:vAlign w:val="center"/>
              </w:tcPr>
              <w:p w:rsidR="00C15AC7" w:rsidRDefault="00161C50" w:rsidP="00161C50">
                <w:pPr>
                  <w:pStyle w:val="Title"/>
                  <w:snapToGrid w:val="0"/>
                  <w:jc w:val="left"/>
                  <w:rPr>
                    <w:sz w:val="24"/>
                    <w:szCs w:val="24"/>
                  </w:rPr>
                </w:pPr>
                <w:r>
                  <w:rPr>
                    <w:sz w:val="24"/>
                    <w:szCs w:val="24"/>
                  </w:rPr>
                  <w:t>Description</w:t>
                </w:r>
              </w:p>
            </w:tc>
          </w:sdtContent>
        </w:sdt>
        <w:sdt>
          <w:sdtPr>
            <w:rPr>
              <w:sz w:val="24"/>
              <w:szCs w:val="24"/>
            </w:rPr>
            <w:id w:val="1856151100"/>
            <w:placeholder>
              <w:docPart w:val="732515CE99CA47E1A197FECC028DEC13"/>
            </w:placeholder>
            <w:date w:fullDate="2013-09-12T00:00:00Z">
              <w:dateFormat w:val="M/d/yyyy"/>
              <w:lid w:val="en-US"/>
              <w:storeMappedDataAs w:val="dateTime"/>
              <w:calendar w:val="gregorian"/>
            </w:date>
          </w:sdtPr>
          <w:sdtContent>
            <w:tc>
              <w:tcPr>
                <w:tcW w:w="1767" w:type="dxa"/>
                <w:tcBorders>
                  <w:top w:val="single" w:sz="4" w:space="0" w:color="000000"/>
                  <w:left w:val="single" w:sz="4" w:space="0" w:color="000000"/>
                  <w:bottom w:val="single" w:sz="4" w:space="0" w:color="000000"/>
                </w:tcBorders>
                <w:shd w:val="clear" w:color="auto" w:fill="auto"/>
                <w:vAlign w:val="center"/>
              </w:tcPr>
              <w:p w:rsidR="00C15AC7" w:rsidRPr="00747DE0" w:rsidRDefault="00C15AC7" w:rsidP="00747DE0">
                <w:pPr>
                  <w:pStyle w:val="Title"/>
                  <w:snapToGrid w:val="0"/>
                  <w:rPr>
                    <w:sz w:val="24"/>
                    <w:szCs w:val="24"/>
                  </w:rPr>
                </w:pPr>
                <w:r>
                  <w:rPr>
                    <w:sz w:val="24"/>
                    <w:szCs w:val="24"/>
                  </w:rPr>
                  <w:t>9/12/2013</w:t>
                </w:r>
              </w:p>
            </w:tc>
          </w:sdtContent>
        </w:sdt>
        <w:sdt>
          <w:sdtPr>
            <w:rPr>
              <w:sz w:val="24"/>
              <w:szCs w:val="24"/>
            </w:rPr>
            <w:id w:val="-948538693"/>
            <w:placeholder>
              <w:docPart w:val="ED477E2712794814BAA64D6EF22F2B4D"/>
            </w:placeholder>
            <w:text/>
          </w:sdtPr>
          <w:sdtContent>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Pr="00747DE0" w:rsidRDefault="00161C50" w:rsidP="00161C50">
                <w:pPr>
                  <w:pStyle w:val="Title"/>
                  <w:snapToGrid w:val="0"/>
                  <w:rPr>
                    <w:sz w:val="24"/>
                    <w:szCs w:val="24"/>
                  </w:rPr>
                </w:pPr>
                <w:r>
                  <w:rPr>
                    <w:sz w:val="24"/>
                    <w:szCs w:val="24"/>
                  </w:rPr>
                  <w:t>Insert Name Here</w:t>
                </w:r>
              </w:p>
            </w:tc>
          </w:sdtContent>
        </w:sdt>
        <w:sdt>
          <w:sdtPr>
            <w:rPr>
              <w:sz w:val="24"/>
              <w:szCs w:val="24"/>
            </w:rPr>
            <w:id w:val="21600595"/>
            <w:placeholder>
              <w:docPart w:val="E6179C7D8FFC48E4B06DADD9AF03B344"/>
            </w:placeholder>
            <w:showingPlcHdr/>
            <w:text/>
          </w:sdtPr>
          <w:sdtContent>
            <w:tc>
              <w:tcPr>
                <w:tcW w:w="2502" w:type="dxa"/>
                <w:tcBorders>
                  <w:top w:val="single" w:sz="4" w:space="0" w:color="000000"/>
                  <w:left w:val="single" w:sz="4" w:space="0" w:color="000000"/>
                  <w:bottom w:val="single" w:sz="4" w:space="0" w:color="000000"/>
                  <w:right w:val="single" w:sz="4" w:space="0" w:color="000000"/>
                </w:tcBorders>
              </w:tcPr>
              <w:p w:rsidR="00C15AC7" w:rsidRDefault="00161C50" w:rsidP="00161C50">
                <w:pPr>
                  <w:pStyle w:val="Title"/>
                  <w:snapToGrid w:val="0"/>
                  <w:rPr>
                    <w:sz w:val="24"/>
                    <w:szCs w:val="24"/>
                  </w:rPr>
                </w:pPr>
                <w:r>
                  <w:rPr>
                    <w:rStyle w:val="PlaceholderText"/>
                    <w:rFonts w:eastAsiaTheme="minorHAnsi"/>
                  </w:rPr>
                  <w:t>Insert Name Here</w:t>
                </w:r>
              </w:p>
            </w:tc>
          </w:sdtContent>
        </w:sdt>
      </w:tr>
      <w:tr w:rsidR="00C15AC7" w:rsidTr="00C15AC7">
        <w:trPr>
          <w:trHeight w:val="318"/>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807763"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37"/>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Pr="00F31AD7" w:rsidRDefault="00C15AC7" w:rsidP="00800076">
            <w:pPr>
              <w:pStyle w:val="Title"/>
              <w:snapToGrid w:val="0"/>
              <w:rPr>
                <w:sz w:val="24"/>
                <w:szCs w:val="24"/>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r w:rsidR="00C15AC7" w:rsidTr="00C15AC7">
        <w:trPr>
          <w:trHeight w:val="374"/>
        </w:trPr>
        <w:tc>
          <w:tcPr>
            <w:tcW w:w="1673"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b/>
                <w:sz w:val="24"/>
                <w:szCs w:val="24"/>
              </w:rPr>
            </w:pPr>
          </w:p>
        </w:tc>
        <w:tc>
          <w:tcPr>
            <w:tcW w:w="1762"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jc w:val="left"/>
              <w:rPr>
                <w:sz w:val="24"/>
                <w:szCs w:val="24"/>
              </w:rPr>
            </w:pPr>
          </w:p>
        </w:tc>
        <w:tc>
          <w:tcPr>
            <w:tcW w:w="1767" w:type="dxa"/>
            <w:tcBorders>
              <w:top w:val="single" w:sz="4" w:space="0" w:color="000000"/>
              <w:left w:val="single" w:sz="4" w:space="0" w:color="000000"/>
              <w:bottom w:val="single" w:sz="4" w:space="0" w:color="000000"/>
            </w:tcBorders>
            <w:shd w:val="clear" w:color="auto" w:fill="auto"/>
            <w:vAlign w:val="center"/>
          </w:tcPr>
          <w:p w:rsidR="00C15AC7" w:rsidRDefault="00C15AC7" w:rsidP="00800076">
            <w:pPr>
              <w:pStyle w:val="Title"/>
              <w:snapToGrid w:val="0"/>
              <w:rPr>
                <w:szCs w:val="28"/>
              </w:rPr>
            </w:pPr>
          </w:p>
        </w:tc>
        <w:tc>
          <w:tcPr>
            <w:tcW w:w="25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C15AC7" w:rsidRDefault="00C15AC7" w:rsidP="00800076">
            <w:pPr>
              <w:pStyle w:val="Title"/>
              <w:snapToGrid w:val="0"/>
              <w:rPr>
                <w:sz w:val="24"/>
                <w:szCs w:val="24"/>
              </w:rPr>
            </w:pPr>
          </w:p>
        </w:tc>
        <w:tc>
          <w:tcPr>
            <w:tcW w:w="2502" w:type="dxa"/>
            <w:tcBorders>
              <w:top w:val="single" w:sz="4" w:space="0" w:color="000000"/>
              <w:left w:val="single" w:sz="4" w:space="0" w:color="000000"/>
              <w:bottom w:val="single" w:sz="4" w:space="0" w:color="000000"/>
              <w:right w:val="single" w:sz="4" w:space="0" w:color="000000"/>
            </w:tcBorders>
          </w:tcPr>
          <w:p w:rsidR="00C15AC7" w:rsidRDefault="00C15AC7" w:rsidP="00800076">
            <w:pPr>
              <w:pStyle w:val="Title"/>
              <w:snapToGrid w:val="0"/>
              <w:rPr>
                <w:sz w:val="24"/>
                <w:szCs w:val="24"/>
              </w:rPr>
            </w:pPr>
          </w:p>
        </w:tc>
      </w:tr>
    </w:tbl>
    <w:p w:rsidR="009C364B" w:rsidRDefault="009C364B" w:rsidP="009C364B"/>
    <w:p w:rsidR="009C364B" w:rsidRDefault="009C364B" w:rsidP="009C364B"/>
    <w:p w:rsidR="009C364B" w:rsidRDefault="009C364B" w:rsidP="009C364B"/>
    <w:p w:rsidR="009C364B" w:rsidRDefault="009C364B" w:rsidP="009C364B">
      <w:pPr>
        <w:jc w:val="center"/>
        <w:rPr>
          <w:b/>
          <w:bCs/>
          <w:sz w:val="28"/>
          <w:szCs w:val="28"/>
        </w:rPr>
      </w:pPr>
    </w:p>
    <w:p w:rsidR="009C364B" w:rsidRDefault="009C364B"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bookmarkStart w:id="1" w:name="_GoBack"/>
      <w:bookmarkEnd w:id="1"/>
    </w:p>
    <w:p w:rsidR="00800076" w:rsidRDefault="00800076" w:rsidP="009C364B">
      <w:pPr>
        <w:jc w:val="center"/>
        <w:rPr>
          <w:b/>
          <w:bCs/>
          <w:sz w:val="28"/>
          <w:szCs w:val="28"/>
        </w:rPr>
      </w:pPr>
    </w:p>
    <w:p w:rsidR="00800076" w:rsidRDefault="00800076" w:rsidP="009C364B">
      <w:pPr>
        <w:jc w:val="center"/>
        <w:rPr>
          <w:b/>
          <w:bCs/>
          <w:sz w:val="28"/>
          <w:szCs w:val="28"/>
        </w:rPr>
      </w:pPr>
    </w:p>
    <w:p w:rsidR="00800076" w:rsidRDefault="00800076" w:rsidP="009C364B">
      <w:pPr>
        <w:jc w:val="center"/>
        <w:rPr>
          <w:b/>
          <w:bCs/>
          <w:sz w:val="28"/>
          <w:szCs w:val="28"/>
        </w:rPr>
      </w:pPr>
    </w:p>
    <w:p w:rsidR="008E0B3D" w:rsidRDefault="008E0B3D" w:rsidP="00F70A50">
      <w:pPr>
        <w:rPr>
          <w:b/>
          <w:bCs/>
          <w:sz w:val="28"/>
          <w:szCs w:val="28"/>
        </w:rPr>
      </w:pPr>
    </w:p>
    <w:p w:rsidR="00F70A50" w:rsidRDefault="00F70A50"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EA1CA6" w:rsidRDefault="00EA1CA6" w:rsidP="00F70A50">
      <w:pPr>
        <w:rPr>
          <w:b/>
          <w:bCs/>
          <w:sz w:val="28"/>
          <w:szCs w:val="28"/>
        </w:rPr>
      </w:pPr>
    </w:p>
    <w:p w:rsidR="000E5E62" w:rsidRDefault="000E5E62" w:rsidP="00F70A50">
      <w:pPr>
        <w:rPr>
          <w:b/>
          <w:bCs/>
          <w:sz w:val="28"/>
          <w:szCs w:val="28"/>
        </w:rPr>
      </w:pPr>
    </w:p>
    <w:p w:rsidR="00F31AD7" w:rsidRDefault="00F31AD7" w:rsidP="00F70A50">
      <w:pPr>
        <w:rPr>
          <w:b/>
          <w:bCs/>
          <w:sz w:val="28"/>
          <w:szCs w:val="28"/>
        </w:rP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1B1D42">
      <w:pPr>
        <w:pStyle w:val="Heading1"/>
      </w:pPr>
      <w:bookmarkStart w:id="2" w:name="_Toc371788065"/>
      <w:r>
        <w:lastRenderedPageBreak/>
        <w:t>INTRODUCTION</w:t>
      </w:r>
      <w:bookmarkEnd w:id="2"/>
    </w:p>
    <w:p w:rsidR="001B1D42" w:rsidRDefault="000A737E" w:rsidP="000A737E">
      <w:pPr>
        <w:spacing w:after="120"/>
        <w:jc w:val="both"/>
        <w:rPr>
          <w:sz w:val="22"/>
          <w:szCs w:val="22"/>
        </w:rPr>
      </w:pPr>
      <w:r>
        <w:rPr>
          <w:sz w:val="22"/>
          <w:szCs w:val="22"/>
        </w:rPr>
        <w:t xml:space="preserve">The Rascal Requirements Verification Document serves to define and elaborate on each of the requirements laid out in the RCL-RVM-CMQA1 Rascal Requirements Verification Matrix (RVM), as well as the ways in which each of said requirements will be validated prior to and during the Rascal mission. </w:t>
      </w:r>
    </w:p>
    <w:p w:rsidR="000A737E" w:rsidRDefault="000A737E" w:rsidP="000A737E">
      <w:pPr>
        <w:spacing w:after="120"/>
        <w:jc w:val="both"/>
        <w:rPr>
          <w:sz w:val="22"/>
          <w:szCs w:val="22"/>
        </w:rPr>
      </w:pPr>
      <w:r>
        <w:rPr>
          <w:sz w:val="22"/>
          <w:szCs w:val="22"/>
        </w:rPr>
        <w:t xml:space="preserve">The Rascal Mission, as defined by the RVM, can be broken down into Six Stages, with each stage having a set of requirements directly associated with it. Within the requirements associated with each </w:t>
      </w:r>
      <w:r w:rsidR="001707A8">
        <w:rPr>
          <w:sz w:val="22"/>
          <w:szCs w:val="22"/>
        </w:rPr>
        <w:t xml:space="preserve">of these </w:t>
      </w:r>
      <w:r>
        <w:rPr>
          <w:sz w:val="22"/>
          <w:szCs w:val="22"/>
        </w:rPr>
        <w:t>stage</w:t>
      </w:r>
      <w:r w:rsidR="001707A8">
        <w:rPr>
          <w:sz w:val="22"/>
          <w:szCs w:val="22"/>
        </w:rPr>
        <w:t>s</w:t>
      </w:r>
      <w:r>
        <w:rPr>
          <w:sz w:val="22"/>
          <w:szCs w:val="22"/>
        </w:rPr>
        <w:t xml:space="preserve"> are sub-requirements associated with a particular subsystem of the Rascal CubeSat system. The manner in which each of these requirements is associated with a particular stage or subsystem is </w:t>
      </w:r>
      <w:r w:rsidR="001707A8">
        <w:rPr>
          <w:sz w:val="22"/>
          <w:szCs w:val="22"/>
        </w:rPr>
        <w:t>with</w:t>
      </w:r>
      <w:r>
        <w:rPr>
          <w:sz w:val="22"/>
          <w:szCs w:val="22"/>
        </w:rPr>
        <w:t xml:space="preserve"> a simple nota</w:t>
      </w:r>
      <w:r w:rsidR="00411D6A">
        <w:rPr>
          <w:sz w:val="22"/>
          <w:szCs w:val="22"/>
        </w:rPr>
        <w:t>ti</w:t>
      </w:r>
      <w:r w:rsidR="00EB0EA7">
        <w:rPr>
          <w:sz w:val="22"/>
          <w:szCs w:val="22"/>
        </w:rPr>
        <w:t>on scheme, as shown in Table 1</w:t>
      </w:r>
      <w:r w:rsidR="00411D6A">
        <w:rPr>
          <w:sz w:val="22"/>
          <w:szCs w:val="22"/>
        </w:rPr>
        <w:t xml:space="preserve">. </w:t>
      </w:r>
    </w:p>
    <w:p w:rsidR="00411D6A" w:rsidRPr="00411D6A" w:rsidRDefault="00EB0EA7" w:rsidP="00411D6A">
      <w:pPr>
        <w:spacing w:after="120"/>
        <w:jc w:val="center"/>
        <w:rPr>
          <w:b/>
          <w:sz w:val="22"/>
          <w:szCs w:val="22"/>
        </w:rPr>
      </w:pPr>
      <w:proofErr w:type="gramStart"/>
      <w:r>
        <w:rPr>
          <w:b/>
          <w:sz w:val="22"/>
          <w:szCs w:val="22"/>
        </w:rPr>
        <w:t>Table 1</w:t>
      </w:r>
      <w:r w:rsidR="00411D6A">
        <w:rPr>
          <w:b/>
          <w:sz w:val="22"/>
          <w:szCs w:val="22"/>
        </w:rPr>
        <w:t>.</w:t>
      </w:r>
      <w:proofErr w:type="gramEnd"/>
      <w:r w:rsidR="00411D6A">
        <w:rPr>
          <w:b/>
          <w:sz w:val="22"/>
          <w:szCs w:val="22"/>
        </w:rPr>
        <w:t xml:space="preserve"> RVM Requirement Notation</w:t>
      </w:r>
    </w:p>
    <w:tbl>
      <w:tblPr>
        <w:tblStyle w:val="TableGrid"/>
        <w:tblW w:w="0" w:type="auto"/>
        <w:tblLook w:val="04A0"/>
      </w:tblPr>
      <w:tblGrid>
        <w:gridCol w:w="1278"/>
        <w:gridCol w:w="3240"/>
        <w:gridCol w:w="3060"/>
        <w:gridCol w:w="1998"/>
      </w:tblGrid>
      <w:tr w:rsidR="000A737E" w:rsidTr="00411D6A">
        <w:tc>
          <w:tcPr>
            <w:tcW w:w="127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Mission Identifier</w:t>
            </w:r>
          </w:p>
        </w:tc>
        <w:tc>
          <w:tcPr>
            <w:tcW w:w="324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Stage Identifier</w:t>
            </w:r>
          </w:p>
        </w:tc>
        <w:tc>
          <w:tcPr>
            <w:tcW w:w="3060"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Sub-System Identifier</w:t>
            </w:r>
          </w:p>
        </w:tc>
        <w:tc>
          <w:tcPr>
            <w:tcW w:w="1998" w:type="dxa"/>
            <w:shd w:val="clear" w:color="auto" w:fill="17365D" w:themeFill="text2" w:themeFillShade="BF"/>
            <w:vAlign w:val="center"/>
          </w:tcPr>
          <w:p w:rsidR="000A737E" w:rsidRPr="00277A4E" w:rsidRDefault="000A737E" w:rsidP="00277A4E">
            <w:pPr>
              <w:spacing w:after="120"/>
              <w:jc w:val="center"/>
              <w:rPr>
                <w:b/>
                <w:color w:val="FFFFFF" w:themeColor="background1"/>
              </w:rPr>
            </w:pPr>
            <w:r w:rsidRPr="00277A4E">
              <w:rPr>
                <w:b/>
                <w:color w:val="FFFFFF" w:themeColor="background1"/>
              </w:rPr>
              <w:t>Requirement Number</w:t>
            </w:r>
          </w:p>
        </w:tc>
      </w:tr>
      <w:tr w:rsidR="00277A4E" w:rsidTr="00411D6A">
        <w:trPr>
          <w:trHeight w:val="78"/>
        </w:trPr>
        <w:tc>
          <w:tcPr>
            <w:tcW w:w="1278" w:type="dxa"/>
            <w:vMerge w:val="restart"/>
            <w:vAlign w:val="center"/>
          </w:tcPr>
          <w:p w:rsidR="00277A4E" w:rsidRDefault="00277A4E" w:rsidP="00277A4E">
            <w:pPr>
              <w:spacing w:after="120"/>
              <w:jc w:val="center"/>
            </w:pPr>
            <w:r>
              <w:t>RCL</w:t>
            </w:r>
          </w:p>
        </w:tc>
        <w:tc>
          <w:tcPr>
            <w:tcW w:w="3240" w:type="dxa"/>
          </w:tcPr>
          <w:p w:rsidR="00277A4E" w:rsidRDefault="00277A4E" w:rsidP="000A737E">
            <w:pPr>
              <w:spacing w:after="120"/>
              <w:jc w:val="center"/>
            </w:pPr>
            <w:r>
              <w:t>Pre Launch (PL)</w:t>
            </w:r>
          </w:p>
        </w:tc>
        <w:tc>
          <w:tcPr>
            <w:tcW w:w="3060" w:type="dxa"/>
          </w:tcPr>
          <w:p w:rsidR="00277A4E" w:rsidRDefault="00411D6A" w:rsidP="000A737E">
            <w:pPr>
              <w:spacing w:after="120"/>
              <w:jc w:val="center"/>
            </w:pPr>
            <w:r>
              <w:t>Structures (STR)</w:t>
            </w:r>
          </w:p>
        </w:tc>
        <w:tc>
          <w:tcPr>
            <w:tcW w:w="1998" w:type="dxa"/>
            <w:vMerge w:val="restart"/>
            <w:vAlign w:val="center"/>
          </w:tcPr>
          <w:p w:rsidR="00277A4E" w:rsidRDefault="00411D6A" w:rsidP="00411D6A">
            <w:pPr>
              <w:spacing w:after="120"/>
              <w:jc w:val="center"/>
            </w:pPr>
            <w:r>
              <w:t>Number Order</w:t>
            </w: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Post Launch Ejection (PLE)</w:t>
            </w:r>
          </w:p>
        </w:tc>
        <w:tc>
          <w:tcPr>
            <w:tcW w:w="3060" w:type="dxa"/>
          </w:tcPr>
          <w:p w:rsidR="00277A4E" w:rsidRDefault="00411D6A" w:rsidP="000A737E">
            <w:pPr>
              <w:spacing w:after="120"/>
              <w:jc w:val="center"/>
            </w:pPr>
            <w:r>
              <w:t>Thermal (THM)</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Separation and Stabilization (SS)</w:t>
            </w:r>
          </w:p>
        </w:tc>
        <w:tc>
          <w:tcPr>
            <w:tcW w:w="3060" w:type="dxa"/>
          </w:tcPr>
          <w:p w:rsidR="00277A4E" w:rsidRDefault="00411D6A" w:rsidP="000A737E">
            <w:pPr>
              <w:spacing w:after="120"/>
              <w:jc w:val="center"/>
            </w:pPr>
            <w:r>
              <w:t>Propulsion (PRP)</w:t>
            </w:r>
          </w:p>
        </w:tc>
        <w:tc>
          <w:tcPr>
            <w:tcW w:w="1998" w:type="dxa"/>
            <w:vMerge/>
          </w:tcPr>
          <w:p w:rsidR="00277A4E" w:rsidRDefault="00277A4E" w:rsidP="000A737E">
            <w:pPr>
              <w:spacing w:after="120"/>
              <w:jc w:val="center"/>
            </w:pPr>
          </w:p>
        </w:tc>
      </w:tr>
      <w:tr w:rsidR="00277A4E" w:rsidTr="00411D6A">
        <w:trPr>
          <w:trHeight w:val="78"/>
        </w:trPr>
        <w:tc>
          <w:tcPr>
            <w:tcW w:w="1278" w:type="dxa"/>
            <w:vMerge/>
          </w:tcPr>
          <w:p w:rsidR="00277A4E" w:rsidRDefault="00277A4E" w:rsidP="000A737E">
            <w:pPr>
              <w:spacing w:after="120"/>
              <w:jc w:val="center"/>
            </w:pPr>
          </w:p>
        </w:tc>
        <w:tc>
          <w:tcPr>
            <w:tcW w:w="3240" w:type="dxa"/>
          </w:tcPr>
          <w:p w:rsidR="00277A4E" w:rsidRDefault="00277A4E" w:rsidP="000A737E">
            <w:pPr>
              <w:spacing w:after="120"/>
              <w:jc w:val="center"/>
            </w:pPr>
            <w:r>
              <w:t>Stationkeeping (SK)</w:t>
            </w:r>
          </w:p>
        </w:tc>
        <w:tc>
          <w:tcPr>
            <w:tcW w:w="3060" w:type="dxa"/>
          </w:tcPr>
          <w:p w:rsidR="00277A4E" w:rsidRDefault="00411D6A" w:rsidP="000A737E">
            <w:pPr>
              <w:spacing w:after="120"/>
              <w:jc w:val="center"/>
            </w:pPr>
            <w:r>
              <w:t>Testing (TST)</w:t>
            </w:r>
          </w:p>
        </w:tc>
        <w:tc>
          <w:tcPr>
            <w:tcW w:w="1998" w:type="dxa"/>
            <w:vMerge/>
          </w:tcPr>
          <w:p w:rsidR="00277A4E" w:rsidRDefault="00277A4E"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“Escape” (ESC)</w:t>
            </w:r>
          </w:p>
        </w:tc>
        <w:tc>
          <w:tcPr>
            <w:tcW w:w="3060" w:type="dxa"/>
            <w:vAlign w:val="center"/>
          </w:tcPr>
          <w:p w:rsidR="00411D6A" w:rsidRDefault="00411D6A" w:rsidP="00411D6A">
            <w:pPr>
              <w:spacing w:after="120"/>
              <w:jc w:val="center"/>
            </w:pPr>
            <w:r>
              <w:t>Mission Operations (MOP)</w:t>
            </w:r>
          </w:p>
        </w:tc>
        <w:tc>
          <w:tcPr>
            <w:tcW w:w="1998" w:type="dxa"/>
            <w:vMerge/>
          </w:tcPr>
          <w:p w:rsidR="00411D6A" w:rsidRDefault="00411D6A" w:rsidP="000A737E">
            <w:pPr>
              <w:spacing w:after="120"/>
              <w:jc w:val="center"/>
            </w:pPr>
          </w:p>
        </w:tc>
      </w:tr>
      <w:tr w:rsidR="00411D6A" w:rsidTr="00411D6A">
        <w:trPr>
          <w:trHeight w:val="78"/>
        </w:trPr>
        <w:tc>
          <w:tcPr>
            <w:tcW w:w="1278" w:type="dxa"/>
            <w:vMerge/>
          </w:tcPr>
          <w:p w:rsidR="00411D6A" w:rsidRDefault="00411D6A" w:rsidP="000A737E">
            <w:pPr>
              <w:spacing w:after="120"/>
              <w:jc w:val="center"/>
            </w:pPr>
          </w:p>
        </w:tc>
        <w:tc>
          <w:tcPr>
            <w:tcW w:w="3240" w:type="dxa"/>
          </w:tcPr>
          <w:p w:rsidR="00411D6A" w:rsidRDefault="00411D6A" w:rsidP="000A737E">
            <w:pPr>
              <w:spacing w:after="120"/>
              <w:jc w:val="center"/>
            </w:pPr>
            <w:r>
              <w:t>Rendezvous (RDZ)</w:t>
            </w:r>
          </w:p>
        </w:tc>
        <w:tc>
          <w:tcPr>
            <w:tcW w:w="3060" w:type="dxa"/>
          </w:tcPr>
          <w:p w:rsidR="00411D6A" w:rsidRDefault="00411D6A" w:rsidP="000A737E">
            <w:pPr>
              <w:spacing w:after="120"/>
              <w:jc w:val="center"/>
            </w:pPr>
            <w:r>
              <w:t>Payload (PLD)</w:t>
            </w:r>
          </w:p>
        </w:tc>
        <w:tc>
          <w:tcPr>
            <w:tcW w:w="1998" w:type="dxa"/>
            <w:vMerge/>
          </w:tcPr>
          <w:p w:rsidR="00411D6A" w:rsidRDefault="00411D6A" w:rsidP="000A737E">
            <w:pPr>
              <w:spacing w:after="120"/>
              <w:jc w:val="center"/>
            </w:pPr>
          </w:p>
        </w:tc>
      </w:tr>
      <w:tr w:rsidR="00411D6A" w:rsidTr="00411D6A">
        <w:trPr>
          <w:trHeight w:val="78"/>
        </w:trPr>
        <w:tc>
          <w:tcPr>
            <w:tcW w:w="1278" w:type="dxa"/>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Example</w:t>
            </w:r>
          </w:p>
        </w:tc>
        <w:tc>
          <w:tcPr>
            <w:tcW w:w="8298" w:type="dxa"/>
            <w:gridSpan w:val="3"/>
            <w:shd w:val="clear" w:color="auto" w:fill="17365D" w:themeFill="text2" w:themeFillShade="BF"/>
            <w:vAlign w:val="center"/>
          </w:tcPr>
          <w:p w:rsidR="00411D6A" w:rsidRPr="00411D6A" w:rsidRDefault="00411D6A" w:rsidP="00411D6A">
            <w:pPr>
              <w:spacing w:before="120" w:after="120"/>
              <w:jc w:val="center"/>
              <w:rPr>
                <w:b/>
                <w:color w:val="FFFFFF" w:themeColor="background1"/>
              </w:rPr>
            </w:pPr>
            <w:r w:rsidRPr="00411D6A">
              <w:rPr>
                <w:b/>
                <w:color w:val="FFFFFF" w:themeColor="background1"/>
              </w:rPr>
              <w:t>RCL.PL.STR1</w:t>
            </w:r>
            <w:r>
              <w:rPr>
                <w:b/>
                <w:color w:val="FFFFFF" w:themeColor="background1"/>
              </w:rPr>
              <w:t xml:space="preserve"> (1</w:t>
            </w:r>
            <w:r w:rsidRPr="00411D6A">
              <w:rPr>
                <w:b/>
                <w:color w:val="FFFFFF" w:themeColor="background1"/>
                <w:vertAlign w:val="superscript"/>
              </w:rPr>
              <w:t>st</w:t>
            </w:r>
            <w:r>
              <w:rPr>
                <w:b/>
                <w:color w:val="FFFFFF" w:themeColor="background1"/>
              </w:rPr>
              <w:t xml:space="preserve"> Pre-Launch Structures Requirement)</w:t>
            </w:r>
          </w:p>
        </w:tc>
      </w:tr>
    </w:tbl>
    <w:p w:rsidR="000A737E" w:rsidRDefault="000A737E" w:rsidP="00411D6A">
      <w:pPr>
        <w:spacing w:after="120"/>
        <w:jc w:val="both"/>
        <w:rPr>
          <w:sz w:val="22"/>
          <w:szCs w:val="22"/>
        </w:rPr>
      </w:pPr>
    </w:p>
    <w:p w:rsidR="001707A8" w:rsidRDefault="001707A8" w:rsidP="00411D6A">
      <w:pPr>
        <w:spacing w:after="120"/>
        <w:jc w:val="both"/>
        <w:rPr>
          <w:sz w:val="22"/>
          <w:szCs w:val="22"/>
        </w:rPr>
      </w:pPr>
      <w:r>
        <w:rPr>
          <w:sz w:val="22"/>
          <w:szCs w:val="22"/>
        </w:rPr>
        <w:t>Ultimately, the goal of this document is to provide a specific rubric from which to develop the Rascal mission such that it meets all of the design constraints and mission success criteria laid out in the RCL-P-CMQA2 Rascal Request for Proposal document. Thus, if the designed mission meets all of the requirements laid out in this document, it can be considered to have successfully executed the Rascal mission as a whole.</w:t>
      </w:r>
    </w:p>
    <w:p w:rsidR="00411D6A" w:rsidRPr="000A737E" w:rsidRDefault="00411D6A" w:rsidP="00411D6A">
      <w:pPr>
        <w:spacing w:after="120"/>
        <w:jc w:val="both"/>
        <w:rPr>
          <w:sz w:val="22"/>
          <w:szCs w:val="22"/>
        </w:rPr>
      </w:pPr>
    </w:p>
    <w:p w:rsidR="001B1D42" w:rsidRDefault="001B1D42" w:rsidP="00411D6A">
      <w:pPr>
        <w:widowControl/>
        <w:suppressAutoHyphens w:val="0"/>
        <w:spacing w:after="200" w:line="276" w:lineRule="auto"/>
        <w:jc w:val="both"/>
      </w:pPr>
      <w:r>
        <w:br w:type="page"/>
      </w:r>
    </w:p>
    <w:p w:rsidR="001B1D42" w:rsidRDefault="001B1D42" w:rsidP="001B1D42">
      <w:pPr>
        <w:pStyle w:val="Heading1"/>
      </w:pPr>
      <w:bookmarkStart w:id="3" w:name="_Toc371788066"/>
      <w:r>
        <w:lastRenderedPageBreak/>
        <w:t>NOMENCLATURE</w:t>
      </w:r>
      <w:bookmarkEnd w:id="3"/>
    </w:p>
    <w:p w:rsidR="001B1D42" w:rsidRDefault="001707A8" w:rsidP="00004377">
      <w:pPr>
        <w:spacing w:before="200" w:after="120"/>
      </w:pPr>
      <w:r w:rsidRPr="001707A8">
        <w:rPr>
          <w:i/>
        </w:rPr>
        <w:t>RVM</w:t>
      </w:r>
      <w:r>
        <w:tab/>
      </w:r>
      <w:r>
        <w:tab/>
        <w:t>Requirements Verification Matrix</w:t>
      </w:r>
    </w:p>
    <w:p w:rsidR="001707A8" w:rsidRDefault="001707A8" w:rsidP="001707A8">
      <w:pPr>
        <w:spacing w:before="120" w:after="120"/>
      </w:pPr>
      <w:r>
        <w:rPr>
          <w:i/>
        </w:rPr>
        <w:t>RFP</w:t>
      </w:r>
      <w:r>
        <w:rPr>
          <w:i/>
        </w:rPr>
        <w:tab/>
      </w:r>
      <w:r>
        <w:rPr>
          <w:i/>
        </w:rPr>
        <w:tab/>
      </w:r>
      <w:r>
        <w:t>Request for Proposal</w:t>
      </w:r>
    </w:p>
    <w:p w:rsidR="001707A8" w:rsidRDefault="001707A8" w:rsidP="001707A8">
      <w:pPr>
        <w:spacing w:before="120" w:after="120"/>
      </w:pPr>
      <w:r>
        <w:rPr>
          <w:i/>
        </w:rPr>
        <w:t>SSRL</w:t>
      </w:r>
      <w:r>
        <w:rPr>
          <w:i/>
        </w:rPr>
        <w:tab/>
      </w:r>
      <w:r>
        <w:rPr>
          <w:i/>
        </w:rPr>
        <w:tab/>
      </w:r>
      <w:r>
        <w:t>Space Systems Research Lab</w:t>
      </w:r>
    </w:p>
    <w:p w:rsidR="001707A8" w:rsidRDefault="001707A8" w:rsidP="001707A8">
      <w:pPr>
        <w:spacing w:before="120" w:after="120"/>
      </w:pPr>
      <w:r>
        <w:rPr>
          <w:i/>
        </w:rPr>
        <w:t>PL</w:t>
      </w:r>
      <w:r>
        <w:tab/>
      </w:r>
      <w:r>
        <w:tab/>
        <w:t>Pre-Launch</w:t>
      </w:r>
    </w:p>
    <w:p w:rsidR="001707A8" w:rsidRDefault="001707A8" w:rsidP="001707A8">
      <w:pPr>
        <w:spacing w:before="120" w:after="120"/>
      </w:pPr>
      <w:r>
        <w:rPr>
          <w:i/>
        </w:rPr>
        <w:t>PLE</w:t>
      </w:r>
      <w:r>
        <w:rPr>
          <w:i/>
        </w:rPr>
        <w:tab/>
      </w:r>
      <w:r>
        <w:rPr>
          <w:i/>
        </w:rPr>
        <w:tab/>
      </w:r>
      <w:r>
        <w:t>Post-Launch Ejection</w:t>
      </w:r>
    </w:p>
    <w:p w:rsidR="001707A8" w:rsidRDefault="001707A8" w:rsidP="001707A8">
      <w:pPr>
        <w:spacing w:before="120" w:after="120"/>
      </w:pPr>
      <w:r>
        <w:rPr>
          <w:i/>
        </w:rPr>
        <w:t>SS</w:t>
      </w:r>
      <w:r>
        <w:tab/>
      </w:r>
      <w:r>
        <w:tab/>
        <w:t>Separation and Stabilization</w:t>
      </w:r>
    </w:p>
    <w:p w:rsidR="001707A8" w:rsidRDefault="001707A8" w:rsidP="001707A8">
      <w:pPr>
        <w:spacing w:before="120" w:after="120"/>
      </w:pPr>
      <w:r>
        <w:rPr>
          <w:i/>
        </w:rPr>
        <w:t>SK</w:t>
      </w:r>
      <w:r>
        <w:rPr>
          <w:i/>
        </w:rPr>
        <w:tab/>
      </w:r>
      <w:r>
        <w:rPr>
          <w:i/>
        </w:rPr>
        <w:tab/>
      </w:r>
      <w:r>
        <w:t>Stationkeeping</w:t>
      </w:r>
    </w:p>
    <w:p w:rsidR="001707A8" w:rsidRDefault="001707A8" w:rsidP="001707A8">
      <w:pPr>
        <w:spacing w:before="120" w:after="120"/>
        <w:rPr>
          <w:i/>
        </w:rPr>
      </w:pPr>
      <w:r>
        <w:rPr>
          <w:i/>
        </w:rPr>
        <w:t>ESC</w:t>
      </w:r>
      <w:r>
        <w:rPr>
          <w:i/>
        </w:rPr>
        <w:tab/>
      </w:r>
      <w:r>
        <w:rPr>
          <w:i/>
        </w:rPr>
        <w:tab/>
      </w:r>
      <w:r>
        <w:t>“Escape”</w:t>
      </w:r>
    </w:p>
    <w:p w:rsidR="001707A8" w:rsidRDefault="001707A8" w:rsidP="001707A8">
      <w:pPr>
        <w:spacing w:before="120" w:after="120"/>
      </w:pPr>
      <w:r>
        <w:rPr>
          <w:i/>
        </w:rPr>
        <w:t>RDZ</w:t>
      </w:r>
      <w:r>
        <w:rPr>
          <w:i/>
        </w:rPr>
        <w:tab/>
      </w:r>
      <w:r>
        <w:rPr>
          <w:i/>
        </w:rPr>
        <w:tab/>
      </w:r>
      <w:r>
        <w:t>Rendezvous</w:t>
      </w:r>
    </w:p>
    <w:p w:rsidR="001707A8" w:rsidRDefault="001707A8" w:rsidP="001707A8">
      <w:pPr>
        <w:spacing w:before="120" w:after="120"/>
      </w:pPr>
      <w:r>
        <w:rPr>
          <w:i/>
        </w:rPr>
        <w:t>STR</w:t>
      </w:r>
      <w:r>
        <w:rPr>
          <w:i/>
        </w:rPr>
        <w:tab/>
      </w:r>
      <w:r>
        <w:rPr>
          <w:i/>
        </w:rPr>
        <w:tab/>
      </w:r>
      <w:r>
        <w:t>Structures Subsystem</w:t>
      </w:r>
    </w:p>
    <w:p w:rsidR="001707A8" w:rsidRDefault="001707A8" w:rsidP="001707A8">
      <w:pPr>
        <w:spacing w:before="120" w:after="120"/>
      </w:pPr>
      <w:r>
        <w:rPr>
          <w:i/>
        </w:rPr>
        <w:t>THM</w:t>
      </w:r>
      <w:r>
        <w:rPr>
          <w:i/>
        </w:rPr>
        <w:tab/>
      </w:r>
      <w:r>
        <w:rPr>
          <w:i/>
        </w:rPr>
        <w:tab/>
      </w:r>
      <w:r>
        <w:t>Thermal Subsystem</w:t>
      </w:r>
    </w:p>
    <w:p w:rsidR="001707A8" w:rsidRDefault="001707A8" w:rsidP="001707A8">
      <w:pPr>
        <w:spacing w:before="120" w:after="120"/>
      </w:pPr>
      <w:r>
        <w:rPr>
          <w:i/>
        </w:rPr>
        <w:t>PLD</w:t>
      </w:r>
      <w:r>
        <w:rPr>
          <w:i/>
        </w:rPr>
        <w:tab/>
      </w:r>
      <w:r>
        <w:rPr>
          <w:i/>
        </w:rPr>
        <w:tab/>
      </w:r>
      <w:r>
        <w:t>Payload Subsystem</w:t>
      </w:r>
    </w:p>
    <w:p w:rsidR="001707A8" w:rsidRDefault="001707A8" w:rsidP="001707A8">
      <w:pPr>
        <w:spacing w:before="120" w:after="120"/>
      </w:pPr>
      <w:r>
        <w:rPr>
          <w:i/>
        </w:rPr>
        <w:t>PRP</w:t>
      </w:r>
      <w:r>
        <w:rPr>
          <w:i/>
        </w:rPr>
        <w:tab/>
      </w:r>
      <w:r>
        <w:rPr>
          <w:i/>
        </w:rPr>
        <w:tab/>
      </w:r>
      <w:r>
        <w:t>Propulsion Subsystem</w:t>
      </w:r>
    </w:p>
    <w:p w:rsidR="001707A8" w:rsidRDefault="001707A8" w:rsidP="001707A8">
      <w:pPr>
        <w:spacing w:before="120" w:after="120"/>
      </w:pPr>
      <w:r>
        <w:rPr>
          <w:i/>
        </w:rPr>
        <w:t>TST</w:t>
      </w:r>
      <w:r>
        <w:rPr>
          <w:i/>
        </w:rPr>
        <w:tab/>
      </w:r>
      <w:r>
        <w:rPr>
          <w:i/>
        </w:rPr>
        <w:tab/>
      </w:r>
      <w:r>
        <w:t>Testing Subsystem</w:t>
      </w:r>
    </w:p>
    <w:p w:rsidR="001707A8" w:rsidRDefault="001707A8" w:rsidP="001707A8">
      <w:pPr>
        <w:spacing w:before="120" w:after="120"/>
      </w:pPr>
      <w:r>
        <w:rPr>
          <w:i/>
        </w:rPr>
        <w:t>MOP</w:t>
      </w:r>
      <w:r>
        <w:rPr>
          <w:i/>
        </w:rPr>
        <w:tab/>
      </w:r>
      <w:r>
        <w:rPr>
          <w:i/>
        </w:rPr>
        <w:tab/>
      </w:r>
      <w:r>
        <w:t>Mission Operations Subsystem</w:t>
      </w:r>
    </w:p>
    <w:p w:rsidR="001707A8" w:rsidRDefault="001707A8" w:rsidP="001707A8">
      <w:pPr>
        <w:spacing w:before="120" w:after="120"/>
      </w:pPr>
      <w:r>
        <w:rPr>
          <w:i/>
        </w:rPr>
        <w:t>CMQA</w:t>
      </w:r>
      <w:r>
        <w:rPr>
          <w:i/>
        </w:rPr>
        <w:tab/>
      </w:r>
      <w:r>
        <w:rPr>
          <w:i/>
        </w:rPr>
        <w:tab/>
      </w:r>
      <w:r>
        <w:t>Configuration, Management, and Quality Assurance Subsystem</w:t>
      </w:r>
    </w:p>
    <w:p w:rsidR="001707A8" w:rsidRDefault="001707A8" w:rsidP="001707A8">
      <w:pPr>
        <w:spacing w:before="120" w:after="120"/>
      </w:pPr>
      <w:r>
        <w:rPr>
          <w:i/>
        </w:rPr>
        <w:t>U</w:t>
      </w:r>
      <w:r>
        <w:rPr>
          <w:i/>
        </w:rPr>
        <w:tab/>
      </w:r>
      <w:r>
        <w:rPr>
          <w:i/>
        </w:rPr>
        <w:tab/>
      </w:r>
      <w:r>
        <w:t>Standard Unit (10 cm x 10 cm x 10 cm)</w:t>
      </w:r>
    </w:p>
    <w:p w:rsidR="001707A8" w:rsidRDefault="001707A8" w:rsidP="001707A8">
      <w:pPr>
        <w:spacing w:before="120" w:after="120"/>
      </w:pPr>
      <w:r>
        <w:rPr>
          <w:i/>
        </w:rPr>
        <w:t>Jade</w:t>
      </w:r>
      <w:r>
        <w:rPr>
          <w:i/>
        </w:rPr>
        <w:tab/>
      </w:r>
      <w:r>
        <w:rPr>
          <w:i/>
        </w:rPr>
        <w:tab/>
      </w:r>
      <w:r>
        <w:t>Sub-Satellite of Rascal System #1</w:t>
      </w:r>
    </w:p>
    <w:p w:rsidR="001707A8" w:rsidRDefault="001707A8" w:rsidP="001707A8">
      <w:pPr>
        <w:spacing w:before="120" w:after="120"/>
      </w:pPr>
      <w:r>
        <w:rPr>
          <w:i/>
        </w:rPr>
        <w:t>Ruby</w:t>
      </w:r>
      <w:r>
        <w:rPr>
          <w:i/>
        </w:rPr>
        <w:tab/>
      </w:r>
      <w:r>
        <w:rPr>
          <w:i/>
        </w:rPr>
        <w:tab/>
      </w:r>
      <w:r>
        <w:t>Sub-Satellite of Rascal System #2</w:t>
      </w:r>
    </w:p>
    <w:p w:rsidR="001707A8" w:rsidRDefault="00004377" w:rsidP="001707A8">
      <w:pPr>
        <w:spacing w:before="120" w:after="120"/>
      </w:pPr>
      <w:r>
        <w:rPr>
          <w:i/>
        </w:rPr>
        <w:t>GEVS</w:t>
      </w:r>
      <w:r>
        <w:rPr>
          <w:i/>
        </w:rPr>
        <w:tab/>
      </w:r>
      <w:r>
        <w:rPr>
          <w:i/>
        </w:rPr>
        <w:tab/>
      </w:r>
      <w:r>
        <w:t>General Environmental Verification Specification</w:t>
      </w:r>
    </w:p>
    <w:p w:rsidR="00004377" w:rsidRDefault="00004377" w:rsidP="001707A8">
      <w:pPr>
        <w:spacing w:before="120" w:after="120"/>
      </w:pPr>
      <w:r>
        <w:rPr>
          <w:i/>
        </w:rPr>
        <w:t>NASA</w:t>
      </w:r>
      <w:r>
        <w:rPr>
          <w:i/>
        </w:rPr>
        <w:tab/>
      </w:r>
      <w:r>
        <w:rPr>
          <w:i/>
        </w:rPr>
        <w:tab/>
      </w:r>
      <w:r>
        <w:t>National Aeronautics and Space Administration</w:t>
      </w:r>
    </w:p>
    <w:p w:rsidR="00004377" w:rsidRDefault="00004377" w:rsidP="001707A8">
      <w:pPr>
        <w:spacing w:before="120" w:after="120"/>
      </w:pPr>
      <w:r>
        <w:rPr>
          <w:i/>
        </w:rPr>
        <w:t>RF</w:t>
      </w:r>
      <w:r>
        <w:rPr>
          <w:i/>
        </w:rPr>
        <w:tab/>
      </w:r>
      <w:r>
        <w:rPr>
          <w:i/>
        </w:rPr>
        <w:tab/>
      </w:r>
      <w:r>
        <w:t>Radio Frequency Communication</w:t>
      </w:r>
    </w:p>
    <w:p w:rsidR="00004377" w:rsidRPr="00BD1CA6" w:rsidRDefault="00BD1CA6" w:rsidP="001707A8">
      <w:pPr>
        <w:spacing w:before="120" w:after="120"/>
      </w:pPr>
      <w:r>
        <w:rPr>
          <w:i/>
        </w:rPr>
        <w:t>CDS</w:t>
      </w:r>
      <w:r>
        <w:rPr>
          <w:i/>
        </w:rPr>
        <w:tab/>
      </w:r>
      <w:r>
        <w:rPr>
          <w:i/>
        </w:rPr>
        <w:tab/>
      </w:r>
      <w:r>
        <w:t xml:space="preserve">CubeSat Design Specification </w:t>
      </w:r>
    </w:p>
    <w:p w:rsidR="001707A8" w:rsidRDefault="001707A8" w:rsidP="001B1D42"/>
    <w:p w:rsidR="001B1D42" w:rsidRDefault="001B1D42">
      <w:pPr>
        <w:widowControl/>
        <w:suppressAutoHyphens w:val="0"/>
        <w:spacing w:after="200" w:line="276" w:lineRule="auto"/>
      </w:pPr>
      <w:r>
        <w:br w:type="page"/>
      </w:r>
    </w:p>
    <w:sdt>
      <w:sdtPr>
        <w:rPr>
          <w:rFonts w:ascii="Times New Roman" w:eastAsia="SimSun" w:hAnsi="Times New Roman" w:cs="Mangal"/>
          <w:b w:val="0"/>
          <w:bCs w:val="0"/>
          <w:color w:val="auto"/>
          <w:kern w:val="1"/>
          <w:sz w:val="24"/>
          <w:szCs w:val="24"/>
          <w:lang w:eastAsia="hi-IN" w:bidi="hi-IN"/>
        </w:rPr>
        <w:id w:val="7100018"/>
        <w:docPartObj>
          <w:docPartGallery w:val="Table of Contents"/>
          <w:docPartUnique/>
        </w:docPartObj>
      </w:sdtPr>
      <w:sdtContent>
        <w:p w:rsidR="001B1D42" w:rsidRPr="001B1D42" w:rsidRDefault="001B1D42" w:rsidP="001B1D42">
          <w:pPr>
            <w:pStyle w:val="TOCHeading"/>
            <w:jc w:val="center"/>
            <w:rPr>
              <w:color w:val="000000" w:themeColor="text1"/>
            </w:rPr>
          </w:pPr>
          <w:r w:rsidRPr="001B1D42">
            <w:rPr>
              <w:color w:val="000000" w:themeColor="text1"/>
            </w:rPr>
            <w:t>Table of Contents</w:t>
          </w:r>
        </w:p>
        <w:p w:rsidR="00386289" w:rsidRDefault="00AD7D8A">
          <w:pPr>
            <w:pStyle w:val="TOC1"/>
            <w:rPr>
              <w:rFonts w:asciiTheme="minorHAnsi" w:eastAsiaTheme="minorEastAsia" w:hAnsiTheme="minorHAnsi" w:cstheme="minorBidi"/>
              <w:noProof/>
              <w:kern w:val="0"/>
              <w:sz w:val="22"/>
              <w:szCs w:val="22"/>
              <w:lang w:eastAsia="en-US" w:bidi="ar-SA"/>
            </w:rPr>
          </w:pPr>
          <w:r w:rsidRPr="00AD7D8A">
            <w:fldChar w:fldCharType="begin"/>
          </w:r>
          <w:r w:rsidR="001B1D42">
            <w:instrText xml:space="preserve"> TOC \o "1-3" \h \z \u </w:instrText>
          </w:r>
          <w:r w:rsidRPr="00AD7D8A">
            <w:fldChar w:fldCharType="separate"/>
          </w:r>
          <w:hyperlink w:anchor="_Toc371788065" w:history="1">
            <w:r w:rsidR="00386289" w:rsidRPr="001E4A81">
              <w:rPr>
                <w:rStyle w:val="Hyperlink"/>
                <w:noProof/>
              </w:rPr>
              <w:t>INTRODUCTION</w:t>
            </w:r>
            <w:r w:rsidR="00386289">
              <w:rPr>
                <w:noProof/>
                <w:webHidden/>
              </w:rPr>
              <w:tab/>
            </w:r>
            <w:r>
              <w:rPr>
                <w:noProof/>
                <w:webHidden/>
              </w:rPr>
              <w:fldChar w:fldCharType="begin"/>
            </w:r>
            <w:r w:rsidR="00386289">
              <w:rPr>
                <w:noProof/>
                <w:webHidden/>
              </w:rPr>
              <w:instrText xml:space="preserve"> PAGEREF _Toc371788065 \h </w:instrText>
            </w:r>
            <w:r>
              <w:rPr>
                <w:noProof/>
                <w:webHidden/>
              </w:rPr>
            </w:r>
            <w:r>
              <w:rPr>
                <w:noProof/>
                <w:webHidden/>
              </w:rPr>
              <w:fldChar w:fldCharType="separate"/>
            </w:r>
            <w:r w:rsidR="00386289">
              <w:rPr>
                <w:noProof/>
                <w:webHidden/>
              </w:rPr>
              <w:t>3</w:t>
            </w:r>
            <w:r>
              <w:rPr>
                <w:noProof/>
                <w:webHidden/>
              </w:rPr>
              <w:fldChar w:fldCharType="end"/>
            </w:r>
          </w:hyperlink>
        </w:p>
        <w:p w:rsidR="00386289" w:rsidRDefault="00AD7D8A">
          <w:pPr>
            <w:pStyle w:val="TOC1"/>
            <w:rPr>
              <w:rFonts w:asciiTheme="minorHAnsi" w:eastAsiaTheme="minorEastAsia" w:hAnsiTheme="minorHAnsi" w:cstheme="minorBidi"/>
              <w:noProof/>
              <w:kern w:val="0"/>
              <w:sz w:val="22"/>
              <w:szCs w:val="22"/>
              <w:lang w:eastAsia="en-US" w:bidi="ar-SA"/>
            </w:rPr>
          </w:pPr>
          <w:hyperlink w:anchor="_Toc371788066" w:history="1">
            <w:r w:rsidR="00386289" w:rsidRPr="001E4A81">
              <w:rPr>
                <w:rStyle w:val="Hyperlink"/>
                <w:noProof/>
              </w:rPr>
              <w:t>NOMENCLATURE</w:t>
            </w:r>
            <w:r w:rsidR="00386289">
              <w:rPr>
                <w:noProof/>
                <w:webHidden/>
              </w:rPr>
              <w:tab/>
            </w:r>
            <w:r>
              <w:rPr>
                <w:noProof/>
                <w:webHidden/>
              </w:rPr>
              <w:fldChar w:fldCharType="begin"/>
            </w:r>
            <w:r w:rsidR="00386289">
              <w:rPr>
                <w:noProof/>
                <w:webHidden/>
              </w:rPr>
              <w:instrText xml:space="preserve"> PAGEREF _Toc371788066 \h </w:instrText>
            </w:r>
            <w:r>
              <w:rPr>
                <w:noProof/>
                <w:webHidden/>
              </w:rPr>
            </w:r>
            <w:r>
              <w:rPr>
                <w:noProof/>
                <w:webHidden/>
              </w:rPr>
              <w:fldChar w:fldCharType="separate"/>
            </w:r>
            <w:r w:rsidR="00386289">
              <w:rPr>
                <w:noProof/>
                <w:webHidden/>
              </w:rPr>
              <w:t>4</w:t>
            </w:r>
            <w:r>
              <w:rPr>
                <w:noProof/>
                <w:webHidden/>
              </w:rPr>
              <w:fldChar w:fldCharType="end"/>
            </w:r>
          </w:hyperlink>
        </w:p>
        <w:p w:rsidR="00386289" w:rsidRDefault="00AD7D8A">
          <w:pPr>
            <w:pStyle w:val="TOC1"/>
            <w:rPr>
              <w:rFonts w:asciiTheme="minorHAnsi" w:eastAsiaTheme="minorEastAsia" w:hAnsiTheme="minorHAnsi" w:cstheme="minorBidi"/>
              <w:noProof/>
              <w:kern w:val="0"/>
              <w:sz w:val="22"/>
              <w:szCs w:val="22"/>
              <w:lang w:eastAsia="en-US" w:bidi="ar-SA"/>
            </w:rPr>
          </w:pPr>
          <w:hyperlink w:anchor="_Toc371788067" w:history="1">
            <w:r w:rsidR="00386289" w:rsidRPr="001E4A81">
              <w:rPr>
                <w:rStyle w:val="Hyperlink"/>
                <w:noProof/>
              </w:rPr>
              <w:t>REQUIREMENT STAGES</w:t>
            </w:r>
            <w:r w:rsidR="00386289">
              <w:rPr>
                <w:noProof/>
                <w:webHidden/>
              </w:rPr>
              <w:tab/>
            </w:r>
            <w:r>
              <w:rPr>
                <w:noProof/>
                <w:webHidden/>
              </w:rPr>
              <w:fldChar w:fldCharType="begin"/>
            </w:r>
            <w:r w:rsidR="00386289">
              <w:rPr>
                <w:noProof/>
                <w:webHidden/>
              </w:rPr>
              <w:instrText xml:space="preserve"> PAGEREF _Toc371788067 \h </w:instrText>
            </w:r>
            <w:r>
              <w:rPr>
                <w:noProof/>
                <w:webHidden/>
              </w:rPr>
            </w:r>
            <w:r>
              <w:rPr>
                <w:noProof/>
                <w:webHidden/>
              </w:rPr>
              <w:fldChar w:fldCharType="separate"/>
            </w:r>
            <w:r w:rsidR="00386289">
              <w:rPr>
                <w:noProof/>
                <w:webHidden/>
              </w:rPr>
              <w:t>6</w:t>
            </w:r>
            <w:r>
              <w:rPr>
                <w:noProof/>
                <w:webHidden/>
              </w:rPr>
              <w:fldChar w:fldCharType="end"/>
            </w:r>
          </w:hyperlink>
        </w:p>
        <w:p w:rsidR="00386289" w:rsidRDefault="00AD7D8A">
          <w:pPr>
            <w:pStyle w:val="TOC1"/>
            <w:tabs>
              <w:tab w:val="left" w:pos="475"/>
            </w:tabs>
            <w:rPr>
              <w:rFonts w:asciiTheme="minorHAnsi" w:eastAsiaTheme="minorEastAsia" w:hAnsiTheme="minorHAnsi" w:cstheme="minorBidi"/>
              <w:noProof/>
              <w:kern w:val="0"/>
              <w:sz w:val="22"/>
              <w:szCs w:val="22"/>
              <w:lang w:eastAsia="en-US" w:bidi="ar-SA"/>
            </w:rPr>
          </w:pPr>
          <w:hyperlink w:anchor="_Toc371788068" w:history="1">
            <w:r w:rsidR="00386289" w:rsidRPr="001E4A81">
              <w:rPr>
                <w:rStyle w:val="Hyperlink"/>
                <w:noProof/>
              </w:rPr>
              <w:t>1.</w:t>
            </w:r>
            <w:r w:rsidR="00386289">
              <w:rPr>
                <w:rFonts w:asciiTheme="minorHAnsi" w:eastAsiaTheme="minorEastAsia" w:hAnsiTheme="minorHAnsi" w:cstheme="minorBidi"/>
                <w:noProof/>
                <w:kern w:val="0"/>
                <w:sz w:val="22"/>
                <w:szCs w:val="22"/>
                <w:lang w:eastAsia="en-US" w:bidi="ar-SA"/>
              </w:rPr>
              <w:tab/>
            </w:r>
            <w:r w:rsidR="00386289" w:rsidRPr="001E4A81">
              <w:rPr>
                <w:rStyle w:val="Hyperlink"/>
                <w:noProof/>
              </w:rPr>
              <w:t>Pre-Launch Requirements</w:t>
            </w:r>
            <w:r w:rsidR="00386289">
              <w:rPr>
                <w:noProof/>
                <w:webHidden/>
              </w:rPr>
              <w:tab/>
            </w:r>
            <w:r>
              <w:rPr>
                <w:noProof/>
                <w:webHidden/>
              </w:rPr>
              <w:fldChar w:fldCharType="begin"/>
            </w:r>
            <w:r w:rsidR="00386289">
              <w:rPr>
                <w:noProof/>
                <w:webHidden/>
              </w:rPr>
              <w:instrText xml:space="preserve"> PAGEREF _Toc371788068 \h </w:instrText>
            </w:r>
            <w:r>
              <w:rPr>
                <w:noProof/>
                <w:webHidden/>
              </w:rPr>
            </w:r>
            <w:r>
              <w:rPr>
                <w:noProof/>
                <w:webHidden/>
              </w:rPr>
              <w:fldChar w:fldCharType="separate"/>
            </w:r>
            <w:r w:rsidR="00386289">
              <w:rPr>
                <w:noProof/>
                <w:webHidden/>
              </w:rPr>
              <w:t>6</w:t>
            </w:r>
            <w:r>
              <w:rPr>
                <w:noProof/>
                <w:webHidden/>
              </w:rPr>
              <w:fldChar w:fldCharType="end"/>
            </w:r>
          </w:hyperlink>
        </w:p>
        <w:p w:rsidR="00386289" w:rsidRDefault="00AD7D8A">
          <w:pPr>
            <w:pStyle w:val="TOC1"/>
            <w:tabs>
              <w:tab w:val="left" w:pos="475"/>
            </w:tabs>
            <w:rPr>
              <w:rFonts w:asciiTheme="minorHAnsi" w:eastAsiaTheme="minorEastAsia" w:hAnsiTheme="minorHAnsi" w:cstheme="minorBidi"/>
              <w:noProof/>
              <w:kern w:val="0"/>
              <w:sz w:val="22"/>
              <w:szCs w:val="22"/>
              <w:lang w:eastAsia="en-US" w:bidi="ar-SA"/>
            </w:rPr>
          </w:pPr>
          <w:hyperlink w:anchor="_Toc371788069" w:history="1">
            <w:r w:rsidR="00386289" w:rsidRPr="001E4A81">
              <w:rPr>
                <w:rStyle w:val="Hyperlink"/>
                <w:noProof/>
              </w:rPr>
              <w:t>2.</w:t>
            </w:r>
            <w:r w:rsidR="00386289">
              <w:rPr>
                <w:rFonts w:asciiTheme="minorHAnsi" w:eastAsiaTheme="minorEastAsia" w:hAnsiTheme="minorHAnsi" w:cstheme="minorBidi"/>
                <w:noProof/>
                <w:kern w:val="0"/>
                <w:sz w:val="22"/>
                <w:szCs w:val="22"/>
                <w:lang w:eastAsia="en-US" w:bidi="ar-SA"/>
              </w:rPr>
              <w:tab/>
            </w:r>
            <w:r w:rsidR="00386289" w:rsidRPr="001E4A81">
              <w:rPr>
                <w:rStyle w:val="Hyperlink"/>
                <w:noProof/>
              </w:rPr>
              <w:t>Post-Launch Ejection Requirements</w:t>
            </w:r>
            <w:r w:rsidR="00386289">
              <w:rPr>
                <w:noProof/>
                <w:webHidden/>
              </w:rPr>
              <w:tab/>
            </w:r>
            <w:r>
              <w:rPr>
                <w:noProof/>
                <w:webHidden/>
              </w:rPr>
              <w:fldChar w:fldCharType="begin"/>
            </w:r>
            <w:r w:rsidR="00386289">
              <w:rPr>
                <w:noProof/>
                <w:webHidden/>
              </w:rPr>
              <w:instrText xml:space="preserve"> PAGEREF _Toc371788069 \h </w:instrText>
            </w:r>
            <w:r>
              <w:rPr>
                <w:noProof/>
                <w:webHidden/>
              </w:rPr>
            </w:r>
            <w:r>
              <w:rPr>
                <w:noProof/>
                <w:webHidden/>
              </w:rPr>
              <w:fldChar w:fldCharType="separate"/>
            </w:r>
            <w:r w:rsidR="00386289">
              <w:rPr>
                <w:noProof/>
                <w:webHidden/>
              </w:rPr>
              <w:t>9</w:t>
            </w:r>
            <w:r>
              <w:rPr>
                <w:noProof/>
                <w:webHidden/>
              </w:rPr>
              <w:fldChar w:fldCharType="end"/>
            </w:r>
          </w:hyperlink>
        </w:p>
        <w:p w:rsidR="00386289" w:rsidRDefault="00AD7D8A">
          <w:pPr>
            <w:pStyle w:val="TOC1"/>
            <w:tabs>
              <w:tab w:val="left" w:pos="475"/>
            </w:tabs>
            <w:rPr>
              <w:rFonts w:asciiTheme="minorHAnsi" w:eastAsiaTheme="minorEastAsia" w:hAnsiTheme="minorHAnsi" w:cstheme="minorBidi"/>
              <w:noProof/>
              <w:kern w:val="0"/>
              <w:sz w:val="22"/>
              <w:szCs w:val="22"/>
              <w:lang w:eastAsia="en-US" w:bidi="ar-SA"/>
            </w:rPr>
          </w:pPr>
          <w:hyperlink w:anchor="_Toc371788070" w:history="1">
            <w:r w:rsidR="00386289" w:rsidRPr="001E4A81">
              <w:rPr>
                <w:rStyle w:val="Hyperlink"/>
                <w:noProof/>
              </w:rPr>
              <w:t>3.</w:t>
            </w:r>
            <w:r w:rsidR="00386289">
              <w:rPr>
                <w:rFonts w:asciiTheme="minorHAnsi" w:eastAsiaTheme="minorEastAsia" w:hAnsiTheme="minorHAnsi" w:cstheme="minorBidi"/>
                <w:noProof/>
                <w:kern w:val="0"/>
                <w:sz w:val="22"/>
                <w:szCs w:val="22"/>
                <w:lang w:eastAsia="en-US" w:bidi="ar-SA"/>
              </w:rPr>
              <w:tab/>
            </w:r>
            <w:r w:rsidR="00386289" w:rsidRPr="001E4A81">
              <w:rPr>
                <w:rStyle w:val="Hyperlink"/>
                <w:noProof/>
              </w:rPr>
              <w:t>Separation and Stabilization Requirements</w:t>
            </w:r>
            <w:r w:rsidR="00386289">
              <w:rPr>
                <w:noProof/>
                <w:webHidden/>
              </w:rPr>
              <w:tab/>
            </w:r>
            <w:r>
              <w:rPr>
                <w:noProof/>
                <w:webHidden/>
              </w:rPr>
              <w:fldChar w:fldCharType="begin"/>
            </w:r>
            <w:r w:rsidR="00386289">
              <w:rPr>
                <w:noProof/>
                <w:webHidden/>
              </w:rPr>
              <w:instrText xml:space="preserve"> PAGEREF _Toc371788070 \h </w:instrText>
            </w:r>
            <w:r>
              <w:rPr>
                <w:noProof/>
                <w:webHidden/>
              </w:rPr>
            </w:r>
            <w:r>
              <w:rPr>
                <w:noProof/>
                <w:webHidden/>
              </w:rPr>
              <w:fldChar w:fldCharType="separate"/>
            </w:r>
            <w:r w:rsidR="00386289">
              <w:rPr>
                <w:noProof/>
                <w:webHidden/>
              </w:rPr>
              <w:t>10</w:t>
            </w:r>
            <w:r>
              <w:rPr>
                <w:noProof/>
                <w:webHidden/>
              </w:rPr>
              <w:fldChar w:fldCharType="end"/>
            </w:r>
          </w:hyperlink>
        </w:p>
        <w:p w:rsidR="00386289" w:rsidRDefault="00AD7D8A">
          <w:pPr>
            <w:pStyle w:val="TOC1"/>
            <w:tabs>
              <w:tab w:val="left" w:pos="475"/>
            </w:tabs>
            <w:rPr>
              <w:rFonts w:asciiTheme="minorHAnsi" w:eastAsiaTheme="minorEastAsia" w:hAnsiTheme="minorHAnsi" w:cstheme="minorBidi"/>
              <w:noProof/>
              <w:kern w:val="0"/>
              <w:sz w:val="22"/>
              <w:szCs w:val="22"/>
              <w:lang w:eastAsia="en-US" w:bidi="ar-SA"/>
            </w:rPr>
          </w:pPr>
          <w:hyperlink w:anchor="_Toc371788071" w:history="1">
            <w:r w:rsidR="00386289" w:rsidRPr="001E4A81">
              <w:rPr>
                <w:rStyle w:val="Hyperlink"/>
                <w:noProof/>
              </w:rPr>
              <w:t>4.</w:t>
            </w:r>
            <w:r w:rsidR="00386289">
              <w:rPr>
                <w:rFonts w:asciiTheme="minorHAnsi" w:eastAsiaTheme="minorEastAsia" w:hAnsiTheme="minorHAnsi" w:cstheme="minorBidi"/>
                <w:noProof/>
                <w:kern w:val="0"/>
                <w:sz w:val="22"/>
                <w:szCs w:val="22"/>
                <w:lang w:eastAsia="en-US" w:bidi="ar-SA"/>
              </w:rPr>
              <w:tab/>
            </w:r>
            <w:r w:rsidR="00386289" w:rsidRPr="001E4A81">
              <w:rPr>
                <w:rStyle w:val="Hyperlink"/>
                <w:noProof/>
              </w:rPr>
              <w:t>Stationkeeping Requirements</w:t>
            </w:r>
            <w:r w:rsidR="00386289">
              <w:rPr>
                <w:noProof/>
                <w:webHidden/>
              </w:rPr>
              <w:tab/>
            </w:r>
            <w:r>
              <w:rPr>
                <w:noProof/>
                <w:webHidden/>
              </w:rPr>
              <w:fldChar w:fldCharType="begin"/>
            </w:r>
            <w:r w:rsidR="00386289">
              <w:rPr>
                <w:noProof/>
                <w:webHidden/>
              </w:rPr>
              <w:instrText xml:space="preserve"> PAGEREF _Toc371788071 \h </w:instrText>
            </w:r>
            <w:r>
              <w:rPr>
                <w:noProof/>
                <w:webHidden/>
              </w:rPr>
            </w:r>
            <w:r>
              <w:rPr>
                <w:noProof/>
                <w:webHidden/>
              </w:rPr>
              <w:fldChar w:fldCharType="separate"/>
            </w:r>
            <w:r w:rsidR="00386289">
              <w:rPr>
                <w:noProof/>
                <w:webHidden/>
              </w:rPr>
              <w:t>11</w:t>
            </w:r>
            <w:r>
              <w:rPr>
                <w:noProof/>
                <w:webHidden/>
              </w:rPr>
              <w:fldChar w:fldCharType="end"/>
            </w:r>
          </w:hyperlink>
        </w:p>
        <w:p w:rsidR="00386289" w:rsidRDefault="00AD7D8A">
          <w:pPr>
            <w:pStyle w:val="TOC1"/>
            <w:tabs>
              <w:tab w:val="left" w:pos="475"/>
            </w:tabs>
            <w:rPr>
              <w:rFonts w:asciiTheme="minorHAnsi" w:eastAsiaTheme="minorEastAsia" w:hAnsiTheme="minorHAnsi" w:cstheme="minorBidi"/>
              <w:noProof/>
              <w:kern w:val="0"/>
              <w:sz w:val="22"/>
              <w:szCs w:val="22"/>
              <w:lang w:eastAsia="en-US" w:bidi="ar-SA"/>
            </w:rPr>
          </w:pPr>
          <w:hyperlink w:anchor="_Toc371788072" w:history="1">
            <w:r w:rsidR="00386289" w:rsidRPr="001E4A81">
              <w:rPr>
                <w:rStyle w:val="Hyperlink"/>
                <w:noProof/>
              </w:rPr>
              <w:t>5.</w:t>
            </w:r>
            <w:r w:rsidR="00386289">
              <w:rPr>
                <w:rFonts w:asciiTheme="minorHAnsi" w:eastAsiaTheme="minorEastAsia" w:hAnsiTheme="minorHAnsi" w:cstheme="minorBidi"/>
                <w:noProof/>
                <w:kern w:val="0"/>
                <w:sz w:val="22"/>
                <w:szCs w:val="22"/>
                <w:lang w:eastAsia="en-US" w:bidi="ar-SA"/>
              </w:rPr>
              <w:tab/>
            </w:r>
            <w:r w:rsidR="00386289" w:rsidRPr="001E4A81">
              <w:rPr>
                <w:rStyle w:val="Hyperlink"/>
                <w:noProof/>
              </w:rPr>
              <w:t>“Escape” Requirements</w:t>
            </w:r>
            <w:r w:rsidR="00386289">
              <w:rPr>
                <w:noProof/>
                <w:webHidden/>
              </w:rPr>
              <w:tab/>
            </w:r>
            <w:r>
              <w:rPr>
                <w:noProof/>
                <w:webHidden/>
              </w:rPr>
              <w:fldChar w:fldCharType="begin"/>
            </w:r>
            <w:r w:rsidR="00386289">
              <w:rPr>
                <w:noProof/>
                <w:webHidden/>
              </w:rPr>
              <w:instrText xml:space="preserve"> PAGEREF _Toc371788072 \h </w:instrText>
            </w:r>
            <w:r>
              <w:rPr>
                <w:noProof/>
                <w:webHidden/>
              </w:rPr>
            </w:r>
            <w:r>
              <w:rPr>
                <w:noProof/>
                <w:webHidden/>
              </w:rPr>
              <w:fldChar w:fldCharType="separate"/>
            </w:r>
            <w:r w:rsidR="00386289">
              <w:rPr>
                <w:noProof/>
                <w:webHidden/>
              </w:rPr>
              <w:t>12</w:t>
            </w:r>
            <w:r>
              <w:rPr>
                <w:noProof/>
                <w:webHidden/>
              </w:rPr>
              <w:fldChar w:fldCharType="end"/>
            </w:r>
          </w:hyperlink>
        </w:p>
        <w:p w:rsidR="00386289" w:rsidRDefault="00AD7D8A">
          <w:pPr>
            <w:pStyle w:val="TOC1"/>
            <w:tabs>
              <w:tab w:val="left" w:pos="475"/>
            </w:tabs>
            <w:rPr>
              <w:rFonts w:asciiTheme="minorHAnsi" w:eastAsiaTheme="minorEastAsia" w:hAnsiTheme="minorHAnsi" w:cstheme="minorBidi"/>
              <w:noProof/>
              <w:kern w:val="0"/>
              <w:sz w:val="22"/>
              <w:szCs w:val="22"/>
              <w:lang w:eastAsia="en-US" w:bidi="ar-SA"/>
            </w:rPr>
          </w:pPr>
          <w:hyperlink w:anchor="_Toc371788073" w:history="1">
            <w:r w:rsidR="00386289" w:rsidRPr="001E4A81">
              <w:rPr>
                <w:rStyle w:val="Hyperlink"/>
                <w:noProof/>
              </w:rPr>
              <w:t>6.</w:t>
            </w:r>
            <w:r w:rsidR="00386289">
              <w:rPr>
                <w:rFonts w:asciiTheme="minorHAnsi" w:eastAsiaTheme="minorEastAsia" w:hAnsiTheme="minorHAnsi" w:cstheme="minorBidi"/>
                <w:noProof/>
                <w:kern w:val="0"/>
                <w:sz w:val="22"/>
                <w:szCs w:val="22"/>
                <w:lang w:eastAsia="en-US" w:bidi="ar-SA"/>
              </w:rPr>
              <w:tab/>
            </w:r>
            <w:r w:rsidR="00386289" w:rsidRPr="001E4A81">
              <w:rPr>
                <w:rStyle w:val="Hyperlink"/>
                <w:noProof/>
              </w:rPr>
              <w:t>Rendezvous Requirements</w:t>
            </w:r>
            <w:r w:rsidR="00386289">
              <w:rPr>
                <w:noProof/>
                <w:webHidden/>
              </w:rPr>
              <w:tab/>
            </w:r>
            <w:r>
              <w:rPr>
                <w:noProof/>
                <w:webHidden/>
              </w:rPr>
              <w:fldChar w:fldCharType="begin"/>
            </w:r>
            <w:r w:rsidR="00386289">
              <w:rPr>
                <w:noProof/>
                <w:webHidden/>
              </w:rPr>
              <w:instrText xml:space="preserve"> PAGEREF _Toc371788073 \h </w:instrText>
            </w:r>
            <w:r>
              <w:rPr>
                <w:noProof/>
                <w:webHidden/>
              </w:rPr>
            </w:r>
            <w:r>
              <w:rPr>
                <w:noProof/>
                <w:webHidden/>
              </w:rPr>
              <w:fldChar w:fldCharType="separate"/>
            </w:r>
            <w:r w:rsidR="00386289">
              <w:rPr>
                <w:noProof/>
                <w:webHidden/>
              </w:rPr>
              <w:t>13</w:t>
            </w:r>
            <w:r>
              <w:rPr>
                <w:noProof/>
                <w:webHidden/>
              </w:rPr>
              <w:fldChar w:fldCharType="end"/>
            </w:r>
          </w:hyperlink>
        </w:p>
        <w:p w:rsidR="001B1D42" w:rsidRDefault="00AD7D8A">
          <w:r>
            <w:fldChar w:fldCharType="end"/>
          </w:r>
        </w:p>
      </w:sdtContent>
    </w:sdt>
    <w:p w:rsidR="001B1D42" w:rsidRPr="001B1D42" w:rsidRDefault="001B1D42" w:rsidP="001B1D42">
      <w:pPr>
        <w:jc w:val="center"/>
      </w:pPr>
    </w:p>
    <w:p w:rsidR="00F31AD7" w:rsidRDefault="00F31AD7"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1B1D42" w:rsidRDefault="001B1D42" w:rsidP="00F70A50">
      <w:pPr>
        <w:rPr>
          <w:b/>
          <w:bCs/>
          <w:sz w:val="28"/>
          <w:szCs w:val="28"/>
        </w:rPr>
      </w:pPr>
    </w:p>
    <w:p w:rsidR="00510588" w:rsidRDefault="00510588" w:rsidP="00510588">
      <w:pPr>
        <w:pStyle w:val="Heading1"/>
      </w:pPr>
      <w:bookmarkStart w:id="4" w:name="_Toc371788067"/>
      <w:r>
        <w:t>REQUIREMENT STAGES</w:t>
      </w:r>
      <w:bookmarkEnd w:id="4"/>
    </w:p>
    <w:p w:rsidR="00510588" w:rsidRPr="00510588" w:rsidRDefault="00510588" w:rsidP="00510588"/>
    <w:p w:rsidR="001B1D42" w:rsidRDefault="00510588" w:rsidP="00EC19AD">
      <w:pPr>
        <w:pStyle w:val="Heading1"/>
        <w:numPr>
          <w:ilvl w:val="0"/>
          <w:numId w:val="3"/>
        </w:numPr>
        <w:ind w:left="360"/>
      </w:pPr>
      <w:bookmarkStart w:id="5" w:name="_Toc371788068"/>
      <w:r>
        <w:t>Pre-Launch Requirements</w:t>
      </w:r>
      <w:bookmarkEnd w:id="5"/>
    </w:p>
    <w:p w:rsidR="00510588" w:rsidRDefault="00510588" w:rsidP="00510588"/>
    <w:p w:rsidR="00510588" w:rsidRDefault="00510588" w:rsidP="00510588"/>
    <w:p w:rsidR="00F81B2B" w:rsidRPr="00F81B2B" w:rsidRDefault="00F81B2B" w:rsidP="00EC19AD">
      <w:pPr>
        <w:pStyle w:val="BodyText"/>
        <w:numPr>
          <w:ilvl w:val="0"/>
          <w:numId w:val="4"/>
        </w:numPr>
        <w:rPr>
          <w:lang w:eastAsia="en-US" w:bidi="ar-SA"/>
        </w:rPr>
      </w:pPr>
      <w:r>
        <w:rPr>
          <w:b/>
          <w:lang w:eastAsia="en-US" w:bidi="ar-SA"/>
        </w:rPr>
        <w:t>The Total CubeSat System Volume Shall Not Exceed 6U</w:t>
      </w:r>
    </w:p>
    <w:p w:rsidR="00F81B2B" w:rsidRDefault="00386289" w:rsidP="00386289">
      <w:pPr>
        <w:pStyle w:val="BodyText"/>
        <w:ind w:left="360"/>
        <w:jc w:val="both"/>
        <w:rPr>
          <w:sz w:val="22"/>
          <w:lang w:eastAsia="en-US" w:bidi="ar-SA"/>
        </w:rPr>
      </w:pPr>
      <w:r w:rsidRPr="006916E0">
        <w:rPr>
          <w:sz w:val="22"/>
          <w:lang w:eastAsia="en-US" w:bidi="ar-SA"/>
        </w:rPr>
        <w:t>This requirement comes from the Team Bravo RFP (RCL-P-CMQA2)</w:t>
      </w:r>
      <w:r w:rsidR="00BD1CA6">
        <w:rPr>
          <w:sz w:val="22"/>
          <w:lang w:eastAsia="en-US" w:bidi="ar-SA"/>
        </w:rPr>
        <w:t xml:space="preserve"> Section 2.1 Mission Objective, as well as</w:t>
      </w:r>
      <w:r w:rsidRPr="006916E0">
        <w:rPr>
          <w:sz w:val="22"/>
          <w:lang w:eastAsia="en-US" w:bidi="ar-SA"/>
        </w:rPr>
        <w:t xml:space="preserve"> </w:t>
      </w:r>
      <w:r w:rsidR="00BD1CA6">
        <w:rPr>
          <w:sz w:val="22"/>
          <w:lang w:eastAsia="en-US" w:bidi="ar-SA"/>
        </w:rPr>
        <w:t>from the CubeSat Design Specification (CDS)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w:t>
      </w:r>
      <w:r w:rsidR="00BD1CA6">
        <w:rPr>
          <w:sz w:val="22"/>
          <w:lang w:eastAsia="en-US" w:bidi="ar-SA"/>
        </w:rPr>
        <w:t>S</w:t>
      </w:r>
      <w:r w:rsidRPr="006916E0">
        <w:rPr>
          <w:sz w:val="22"/>
          <w:lang w:eastAsia="en-US" w:bidi="ar-SA"/>
        </w:rPr>
        <w:t>ection 2.2 Mechanical Requirements.</w:t>
      </w:r>
      <w:r w:rsidR="00BD1CA6">
        <w:rPr>
          <w:sz w:val="22"/>
          <w:lang w:eastAsia="en-US" w:bidi="ar-SA"/>
        </w:rPr>
        <w:t xml:space="preserve"> This requirement will be met by verifying the maximum outer dimensions of the CubeSat system fall within those dictated by a 6U architecture (20 cm x 10 cm x 300 cm), as well as performing a fit check with a 6U deployer, thus falling under the Examine validation method.</w:t>
      </w:r>
    </w:p>
    <w:p w:rsidR="00386289" w:rsidRPr="00386289" w:rsidRDefault="00386289" w:rsidP="00386289">
      <w:pPr>
        <w:pStyle w:val="BodyText"/>
        <w:ind w:left="360"/>
        <w:jc w:val="both"/>
        <w:rPr>
          <w:sz w:val="22"/>
          <w:lang w:eastAsia="en-US" w:bidi="ar-SA"/>
        </w:rPr>
      </w:pPr>
    </w:p>
    <w:p w:rsidR="00F81B2B" w:rsidRPr="00F81B2B" w:rsidRDefault="00F81B2B" w:rsidP="00EC19AD">
      <w:pPr>
        <w:pStyle w:val="BodyText"/>
        <w:numPr>
          <w:ilvl w:val="0"/>
          <w:numId w:val="4"/>
        </w:numPr>
        <w:rPr>
          <w:lang w:eastAsia="en-US" w:bidi="ar-SA"/>
        </w:rPr>
      </w:pPr>
      <w:r>
        <w:rPr>
          <w:b/>
          <w:lang w:eastAsia="en-US" w:bidi="ar-SA"/>
        </w:rPr>
        <w:t>The Total CubeSat System Mass Shall Not Exceed 8.0 kg</w:t>
      </w:r>
    </w:p>
    <w:p w:rsidR="00386289" w:rsidRDefault="00386289" w:rsidP="00386289">
      <w:pPr>
        <w:pStyle w:val="BodyText"/>
        <w:ind w:left="360"/>
        <w:jc w:val="both"/>
        <w:rPr>
          <w:sz w:val="22"/>
          <w:lang w:eastAsia="en-US" w:bidi="ar-SA"/>
        </w:rPr>
      </w:pPr>
      <w:r w:rsidRPr="006916E0">
        <w:rPr>
          <w:sz w:val="22"/>
          <w:lang w:eastAsia="en-US" w:bidi="ar-SA"/>
        </w:rPr>
        <w:t xml:space="preserve">This requirement </w:t>
      </w:r>
      <w:r w:rsidR="00BD1CA6">
        <w:rPr>
          <w:sz w:val="22"/>
          <w:lang w:eastAsia="en-US" w:bidi="ar-SA"/>
        </w:rPr>
        <w:t>stems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2.2.16 mass definition for 3U </w:t>
      </w:r>
      <w:proofErr w:type="spellStart"/>
      <w:r w:rsidRPr="006916E0">
        <w:rPr>
          <w:sz w:val="22"/>
          <w:lang w:eastAsia="en-US" w:bidi="ar-SA"/>
        </w:rPr>
        <w:t>CubeSats</w:t>
      </w:r>
      <w:proofErr w:type="spellEnd"/>
      <w:r w:rsidRPr="006916E0">
        <w:rPr>
          <w:sz w:val="22"/>
          <w:lang w:eastAsia="en-US" w:bidi="ar-SA"/>
        </w:rPr>
        <w:t xml:space="preserve">. This requirement will be satisfied by weighing the completed spacecraft prior to integration with </w:t>
      </w:r>
      <w:r w:rsidR="00BD1CA6">
        <w:rPr>
          <w:sz w:val="22"/>
          <w:lang w:eastAsia="en-US" w:bidi="ar-SA"/>
        </w:rPr>
        <w:t>its</w:t>
      </w:r>
      <w:r w:rsidRPr="006916E0">
        <w:rPr>
          <w:sz w:val="22"/>
          <w:lang w:eastAsia="en-US" w:bidi="ar-SA"/>
        </w:rPr>
        <w:t xml:space="preserve"> deployer</w:t>
      </w:r>
      <w:r w:rsidR="00BD1CA6">
        <w:rPr>
          <w:sz w:val="22"/>
          <w:lang w:eastAsia="en-US" w:bidi="ar-SA"/>
        </w:rPr>
        <w:t xml:space="preserve"> and</w:t>
      </w:r>
      <w:r w:rsidRPr="006916E0">
        <w:rPr>
          <w:sz w:val="22"/>
          <w:lang w:eastAsia="en-US" w:bidi="ar-SA"/>
        </w:rPr>
        <w:t xml:space="preserve"> </w:t>
      </w:r>
      <w:r w:rsidR="00BD1CA6">
        <w:rPr>
          <w:sz w:val="22"/>
          <w:lang w:eastAsia="en-US" w:bidi="ar-SA"/>
        </w:rPr>
        <w:t>ensuring</w:t>
      </w:r>
      <w:r w:rsidRPr="006916E0">
        <w:rPr>
          <w:sz w:val="22"/>
          <w:lang w:eastAsia="en-US" w:bidi="ar-SA"/>
        </w:rPr>
        <w:t xml:space="preserve"> that it</w:t>
      </w:r>
      <w:r w:rsidR="00BD1CA6">
        <w:rPr>
          <w:sz w:val="22"/>
          <w:lang w:eastAsia="en-US" w:bidi="ar-SA"/>
        </w:rPr>
        <w:t>s</w:t>
      </w:r>
      <w:r w:rsidRPr="006916E0">
        <w:rPr>
          <w:sz w:val="22"/>
          <w:lang w:eastAsia="en-US" w:bidi="ar-SA"/>
        </w:rPr>
        <w:t xml:space="preserve"> mass</w:t>
      </w:r>
      <w:r w:rsidR="00BD1CA6">
        <w:rPr>
          <w:sz w:val="22"/>
          <w:lang w:eastAsia="en-US" w:bidi="ar-SA"/>
        </w:rPr>
        <w:t xml:space="preserve"> is less than 8.0 kg. The requirement validation method falls under the Examine category.</w:t>
      </w:r>
    </w:p>
    <w:p w:rsidR="00386289" w:rsidRPr="00386289" w:rsidRDefault="00386289" w:rsidP="00386289">
      <w:pPr>
        <w:pStyle w:val="BodyText"/>
        <w:ind w:left="360"/>
        <w:jc w:val="both"/>
        <w:rPr>
          <w:sz w:val="22"/>
          <w:lang w:eastAsia="en-US" w:bidi="ar-SA"/>
        </w:rPr>
      </w:pPr>
    </w:p>
    <w:p w:rsidR="00F81B2B" w:rsidRPr="00167BE7" w:rsidRDefault="00F81B2B" w:rsidP="00EC19AD">
      <w:pPr>
        <w:pStyle w:val="BodyText"/>
        <w:numPr>
          <w:ilvl w:val="0"/>
          <w:numId w:val="4"/>
        </w:numPr>
        <w:ind w:left="2160" w:hanging="1800"/>
        <w:rPr>
          <w:lang w:eastAsia="en-US" w:bidi="ar-SA"/>
        </w:rPr>
      </w:pPr>
      <w:r>
        <w:rPr>
          <w:b/>
          <w:lang w:eastAsia="en-US" w:bidi="ar-SA"/>
        </w:rPr>
        <w:t>All Materials Used in the CubeSat System shall have a Total Mass Loss of Less Than 1.0%</w:t>
      </w:r>
    </w:p>
    <w:p w:rsidR="00167BE7" w:rsidRDefault="00386289" w:rsidP="00386289">
      <w:pPr>
        <w:spacing w:after="120"/>
        <w:ind w:left="360"/>
        <w:jc w:val="both"/>
      </w:pPr>
      <w:r w:rsidRPr="006916E0">
        <w:rPr>
          <w:sz w:val="22"/>
          <w:lang w:eastAsia="en-US" w:bidi="ar-SA"/>
        </w:rPr>
        <w:t xml:space="preserve">This requirement </w:t>
      </w:r>
      <w:r w:rsidR="00BD1CA6">
        <w:rPr>
          <w:sz w:val="22"/>
          <w:lang w:eastAsia="en-US" w:bidi="ar-SA"/>
        </w:rPr>
        <w:t>derives</w:t>
      </w:r>
      <w:r w:rsidRPr="006916E0">
        <w:rPr>
          <w:sz w:val="22"/>
          <w:lang w:eastAsia="en-US" w:bidi="ar-SA"/>
        </w:rPr>
        <w:t xml:space="preserve"> from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oc</w:t>
      </w:r>
      <w:r>
        <w:rPr>
          <w:sz w:val="22"/>
          <w:lang w:eastAsia="en-US" w:bidi="ar-SA"/>
        </w:rPr>
        <w:t xml:space="preserve">ument, Rev 12, section 2.1.7.1. </w:t>
      </w:r>
      <w:r w:rsidRPr="006916E0">
        <w:rPr>
          <w:sz w:val="22"/>
          <w:lang w:eastAsia="en-US" w:bidi="ar-SA"/>
        </w:rPr>
        <w:t>The spacecraft must satisfy all low-outgassing criteria</w:t>
      </w:r>
      <w:r w:rsidR="00BD1CA6">
        <w:rPr>
          <w:sz w:val="22"/>
          <w:lang w:eastAsia="en-US" w:bidi="ar-SA"/>
        </w:rPr>
        <w:t xml:space="preserve"> as</w:t>
      </w:r>
      <w:r w:rsidRPr="006916E0">
        <w:rPr>
          <w:sz w:val="22"/>
          <w:lang w:eastAsia="en-US" w:bidi="ar-SA"/>
        </w:rPr>
        <w:t xml:space="preserve"> to prevent contamination of other spacecraft and the launch vehicle during testing, integration, and launch. This requirement will be satisfied by using only materials found on the NASA approved list </w:t>
      </w:r>
      <w:r w:rsidR="00BD1CA6">
        <w:rPr>
          <w:sz w:val="22"/>
          <w:lang w:eastAsia="en-US" w:bidi="ar-SA"/>
        </w:rPr>
        <w:t xml:space="preserve">of low outgassing materials, as specified on </w:t>
      </w:r>
      <w:hyperlink r:id="rId14"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167BE7" w:rsidRDefault="00167BE7" w:rsidP="00386289">
      <w:pPr>
        <w:spacing w:after="120"/>
      </w:pPr>
    </w:p>
    <w:p w:rsidR="00167BE7" w:rsidRPr="00500C07" w:rsidRDefault="00167BE7" w:rsidP="00EC19AD">
      <w:pPr>
        <w:pStyle w:val="BodyText"/>
        <w:numPr>
          <w:ilvl w:val="0"/>
          <w:numId w:val="4"/>
        </w:numPr>
        <w:ind w:left="2160" w:hanging="1800"/>
        <w:rPr>
          <w:lang w:eastAsia="en-US" w:bidi="ar-SA"/>
        </w:rPr>
      </w:pPr>
      <w:r>
        <w:rPr>
          <w:b/>
          <w:lang w:eastAsia="en-US" w:bidi="ar-SA"/>
        </w:rPr>
        <w:t>All Materials Used in the CubeSat System Shall Have a Collected Volatile Condensable Material of less than 0.1%</w:t>
      </w:r>
    </w:p>
    <w:p w:rsidR="00386289" w:rsidRPr="00BD1CA6" w:rsidRDefault="00386289" w:rsidP="00BD1CA6">
      <w:pPr>
        <w:spacing w:after="120"/>
        <w:ind w:left="360"/>
        <w:jc w:val="both"/>
      </w:pPr>
      <w:r w:rsidRPr="006916E0">
        <w:rPr>
          <w:sz w:val="22"/>
          <w:lang w:eastAsia="en-US" w:bidi="ar-SA"/>
        </w:rPr>
        <w:t xml:space="preserve">This requirement </w:t>
      </w:r>
      <w:r w:rsidR="00BD1CA6">
        <w:rPr>
          <w:sz w:val="22"/>
          <w:lang w:eastAsia="en-US" w:bidi="ar-SA"/>
        </w:rPr>
        <w:t>is dictated by</w:t>
      </w:r>
      <w:r w:rsidRPr="006916E0">
        <w:rPr>
          <w:sz w:val="22"/>
          <w:lang w:eastAsia="en-US" w:bidi="ar-SA"/>
        </w:rPr>
        <w:t xml:space="preserve"> the </w:t>
      </w:r>
      <w:r w:rsidR="00BD1CA6">
        <w:rPr>
          <w:sz w:val="22"/>
          <w:lang w:eastAsia="en-US" w:bidi="ar-SA"/>
        </w:rPr>
        <w:t>CDS</w:t>
      </w:r>
      <w:r w:rsidRPr="006916E0">
        <w:rPr>
          <w:sz w:val="22"/>
          <w:lang w:eastAsia="en-US" w:bidi="ar-SA"/>
        </w:rPr>
        <w:t xml:space="preserve"> </w:t>
      </w:r>
      <w:r w:rsidR="00BD1CA6">
        <w:rPr>
          <w:sz w:val="22"/>
          <w:lang w:eastAsia="en-US" w:bidi="ar-SA"/>
        </w:rPr>
        <w:t>D</w:t>
      </w:r>
      <w:r w:rsidRPr="006916E0">
        <w:rPr>
          <w:sz w:val="22"/>
          <w:lang w:eastAsia="en-US" w:bidi="ar-SA"/>
        </w:rPr>
        <w:t xml:space="preserve">ocument, Rev 12, section 2.1.7.2. The spacecraft must satisfy all low-outgassing criteria to prevent contamination of other spacecraft and the launch vehicle during testing, integration, and launch. This requirement will be satisfied by using only materials found on the NASA approved list at </w:t>
      </w:r>
      <w:hyperlink r:id="rId15" w:history="1">
        <w:r w:rsidR="00BD1CA6" w:rsidRPr="000A4CD9">
          <w:rPr>
            <w:rStyle w:val="Hyperlink"/>
            <w:sz w:val="22"/>
            <w:lang w:eastAsia="en-US" w:bidi="ar-SA"/>
          </w:rPr>
          <w:t>http://outgassing.nasa.gov</w:t>
        </w:r>
      </w:hyperlink>
      <w:r w:rsidRPr="006916E0">
        <w:rPr>
          <w:sz w:val="22"/>
          <w:lang w:eastAsia="en-US" w:bidi="ar-SA"/>
        </w:rPr>
        <w:t>.</w:t>
      </w:r>
      <w:r w:rsidR="00BD1CA6">
        <w:rPr>
          <w:sz w:val="22"/>
          <w:lang w:eastAsia="en-US" w:bidi="ar-SA"/>
        </w:rPr>
        <w:t xml:space="preserve"> Thus, the validation method associated with this requirement falls under the Analyze category.</w:t>
      </w:r>
    </w:p>
    <w:p w:rsidR="00500C07" w:rsidRPr="00500C07" w:rsidRDefault="00500C07" w:rsidP="00BD1CA6">
      <w:pPr>
        <w:pStyle w:val="BodyText"/>
        <w:rPr>
          <w:lang w:eastAsia="en-US" w:bidi="ar-SA"/>
        </w:rPr>
      </w:pPr>
    </w:p>
    <w:p w:rsidR="00500C07" w:rsidRPr="00500C07" w:rsidRDefault="00500C07" w:rsidP="00AA025A">
      <w:pPr>
        <w:pStyle w:val="BodyText"/>
        <w:numPr>
          <w:ilvl w:val="0"/>
          <w:numId w:val="5"/>
        </w:numPr>
        <w:ind w:left="1987" w:hanging="1627"/>
        <w:rPr>
          <w:lang w:eastAsia="en-US" w:bidi="ar-SA"/>
        </w:rPr>
      </w:pPr>
      <w:r>
        <w:rPr>
          <w:b/>
          <w:lang w:eastAsia="en-US" w:bidi="ar-SA"/>
        </w:rPr>
        <w:t xml:space="preserve">The CubeSat System Must </w:t>
      </w:r>
      <w:r w:rsidR="00AA025A">
        <w:rPr>
          <w:b/>
          <w:lang w:eastAsia="en-US" w:bidi="ar-SA"/>
        </w:rPr>
        <w:t>be capable of Operating in</w:t>
      </w:r>
      <w:r>
        <w:rPr>
          <w:b/>
          <w:lang w:eastAsia="en-US" w:bidi="ar-SA"/>
        </w:rPr>
        <w:t xml:space="preserve"> Orbit for at Least 6 Months</w:t>
      </w:r>
    </w:p>
    <w:p w:rsidR="00500C07" w:rsidRDefault="00386289" w:rsidP="00386289">
      <w:pPr>
        <w:pStyle w:val="BodyText"/>
        <w:ind w:left="360"/>
        <w:jc w:val="both"/>
        <w:rPr>
          <w:sz w:val="22"/>
          <w:lang w:eastAsia="en-US" w:bidi="ar-SA"/>
        </w:rPr>
      </w:pPr>
      <w:r w:rsidRPr="007776F2">
        <w:rPr>
          <w:sz w:val="22"/>
          <w:lang w:eastAsia="en-US" w:bidi="ar-SA"/>
        </w:rPr>
        <w:t>This requirement comes from the Team Bravo RFP (RCL-P-CMQA2) Table 1-2</w:t>
      </w:r>
      <w:r w:rsidR="00BD1CA6">
        <w:rPr>
          <w:sz w:val="22"/>
          <w:lang w:eastAsia="en-US" w:bidi="ar-SA"/>
        </w:rPr>
        <w:t>,</w:t>
      </w:r>
      <w:r w:rsidRPr="007776F2">
        <w:rPr>
          <w:sz w:val="22"/>
          <w:lang w:eastAsia="en-US" w:bidi="ar-SA"/>
        </w:rPr>
        <w:t xml:space="preserve"> Proposed Mission Constraints. This requirement will be satisfied by constructing an accurate power budget, performing </w:t>
      </w:r>
      <w:r w:rsidRPr="007776F2">
        <w:rPr>
          <w:sz w:val="22"/>
          <w:lang w:eastAsia="en-US" w:bidi="ar-SA"/>
        </w:rPr>
        <w:lastRenderedPageBreak/>
        <w:t>a battery cycle test to ensure that the batteries</w:t>
      </w:r>
      <w:r w:rsidR="00AA025A">
        <w:rPr>
          <w:sz w:val="22"/>
          <w:lang w:eastAsia="en-US" w:bidi="ar-SA"/>
        </w:rPr>
        <w:t xml:space="preserve"> used to power the CubeSat system</w:t>
      </w:r>
      <w:r w:rsidRPr="007776F2">
        <w:rPr>
          <w:sz w:val="22"/>
          <w:lang w:eastAsia="en-US" w:bidi="ar-SA"/>
        </w:rPr>
        <w:t xml:space="preserve"> can charge and discharge correctly, performing a day-in-the-life test</w:t>
      </w:r>
      <w:r w:rsidR="00AA025A">
        <w:rPr>
          <w:sz w:val="22"/>
          <w:lang w:eastAsia="en-US" w:bidi="ar-SA"/>
        </w:rPr>
        <w:t xml:space="preserve"> of the integrated CubeSat system as</w:t>
      </w:r>
      <w:r w:rsidRPr="007776F2">
        <w:rPr>
          <w:sz w:val="22"/>
          <w:lang w:eastAsia="en-US" w:bidi="ar-SA"/>
        </w:rPr>
        <w:t xml:space="preserve"> to verify the accuracy of the power budget</w:t>
      </w:r>
      <w:r w:rsidR="00AA025A">
        <w:rPr>
          <w:sz w:val="22"/>
          <w:lang w:eastAsia="en-US" w:bidi="ar-SA"/>
        </w:rPr>
        <w:t xml:space="preserve"> developed for the </w:t>
      </w:r>
      <w:proofErr w:type="spellStart"/>
      <w:r w:rsidR="00AA025A">
        <w:rPr>
          <w:sz w:val="22"/>
          <w:lang w:eastAsia="en-US" w:bidi="ar-SA"/>
        </w:rPr>
        <w:t>mision</w:t>
      </w:r>
      <w:proofErr w:type="spellEnd"/>
      <w:r w:rsidRPr="007776F2">
        <w:rPr>
          <w:sz w:val="22"/>
          <w:lang w:eastAsia="en-US" w:bidi="ar-SA"/>
        </w:rPr>
        <w:t>, performing a solar panel charge test</w:t>
      </w:r>
      <w:r w:rsidR="00AA025A">
        <w:rPr>
          <w:sz w:val="22"/>
          <w:lang w:eastAsia="en-US" w:bidi="ar-SA"/>
        </w:rPr>
        <w:t xml:space="preserve"> as</w:t>
      </w:r>
      <w:r w:rsidRPr="007776F2">
        <w:rPr>
          <w:sz w:val="22"/>
          <w:lang w:eastAsia="en-US" w:bidi="ar-SA"/>
        </w:rPr>
        <w:t xml:space="preserve"> to verify that the solar panels are performing as designed and can charge the </w:t>
      </w:r>
      <w:r w:rsidR="00AA025A">
        <w:rPr>
          <w:sz w:val="22"/>
          <w:lang w:eastAsia="en-US" w:bidi="ar-SA"/>
        </w:rPr>
        <w:t>CubeSat power system</w:t>
      </w:r>
      <w:r w:rsidRPr="007776F2">
        <w:rPr>
          <w:sz w:val="22"/>
          <w:lang w:eastAsia="en-US" w:bidi="ar-SA"/>
        </w:rPr>
        <w:t xml:space="preserve">, and performing a solar cell degradation analysis to determine how quickly the solar cells will degrade due to radiation damage and determine how much power margin remains after six months of operation. </w:t>
      </w:r>
      <w:r w:rsidR="00AA025A">
        <w:rPr>
          <w:sz w:val="22"/>
          <w:lang w:eastAsia="en-US" w:bidi="ar-SA"/>
        </w:rPr>
        <w:t>Along with this, an orbit must be selected that allows for the Rascal CubeSat system to remain in orbit for the duration of this time period. Thus, the validation method for this requirement falls under the Analysis category.</w:t>
      </w:r>
    </w:p>
    <w:p w:rsidR="00BD1CA6" w:rsidRPr="00386289" w:rsidRDefault="00BD1CA6" w:rsidP="00386289">
      <w:pPr>
        <w:pStyle w:val="BodyText"/>
        <w:ind w:left="360"/>
        <w:jc w:val="both"/>
        <w:rPr>
          <w:sz w:val="22"/>
          <w:lang w:eastAsia="en-US" w:bidi="ar-SA"/>
        </w:rPr>
      </w:pPr>
    </w:p>
    <w:p w:rsidR="00500C07" w:rsidRPr="00500C07" w:rsidRDefault="00500C07" w:rsidP="00EC19AD">
      <w:pPr>
        <w:pStyle w:val="BodyText"/>
        <w:numPr>
          <w:ilvl w:val="0"/>
          <w:numId w:val="5"/>
        </w:numPr>
        <w:ind w:left="2250" w:hanging="1890"/>
        <w:rPr>
          <w:lang w:eastAsia="en-US" w:bidi="ar-SA"/>
        </w:rPr>
      </w:pPr>
      <w:r>
        <w:rPr>
          <w:b/>
          <w:lang w:eastAsia="en-US" w:bidi="ar-SA"/>
        </w:rPr>
        <w:t>The CubeSat System Must Deorbit within 25 Years of being Launched</w:t>
      </w:r>
    </w:p>
    <w:p w:rsidR="00386289" w:rsidRPr="006916E0" w:rsidRDefault="00386289" w:rsidP="00386289">
      <w:pPr>
        <w:pStyle w:val="BodyText"/>
        <w:ind w:left="360"/>
        <w:jc w:val="both"/>
        <w:rPr>
          <w:sz w:val="22"/>
          <w:lang w:eastAsia="en-US" w:bidi="ar-SA"/>
        </w:rPr>
      </w:pPr>
      <w:r w:rsidRPr="006916E0">
        <w:rPr>
          <w:sz w:val="22"/>
          <w:lang w:eastAsia="en-US" w:bidi="ar-SA"/>
        </w:rPr>
        <w:t xml:space="preserve">This requirement </w:t>
      </w:r>
      <w:r w:rsidR="00AA025A">
        <w:rPr>
          <w:sz w:val="22"/>
          <w:lang w:eastAsia="en-US" w:bidi="ar-SA"/>
        </w:rPr>
        <w:t>stems</w:t>
      </w:r>
      <w:r w:rsidRPr="006916E0">
        <w:rPr>
          <w:sz w:val="22"/>
          <w:lang w:eastAsia="en-US" w:bidi="ar-SA"/>
        </w:rPr>
        <w:t xml:space="preserve"> from the </w:t>
      </w:r>
      <w:r w:rsidR="00AA025A">
        <w:rPr>
          <w:sz w:val="22"/>
          <w:lang w:eastAsia="en-US" w:bidi="ar-SA"/>
        </w:rPr>
        <w:t>Process for Limiting Orbital Debris Document (GSFC-STD-7000A), which requires that all objects put in orbit around the Earth deorbit within 25 years, as to stymie the accumulation of orbital debris that permanently resides in LEO and prove a continuous risk to satellite development and survival</w:t>
      </w:r>
      <w:r w:rsidRPr="006916E0">
        <w:rPr>
          <w:sz w:val="22"/>
          <w:lang w:eastAsia="en-US" w:bidi="ar-SA"/>
        </w:rPr>
        <w:t>. This requirement will be satisfied by performing an orbital analysis using orbital parameters provided by the launch provider to calculate the orb</w:t>
      </w:r>
      <w:r w:rsidR="00AA025A">
        <w:rPr>
          <w:sz w:val="22"/>
          <w:lang w:eastAsia="en-US" w:bidi="ar-SA"/>
        </w:rPr>
        <w:t>ital lifetime of the CubeSat system, as to verify that it will deorbit within the allotted time limit. If it is determined that the designed CubeSat system cannot meet said requirement, either a new launch vehicle will need to be selected or a deorbit mechanism will need to be incorporated into the CubeSat system’s design. Thus, the validation of this requirement falls under the Analysis category.</w:t>
      </w:r>
    </w:p>
    <w:p w:rsidR="00500C07" w:rsidRDefault="00500C07" w:rsidP="00386289">
      <w:pPr>
        <w:spacing w:after="120"/>
      </w:pPr>
    </w:p>
    <w:p w:rsidR="00500C07" w:rsidRPr="00500C07" w:rsidRDefault="009402E5" w:rsidP="00EC19AD">
      <w:pPr>
        <w:pStyle w:val="BodyText"/>
        <w:numPr>
          <w:ilvl w:val="0"/>
          <w:numId w:val="6"/>
        </w:numPr>
        <w:ind w:left="2250" w:hanging="1890"/>
        <w:rPr>
          <w:lang w:eastAsia="en-US" w:bidi="ar-SA"/>
        </w:rPr>
      </w:pPr>
      <w:r>
        <w:rPr>
          <w:b/>
          <w:lang w:eastAsia="en-US" w:bidi="ar-SA"/>
        </w:rPr>
        <w:t xml:space="preserve">Jade and Ruby </w:t>
      </w:r>
      <w:r w:rsidR="00500C07">
        <w:rPr>
          <w:b/>
          <w:lang w:eastAsia="en-US" w:bidi="ar-SA"/>
        </w:rPr>
        <w:t>Shall be Conjoined Prior to Launch Vehicle Integration</w:t>
      </w:r>
    </w:p>
    <w:p w:rsidR="009C5847" w:rsidRDefault="00386289" w:rsidP="009C5847">
      <w:pPr>
        <w:pStyle w:val="BodyText"/>
        <w:ind w:left="360"/>
        <w:jc w:val="both"/>
        <w:rPr>
          <w:sz w:val="22"/>
          <w:lang w:eastAsia="en-US" w:bidi="ar-SA"/>
        </w:rPr>
      </w:pPr>
      <w:r w:rsidRPr="00F75C0C">
        <w:rPr>
          <w:sz w:val="22"/>
          <w:lang w:eastAsia="en-US" w:bidi="ar-SA"/>
        </w:rPr>
        <w:t xml:space="preserve">This requirement comes from </w:t>
      </w:r>
      <w:r w:rsidR="009C5847">
        <w:rPr>
          <w:sz w:val="22"/>
          <w:lang w:eastAsia="en-US" w:bidi="ar-SA"/>
        </w:rPr>
        <w:t>RCL.PL.STR1</w:t>
      </w:r>
      <w:r w:rsidRPr="00F75C0C">
        <w:rPr>
          <w:sz w:val="22"/>
          <w:lang w:eastAsia="en-US" w:bidi="ar-SA"/>
        </w:rPr>
        <w:t xml:space="preserve">, which constrains the </w:t>
      </w:r>
      <w:r w:rsidR="009C5847">
        <w:rPr>
          <w:sz w:val="22"/>
          <w:lang w:eastAsia="en-US" w:bidi="ar-SA"/>
        </w:rPr>
        <w:t xml:space="preserve">CubeSat </w:t>
      </w:r>
      <w:r w:rsidRPr="00F75C0C">
        <w:rPr>
          <w:sz w:val="22"/>
          <w:lang w:eastAsia="en-US" w:bidi="ar-SA"/>
        </w:rPr>
        <w:t>system to a 6U volume</w:t>
      </w:r>
      <w:proofErr w:type="gramStart"/>
      <w:r w:rsidRPr="00F75C0C">
        <w:rPr>
          <w:sz w:val="22"/>
          <w:lang w:eastAsia="en-US" w:bidi="ar-SA"/>
        </w:rPr>
        <w:t>..</w:t>
      </w:r>
      <w:proofErr w:type="gramEnd"/>
      <w:r w:rsidRPr="00F75C0C">
        <w:rPr>
          <w:sz w:val="22"/>
          <w:lang w:eastAsia="en-US" w:bidi="ar-SA"/>
        </w:rPr>
        <w:t xml:space="preserve"> Because the target vehicle must be incorporated into the 6U volume, it is necessary that the two spacecraft be securely conjoined prior to launch vehicle integration. This requirement will be satisfied by conducting an integrated vibration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RCL.PL.TST1,</w:t>
      </w:r>
      <w:r w:rsidRPr="00F75C0C">
        <w:rPr>
          <w:sz w:val="22"/>
          <w:lang w:eastAsia="en-US" w:bidi="ar-SA"/>
        </w:rPr>
        <w:t xml:space="preserve"> and </w:t>
      </w:r>
      <w:r w:rsidR="009C5847">
        <w:rPr>
          <w:sz w:val="22"/>
          <w:lang w:eastAsia="en-US" w:bidi="ar-SA"/>
        </w:rPr>
        <w:t xml:space="preserve">a release mechanism </w:t>
      </w:r>
      <w:r w:rsidRPr="00F75C0C">
        <w:rPr>
          <w:sz w:val="22"/>
          <w:lang w:eastAsia="en-US" w:bidi="ar-SA"/>
        </w:rPr>
        <w:t>separation test</w:t>
      </w:r>
      <w:r w:rsidR="009C5847">
        <w:rPr>
          <w:sz w:val="22"/>
          <w:lang w:eastAsia="en-US" w:bidi="ar-SA"/>
        </w:rPr>
        <w:t>,</w:t>
      </w:r>
      <w:r w:rsidRPr="00F75C0C">
        <w:rPr>
          <w:sz w:val="22"/>
          <w:lang w:eastAsia="en-US" w:bidi="ar-SA"/>
        </w:rPr>
        <w:t xml:space="preserve"> as </w:t>
      </w:r>
      <w:r w:rsidR="009C5847">
        <w:rPr>
          <w:sz w:val="22"/>
          <w:lang w:eastAsia="en-US" w:bidi="ar-SA"/>
        </w:rPr>
        <w:t>discussed</w:t>
      </w:r>
      <w:r w:rsidRPr="00F75C0C">
        <w:rPr>
          <w:sz w:val="22"/>
          <w:lang w:eastAsia="en-US" w:bidi="ar-SA"/>
        </w:rPr>
        <w:t xml:space="preserve"> in requirement </w:t>
      </w:r>
      <w:r w:rsidR="009C5847">
        <w:rPr>
          <w:sz w:val="22"/>
          <w:lang w:eastAsia="en-US" w:bidi="ar-SA"/>
        </w:rPr>
        <w:t>RCL.PL.STR16</w:t>
      </w:r>
      <w:r w:rsidRPr="00F75C0C">
        <w:rPr>
          <w:sz w:val="22"/>
          <w:lang w:eastAsia="en-US" w:bidi="ar-SA"/>
        </w:rPr>
        <w:t>.</w:t>
      </w:r>
      <w:r w:rsidR="009C5847">
        <w:rPr>
          <w:sz w:val="22"/>
          <w:lang w:eastAsia="en-US" w:bidi="ar-SA"/>
        </w:rPr>
        <w:t xml:space="preserve"> Thus, the validation of this requirement falls under the Test category.</w:t>
      </w:r>
    </w:p>
    <w:p w:rsidR="009C5847" w:rsidRDefault="009C5847" w:rsidP="009C5847">
      <w:pPr>
        <w:pStyle w:val="BodyText"/>
        <w:ind w:left="360"/>
        <w:jc w:val="both"/>
        <w:rPr>
          <w:sz w:val="22"/>
          <w:lang w:eastAsia="en-US" w:bidi="ar-SA"/>
        </w:rPr>
      </w:pPr>
    </w:p>
    <w:p w:rsidR="009C5847" w:rsidRPr="00F75C0C" w:rsidRDefault="009C5847" w:rsidP="009C5847">
      <w:pPr>
        <w:pStyle w:val="BodyText"/>
        <w:numPr>
          <w:ilvl w:val="0"/>
          <w:numId w:val="18"/>
        </w:numPr>
        <w:jc w:val="both"/>
        <w:rPr>
          <w:sz w:val="22"/>
          <w:lang w:eastAsia="en-US" w:bidi="ar-SA"/>
        </w:rPr>
      </w:pPr>
      <w:r>
        <w:rPr>
          <w:b/>
          <w:sz w:val="22"/>
          <w:lang w:eastAsia="en-US" w:bidi="ar-SA"/>
        </w:rPr>
        <w:t>The CubeSat System Shall Incorporate a Remove Before Flight Pin</w:t>
      </w:r>
    </w:p>
    <w:p w:rsidR="009C5847" w:rsidRDefault="009C5847" w:rsidP="009C5847">
      <w:pPr>
        <w:pStyle w:val="BodyText"/>
        <w:ind w:left="360"/>
        <w:jc w:val="both"/>
        <w:rPr>
          <w:sz w:val="22"/>
          <w:lang w:eastAsia="en-US" w:bidi="ar-SA"/>
        </w:rPr>
      </w:pPr>
      <w:r>
        <w:rPr>
          <w:sz w:val="22"/>
          <w:lang w:eastAsia="en-US" w:bidi="ar-SA"/>
        </w:rPr>
        <w:t>T</w:t>
      </w:r>
      <w:r w:rsidRPr="006916E0">
        <w:rPr>
          <w:sz w:val="22"/>
          <w:lang w:eastAsia="en-US" w:bidi="ar-SA"/>
        </w:rPr>
        <w:t xml:space="preserve">his requirement comes from the </w:t>
      </w:r>
      <w:r>
        <w:rPr>
          <w:sz w:val="22"/>
          <w:lang w:eastAsia="en-US" w:bidi="ar-SA"/>
        </w:rPr>
        <w:t>CDS</w:t>
      </w:r>
      <w:r w:rsidRPr="006916E0">
        <w:rPr>
          <w:sz w:val="22"/>
          <w:lang w:eastAsia="en-US" w:bidi="ar-SA"/>
        </w:rPr>
        <w:t xml:space="preserve"> </w:t>
      </w:r>
      <w:r>
        <w:rPr>
          <w:sz w:val="22"/>
          <w:lang w:eastAsia="en-US" w:bidi="ar-SA"/>
        </w:rPr>
        <w:t>Document, Rev 12, section 2.3.4, which dictates that a</w:t>
      </w:r>
      <w:r w:rsidRPr="006916E0">
        <w:rPr>
          <w:sz w:val="22"/>
          <w:lang w:eastAsia="en-US" w:bidi="ar-SA"/>
        </w:rPr>
        <w:t xml:space="preserve"> Remove </w:t>
      </w:r>
      <w:proofErr w:type="gramStart"/>
      <w:r w:rsidRPr="006916E0">
        <w:rPr>
          <w:sz w:val="22"/>
          <w:lang w:eastAsia="en-US" w:bidi="ar-SA"/>
        </w:rPr>
        <w:t>Before</w:t>
      </w:r>
      <w:proofErr w:type="gramEnd"/>
      <w:r w:rsidRPr="006916E0">
        <w:rPr>
          <w:sz w:val="22"/>
          <w:lang w:eastAsia="en-US" w:bidi="ar-SA"/>
        </w:rPr>
        <w:t xml:space="preserve"> Flight (RBF) pin cuts off all power when inserted</w:t>
      </w:r>
      <w:r>
        <w:rPr>
          <w:sz w:val="22"/>
          <w:lang w:eastAsia="en-US" w:bidi="ar-SA"/>
        </w:rPr>
        <w:t xml:space="preserve"> into the CubeSat system</w:t>
      </w:r>
      <w:r w:rsidRPr="006916E0">
        <w:rPr>
          <w:sz w:val="22"/>
          <w:lang w:eastAsia="en-US" w:bidi="ar-SA"/>
        </w:rPr>
        <w:t xml:space="preserve"> by physically separating the </w:t>
      </w:r>
      <w:r>
        <w:rPr>
          <w:sz w:val="22"/>
          <w:lang w:eastAsia="en-US" w:bidi="ar-SA"/>
        </w:rPr>
        <w:t>CubeSat power supply</w:t>
      </w:r>
      <w:r w:rsidRPr="006916E0">
        <w:rPr>
          <w:sz w:val="22"/>
          <w:lang w:eastAsia="en-US" w:bidi="ar-SA"/>
        </w:rPr>
        <w:t xml:space="preserve"> from the rest of the </w:t>
      </w:r>
      <w:r>
        <w:rPr>
          <w:sz w:val="22"/>
          <w:lang w:eastAsia="en-US" w:bidi="ar-SA"/>
        </w:rPr>
        <w:t>CubeSat system,</w:t>
      </w:r>
      <w:r w:rsidRPr="006916E0">
        <w:rPr>
          <w:sz w:val="22"/>
          <w:lang w:eastAsia="en-US" w:bidi="ar-SA"/>
        </w:rPr>
        <w:t xml:space="preserve"> </w:t>
      </w:r>
      <w:r>
        <w:rPr>
          <w:sz w:val="22"/>
          <w:lang w:eastAsia="en-US" w:bidi="ar-SA"/>
        </w:rPr>
        <w:t>as well as be</w:t>
      </w:r>
      <w:r w:rsidRPr="006916E0">
        <w:rPr>
          <w:sz w:val="22"/>
          <w:lang w:eastAsia="en-US" w:bidi="ar-SA"/>
        </w:rPr>
        <w:t xml:space="preserve"> accessible from the deployer’s access points</w:t>
      </w:r>
      <w:r>
        <w:rPr>
          <w:sz w:val="22"/>
          <w:lang w:eastAsia="en-US" w:bidi="ar-SA"/>
        </w:rPr>
        <w:t>,</w:t>
      </w:r>
      <w:r w:rsidRPr="006916E0">
        <w:rPr>
          <w:sz w:val="22"/>
          <w:lang w:eastAsia="en-US" w:bidi="ar-SA"/>
        </w:rPr>
        <w:t xml:space="preserve"> </w:t>
      </w:r>
      <w:r>
        <w:rPr>
          <w:sz w:val="22"/>
          <w:lang w:eastAsia="en-US" w:bidi="ar-SA"/>
        </w:rPr>
        <w:t>which are shown</w:t>
      </w:r>
      <w:r w:rsidRPr="006916E0">
        <w:rPr>
          <w:sz w:val="22"/>
          <w:lang w:eastAsia="en-US" w:bidi="ar-SA"/>
        </w:rPr>
        <w:t xml:space="preserve"> in Figure </w:t>
      </w:r>
      <w:r>
        <w:rPr>
          <w:sz w:val="22"/>
          <w:lang w:eastAsia="en-US" w:bidi="ar-SA"/>
        </w:rPr>
        <w:t>1</w:t>
      </w:r>
      <w:r w:rsidRPr="006916E0">
        <w:rPr>
          <w:sz w:val="22"/>
          <w:lang w:eastAsia="en-US" w:bidi="ar-SA"/>
        </w:rPr>
        <w:t xml:space="preserve">-1. This is done so that the spacecraft is not active during testing and </w:t>
      </w:r>
      <w:r>
        <w:rPr>
          <w:sz w:val="22"/>
          <w:lang w:eastAsia="en-US" w:bidi="ar-SA"/>
        </w:rPr>
        <w:t xml:space="preserve">deployer </w:t>
      </w:r>
      <w:r w:rsidRPr="006916E0">
        <w:rPr>
          <w:sz w:val="22"/>
          <w:lang w:eastAsia="en-US" w:bidi="ar-SA"/>
        </w:rPr>
        <w:t>integration.</w:t>
      </w:r>
      <w:r>
        <w:rPr>
          <w:sz w:val="22"/>
          <w:lang w:eastAsia="en-US" w:bidi="ar-SA"/>
        </w:rPr>
        <w:t xml:space="preserve"> Thus, the validation of this Requirement falls under the Demo requirement.</w:t>
      </w:r>
    </w:p>
    <w:p w:rsidR="009C5847" w:rsidRDefault="009C5847" w:rsidP="009C5847">
      <w:pPr>
        <w:pStyle w:val="BodyText"/>
        <w:ind w:left="360"/>
        <w:jc w:val="center"/>
        <w:rPr>
          <w:sz w:val="22"/>
          <w:lang w:eastAsia="en-US" w:bidi="ar-SA"/>
        </w:rPr>
      </w:pPr>
      <w:r w:rsidRPr="009C5847">
        <w:rPr>
          <w:noProof/>
          <w:sz w:val="22"/>
          <w:lang w:eastAsia="en-US" w:bidi="ar-SA"/>
        </w:rPr>
        <w:lastRenderedPageBreak/>
        <w:drawing>
          <wp:inline distT="0" distB="0" distL="0" distR="0">
            <wp:extent cx="5943600" cy="3843466"/>
            <wp:effectExtent l="1905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5943600" cy="3843466"/>
                    </a:xfrm>
                    <a:prstGeom prst="rect">
                      <a:avLst/>
                    </a:prstGeom>
                    <a:noFill/>
                    <a:ln w="9525">
                      <a:noFill/>
                      <a:miter lim="800000"/>
                      <a:headEnd/>
                      <a:tailEnd/>
                    </a:ln>
                  </pic:spPr>
                </pic:pic>
              </a:graphicData>
            </a:graphic>
          </wp:inline>
        </w:drawing>
      </w:r>
    </w:p>
    <w:p w:rsidR="009C5847" w:rsidRPr="009C5847" w:rsidRDefault="009C5847" w:rsidP="009C5847">
      <w:pPr>
        <w:pStyle w:val="BodyText"/>
        <w:ind w:left="360"/>
        <w:jc w:val="center"/>
        <w:rPr>
          <w:b/>
          <w:sz w:val="22"/>
          <w:lang w:eastAsia="en-US" w:bidi="ar-SA"/>
        </w:rPr>
      </w:pPr>
      <w:proofErr w:type="gramStart"/>
      <w:r>
        <w:rPr>
          <w:b/>
          <w:sz w:val="22"/>
          <w:lang w:eastAsia="en-US" w:bidi="ar-SA"/>
        </w:rPr>
        <w:t>Figure 1-1.</w:t>
      </w:r>
      <w:proofErr w:type="gramEnd"/>
      <w:r>
        <w:rPr>
          <w:b/>
          <w:sz w:val="22"/>
          <w:lang w:eastAsia="en-US" w:bidi="ar-SA"/>
        </w:rPr>
        <w:t xml:space="preserve"> Location of Remove </w:t>
      </w:r>
      <w:proofErr w:type="gramStart"/>
      <w:r>
        <w:rPr>
          <w:b/>
          <w:sz w:val="22"/>
          <w:lang w:eastAsia="en-US" w:bidi="ar-SA"/>
        </w:rPr>
        <w:t>Before</w:t>
      </w:r>
      <w:proofErr w:type="gramEnd"/>
      <w:r>
        <w:rPr>
          <w:b/>
          <w:sz w:val="22"/>
          <w:lang w:eastAsia="en-US" w:bidi="ar-SA"/>
        </w:rPr>
        <w:t xml:space="preserve"> Flight Pin Access Points</w:t>
      </w:r>
    </w:p>
    <w:p w:rsidR="00500C07" w:rsidRPr="00500C07" w:rsidRDefault="00500C07" w:rsidP="00386289">
      <w:pPr>
        <w:pStyle w:val="BodyText"/>
        <w:ind w:left="360"/>
        <w:rPr>
          <w:lang w:eastAsia="en-US" w:bidi="ar-SA"/>
        </w:rPr>
      </w:pPr>
    </w:p>
    <w:p w:rsidR="00500C07" w:rsidRPr="00500C07" w:rsidRDefault="00500C07" w:rsidP="009C5847">
      <w:pPr>
        <w:pStyle w:val="BodyText"/>
        <w:numPr>
          <w:ilvl w:val="0"/>
          <w:numId w:val="19"/>
        </w:numPr>
        <w:ind w:left="2250" w:hanging="1890"/>
        <w:rPr>
          <w:lang w:eastAsia="en-US" w:bidi="ar-SA"/>
        </w:rPr>
      </w:pPr>
      <w:r>
        <w:rPr>
          <w:b/>
          <w:lang w:eastAsia="en-US" w:bidi="ar-SA"/>
        </w:rPr>
        <w:t>The CubeSat System Shall Incorporate a Deployment Switch</w:t>
      </w:r>
    </w:p>
    <w:p w:rsidR="00500C07" w:rsidRDefault="00500C07" w:rsidP="00386289">
      <w:pPr>
        <w:spacing w:after="120"/>
      </w:pPr>
    </w:p>
    <w:p w:rsidR="00500C07" w:rsidRPr="00500C07" w:rsidRDefault="00500C07" w:rsidP="009C5847">
      <w:pPr>
        <w:pStyle w:val="BodyText"/>
        <w:numPr>
          <w:ilvl w:val="0"/>
          <w:numId w:val="19"/>
        </w:numPr>
        <w:ind w:left="2250" w:hanging="1890"/>
        <w:rPr>
          <w:lang w:eastAsia="en-US" w:bidi="ar-SA"/>
        </w:rPr>
      </w:pPr>
      <w:r>
        <w:rPr>
          <w:b/>
          <w:lang w:eastAsia="en-US" w:bidi="ar-SA"/>
        </w:rPr>
        <w:t>No Protrusion Shall Extend beyond 6.5 mm Normal to Any External Surface</w:t>
      </w:r>
      <w:r w:rsidR="009402E5">
        <w:rPr>
          <w:b/>
          <w:lang w:eastAsia="en-US" w:bidi="ar-SA"/>
        </w:rPr>
        <w:t xml:space="preserve"> of Jade or Ruby</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rPr>
        <w:t xml:space="preserve">No External Components Other than the CubeSat Rails </w:t>
      </w:r>
      <w:r w:rsidR="009402E5">
        <w:rPr>
          <w:b/>
        </w:rPr>
        <w:t>of Jade and Ruby may make Contact with the Deployer</w:t>
      </w:r>
    </w:p>
    <w:p w:rsidR="00500C07" w:rsidRDefault="00500C07" w:rsidP="00500C07">
      <w:pPr>
        <w:pStyle w:val="ListParagraph"/>
      </w:pPr>
    </w:p>
    <w:p w:rsidR="00500C07" w:rsidRPr="00500C07" w:rsidRDefault="00500C07" w:rsidP="009C5847">
      <w:pPr>
        <w:pStyle w:val="BodyText"/>
        <w:numPr>
          <w:ilvl w:val="0"/>
          <w:numId w:val="19"/>
        </w:numPr>
        <w:ind w:left="2250" w:hanging="1890"/>
        <w:rPr>
          <w:lang w:eastAsia="en-US" w:bidi="ar-SA"/>
        </w:rPr>
      </w:pPr>
      <w:r>
        <w:rPr>
          <w:b/>
          <w:lang w:eastAsia="en-US" w:bidi="ar-SA"/>
        </w:rPr>
        <w:t>The Deployer Shall not be Used to Secure Any CubeSat Deployables</w:t>
      </w:r>
    </w:p>
    <w:p w:rsidR="00500C07" w:rsidRDefault="00500C07" w:rsidP="00500C07">
      <w:pPr>
        <w:pStyle w:val="ListParagraph"/>
      </w:pPr>
    </w:p>
    <w:p w:rsidR="00500C07" w:rsidRPr="009402E5" w:rsidRDefault="009402E5" w:rsidP="009C5847">
      <w:pPr>
        <w:pStyle w:val="BodyText"/>
        <w:numPr>
          <w:ilvl w:val="0"/>
          <w:numId w:val="19"/>
        </w:numPr>
        <w:ind w:left="2250" w:hanging="1890"/>
        <w:rPr>
          <w:lang w:eastAsia="en-US" w:bidi="ar-SA"/>
        </w:rPr>
      </w:pPr>
      <w:r>
        <w:rPr>
          <w:b/>
          <w:lang w:eastAsia="en-US" w:bidi="ar-SA"/>
        </w:rPr>
        <w:t>The Center of Gravity of the total CubeSat System Shall be Located within a Sphere of 2 cm of the Geometric Center of the System</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sidRPr="009402E5">
        <w:rPr>
          <w:b/>
          <w:lang w:eastAsia="en-US" w:bidi="ar-SA"/>
        </w:rPr>
        <w:t xml:space="preserve">The Center of Gravity of Jade and Ruby Shall be Located within a Sphere of 2 cm of their Geometric Center </w:t>
      </w:r>
    </w:p>
    <w:p w:rsidR="009402E5" w:rsidRDefault="009402E5" w:rsidP="009402E5">
      <w:pPr>
        <w:pStyle w:val="BodyText"/>
        <w:rPr>
          <w:lang w:eastAsia="en-US" w:bidi="ar-SA"/>
        </w:rPr>
      </w:pPr>
    </w:p>
    <w:p w:rsidR="009402E5" w:rsidRPr="009402E5" w:rsidRDefault="009402E5" w:rsidP="009C5847">
      <w:pPr>
        <w:pStyle w:val="BodyText"/>
        <w:numPr>
          <w:ilvl w:val="0"/>
          <w:numId w:val="19"/>
        </w:numPr>
        <w:ind w:left="2250" w:hanging="1890"/>
        <w:rPr>
          <w:lang w:eastAsia="en-US" w:bidi="ar-SA"/>
        </w:rPr>
      </w:pPr>
      <w:r>
        <w:rPr>
          <w:b/>
          <w:lang w:eastAsia="en-US" w:bidi="ar-SA"/>
        </w:rPr>
        <w:t>The CubeSat System Coordinate System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Local Coordinate System of Jade and Ruby Shall be Defined as Specified in Figure 1-1</w:t>
      </w:r>
    </w:p>
    <w:p w:rsidR="009402E5" w:rsidRDefault="009402E5" w:rsidP="009402E5">
      <w:pPr>
        <w:pStyle w:val="ListParagraph"/>
      </w:pPr>
    </w:p>
    <w:p w:rsidR="009402E5" w:rsidRPr="009402E5" w:rsidRDefault="009402E5" w:rsidP="009C5847">
      <w:pPr>
        <w:pStyle w:val="BodyText"/>
        <w:numPr>
          <w:ilvl w:val="0"/>
          <w:numId w:val="19"/>
        </w:numPr>
        <w:ind w:left="2250" w:hanging="1890"/>
        <w:rPr>
          <w:lang w:eastAsia="en-US" w:bidi="ar-SA"/>
        </w:rPr>
      </w:pPr>
      <w:r>
        <w:rPr>
          <w:b/>
          <w:lang w:eastAsia="en-US" w:bidi="ar-SA"/>
        </w:rPr>
        <w:t>The Ends of the Rails on the +Z/-Z Faces of the CubeSat System Shall have a Minimum Surface Area of 6.5 mm x 6.5 mm</w:t>
      </w:r>
    </w:p>
    <w:p w:rsidR="009402E5" w:rsidRDefault="009402E5" w:rsidP="009402E5">
      <w:pPr>
        <w:pStyle w:val="ListParagraph"/>
      </w:pPr>
    </w:p>
    <w:p w:rsidR="009402E5" w:rsidRPr="005E4224" w:rsidRDefault="005E4224" w:rsidP="009C5847">
      <w:pPr>
        <w:pStyle w:val="BodyText"/>
        <w:numPr>
          <w:ilvl w:val="0"/>
          <w:numId w:val="19"/>
        </w:numPr>
        <w:ind w:left="2250" w:hanging="1890"/>
        <w:rPr>
          <w:lang w:eastAsia="en-US" w:bidi="ar-SA"/>
        </w:rPr>
      </w:pPr>
      <w:r>
        <w:rPr>
          <w:b/>
          <w:lang w:eastAsia="en-US" w:bidi="ar-SA"/>
        </w:rPr>
        <w:t>The +Y/-Y Faces of Ruby and Jade Shall have a Length of 100 mm</w:t>
      </w:r>
    </w:p>
    <w:p w:rsidR="005E4224" w:rsidRDefault="005E4224" w:rsidP="005E4224">
      <w:pPr>
        <w:pStyle w:val="ListParagraph"/>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Jade and Ruby Shall be Capable of Determining Relative Displacement between Each Other</w:t>
      </w:r>
    </w:p>
    <w:p w:rsidR="005E4224" w:rsidRPr="005E4224" w:rsidRDefault="005E4224" w:rsidP="005E4224">
      <w:pPr>
        <w:pStyle w:val="BodyText"/>
        <w:tabs>
          <w:tab w:val="left" w:pos="720"/>
          <w:tab w:val="left" w:pos="810"/>
        </w:tabs>
        <w:ind w:left="2246"/>
        <w:rPr>
          <w:lang w:eastAsia="en-US" w:bidi="ar-SA"/>
        </w:rPr>
      </w:pPr>
    </w:p>
    <w:p w:rsidR="005E4224" w:rsidRPr="005E4224" w:rsidRDefault="005E4224" w:rsidP="00EC19AD">
      <w:pPr>
        <w:pStyle w:val="BodyText"/>
        <w:numPr>
          <w:ilvl w:val="0"/>
          <w:numId w:val="7"/>
        </w:numPr>
        <w:tabs>
          <w:tab w:val="left" w:pos="720"/>
          <w:tab w:val="left" w:pos="810"/>
        </w:tabs>
        <w:ind w:left="2246" w:hanging="1886"/>
        <w:rPr>
          <w:lang w:eastAsia="en-US" w:bidi="ar-SA"/>
        </w:rPr>
      </w:pPr>
      <w:r>
        <w:rPr>
          <w:b/>
          <w:lang w:eastAsia="en-US" w:bidi="ar-SA"/>
        </w:rPr>
        <w:t>The CubeSat System Shall be Capable of Recording Relative Displacement Data between Jade and Ruby</w:t>
      </w:r>
    </w:p>
    <w:p w:rsidR="005E4224" w:rsidRDefault="005E4224" w:rsidP="005E4224">
      <w:pPr>
        <w:pStyle w:val="ListParagraph"/>
      </w:pPr>
    </w:p>
    <w:p w:rsidR="005E4224" w:rsidRPr="005E4224" w:rsidRDefault="005E4224" w:rsidP="00EC19AD">
      <w:pPr>
        <w:pStyle w:val="BodyText"/>
        <w:numPr>
          <w:ilvl w:val="0"/>
          <w:numId w:val="8"/>
        </w:numPr>
        <w:tabs>
          <w:tab w:val="left" w:pos="720"/>
          <w:tab w:val="left" w:pos="810"/>
        </w:tabs>
        <w:ind w:left="2246" w:hanging="1886"/>
        <w:rPr>
          <w:lang w:eastAsia="en-US" w:bidi="ar-SA"/>
        </w:rPr>
      </w:pPr>
      <w:r>
        <w:rPr>
          <w:b/>
          <w:lang w:eastAsia="en-US" w:bidi="ar-SA"/>
        </w:rPr>
        <w:t xml:space="preserve"> </w:t>
      </w:r>
      <w:r w:rsidR="009C5847">
        <w:rPr>
          <w:b/>
          <w:lang w:eastAsia="en-US" w:bidi="ar-SA"/>
        </w:rPr>
        <w:t xml:space="preserve">    </w:t>
      </w:r>
      <w:r>
        <w:rPr>
          <w:b/>
          <w:lang w:eastAsia="en-US" w:bidi="ar-SA"/>
        </w:rPr>
        <w:t>Low Friction, 2D Testing of the CubeSat System Release Mechanism Shall be Conducted</w:t>
      </w:r>
    </w:p>
    <w:p w:rsidR="005E4224" w:rsidRPr="005E4224" w:rsidRDefault="005E4224" w:rsidP="005E4224">
      <w:pPr>
        <w:pStyle w:val="BodyText"/>
        <w:tabs>
          <w:tab w:val="left" w:pos="720"/>
          <w:tab w:val="left" w:pos="810"/>
        </w:tabs>
        <w:ind w:left="2246"/>
        <w:rPr>
          <w:lang w:eastAsia="en-US" w:bidi="ar-SA"/>
        </w:rPr>
      </w:pPr>
    </w:p>
    <w:p w:rsidR="005E4224" w:rsidRPr="005E4224" w:rsidRDefault="005E4224" w:rsidP="00EC19AD">
      <w:pPr>
        <w:pStyle w:val="BodyText"/>
        <w:numPr>
          <w:ilvl w:val="0"/>
          <w:numId w:val="9"/>
        </w:numPr>
        <w:tabs>
          <w:tab w:val="left" w:pos="720"/>
          <w:tab w:val="left" w:pos="810"/>
        </w:tabs>
        <w:ind w:left="2246" w:hanging="1886"/>
        <w:rPr>
          <w:lang w:eastAsia="en-US" w:bidi="ar-SA"/>
        </w:rPr>
      </w:pPr>
      <w:r>
        <w:rPr>
          <w:b/>
          <w:lang w:eastAsia="en-US" w:bidi="ar-SA"/>
        </w:rPr>
        <w:t>All Pressure Vessels Shall have a Factor of Safety of No Less Than 4</w:t>
      </w:r>
    </w:p>
    <w:p w:rsidR="005E4224" w:rsidRPr="005E4224" w:rsidRDefault="005E4224" w:rsidP="005E4224">
      <w:pPr>
        <w:pStyle w:val="BodyText"/>
        <w:tabs>
          <w:tab w:val="left" w:pos="720"/>
          <w:tab w:val="left" w:pos="810"/>
        </w:tabs>
        <w:ind w:left="2246"/>
        <w:rPr>
          <w:lang w:eastAsia="en-US" w:bidi="ar-SA"/>
        </w:rPr>
      </w:pPr>
    </w:p>
    <w:p w:rsidR="005E4224" w:rsidRPr="001C214C" w:rsidRDefault="005E4224" w:rsidP="00EC19AD">
      <w:pPr>
        <w:pStyle w:val="BodyText"/>
        <w:numPr>
          <w:ilvl w:val="0"/>
          <w:numId w:val="17"/>
        </w:numPr>
        <w:tabs>
          <w:tab w:val="left" w:pos="720"/>
          <w:tab w:val="left" w:pos="810"/>
        </w:tabs>
        <w:ind w:left="1987" w:hanging="1627"/>
        <w:rPr>
          <w:lang w:eastAsia="en-US" w:bidi="ar-SA"/>
        </w:rPr>
      </w:pPr>
      <w:r>
        <w:rPr>
          <w:b/>
          <w:lang w:eastAsia="en-US" w:bidi="ar-SA"/>
        </w:rPr>
        <w:t xml:space="preserve">All CubeSat Components Shall be Rated to </w:t>
      </w:r>
      <w:r w:rsidR="001C214C">
        <w:rPr>
          <w:b/>
          <w:lang w:eastAsia="en-US" w:bidi="ar-SA"/>
        </w:rPr>
        <w:t>Operate within</w:t>
      </w:r>
      <w:r>
        <w:rPr>
          <w:b/>
          <w:lang w:eastAsia="en-US" w:bidi="ar-SA"/>
        </w:rPr>
        <w:t xml:space="preserve"> Temperature Range of at least -20</w:t>
      </w:r>
      <w:r>
        <w:rPr>
          <w:rFonts w:ascii="Calibri" w:hAnsi="Calibri"/>
          <w:b/>
          <w:lang w:eastAsia="en-US" w:bidi="ar-SA"/>
        </w:rPr>
        <w:t>⁰</w:t>
      </w:r>
      <w:r>
        <w:rPr>
          <w:b/>
          <w:lang w:eastAsia="en-US" w:bidi="ar-SA"/>
        </w:rPr>
        <w:t xml:space="preserve">C to 70 </w:t>
      </w:r>
      <w:r>
        <w:rPr>
          <w:rFonts w:ascii="Calibri" w:hAnsi="Calibri"/>
          <w:b/>
          <w:lang w:eastAsia="en-US" w:bidi="ar-SA"/>
        </w:rPr>
        <w:t>⁰</w:t>
      </w:r>
      <w:r>
        <w:rPr>
          <w:b/>
          <w:lang w:eastAsia="en-US" w:bidi="ar-SA"/>
        </w:rPr>
        <w:t>C</w:t>
      </w:r>
    </w:p>
    <w:p w:rsidR="002A2C0E" w:rsidRPr="002A2C0E" w:rsidRDefault="002A2C0E" w:rsidP="002A2C0E">
      <w:pPr>
        <w:spacing w:after="120" w:line="200" w:lineRule="atLeast"/>
        <w:ind w:left="360"/>
        <w:jc w:val="both"/>
        <w:rPr>
          <w:sz w:val="22"/>
          <w:szCs w:val="22"/>
        </w:rPr>
      </w:pPr>
      <w:r w:rsidRPr="002A2C0E">
        <w:rPr>
          <w:rFonts w:cs="Times New Roman"/>
          <w:color w:val="000000"/>
          <w:sz w:val="22"/>
          <w:szCs w:val="22"/>
        </w:rPr>
        <w:t xml:space="preserve">This requirement is set by Team Bravo's </w:t>
      </w:r>
      <w:r>
        <w:rPr>
          <w:rFonts w:cs="Times New Roman"/>
          <w:color w:val="000000"/>
          <w:sz w:val="22"/>
          <w:szCs w:val="22"/>
        </w:rPr>
        <w:t>RFP, Section 1</w:t>
      </w:r>
      <w:r w:rsidRPr="002A2C0E">
        <w:rPr>
          <w:rFonts w:cs="Times New Roman"/>
          <w:color w:val="000000"/>
          <w:sz w:val="22"/>
          <w:szCs w:val="22"/>
        </w:rPr>
        <w:t>. The requirement was created to ensure that all components will survive t</w:t>
      </w:r>
      <w:r>
        <w:rPr>
          <w:rFonts w:cs="Times New Roman"/>
          <w:color w:val="000000"/>
          <w:sz w:val="22"/>
          <w:szCs w:val="22"/>
        </w:rPr>
        <w:t>he temperature range that the CubeSat system</w:t>
      </w:r>
      <w:r w:rsidRPr="002A2C0E">
        <w:rPr>
          <w:rFonts w:cs="Times New Roman"/>
          <w:color w:val="000000"/>
          <w:sz w:val="22"/>
          <w:szCs w:val="22"/>
        </w:rPr>
        <w:t xml:space="preserve"> will encounter on orbit. To verify that this requirement has been met</w:t>
      </w:r>
      <w:r>
        <w:rPr>
          <w:rFonts w:cs="Times New Roman"/>
          <w:color w:val="000000"/>
          <w:sz w:val="22"/>
          <w:szCs w:val="22"/>
        </w:rPr>
        <w:t>,</w:t>
      </w:r>
      <w:r w:rsidRPr="002A2C0E">
        <w:rPr>
          <w:rFonts w:cs="Times New Roman"/>
          <w:color w:val="000000"/>
          <w:sz w:val="22"/>
          <w:szCs w:val="22"/>
        </w:rPr>
        <w:t xml:space="preserve"> an </w:t>
      </w:r>
      <w:r>
        <w:rPr>
          <w:rFonts w:cs="Times New Roman"/>
          <w:color w:val="000000"/>
          <w:sz w:val="22"/>
          <w:szCs w:val="22"/>
        </w:rPr>
        <w:t>A</w:t>
      </w:r>
      <w:r w:rsidRPr="002A2C0E">
        <w:rPr>
          <w:rFonts w:cs="Times New Roman"/>
          <w:color w:val="000000"/>
          <w:sz w:val="22"/>
          <w:szCs w:val="22"/>
        </w:rPr>
        <w:t>nalysis of the data sheets for each component shall be performed to check that the survival temperatures fall in this range.</w:t>
      </w:r>
      <w:r>
        <w:rPr>
          <w:rFonts w:cs="Times New Roman"/>
          <w:color w:val="000000"/>
          <w:sz w:val="22"/>
          <w:szCs w:val="22"/>
        </w:rPr>
        <w:t xml:space="preserve"> For those components that are developed at the SSRL, each component that is used in its assembly will be rated to operate within said range. Thus, the validation of this requirement falls under the Analysis category. </w:t>
      </w:r>
    </w:p>
    <w:p w:rsidR="001C214C" w:rsidRPr="001C214C" w:rsidRDefault="001C214C" w:rsidP="002A2C0E">
      <w:pPr>
        <w:pStyle w:val="BodyText"/>
        <w:tabs>
          <w:tab w:val="left" w:pos="720"/>
          <w:tab w:val="left" w:pos="810"/>
        </w:tabs>
        <w:rPr>
          <w:lang w:eastAsia="en-US" w:bidi="ar-SA"/>
        </w:rPr>
      </w:pPr>
    </w:p>
    <w:p w:rsidR="001C214C" w:rsidRPr="002A2C0E" w:rsidRDefault="003B5FAB" w:rsidP="002A2C0E">
      <w:pPr>
        <w:pStyle w:val="BodyText"/>
        <w:numPr>
          <w:ilvl w:val="0"/>
          <w:numId w:val="10"/>
        </w:numPr>
        <w:tabs>
          <w:tab w:val="left" w:pos="720"/>
          <w:tab w:val="left" w:pos="810"/>
        </w:tabs>
        <w:ind w:left="2246" w:hanging="1886"/>
        <w:jc w:val="both"/>
        <w:rPr>
          <w:lang w:eastAsia="en-US" w:bidi="ar-SA"/>
        </w:rPr>
      </w:pPr>
      <w:r>
        <w:rPr>
          <w:b/>
          <w:lang w:eastAsia="en-US" w:bidi="ar-SA"/>
        </w:rPr>
        <w:t>Static Thrust Testing Shall be Performed with the Flight Version of All Pressure Vessels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Prior to CubeSat Integration</w:t>
      </w:r>
    </w:p>
    <w:p w:rsidR="002A2C0E" w:rsidRPr="00EB0EA7" w:rsidRDefault="002A2C0E" w:rsidP="002A2C0E">
      <w:pPr>
        <w:spacing w:after="120" w:line="200" w:lineRule="atLeast"/>
        <w:ind w:left="360"/>
        <w:jc w:val="both"/>
        <w:rPr>
          <w:sz w:val="22"/>
          <w:szCs w:val="22"/>
        </w:rPr>
      </w:pPr>
      <w:r w:rsidRPr="00EB0EA7">
        <w:rPr>
          <w:rFonts w:cs="Times New Roman"/>
          <w:color w:val="000000"/>
          <w:sz w:val="22"/>
          <w:szCs w:val="22"/>
        </w:rPr>
        <w:lastRenderedPageBreak/>
        <w:t>This requirement is set by Environmental Testing Requirements. This requirement was created to ensure that the propulsion system will operate in vacuum environment. To verify that this requirement has been met, the propulsion system must pass a static thrust test with no anomalies in a vacuum chamber at a pressure no greater than 1x10</w:t>
      </w:r>
      <w:r w:rsidRPr="00EB0EA7">
        <w:rPr>
          <w:rFonts w:cs="Times New Roman"/>
          <w:color w:val="000000"/>
          <w:sz w:val="22"/>
          <w:szCs w:val="22"/>
          <w:vertAlign w:val="superscript"/>
        </w:rPr>
        <w:t>-4</w:t>
      </w:r>
      <w:r w:rsidRPr="00EB0EA7">
        <w:rPr>
          <w:rFonts w:cs="Times New Roman"/>
          <w:color w:val="000000"/>
          <w:sz w:val="22"/>
          <w:szCs w:val="22"/>
        </w:rPr>
        <w:t xml:space="preserve"> </w:t>
      </w:r>
      <w:proofErr w:type="spellStart"/>
      <w:r w:rsidRPr="00EB0EA7">
        <w:rPr>
          <w:rFonts w:cs="Times New Roman"/>
          <w:color w:val="000000"/>
          <w:sz w:val="22"/>
          <w:szCs w:val="22"/>
        </w:rPr>
        <w:t>Torr</w:t>
      </w:r>
      <w:proofErr w:type="spellEnd"/>
      <w:r w:rsidRPr="00EB0EA7">
        <w:rPr>
          <w:rFonts w:cs="Times New Roman"/>
          <w:color w:val="000000"/>
          <w:sz w:val="22"/>
          <w:szCs w:val="22"/>
        </w:rPr>
        <w:t>. This data will be critical in determining the performance of a given propulsion design, and thus whether or not it will be able to meet all of the requirements laid out in this Requirements Verification document. If a design does not meet these requirements, it will be necessary to either change the design or re-evaluate the actual requirements</w:t>
      </w:r>
      <w:r w:rsidR="00EB0EA7" w:rsidRPr="00EB0EA7">
        <w:rPr>
          <w:rFonts w:cs="Times New Roman"/>
          <w:color w:val="000000"/>
          <w:sz w:val="22"/>
          <w:szCs w:val="22"/>
        </w:rPr>
        <w:t>. Thus, this requirement will be validated through Testing.</w:t>
      </w:r>
    </w:p>
    <w:p w:rsidR="003B5FAB" w:rsidRPr="003B5FAB" w:rsidRDefault="003B5FAB" w:rsidP="003B5FAB">
      <w:pPr>
        <w:pStyle w:val="BodyText"/>
        <w:tabs>
          <w:tab w:val="left" w:pos="720"/>
          <w:tab w:val="left" w:pos="810"/>
        </w:tabs>
        <w:ind w:left="2246"/>
        <w:rPr>
          <w:lang w:eastAsia="en-US" w:bidi="ar-SA"/>
        </w:rPr>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 xml:space="preserve">All Pressure Vessels Must Pass Thermal Cycle Testing between Temperatures of -30 </w:t>
      </w:r>
      <w:r>
        <w:rPr>
          <w:rFonts w:ascii="Calibri" w:hAnsi="Calibri"/>
          <w:b/>
          <w:lang w:eastAsia="en-US" w:bidi="ar-SA"/>
        </w:rPr>
        <w:t>⁰</w:t>
      </w:r>
      <w:r>
        <w:rPr>
          <w:b/>
          <w:lang w:eastAsia="en-US" w:bidi="ar-SA"/>
        </w:rPr>
        <w:t xml:space="preserve">C and 70 </w:t>
      </w:r>
      <w:r>
        <w:rPr>
          <w:rFonts w:ascii="Calibri" w:hAnsi="Calibri"/>
          <w:b/>
          <w:lang w:eastAsia="en-US" w:bidi="ar-SA"/>
        </w:rPr>
        <w:t>⁰</w:t>
      </w:r>
      <w:r>
        <w:rPr>
          <w:b/>
          <w:lang w:eastAsia="en-US" w:bidi="ar-SA"/>
        </w:rPr>
        <w:t>C for at Least Two Cycles or for 10 Hours</w:t>
      </w:r>
    </w:p>
    <w:p w:rsidR="00EB0EA7" w:rsidRDefault="00EB0EA7" w:rsidP="00EB0EA7">
      <w:pPr>
        <w:spacing w:after="120" w:line="200" w:lineRule="atLeast"/>
        <w:ind w:left="360"/>
        <w:jc w:val="both"/>
        <w:rPr>
          <w:rFonts w:cs="Times New Roman"/>
          <w:color w:val="000000"/>
          <w:sz w:val="22"/>
          <w:szCs w:val="22"/>
        </w:rPr>
      </w:pPr>
      <w:r w:rsidRPr="00EB0EA7">
        <w:rPr>
          <w:rFonts w:cs="Times New Roman"/>
          <w:color w:val="000000"/>
          <w:sz w:val="22"/>
          <w:szCs w:val="22"/>
        </w:rPr>
        <w:t>This requirement is set by Environmental Testing Requirements. The requirement was created to ensure the propulsion system will survive the temperatures that it will encounter w</w:t>
      </w:r>
      <w:r>
        <w:rPr>
          <w:rFonts w:cs="Times New Roman"/>
          <w:color w:val="000000"/>
          <w:sz w:val="22"/>
          <w:szCs w:val="22"/>
        </w:rPr>
        <w:t>hile</w:t>
      </w:r>
      <w:r w:rsidRPr="00EB0EA7">
        <w:rPr>
          <w:rFonts w:cs="Times New Roman"/>
          <w:color w:val="000000"/>
          <w:sz w:val="22"/>
          <w:szCs w:val="22"/>
        </w:rPr>
        <w:t xml:space="preserve"> it is in orbit. The temperature profile that w</w:t>
      </w:r>
      <w:r>
        <w:rPr>
          <w:rFonts w:cs="Times New Roman"/>
          <w:color w:val="000000"/>
          <w:sz w:val="22"/>
          <w:szCs w:val="22"/>
        </w:rPr>
        <w:t xml:space="preserve">ill be used was established by previous Educational Launch of </w:t>
      </w:r>
      <w:proofErr w:type="spellStart"/>
      <w:r>
        <w:rPr>
          <w:rFonts w:cs="Times New Roman"/>
          <w:color w:val="000000"/>
          <w:sz w:val="22"/>
          <w:szCs w:val="22"/>
        </w:rPr>
        <w:t>Nanosatellites</w:t>
      </w:r>
      <w:proofErr w:type="spellEnd"/>
      <w:r>
        <w:rPr>
          <w:rFonts w:cs="Times New Roman"/>
          <w:color w:val="000000"/>
          <w:sz w:val="22"/>
          <w:szCs w:val="22"/>
        </w:rPr>
        <w:t xml:space="preserve"> (</w:t>
      </w:r>
      <w:proofErr w:type="spellStart"/>
      <w:r>
        <w:rPr>
          <w:rFonts w:cs="Times New Roman"/>
          <w:color w:val="000000"/>
          <w:sz w:val="22"/>
          <w:szCs w:val="22"/>
        </w:rPr>
        <w:t>ELaNa</w:t>
      </w:r>
      <w:proofErr w:type="spellEnd"/>
      <w:r>
        <w:rPr>
          <w:rFonts w:cs="Times New Roman"/>
          <w:color w:val="000000"/>
          <w:sz w:val="22"/>
          <w:szCs w:val="22"/>
        </w:rPr>
        <w:t>) missions</w:t>
      </w:r>
      <w:r w:rsidRPr="00EB0EA7">
        <w:rPr>
          <w:rFonts w:cs="Times New Roman"/>
          <w:color w:val="000000"/>
          <w:sz w:val="22"/>
          <w:szCs w:val="22"/>
        </w:rPr>
        <w:t xml:space="preserve"> </w:t>
      </w:r>
      <w:r>
        <w:rPr>
          <w:rFonts w:cs="Times New Roman"/>
          <w:color w:val="000000"/>
          <w:sz w:val="22"/>
          <w:szCs w:val="22"/>
        </w:rPr>
        <w:t>to help validate the performance of CubeSat</w:t>
      </w:r>
      <w:r w:rsidRPr="00EB0EA7">
        <w:rPr>
          <w:rFonts w:cs="Times New Roman"/>
          <w:color w:val="000000"/>
          <w:sz w:val="22"/>
          <w:szCs w:val="22"/>
        </w:rPr>
        <w:t xml:space="preserve"> </w:t>
      </w:r>
      <w:r>
        <w:rPr>
          <w:rFonts w:cs="Times New Roman"/>
          <w:color w:val="000000"/>
          <w:sz w:val="22"/>
          <w:szCs w:val="22"/>
        </w:rPr>
        <w:t>missions in space-like thermal environments. An illustration of this particular profile is shown in Figure 1-2 below</w:t>
      </w:r>
      <w:r w:rsidRPr="00EB0EA7">
        <w:rPr>
          <w:rFonts w:cs="Times New Roman"/>
          <w:color w:val="000000"/>
          <w:sz w:val="22"/>
          <w:szCs w:val="22"/>
        </w:rPr>
        <w:t>. To verify that this requirement has been met</w:t>
      </w:r>
      <w:r>
        <w:rPr>
          <w:rFonts w:cs="Times New Roman"/>
          <w:color w:val="000000"/>
          <w:sz w:val="22"/>
          <w:szCs w:val="22"/>
        </w:rPr>
        <w:t>,</w:t>
      </w:r>
      <w:r w:rsidRPr="00EB0EA7">
        <w:rPr>
          <w:rFonts w:cs="Times New Roman"/>
          <w:color w:val="000000"/>
          <w:sz w:val="22"/>
          <w:szCs w:val="22"/>
        </w:rPr>
        <w:t xml:space="preserve"> the propulsion system shall </w:t>
      </w:r>
      <w:r>
        <w:rPr>
          <w:rFonts w:cs="Times New Roman"/>
          <w:color w:val="000000"/>
          <w:sz w:val="22"/>
          <w:szCs w:val="22"/>
        </w:rPr>
        <w:t>perform</w:t>
      </w:r>
      <w:r w:rsidRPr="00EB0EA7">
        <w:rPr>
          <w:rFonts w:cs="Times New Roman"/>
          <w:color w:val="000000"/>
          <w:sz w:val="22"/>
          <w:szCs w:val="22"/>
        </w:rPr>
        <w:t xml:space="preserve"> static thrust</w:t>
      </w:r>
      <w:r>
        <w:rPr>
          <w:rFonts w:cs="Times New Roman"/>
          <w:color w:val="000000"/>
          <w:sz w:val="22"/>
          <w:szCs w:val="22"/>
        </w:rPr>
        <w:t>s</w:t>
      </w:r>
      <w:r w:rsidRPr="00EB0EA7">
        <w:rPr>
          <w:rFonts w:cs="Times New Roman"/>
          <w:color w:val="000000"/>
          <w:sz w:val="22"/>
          <w:szCs w:val="22"/>
        </w:rPr>
        <w:t xml:space="preserve"> before the thermal cycle</w:t>
      </w:r>
      <w:r>
        <w:rPr>
          <w:rFonts w:cs="Times New Roman"/>
          <w:color w:val="000000"/>
          <w:sz w:val="22"/>
          <w:szCs w:val="22"/>
        </w:rPr>
        <w:t>,</w:t>
      </w:r>
      <w:r w:rsidRPr="00EB0EA7">
        <w:rPr>
          <w:rFonts w:cs="Times New Roman"/>
          <w:color w:val="000000"/>
          <w:sz w:val="22"/>
          <w:szCs w:val="22"/>
        </w:rPr>
        <w:t xml:space="preserve"> to establish </w:t>
      </w:r>
      <w:r>
        <w:rPr>
          <w:rFonts w:cs="Times New Roman"/>
          <w:color w:val="000000"/>
          <w:sz w:val="22"/>
          <w:szCs w:val="22"/>
        </w:rPr>
        <w:t xml:space="preserve">that </w:t>
      </w:r>
      <w:r w:rsidRPr="00EB0EA7">
        <w:rPr>
          <w:rFonts w:cs="Times New Roman"/>
          <w:color w:val="000000"/>
          <w:sz w:val="22"/>
          <w:szCs w:val="22"/>
        </w:rPr>
        <w:t>the system works before the test. Then a static thrust test shall occur at various points throughout the thermal cycle</w:t>
      </w:r>
      <w:r>
        <w:rPr>
          <w:rFonts w:cs="Times New Roman"/>
          <w:color w:val="000000"/>
          <w:sz w:val="22"/>
          <w:szCs w:val="22"/>
        </w:rPr>
        <w:t>, with data being collected on the performance of the system for each thrust</w:t>
      </w:r>
      <w:r w:rsidRPr="00EB0EA7">
        <w:rPr>
          <w:rFonts w:cs="Times New Roman"/>
          <w:color w:val="000000"/>
          <w:sz w:val="22"/>
          <w:szCs w:val="22"/>
        </w:rPr>
        <w:t xml:space="preserve">. Finally, a static test shall </w:t>
      </w:r>
      <w:r>
        <w:rPr>
          <w:rFonts w:cs="Times New Roman"/>
          <w:color w:val="000000"/>
          <w:sz w:val="22"/>
          <w:szCs w:val="22"/>
        </w:rPr>
        <w:t xml:space="preserve">take place after the thermal cycle, as </w:t>
      </w:r>
      <w:r w:rsidRPr="00EB0EA7">
        <w:rPr>
          <w:rFonts w:cs="Times New Roman"/>
          <w:color w:val="000000"/>
          <w:sz w:val="22"/>
          <w:szCs w:val="22"/>
        </w:rPr>
        <w:t>to check that the propulsion system still operates</w:t>
      </w:r>
      <w:r>
        <w:rPr>
          <w:rFonts w:cs="Times New Roman"/>
          <w:color w:val="000000"/>
          <w:sz w:val="22"/>
          <w:szCs w:val="22"/>
        </w:rPr>
        <w:t xml:space="preserve"> under normal conditions</w:t>
      </w:r>
      <w:r w:rsidRPr="00EB0EA7">
        <w:rPr>
          <w:rFonts w:cs="Times New Roman"/>
          <w:color w:val="000000"/>
          <w:sz w:val="22"/>
          <w:szCs w:val="22"/>
        </w:rPr>
        <w:t>.</w:t>
      </w:r>
      <w:r>
        <w:rPr>
          <w:rFonts w:cs="Times New Roman"/>
          <w:color w:val="000000"/>
          <w:sz w:val="22"/>
          <w:szCs w:val="22"/>
        </w:rPr>
        <w:t xml:space="preserve"> Thus, the validation of this requirement falls under the Testing category.</w:t>
      </w:r>
    </w:p>
    <w:p w:rsidR="00CB47D2" w:rsidRDefault="00CF17B4" w:rsidP="00CF17B4">
      <w:pPr>
        <w:spacing w:after="120" w:line="200" w:lineRule="atLeast"/>
        <w:ind w:left="360"/>
        <w:jc w:val="center"/>
        <w:rPr>
          <w:rFonts w:cs="Times New Roman"/>
          <w:color w:val="000000"/>
          <w:sz w:val="22"/>
          <w:szCs w:val="22"/>
        </w:rPr>
      </w:pPr>
      <w:r w:rsidRPr="00CF17B4">
        <w:rPr>
          <w:rFonts w:cs="Times New Roman"/>
          <w:color w:val="000000"/>
          <w:sz w:val="22"/>
          <w:szCs w:val="22"/>
        </w:rPr>
        <w:drawing>
          <wp:inline distT="0" distB="0" distL="0" distR="0">
            <wp:extent cx="5170467" cy="3778418"/>
            <wp:effectExtent l="19050" t="19050" r="11133" b="12532"/>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71841" cy="3779422"/>
                    </a:xfrm>
                    <a:prstGeom prst="rect">
                      <a:avLst/>
                    </a:prstGeom>
                    <a:noFill/>
                    <a:ln>
                      <a:solidFill>
                        <a:schemeClr val="tx1"/>
                      </a:solidFill>
                    </a:ln>
                  </pic:spPr>
                </pic:pic>
              </a:graphicData>
            </a:graphic>
          </wp:inline>
        </w:drawing>
      </w:r>
    </w:p>
    <w:p w:rsidR="00CB47D2" w:rsidRPr="00CB47D2" w:rsidRDefault="00CB47D2" w:rsidP="00CB47D2">
      <w:pPr>
        <w:spacing w:after="120" w:line="200" w:lineRule="atLeast"/>
        <w:ind w:left="360"/>
        <w:jc w:val="center"/>
        <w:rPr>
          <w:rFonts w:cs="Times New Roman"/>
          <w:b/>
          <w:sz w:val="22"/>
          <w:szCs w:val="22"/>
        </w:rPr>
      </w:pPr>
      <w:r>
        <w:rPr>
          <w:rFonts w:cs="Times New Roman"/>
          <w:b/>
          <w:color w:val="000000"/>
          <w:sz w:val="22"/>
          <w:szCs w:val="22"/>
        </w:rPr>
        <w:t>Figure 1-2. Rascal Thermal Cycle Test Profile</w:t>
      </w:r>
    </w:p>
    <w:p w:rsidR="003B5FAB" w:rsidRDefault="003B5FAB" w:rsidP="003B5FAB">
      <w:pPr>
        <w:pStyle w:val="ListParagraph"/>
      </w:pPr>
    </w:p>
    <w:p w:rsidR="003B5FAB" w:rsidRPr="003B5FAB" w:rsidRDefault="003B5FAB" w:rsidP="00EC19AD">
      <w:pPr>
        <w:pStyle w:val="BodyText"/>
        <w:numPr>
          <w:ilvl w:val="0"/>
          <w:numId w:val="10"/>
        </w:numPr>
        <w:tabs>
          <w:tab w:val="left" w:pos="720"/>
          <w:tab w:val="left" w:pos="810"/>
        </w:tabs>
        <w:ind w:left="2246" w:hanging="1886"/>
        <w:rPr>
          <w:lang w:eastAsia="en-US" w:bidi="ar-SA"/>
        </w:rPr>
      </w:pPr>
      <w:r>
        <w:rPr>
          <w:b/>
          <w:lang w:eastAsia="en-US" w:bidi="ar-SA"/>
        </w:rPr>
        <w:t>Low Friction, 2-D Dynamic Thrust Testing Shall be Conducted with All Pressure Vessels</w:t>
      </w:r>
    </w:p>
    <w:p w:rsidR="003B5FAB" w:rsidRDefault="003B5FAB" w:rsidP="003B5FAB">
      <w:pPr>
        <w:pStyle w:val="ListParagraph"/>
      </w:pPr>
    </w:p>
    <w:p w:rsidR="003B5FAB"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Must Survive Random Vibration Testing Relative to the NASA GEVS Qualification Profile</w:t>
      </w:r>
    </w:p>
    <w:p w:rsidR="00750E61" w:rsidRPr="00750E61" w:rsidRDefault="00750E61" w:rsidP="00750E61">
      <w:pPr>
        <w:spacing w:line="200" w:lineRule="atLeast"/>
        <w:ind w:left="360"/>
        <w:jc w:val="both"/>
        <w:rPr>
          <w:rFonts w:cs="Times New Roman"/>
        </w:rPr>
      </w:pPr>
      <w:r w:rsidRPr="00750E61">
        <w:rPr>
          <w:rFonts w:cs="Times New Roman"/>
          <w:color w:val="000000"/>
        </w:rPr>
        <w:t>This requirement is set by the NASA document General Environmental Verification Standard for GSFC Flight Programs and Projects. The requirement was created to ensure the CubeSat system will survive the vibration environment of launch. The GEVS profile was created as a general vibration profile to cover as many vibration enviro</w:t>
      </w:r>
      <w:r>
        <w:rPr>
          <w:rFonts w:cs="Times New Roman"/>
          <w:color w:val="000000"/>
        </w:rPr>
        <w:t>nments as possible, and is shown in Figure 1-3</w:t>
      </w:r>
      <w:r w:rsidRPr="00750E61">
        <w:rPr>
          <w:rFonts w:cs="Times New Roman"/>
          <w:color w:val="000000"/>
        </w:rPr>
        <w:t xml:space="preserve">. </w:t>
      </w:r>
    </w:p>
    <w:p w:rsidR="00750E61" w:rsidRPr="00750E61" w:rsidRDefault="00750E61" w:rsidP="00750E61">
      <w:pPr>
        <w:spacing w:line="200" w:lineRule="atLeast"/>
        <w:rPr>
          <w:rFonts w:cs="Times New Roman"/>
        </w:rPr>
      </w:pPr>
    </w:p>
    <w:p w:rsidR="00750E61" w:rsidRDefault="00750E61" w:rsidP="00750E61">
      <w:pPr>
        <w:spacing w:line="200" w:lineRule="atLeast"/>
        <w:jc w:val="center"/>
        <w:rPr>
          <w:rFonts w:cs="Times New Roman"/>
          <w:b/>
          <w:bCs/>
          <w:color w:val="000000"/>
        </w:rPr>
      </w:pPr>
      <w:r w:rsidRPr="00750E61">
        <w:rPr>
          <w:rFonts w:cs="Times New Roman"/>
          <w:b/>
          <w:bCs/>
          <w:color w:val="000000"/>
        </w:rPr>
        <w:drawing>
          <wp:inline distT="0" distB="0" distL="0" distR="0">
            <wp:extent cx="3764164" cy="5348597"/>
            <wp:effectExtent l="19050" t="19050" r="26786" b="23503"/>
            <wp:docPr id="3" name="Picture 1"/>
            <wp:cNvGraphicFramePr/>
            <a:graphic xmlns:a="http://schemas.openxmlformats.org/drawingml/2006/main">
              <a:graphicData uri="http://schemas.openxmlformats.org/drawingml/2006/picture">
                <pic:pic xmlns:pic="http://schemas.openxmlformats.org/drawingml/2006/picture">
                  <pic:nvPicPr>
                    <pic:cNvPr id="4099" name="Picture 1"/>
                    <pic:cNvPicPr>
                      <a:picLocks noChangeAspect="1" noChangeArrowheads="1"/>
                    </pic:cNvPicPr>
                  </pic:nvPicPr>
                  <pic:blipFill>
                    <a:blip r:embed="rId18" cstate="print"/>
                    <a:srcRect t="4045"/>
                    <a:stretch>
                      <a:fillRect/>
                    </a:stretch>
                  </pic:blipFill>
                  <pic:spPr bwMode="auto">
                    <a:xfrm>
                      <a:off x="0" y="0"/>
                      <a:ext cx="3785593" cy="5379046"/>
                    </a:xfrm>
                    <a:prstGeom prst="rect">
                      <a:avLst/>
                    </a:prstGeom>
                    <a:noFill/>
                    <a:ln w="9525">
                      <a:solidFill>
                        <a:schemeClr val="tx1"/>
                      </a:solidFill>
                      <a:round/>
                      <a:headEnd/>
                      <a:tailEnd/>
                    </a:ln>
                  </pic:spPr>
                </pic:pic>
              </a:graphicData>
            </a:graphic>
          </wp:inline>
        </w:drawing>
      </w:r>
    </w:p>
    <w:p w:rsidR="00750E61" w:rsidRPr="00750E61" w:rsidRDefault="00750E61" w:rsidP="00750E61">
      <w:pPr>
        <w:spacing w:line="200" w:lineRule="atLeast"/>
        <w:jc w:val="center"/>
        <w:rPr>
          <w:rFonts w:cs="Times New Roman"/>
          <w:b/>
        </w:rPr>
      </w:pPr>
      <w:r>
        <w:rPr>
          <w:rFonts w:cs="Times New Roman"/>
          <w:b/>
          <w:bCs/>
          <w:color w:val="000000"/>
        </w:rPr>
        <w:t>Figure 1-3. NASA GEVS Random Vibration Profile</w:t>
      </w:r>
    </w:p>
    <w:p w:rsidR="00750E61" w:rsidRPr="00750E61" w:rsidRDefault="00750E61" w:rsidP="00750E61">
      <w:pPr>
        <w:spacing w:line="200" w:lineRule="atLeast"/>
        <w:ind w:left="360"/>
        <w:rPr>
          <w:rFonts w:cs="Times New Roman"/>
        </w:rPr>
      </w:pPr>
    </w:p>
    <w:p w:rsidR="000B2687" w:rsidRPr="00CF17B4" w:rsidRDefault="00750E61" w:rsidP="00750E61">
      <w:pPr>
        <w:pStyle w:val="BodyText"/>
        <w:tabs>
          <w:tab w:val="left" w:pos="720"/>
          <w:tab w:val="left" w:pos="810"/>
        </w:tabs>
        <w:ind w:left="360"/>
        <w:jc w:val="both"/>
        <w:rPr>
          <w:sz w:val="22"/>
          <w:szCs w:val="22"/>
          <w:lang w:eastAsia="en-US" w:bidi="ar-SA"/>
        </w:rPr>
      </w:pPr>
      <w:r w:rsidRPr="00CF17B4">
        <w:rPr>
          <w:rFonts w:eastAsia="Times New Roman" w:cs="Times New Roman"/>
          <w:color w:val="000000"/>
          <w:sz w:val="22"/>
          <w:szCs w:val="22"/>
        </w:rPr>
        <w:t>To verify that this requirement has been met, the CubeSat System shall perform an abbreviated functional test to establish that all systems work before testing.  A sine sweep shall be performed on before each axis of testing, as to establish the CubeSat System's natural response to vibration, thus allowing for failure assessment before the beginning of each axis of testing. Then the CubeSat system shall be shaken at the GEVS random vibration qualification profile for each axis. After the CubeSat system has been shaken on all three axes, a full functional test will be performed to check that all systems survived the process and are performing as normal. Thus, the validation method for this requirement falls under the Testing category.</w:t>
      </w:r>
    </w:p>
    <w:p w:rsidR="00750E61" w:rsidRPr="000B2687" w:rsidRDefault="00750E61" w:rsidP="00750E61">
      <w:pPr>
        <w:pStyle w:val="BodyText"/>
        <w:tabs>
          <w:tab w:val="left" w:pos="720"/>
          <w:tab w:val="left" w:pos="810"/>
        </w:tabs>
        <w:ind w:left="360"/>
        <w:rPr>
          <w:lang w:eastAsia="en-US" w:bidi="ar-SA"/>
        </w:rPr>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 xml:space="preserve">The CubeSat System Shall be Subjected to a Temperature of 60 </w:t>
      </w:r>
      <w:r>
        <w:rPr>
          <w:rFonts w:ascii="Calibri" w:hAnsi="Calibri"/>
          <w:b/>
          <w:lang w:eastAsia="en-US" w:bidi="ar-SA"/>
        </w:rPr>
        <w:t>⁰</w:t>
      </w:r>
      <w:r>
        <w:rPr>
          <w:b/>
          <w:lang w:eastAsia="en-US" w:bidi="ar-SA"/>
        </w:rPr>
        <w:t>C at a Pressure No Greater than 1x10</w:t>
      </w:r>
      <w:r>
        <w:rPr>
          <w:b/>
          <w:vertAlign w:val="superscript"/>
          <w:lang w:eastAsia="en-US" w:bidi="ar-SA"/>
        </w:rPr>
        <w:t>-4</w:t>
      </w:r>
      <w:r>
        <w:rPr>
          <w:b/>
          <w:lang w:eastAsia="en-US" w:bidi="ar-SA"/>
        </w:rPr>
        <w:t xml:space="preserve"> </w:t>
      </w:r>
      <w:proofErr w:type="spellStart"/>
      <w:r>
        <w:rPr>
          <w:b/>
          <w:lang w:eastAsia="en-US" w:bidi="ar-SA"/>
        </w:rPr>
        <w:t>Torr</w:t>
      </w:r>
      <w:proofErr w:type="spellEnd"/>
      <w:r>
        <w:rPr>
          <w:b/>
          <w:lang w:eastAsia="en-US" w:bidi="ar-SA"/>
        </w:rPr>
        <w:t xml:space="preserve"> for a Minimum of 6 Hours</w:t>
      </w:r>
    </w:p>
    <w:p w:rsidR="00CF17B4" w:rsidRPr="00CF17B4" w:rsidRDefault="00CF17B4" w:rsidP="00CF17B4">
      <w:pPr>
        <w:spacing w:line="200" w:lineRule="atLeast"/>
        <w:ind w:left="360"/>
        <w:jc w:val="both"/>
        <w:rPr>
          <w:sz w:val="22"/>
          <w:szCs w:val="22"/>
        </w:rPr>
      </w:pPr>
      <w:r w:rsidRPr="00CF17B4">
        <w:rPr>
          <w:rFonts w:cs="Times New Roman"/>
          <w:color w:val="000000"/>
          <w:sz w:val="22"/>
          <w:szCs w:val="22"/>
        </w:rPr>
        <w:t xml:space="preserve">This requirement </w:t>
      </w:r>
      <w:r>
        <w:rPr>
          <w:rFonts w:cs="Times New Roman"/>
          <w:color w:val="000000"/>
          <w:sz w:val="22"/>
          <w:szCs w:val="22"/>
        </w:rPr>
        <w:t>exists</w:t>
      </w:r>
      <w:r w:rsidRPr="00CF17B4">
        <w:rPr>
          <w:rFonts w:cs="Times New Roman"/>
          <w:color w:val="000000"/>
          <w:sz w:val="22"/>
          <w:szCs w:val="22"/>
        </w:rPr>
        <w:t xml:space="preserve"> to ensure the CubeSat system will </w:t>
      </w:r>
      <w:r w:rsidR="000B7A3C">
        <w:rPr>
          <w:rFonts w:cs="Times New Roman"/>
          <w:color w:val="000000"/>
          <w:sz w:val="22"/>
          <w:szCs w:val="22"/>
        </w:rPr>
        <w:t>accepted</w:t>
      </w:r>
      <w:r w:rsidRPr="00CF17B4">
        <w:rPr>
          <w:rFonts w:cs="Times New Roman"/>
          <w:color w:val="000000"/>
          <w:sz w:val="22"/>
          <w:szCs w:val="22"/>
        </w:rPr>
        <w:t xml:space="preserve"> for launch vehicle integration</w:t>
      </w:r>
      <w:r>
        <w:rPr>
          <w:rFonts w:cs="Times New Roman"/>
          <w:color w:val="000000"/>
          <w:sz w:val="22"/>
          <w:szCs w:val="22"/>
        </w:rPr>
        <w:t>, with its origin stemming</w:t>
      </w:r>
      <w:r w:rsidRPr="00CF17B4">
        <w:rPr>
          <w:rFonts w:cs="Times New Roman"/>
          <w:color w:val="000000"/>
          <w:sz w:val="22"/>
          <w:szCs w:val="22"/>
        </w:rPr>
        <w:t xml:space="preserve"> </w:t>
      </w:r>
      <w:r>
        <w:rPr>
          <w:rFonts w:cs="Times New Roman"/>
          <w:color w:val="000000"/>
          <w:sz w:val="22"/>
          <w:szCs w:val="22"/>
        </w:rPr>
        <w:t xml:space="preserve">from previous </w:t>
      </w:r>
      <w:proofErr w:type="spellStart"/>
      <w:r>
        <w:rPr>
          <w:rFonts w:cs="Times New Roman"/>
          <w:color w:val="000000"/>
          <w:sz w:val="22"/>
          <w:szCs w:val="22"/>
        </w:rPr>
        <w:t>ELaNa</w:t>
      </w:r>
      <w:proofErr w:type="spellEnd"/>
      <w:r>
        <w:rPr>
          <w:rFonts w:cs="Times New Roman"/>
          <w:color w:val="000000"/>
          <w:sz w:val="22"/>
          <w:szCs w:val="22"/>
        </w:rPr>
        <w:t xml:space="preserve"> missions that have required its execution before </w:t>
      </w:r>
      <w:r w:rsidR="000B7A3C">
        <w:rPr>
          <w:rFonts w:cs="Times New Roman"/>
          <w:color w:val="000000"/>
          <w:sz w:val="22"/>
          <w:szCs w:val="22"/>
        </w:rPr>
        <w:t>said</w:t>
      </w:r>
      <w:r>
        <w:rPr>
          <w:rFonts w:cs="Times New Roman"/>
          <w:color w:val="000000"/>
          <w:sz w:val="22"/>
          <w:szCs w:val="22"/>
        </w:rPr>
        <w:t xml:space="preserve"> integration</w:t>
      </w:r>
      <w:r w:rsidRPr="00CF17B4">
        <w:rPr>
          <w:rFonts w:cs="Times New Roman"/>
          <w:i/>
          <w:iCs/>
          <w:color w:val="000000"/>
          <w:sz w:val="22"/>
          <w:szCs w:val="22"/>
        </w:rPr>
        <w:t xml:space="preserve">. </w:t>
      </w:r>
      <w:r w:rsidRPr="00CF17B4">
        <w:rPr>
          <w:rFonts w:cs="Times New Roman"/>
          <w:color w:val="000000"/>
          <w:sz w:val="22"/>
          <w:szCs w:val="22"/>
        </w:rPr>
        <w:t>The requirement was created to ensure the CubeSat system does not release volatiles on orbit, which could damage nearby spacecraft. To verify this requirement has been met</w:t>
      </w:r>
      <w:r w:rsidR="000B7A3C">
        <w:rPr>
          <w:rFonts w:cs="Times New Roman"/>
          <w:color w:val="000000"/>
          <w:sz w:val="22"/>
          <w:szCs w:val="22"/>
        </w:rPr>
        <w:t>,</w:t>
      </w:r>
      <w:r w:rsidRPr="00CF17B4">
        <w:rPr>
          <w:rFonts w:cs="Times New Roman"/>
          <w:color w:val="000000"/>
          <w:sz w:val="22"/>
          <w:szCs w:val="22"/>
        </w:rPr>
        <w:t xml:space="preserve"> an abbreviated functional</w:t>
      </w:r>
      <w:r w:rsidR="000B7A3C">
        <w:rPr>
          <w:rFonts w:cs="Times New Roman"/>
          <w:color w:val="000000"/>
          <w:sz w:val="22"/>
          <w:szCs w:val="22"/>
        </w:rPr>
        <w:t xml:space="preserve"> test</w:t>
      </w:r>
      <w:r w:rsidRPr="00CF17B4">
        <w:rPr>
          <w:rFonts w:cs="Times New Roman"/>
          <w:color w:val="000000"/>
          <w:sz w:val="22"/>
          <w:szCs w:val="22"/>
        </w:rPr>
        <w:t xml:space="preserve"> will be performed before bakeout to check that all the systems work. Then the CubeSat system shall undergo the bakeout at a temperature of 60 °C and a pressure no greater than 1</w:t>
      </w:r>
      <w:r w:rsidR="000B7A3C">
        <w:rPr>
          <w:rFonts w:cs="Times New Roman"/>
          <w:color w:val="000000"/>
          <w:sz w:val="22"/>
          <w:szCs w:val="22"/>
        </w:rPr>
        <w:t>x</w:t>
      </w:r>
      <w:r w:rsidRPr="00CF17B4">
        <w:rPr>
          <w:rFonts w:cs="Times New Roman"/>
          <w:color w:val="000000"/>
          <w:sz w:val="22"/>
          <w:szCs w:val="22"/>
        </w:rPr>
        <w:t>10</w:t>
      </w:r>
      <w:r w:rsidRPr="00CF17B4">
        <w:rPr>
          <w:rFonts w:cs="Times New Roman"/>
          <w:color w:val="000000"/>
          <w:sz w:val="22"/>
          <w:szCs w:val="22"/>
          <w:vertAlign w:val="superscript"/>
        </w:rPr>
        <w:t>-4</w:t>
      </w:r>
      <w:r w:rsidRPr="00CF17B4">
        <w:rPr>
          <w:rFonts w:cs="Times New Roman"/>
          <w:color w:val="000000"/>
          <w:sz w:val="22"/>
          <w:szCs w:val="22"/>
        </w:rPr>
        <w:t xml:space="preserve"> </w:t>
      </w:r>
      <w:proofErr w:type="spellStart"/>
      <w:r w:rsidRPr="00CF17B4">
        <w:rPr>
          <w:rFonts w:cs="Times New Roman"/>
          <w:color w:val="000000"/>
          <w:sz w:val="22"/>
          <w:szCs w:val="22"/>
        </w:rPr>
        <w:t>torr</w:t>
      </w:r>
      <w:proofErr w:type="spellEnd"/>
      <w:r w:rsidRPr="00CF17B4">
        <w:rPr>
          <w:rFonts w:cs="Times New Roman"/>
          <w:color w:val="000000"/>
          <w:sz w:val="22"/>
          <w:szCs w:val="22"/>
        </w:rPr>
        <w:t xml:space="preserve"> for at least six hours. After the bakeout other abbreviated functional test shall be performed to check that all systems survived bakeout.</w:t>
      </w:r>
      <w:r w:rsidR="000B7A3C">
        <w:rPr>
          <w:rFonts w:cs="Times New Roman"/>
          <w:color w:val="000000"/>
          <w:sz w:val="22"/>
          <w:szCs w:val="22"/>
        </w:rPr>
        <w:t xml:space="preserve"> This process ensures that if any volatile material were to be emitted in orbit that it instead is emitted during bakeout testing. Thus, the validation of this requirement falls under the Testing category.</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Execute All Commands Associated with its Operation over RF</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Close a Link with the SSRL Ground Station from a Distance of at least 200 meters</w:t>
      </w:r>
    </w:p>
    <w:p w:rsidR="000B2687" w:rsidRDefault="000B2687" w:rsidP="000B2687">
      <w:pPr>
        <w:pStyle w:val="ListParagraph"/>
      </w:pPr>
    </w:p>
    <w:p w:rsidR="000B2687" w:rsidRPr="000B2687" w:rsidRDefault="000B2687" w:rsidP="00EC19AD">
      <w:pPr>
        <w:pStyle w:val="BodyText"/>
        <w:numPr>
          <w:ilvl w:val="0"/>
          <w:numId w:val="11"/>
        </w:numPr>
        <w:tabs>
          <w:tab w:val="left" w:pos="720"/>
          <w:tab w:val="left" w:pos="810"/>
        </w:tabs>
        <w:ind w:left="2246" w:hanging="1886"/>
        <w:rPr>
          <w:lang w:eastAsia="en-US" w:bidi="ar-SA"/>
        </w:rPr>
      </w:pPr>
      <w:r>
        <w:rPr>
          <w:b/>
          <w:lang w:eastAsia="en-US" w:bidi="ar-SA"/>
        </w:rPr>
        <w:t>The CubeSat System Shall be able to Document the Functionality of Each of its Subsystems through the Running of a Full-Functional Test</w:t>
      </w:r>
    </w:p>
    <w:p w:rsidR="000B2687" w:rsidRDefault="000B2687" w:rsidP="000B2687">
      <w:pPr>
        <w:pStyle w:val="ListParagraph"/>
      </w:pPr>
    </w:p>
    <w:p w:rsidR="000B2687" w:rsidRPr="00500C07" w:rsidRDefault="000B2687" w:rsidP="000B2687">
      <w:pPr>
        <w:pStyle w:val="BodyText"/>
        <w:tabs>
          <w:tab w:val="left" w:pos="720"/>
          <w:tab w:val="left" w:pos="810"/>
        </w:tabs>
        <w:rPr>
          <w:lang w:eastAsia="en-US" w:bidi="ar-SA"/>
        </w:rPr>
      </w:pPr>
    </w:p>
    <w:p w:rsidR="00500C07" w:rsidRDefault="00500C07" w:rsidP="00500C07">
      <w:pPr>
        <w:pStyle w:val="BodyText"/>
        <w:rPr>
          <w:b/>
          <w:lang w:eastAsia="en-US" w:bidi="ar-SA"/>
        </w:rPr>
      </w:pPr>
    </w:p>
    <w:p w:rsidR="00500C07" w:rsidRPr="00500C07" w:rsidRDefault="00500C07" w:rsidP="00500C07">
      <w:pPr>
        <w:pStyle w:val="BodyText"/>
        <w:rPr>
          <w:lang w:eastAsia="en-US" w:bidi="ar-SA"/>
        </w:rPr>
      </w:pPr>
    </w:p>
    <w:p w:rsidR="00500C07" w:rsidRDefault="00500C07" w:rsidP="00500C07">
      <w:pPr>
        <w:pStyle w:val="BodyText"/>
        <w:rPr>
          <w:b/>
          <w:lang w:eastAsia="en-US" w:bidi="ar-SA"/>
        </w:rPr>
      </w:pPr>
    </w:p>
    <w:p w:rsidR="00500C07" w:rsidRPr="00F81B2B" w:rsidRDefault="00500C07" w:rsidP="00500C07">
      <w:pPr>
        <w:pStyle w:val="BodyText"/>
        <w:rPr>
          <w:lang w:eastAsia="en-US" w:bidi="ar-SA"/>
        </w:rPr>
      </w:pPr>
    </w:p>
    <w:p w:rsidR="00510588" w:rsidRDefault="00510588">
      <w:pPr>
        <w:widowControl/>
        <w:suppressAutoHyphens w:val="0"/>
        <w:spacing w:after="200" w:line="276" w:lineRule="auto"/>
      </w:pPr>
      <w:r>
        <w:br w:type="page"/>
      </w:r>
    </w:p>
    <w:p w:rsidR="00510588" w:rsidRDefault="00510588" w:rsidP="00EC19AD">
      <w:pPr>
        <w:pStyle w:val="Heading1"/>
        <w:numPr>
          <w:ilvl w:val="0"/>
          <w:numId w:val="3"/>
        </w:numPr>
        <w:ind w:left="360"/>
      </w:pPr>
      <w:bookmarkStart w:id="6" w:name="_Toc371788069"/>
      <w:r>
        <w:lastRenderedPageBreak/>
        <w:t>Post-Launch Ejection Requirements</w:t>
      </w:r>
      <w:bookmarkEnd w:id="6"/>
    </w:p>
    <w:p w:rsidR="00510588" w:rsidRDefault="00510588" w:rsidP="00510588"/>
    <w:p w:rsidR="00793431" w:rsidRPr="00793431" w:rsidRDefault="00793431" w:rsidP="00510588"/>
    <w:p w:rsidR="00793431" w:rsidRPr="00793431" w:rsidRDefault="00793431" w:rsidP="00EC19AD">
      <w:pPr>
        <w:pStyle w:val="ListParagraph"/>
        <w:numPr>
          <w:ilvl w:val="0"/>
          <w:numId w:val="12"/>
        </w:numPr>
        <w:spacing w:after="120"/>
        <w:ind w:left="2246" w:hanging="1886"/>
        <w:rPr>
          <w:sz w:val="24"/>
          <w:szCs w:val="24"/>
        </w:rPr>
      </w:pPr>
      <w:r w:rsidRPr="00793431">
        <w:rPr>
          <w:rFonts w:ascii="Times New Roman" w:hAnsi="Times New Roman" w:cs="Times New Roman"/>
          <w:b/>
          <w:sz w:val="24"/>
          <w:szCs w:val="24"/>
        </w:rPr>
        <w:t xml:space="preserve">The CubeSat System Shall not </w:t>
      </w:r>
      <w:r>
        <w:rPr>
          <w:rFonts w:ascii="Times New Roman" w:hAnsi="Times New Roman" w:cs="Times New Roman"/>
          <w:b/>
          <w:sz w:val="24"/>
          <w:szCs w:val="24"/>
        </w:rPr>
        <w:t>Broadcast in RF Until Ejection +45 Minutes</w:t>
      </w:r>
    </w:p>
    <w:p w:rsidR="00793431" w:rsidRPr="00793431" w:rsidRDefault="00793431" w:rsidP="00793431">
      <w:pPr>
        <w:pStyle w:val="ListParagraph"/>
        <w:spacing w:after="120"/>
        <w:ind w:left="2246"/>
        <w:rPr>
          <w:sz w:val="24"/>
          <w:szCs w:val="24"/>
        </w:rPr>
      </w:pPr>
    </w:p>
    <w:p w:rsidR="00793431" w:rsidRPr="00793431" w:rsidRDefault="00793431"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not Release Deployables Until Ejection +45 Minutes</w:t>
      </w:r>
    </w:p>
    <w:p w:rsidR="00793431" w:rsidRPr="00793431" w:rsidRDefault="00793431" w:rsidP="00C10EF4">
      <w:pPr>
        <w:pStyle w:val="ListParagraph"/>
        <w:spacing w:after="120"/>
        <w:rPr>
          <w:sz w:val="24"/>
          <w:szCs w:val="24"/>
        </w:rPr>
      </w:pPr>
    </w:p>
    <w:p w:rsidR="00793431" w:rsidRPr="00C10EF4" w:rsidRDefault="00C10EF4" w:rsidP="00EC19AD">
      <w:pPr>
        <w:pStyle w:val="ListParagraph"/>
        <w:numPr>
          <w:ilvl w:val="0"/>
          <w:numId w:val="12"/>
        </w:numPr>
        <w:spacing w:after="120"/>
        <w:ind w:left="2246" w:hanging="1886"/>
        <w:rPr>
          <w:sz w:val="24"/>
          <w:szCs w:val="24"/>
        </w:rPr>
      </w:pPr>
      <w:r>
        <w:rPr>
          <w:rFonts w:ascii="Times New Roman" w:hAnsi="Times New Roman" w:cs="Times New Roman"/>
          <w:b/>
          <w:sz w:val="24"/>
          <w:szCs w:val="24"/>
        </w:rPr>
        <w:t>The CubeSat System Shall Establish Communication Between Itself and the SSRL Ground Station</w:t>
      </w:r>
    </w:p>
    <w:p w:rsidR="00C10EF4" w:rsidRPr="00C10EF4" w:rsidRDefault="00C10EF4" w:rsidP="00C10EF4">
      <w:pPr>
        <w:pStyle w:val="ListParagraph"/>
        <w:spacing w:after="120"/>
        <w:rPr>
          <w:sz w:val="24"/>
          <w:szCs w:val="24"/>
        </w:rPr>
      </w:pPr>
    </w:p>
    <w:p w:rsidR="00C10EF4" w:rsidRPr="00C10EF4" w:rsidRDefault="00C10EF4" w:rsidP="00EC19AD">
      <w:pPr>
        <w:pStyle w:val="ListParagraph"/>
        <w:numPr>
          <w:ilvl w:val="0"/>
          <w:numId w:val="12"/>
        </w:numPr>
        <w:spacing w:after="120"/>
        <w:ind w:left="2246" w:hanging="1886"/>
        <w:rPr>
          <w:rFonts w:ascii="Times New Roman" w:hAnsi="Times New Roman" w:cs="Times New Roman"/>
          <w:sz w:val="24"/>
          <w:szCs w:val="24"/>
        </w:rPr>
      </w:pPr>
      <w:r>
        <w:rPr>
          <w:rFonts w:ascii="Times New Roman" w:hAnsi="Times New Roman" w:cs="Times New Roman"/>
          <w:b/>
          <w:sz w:val="24"/>
          <w:szCs w:val="24"/>
        </w:rPr>
        <w:t>The CubeSat System Shall Pass a Health Check Administered from the SSRL Ground Station</w:t>
      </w:r>
    </w:p>
    <w:p w:rsidR="00C10EF4" w:rsidRPr="00C10EF4" w:rsidRDefault="00C10EF4" w:rsidP="00C10EF4">
      <w:pPr>
        <w:pStyle w:val="ListParagraph"/>
        <w:rPr>
          <w:rFonts w:ascii="Times New Roman" w:hAnsi="Times New Roman" w:cs="Times New Roman"/>
          <w:sz w:val="24"/>
          <w:szCs w:val="24"/>
        </w:rPr>
      </w:pPr>
    </w:p>
    <w:p w:rsidR="00C10EF4" w:rsidRPr="00C10EF4" w:rsidRDefault="00C10EF4" w:rsidP="00C10EF4">
      <w:pPr>
        <w:spacing w:after="120"/>
        <w:rPr>
          <w:rFonts w:cs="Times New Roman"/>
        </w:rPr>
      </w:pPr>
    </w:p>
    <w:p w:rsidR="00510588" w:rsidRDefault="00510588" w:rsidP="00C10EF4">
      <w:pPr>
        <w:widowControl/>
        <w:suppressAutoHyphens w:val="0"/>
        <w:spacing w:after="120" w:line="276" w:lineRule="auto"/>
      </w:pPr>
      <w:r w:rsidRPr="00C10EF4">
        <w:rPr>
          <w:rFonts w:cs="Times New Roman"/>
        </w:rPr>
        <w:br w:type="page"/>
      </w:r>
    </w:p>
    <w:p w:rsidR="00510588" w:rsidRDefault="00510588" w:rsidP="00EC19AD">
      <w:pPr>
        <w:pStyle w:val="Heading1"/>
        <w:numPr>
          <w:ilvl w:val="0"/>
          <w:numId w:val="3"/>
        </w:numPr>
        <w:ind w:left="360"/>
      </w:pPr>
      <w:bookmarkStart w:id="7" w:name="_Toc371788070"/>
      <w:r>
        <w:lastRenderedPageBreak/>
        <w:t>Separation and Stabilization Requirements</w:t>
      </w:r>
      <w:bookmarkEnd w:id="7"/>
    </w:p>
    <w:p w:rsidR="00510588" w:rsidRDefault="00510588" w:rsidP="00510588"/>
    <w:p w:rsidR="0096614F" w:rsidRDefault="0096614F" w:rsidP="00510588"/>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Capable of Separating from One Another with a Relative Velocity of No Greater than 5 cm/s</w:t>
      </w:r>
    </w:p>
    <w:p w:rsidR="0096614F" w:rsidRPr="0096614F" w:rsidRDefault="0096614F" w:rsidP="0096614F">
      <w:pPr>
        <w:pStyle w:val="ListParagraph"/>
        <w:spacing w:after="120"/>
        <w:ind w:left="2246"/>
        <w:rPr>
          <w:rFonts w:ascii="Times New Roman" w:hAnsi="Times New Roman" w:cs="Times New Roman"/>
          <w:sz w:val="24"/>
          <w:szCs w:val="24"/>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Achieve a Local Slew Rate of Less than 1 deg/s</w:t>
      </w:r>
    </w:p>
    <w:p w:rsidR="0096614F" w:rsidRPr="0096614F" w:rsidRDefault="0096614F" w:rsidP="0096614F">
      <w:pPr>
        <w:pStyle w:val="ListParagraph"/>
        <w:rPr>
          <w:rFonts w:ascii="Times New Roman" w:hAnsi="Times New Roman" w:cs="Times New Roman"/>
          <w:sz w:val="24"/>
          <w:szCs w:val="24"/>
        </w:rPr>
      </w:pPr>
    </w:p>
    <w:p w:rsidR="0096614F" w:rsidRPr="0096614F" w:rsidRDefault="0096614F" w:rsidP="00EC19AD">
      <w:pPr>
        <w:pStyle w:val="ListParagraph"/>
        <w:numPr>
          <w:ilvl w:val="0"/>
          <w:numId w:val="13"/>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Continuously Record Relative Displacement Data Between Each Other</w:t>
      </w:r>
    </w:p>
    <w:p w:rsidR="00510588" w:rsidRDefault="00510588" w:rsidP="0096614F">
      <w:pPr>
        <w:widowControl/>
        <w:suppressAutoHyphens w:val="0"/>
        <w:spacing w:after="120" w:line="276" w:lineRule="auto"/>
      </w:pPr>
      <w:r w:rsidRPr="0096614F">
        <w:rPr>
          <w:rFonts w:cs="Times New Roman"/>
        </w:rPr>
        <w:br w:type="page"/>
      </w:r>
    </w:p>
    <w:p w:rsidR="00510588" w:rsidRDefault="00510588" w:rsidP="00EC19AD">
      <w:pPr>
        <w:pStyle w:val="Heading1"/>
        <w:numPr>
          <w:ilvl w:val="0"/>
          <w:numId w:val="3"/>
        </w:numPr>
        <w:ind w:left="360"/>
      </w:pPr>
      <w:bookmarkStart w:id="8" w:name="_Toc371788071"/>
      <w:r>
        <w:lastRenderedPageBreak/>
        <w:t>Stationkeeping Requirements</w:t>
      </w:r>
      <w:bookmarkEnd w:id="8"/>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4"/>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Stationkeep within a 10-75 meter Sphere of Each Other for at Least 5 Orbits</w:t>
      </w:r>
    </w:p>
    <w:p w:rsidR="00510588" w:rsidRDefault="00510588" w:rsidP="00BE6419">
      <w:pPr>
        <w:widowControl/>
        <w:suppressAutoHyphens w:val="0"/>
        <w:spacing w:after="120" w:line="276" w:lineRule="auto"/>
      </w:pPr>
      <w:r w:rsidRPr="00BE6419">
        <w:rPr>
          <w:rFonts w:cs="Times New Roman"/>
        </w:rPr>
        <w:br w:type="page"/>
      </w:r>
    </w:p>
    <w:p w:rsidR="00510588" w:rsidRDefault="00510588" w:rsidP="00EC19AD">
      <w:pPr>
        <w:pStyle w:val="Heading1"/>
        <w:numPr>
          <w:ilvl w:val="0"/>
          <w:numId w:val="3"/>
        </w:numPr>
        <w:ind w:left="360"/>
      </w:pPr>
      <w:bookmarkStart w:id="9" w:name="_Toc371788072"/>
      <w:r>
        <w:lastRenderedPageBreak/>
        <w:t>“Escape” Requirements</w:t>
      </w:r>
      <w:bookmarkEnd w:id="9"/>
    </w:p>
    <w:p w:rsidR="00510588" w:rsidRDefault="00510588" w:rsidP="00510588"/>
    <w:p w:rsidR="00BE6419" w:rsidRDefault="00BE6419" w:rsidP="00510588"/>
    <w:p w:rsidR="00BE6419" w:rsidRDefault="00BE6419" w:rsidP="00510588"/>
    <w:p w:rsidR="00BE6419" w:rsidRPr="00BE6419" w:rsidRDefault="00BE6419" w:rsidP="00EC19AD">
      <w:pPr>
        <w:pStyle w:val="ListParagraph"/>
        <w:numPr>
          <w:ilvl w:val="0"/>
          <w:numId w:val="15"/>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an “Escape” Maneuver that Increases the Relative Displacement Between Each Other to at Least 100 Meters within 1 Orbit</w:t>
      </w:r>
    </w:p>
    <w:p w:rsidR="00510588" w:rsidRPr="00BE6419" w:rsidRDefault="00510588" w:rsidP="00BE6419">
      <w:pPr>
        <w:widowControl/>
        <w:suppressAutoHyphens w:val="0"/>
        <w:spacing w:after="120" w:line="276" w:lineRule="auto"/>
        <w:rPr>
          <w:rFonts w:cs="Times New Roman"/>
        </w:rPr>
      </w:pPr>
      <w:r w:rsidRPr="00BE6419">
        <w:rPr>
          <w:rFonts w:cs="Times New Roman"/>
        </w:rPr>
        <w:br w:type="page"/>
      </w:r>
    </w:p>
    <w:p w:rsidR="00510588" w:rsidRDefault="00510588" w:rsidP="00EC19AD">
      <w:pPr>
        <w:pStyle w:val="Heading1"/>
        <w:numPr>
          <w:ilvl w:val="0"/>
          <w:numId w:val="3"/>
        </w:numPr>
        <w:ind w:left="360"/>
      </w:pPr>
      <w:bookmarkStart w:id="10" w:name="_Toc371788073"/>
      <w:r>
        <w:lastRenderedPageBreak/>
        <w:t>Rendezvous Requirements</w:t>
      </w:r>
      <w:bookmarkEnd w:id="10"/>
    </w:p>
    <w:p w:rsidR="00510588" w:rsidRDefault="00510588" w:rsidP="00510588"/>
    <w:p w:rsidR="009D4BEE" w:rsidRDefault="009D4BEE" w:rsidP="00510588"/>
    <w:p w:rsidR="009D4BEE" w:rsidRDefault="009D4BEE" w:rsidP="00510588"/>
    <w:p w:rsidR="009D4BEE" w:rsidRPr="009D4BEE" w:rsidRDefault="009D4BEE" w:rsidP="00EC19AD">
      <w:pPr>
        <w:pStyle w:val="ListParagraph"/>
        <w:numPr>
          <w:ilvl w:val="0"/>
          <w:numId w:val="16"/>
        </w:numPr>
        <w:spacing w:after="120"/>
        <w:ind w:left="2246" w:hanging="1886"/>
        <w:rPr>
          <w:rFonts w:ascii="Times New Roman" w:hAnsi="Times New Roman" w:cs="Times New Roman"/>
          <w:sz w:val="24"/>
          <w:szCs w:val="24"/>
        </w:rPr>
      </w:pPr>
      <w:r>
        <w:rPr>
          <w:rFonts w:ascii="Times New Roman" w:hAnsi="Times New Roman" w:cs="Times New Roman"/>
          <w:b/>
          <w:sz w:val="24"/>
          <w:szCs w:val="24"/>
        </w:rPr>
        <w:t>Jade and Ruby Shall be Able to Perform a Rendezvous by Decreasing the Relative Displacement Between Each Other to Within 50 meters for at Least 5 Orbits</w:t>
      </w:r>
    </w:p>
    <w:p w:rsidR="001B1D42" w:rsidRPr="009D4BEE" w:rsidRDefault="001B1D42" w:rsidP="009D4BEE">
      <w:pPr>
        <w:spacing w:after="120"/>
        <w:rPr>
          <w:rFonts w:cs="Times New Roman"/>
        </w:rPr>
      </w:pPr>
    </w:p>
    <w:sectPr w:rsidR="001B1D42" w:rsidRPr="009D4BEE" w:rsidSect="00EB0616">
      <w:headerReference w:type="default" r:id="rId19"/>
      <w:footerReference w:type="default" r:id="rId20"/>
      <w:pgSz w:w="12240" w:h="15840"/>
      <w:pgMar w:top="1440" w:right="1440" w:bottom="1440" w:left="1440" w:header="996" w:footer="99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1A0A" w:rsidRDefault="00281A0A">
      <w:r>
        <w:separator/>
      </w:r>
    </w:p>
  </w:endnote>
  <w:endnote w:type="continuationSeparator" w:id="0">
    <w:p w:rsidR="00281A0A" w:rsidRDefault="00281A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705D" w:rsidRPr="00F70A50" w:rsidRDefault="00AD7D8A" w:rsidP="00F70A50">
    <w:pPr>
      <w:pStyle w:val="Header"/>
      <w:rPr>
        <w:b/>
      </w:rPr>
    </w:pPr>
    <w:sdt>
      <w:sdtPr>
        <w:rPr>
          <w:b/>
        </w:rPr>
        <w:id w:val="-2134693748"/>
        <w:text/>
      </w:sdtPr>
      <w:sdtContent>
        <w:r w:rsidR="00386289">
          <w:rPr>
            <w:b/>
          </w:rPr>
          <w:t>RCL-O-CMQA1</w:t>
        </w:r>
      </w:sdtContent>
    </w:sdt>
    <w:r w:rsidR="00F5705D" w:rsidRPr="00F70A50">
      <w:rPr>
        <w:b/>
      </w:rPr>
      <w:tab/>
    </w:r>
    <w:r w:rsidR="00F5705D" w:rsidRPr="00F70A50">
      <w:rPr>
        <w:b/>
      </w:rPr>
      <w:tab/>
      <w:t xml:space="preserve">Page </w:t>
    </w:r>
    <w:r w:rsidRPr="00F70A50">
      <w:rPr>
        <w:b/>
      </w:rPr>
      <w:fldChar w:fldCharType="begin"/>
    </w:r>
    <w:r w:rsidR="00F5705D" w:rsidRPr="00F70A50">
      <w:rPr>
        <w:b/>
      </w:rPr>
      <w:instrText xml:space="preserve"> PAGE </w:instrText>
    </w:r>
    <w:r w:rsidRPr="00F70A50">
      <w:rPr>
        <w:b/>
      </w:rPr>
      <w:fldChar w:fldCharType="separate"/>
    </w:r>
    <w:r w:rsidR="000B7A3C">
      <w:rPr>
        <w:b/>
        <w:noProof/>
      </w:rPr>
      <w:t>12</w:t>
    </w:r>
    <w:r w:rsidRPr="00F70A50">
      <w:rPr>
        <w:b/>
      </w:rPr>
      <w:fldChar w:fldCharType="end"/>
    </w:r>
    <w:r w:rsidR="00F5705D" w:rsidRPr="00F70A50">
      <w:rPr>
        <w:b/>
      </w:rPr>
      <w:t xml:space="preserve"> of </w:t>
    </w:r>
    <w:r w:rsidRPr="00F70A50">
      <w:rPr>
        <w:b/>
      </w:rPr>
      <w:fldChar w:fldCharType="begin"/>
    </w:r>
    <w:r w:rsidR="00F5705D" w:rsidRPr="00F70A50">
      <w:rPr>
        <w:b/>
      </w:rPr>
      <w:instrText xml:space="preserve"> NUMPAGES  </w:instrText>
    </w:r>
    <w:r w:rsidRPr="00F70A50">
      <w:rPr>
        <w:b/>
      </w:rPr>
      <w:fldChar w:fldCharType="separate"/>
    </w:r>
    <w:r w:rsidR="000B7A3C">
      <w:rPr>
        <w:b/>
        <w:noProof/>
      </w:rPr>
      <w:t>17</w:t>
    </w:r>
    <w:r w:rsidRPr="00F70A50">
      <w:rPr>
        <w:b/>
      </w:rPr>
      <w:fldChar w:fldCharType="end"/>
    </w:r>
  </w:p>
  <w:p w:rsidR="00F5705D" w:rsidRPr="00F70A50" w:rsidRDefault="00F5705D" w:rsidP="00F70A50">
    <w:pPr>
      <w:pStyle w:val="Header"/>
      <w:rPr>
        <w:b/>
      </w:rPr>
    </w:pPr>
    <w:r w:rsidRPr="00F70A50">
      <w:rPr>
        <w:b/>
      </w:rPr>
      <w:t xml:space="preserve">Last Updated </w:t>
    </w:r>
    <w:r w:rsidR="00AD7D8A" w:rsidRPr="00F70A50">
      <w:rPr>
        <w:b/>
      </w:rPr>
      <w:fldChar w:fldCharType="begin"/>
    </w:r>
    <w:r w:rsidRPr="00F70A50">
      <w:rPr>
        <w:b/>
      </w:rPr>
      <w:instrText xml:space="preserve"> DATE \@ "d MMMM yyyy" </w:instrText>
    </w:r>
    <w:r w:rsidR="00AD7D8A" w:rsidRPr="00F70A50">
      <w:rPr>
        <w:b/>
      </w:rPr>
      <w:fldChar w:fldCharType="separate"/>
    </w:r>
    <w:r w:rsidR="002A2C0E">
      <w:rPr>
        <w:b/>
        <w:noProof/>
      </w:rPr>
      <w:t>9 November 2013</w:t>
    </w:r>
    <w:r w:rsidR="00AD7D8A" w:rsidRPr="00F70A50">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1A0A" w:rsidRDefault="00281A0A">
      <w:r>
        <w:separator/>
      </w:r>
    </w:p>
  </w:footnote>
  <w:footnote w:type="continuationSeparator" w:id="0">
    <w:p w:rsidR="00281A0A" w:rsidRDefault="00281A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09531012"/>
      <w:text/>
    </w:sdtPr>
    <w:sdtContent>
      <w:p w:rsidR="00F5705D" w:rsidRDefault="001B1D42" w:rsidP="007C63BF">
        <w:pPr>
          <w:pStyle w:val="Header"/>
        </w:pPr>
        <w:r>
          <w:t>Rascal Requirements Verification Document</w: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4"/>
    <w:multiLevelType w:val="multilevel"/>
    <w:tmpl w:val="00000004"/>
    <w:name w:val="WW8Num4"/>
    <w:lvl w:ilvl="0">
      <w:start w:val="2"/>
      <w:numFmt w:val="decimal"/>
      <w:lvlText w:val="%1."/>
      <w:lvlJc w:val="left"/>
      <w:pPr>
        <w:tabs>
          <w:tab w:val="num" w:pos="720"/>
        </w:tabs>
        <w:ind w:left="720" w:hanging="360"/>
      </w:pPr>
      <w:rPr>
        <w:rFonts w:ascii="Arial" w:hAnsi="Arial"/>
        <w:sz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5"/>
    <w:multiLevelType w:val="multilevel"/>
    <w:tmpl w:val="00000005"/>
    <w:name w:val="WW8Num5"/>
    <w:lvl w:ilvl="0">
      <w:start w:val="3"/>
      <w:numFmt w:val="decimal"/>
      <w:lvlText w:val="%1."/>
      <w:lvlJc w:val="left"/>
      <w:pPr>
        <w:tabs>
          <w:tab w:val="num" w:pos="720"/>
        </w:tabs>
        <w:ind w:left="720" w:hanging="360"/>
      </w:pPr>
      <w:rPr>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6"/>
    <w:multiLevelType w:val="multilevel"/>
    <w:tmpl w:val="00000006"/>
    <w:name w:val="WW8Num6"/>
    <w:lvl w:ilvl="0">
      <w:start w:val="4"/>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7"/>
    <w:multiLevelType w:val="multilevel"/>
    <w:tmpl w:val="00000007"/>
    <w:name w:val="WW8Num7"/>
    <w:lvl w:ilvl="0">
      <w:start w:val="5"/>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8"/>
    <w:multiLevelType w:val="multilevel"/>
    <w:tmpl w:val="00000008"/>
    <w:name w:val="WW8Num8"/>
    <w:lvl w:ilvl="0">
      <w:start w:val="1"/>
      <w:numFmt w:val="decimal"/>
      <w:lvlText w:val="%1."/>
      <w:lvlJc w:val="left"/>
      <w:pPr>
        <w:tabs>
          <w:tab w:val="num" w:pos="-360"/>
        </w:tabs>
        <w:ind w:left="360" w:hanging="360"/>
      </w:pPr>
      <w:rPr>
        <w:b/>
        <w:bCs w:val="0"/>
      </w:rPr>
    </w:lvl>
    <w:lvl w:ilvl="1">
      <w:start w:val="1"/>
      <w:numFmt w:val="decimal"/>
      <w:lvlText w:val="%1.%2"/>
      <w:lvlJc w:val="left"/>
      <w:pPr>
        <w:tabs>
          <w:tab w:val="num" w:pos="0"/>
        </w:tabs>
        <w:ind w:left="0" w:hanging="360"/>
      </w:pPr>
      <w:rPr>
        <w:b/>
        <w:bCs w:val="0"/>
      </w:rPr>
    </w:lvl>
    <w:lvl w:ilvl="2">
      <w:start w:val="1"/>
      <w:numFmt w:val="decimal"/>
      <w:lvlText w:val="%1.%2.%3."/>
      <w:lvlJc w:val="left"/>
      <w:pPr>
        <w:tabs>
          <w:tab w:val="num" w:pos="360"/>
        </w:tabs>
        <w:ind w:left="360" w:hanging="360"/>
      </w:pPr>
    </w:lvl>
    <w:lvl w:ilvl="3">
      <w:start w:val="1"/>
      <w:numFmt w:val="decimal"/>
      <w:lvlText w:val="%1.%2.%3.%4."/>
      <w:lvlJc w:val="left"/>
      <w:pPr>
        <w:tabs>
          <w:tab w:val="num" w:pos="720"/>
        </w:tabs>
        <w:ind w:left="720" w:hanging="360"/>
      </w:pPr>
    </w:lvl>
    <w:lvl w:ilvl="4">
      <w:start w:val="1"/>
      <w:numFmt w:val="decimal"/>
      <w:lvlText w:val="%1.%2.%3.%4.%5."/>
      <w:lvlJc w:val="left"/>
      <w:pPr>
        <w:tabs>
          <w:tab w:val="num" w:pos="1080"/>
        </w:tabs>
        <w:ind w:left="1080" w:hanging="360"/>
      </w:pPr>
    </w:lvl>
    <w:lvl w:ilvl="5">
      <w:start w:val="1"/>
      <w:numFmt w:val="decimal"/>
      <w:lvlText w:val="%1.%2.%3.%4.%5.%6."/>
      <w:lvlJc w:val="left"/>
      <w:pPr>
        <w:tabs>
          <w:tab w:val="num" w:pos="1440"/>
        </w:tabs>
        <w:ind w:left="1440" w:hanging="360"/>
      </w:pPr>
    </w:lvl>
    <w:lvl w:ilvl="6">
      <w:start w:val="1"/>
      <w:numFmt w:val="decimal"/>
      <w:lvlText w:val="%1.%2.%3.%4.%5.%6.%7."/>
      <w:lvlJc w:val="left"/>
      <w:pPr>
        <w:tabs>
          <w:tab w:val="num" w:pos="1800"/>
        </w:tabs>
        <w:ind w:left="1800" w:hanging="360"/>
      </w:pPr>
    </w:lvl>
    <w:lvl w:ilvl="7">
      <w:start w:val="1"/>
      <w:numFmt w:val="decimal"/>
      <w:lvlText w:val="%1.%2.%3.%4.%5.%6.%7.%8."/>
      <w:lvlJc w:val="left"/>
      <w:pPr>
        <w:tabs>
          <w:tab w:val="num" w:pos="2160"/>
        </w:tabs>
        <w:ind w:left="2160" w:hanging="360"/>
      </w:pPr>
    </w:lvl>
    <w:lvl w:ilvl="8">
      <w:start w:val="1"/>
      <w:numFmt w:val="decimal"/>
      <w:lvlText w:val="%1.%2.%3.%4.%5.%6.%7.%8.%9."/>
      <w:lvlJc w:val="left"/>
      <w:pPr>
        <w:tabs>
          <w:tab w:val="num" w:pos="2520"/>
        </w:tabs>
        <w:ind w:left="2520" w:hanging="360"/>
      </w:pPr>
    </w:lvl>
  </w:abstractNum>
  <w:abstractNum w:abstractNumId="6">
    <w:nsid w:val="00000009"/>
    <w:multiLevelType w:val="multilevel"/>
    <w:tmpl w:val="00000009"/>
    <w:name w:val="WW8Num9"/>
    <w:lvl w:ilvl="0">
      <w:start w:val="2"/>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7">
    <w:nsid w:val="0000000A"/>
    <w:multiLevelType w:val="multilevel"/>
    <w:tmpl w:val="0000000A"/>
    <w:name w:val="WW8Num10"/>
    <w:lvl w:ilvl="0">
      <w:start w:val="3"/>
      <w:numFmt w:val="decimal"/>
      <w:lvlText w:val="%1."/>
      <w:lvlJc w:val="left"/>
      <w:pPr>
        <w:tabs>
          <w:tab w:val="num" w:pos="1080"/>
        </w:tabs>
        <w:ind w:left="1080" w:hanging="360"/>
      </w:pPr>
      <w:rPr>
        <w:b/>
        <w:bCs w:val="0"/>
      </w:rPr>
    </w:lvl>
    <w:lvl w:ilvl="1">
      <w:start w:val="1"/>
      <w:numFmt w:val="decimal"/>
      <w:lvlText w:val="%1.%2"/>
      <w:lvlJc w:val="left"/>
      <w:pPr>
        <w:tabs>
          <w:tab w:val="num" w:pos="1440"/>
        </w:tabs>
        <w:ind w:left="1440" w:hanging="360"/>
      </w:pPr>
      <w:rPr>
        <w:b/>
        <w:bCs w:val="0"/>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8">
    <w:nsid w:val="0000000B"/>
    <w:multiLevelType w:val="multilevel"/>
    <w:tmpl w:val="0000000B"/>
    <w:name w:val="WW8Num11"/>
    <w:lvl w:ilvl="0">
      <w:start w:val="5"/>
      <w:numFmt w:val="decimal"/>
      <w:lvlText w:val="%1."/>
      <w:lvlJc w:val="left"/>
      <w:pPr>
        <w:tabs>
          <w:tab w:val="num" w:pos="1080"/>
        </w:tabs>
        <w:ind w:left="1080" w:hanging="360"/>
      </w:pPr>
      <w:rPr>
        <w:rFonts w:ascii="Symbol" w:hAnsi="Symbol"/>
      </w:rPr>
    </w:lvl>
    <w:lvl w:ilvl="1">
      <w:start w:val="1"/>
      <w:numFmt w:val="decimal"/>
      <w:lvlText w:val="%1.%2"/>
      <w:lvlJc w:val="left"/>
      <w:pPr>
        <w:tabs>
          <w:tab w:val="num" w:pos="1440"/>
        </w:tabs>
        <w:ind w:left="1440" w:hanging="360"/>
      </w:pPr>
      <w:rPr>
        <w:rFonts w:ascii="Symbol" w:hAnsi="Symbol"/>
      </w:rPr>
    </w:lvl>
    <w:lvl w:ilvl="2">
      <w:start w:val="1"/>
      <w:numFmt w:val="decimal"/>
      <w:lvlText w:val="%1.%2.%3."/>
      <w:lvlJc w:val="left"/>
      <w:pPr>
        <w:tabs>
          <w:tab w:val="num" w:pos="1800"/>
        </w:tabs>
        <w:ind w:left="1800" w:hanging="360"/>
      </w:pPr>
    </w:lvl>
    <w:lvl w:ilvl="3">
      <w:start w:val="1"/>
      <w:numFmt w:val="decimal"/>
      <w:lvlText w:val="%1.%2.%3.%4."/>
      <w:lvlJc w:val="left"/>
      <w:pPr>
        <w:tabs>
          <w:tab w:val="num" w:pos="2160"/>
        </w:tabs>
        <w:ind w:left="2160" w:hanging="360"/>
      </w:pPr>
    </w:lvl>
    <w:lvl w:ilvl="4">
      <w:start w:val="1"/>
      <w:numFmt w:val="decimal"/>
      <w:lvlText w:val="%1.%2.%3.%4.%5."/>
      <w:lvlJc w:val="left"/>
      <w:pPr>
        <w:tabs>
          <w:tab w:val="num" w:pos="2520"/>
        </w:tabs>
        <w:ind w:left="2520" w:hanging="360"/>
      </w:pPr>
    </w:lvl>
    <w:lvl w:ilvl="5">
      <w:start w:val="1"/>
      <w:numFmt w:val="decimal"/>
      <w:lvlText w:val="%1.%2.%3.%4.%5.%6."/>
      <w:lvlJc w:val="left"/>
      <w:pPr>
        <w:tabs>
          <w:tab w:val="num" w:pos="2880"/>
        </w:tabs>
        <w:ind w:left="2880" w:hanging="360"/>
      </w:pPr>
    </w:lvl>
    <w:lvl w:ilvl="6">
      <w:start w:val="1"/>
      <w:numFmt w:val="decimal"/>
      <w:lvlText w:val="%1.%2.%3.%4.%5.%6.%7."/>
      <w:lvlJc w:val="left"/>
      <w:pPr>
        <w:tabs>
          <w:tab w:val="num" w:pos="3240"/>
        </w:tabs>
        <w:ind w:left="3240" w:hanging="360"/>
      </w:pPr>
    </w:lvl>
    <w:lvl w:ilvl="7">
      <w:start w:val="1"/>
      <w:numFmt w:val="decimal"/>
      <w:lvlText w:val="%1.%2.%3.%4.%5.%6.%7.%8."/>
      <w:lvlJc w:val="left"/>
      <w:pPr>
        <w:tabs>
          <w:tab w:val="num" w:pos="3600"/>
        </w:tabs>
        <w:ind w:left="3600" w:hanging="360"/>
      </w:pPr>
    </w:lvl>
    <w:lvl w:ilvl="8">
      <w:start w:val="1"/>
      <w:numFmt w:val="decimal"/>
      <w:lvlText w:val="%1.%2.%3.%4.%5.%6.%7.%8.%9."/>
      <w:lvlJc w:val="left"/>
      <w:pPr>
        <w:tabs>
          <w:tab w:val="num" w:pos="3960"/>
        </w:tabs>
        <w:ind w:left="3960" w:hanging="360"/>
      </w:pPr>
    </w:lvl>
  </w:abstractNum>
  <w:abstractNum w:abstractNumId="9">
    <w:nsid w:val="0000000C"/>
    <w:multiLevelType w:val="singleLevel"/>
    <w:tmpl w:val="0000000C"/>
    <w:name w:val="WW8Num12"/>
    <w:lvl w:ilvl="0">
      <w:start w:val="1"/>
      <w:numFmt w:val="bullet"/>
      <w:lvlText w:val=""/>
      <w:lvlJc w:val="left"/>
      <w:pPr>
        <w:tabs>
          <w:tab w:val="num" w:pos="720"/>
        </w:tabs>
        <w:ind w:left="720" w:hanging="360"/>
      </w:pPr>
      <w:rPr>
        <w:rFonts w:ascii="Symbol" w:hAnsi="Symbol"/>
        <w:sz w:val="22"/>
      </w:rPr>
    </w:lvl>
  </w:abstractNum>
  <w:abstractNum w:abstractNumId="10">
    <w:nsid w:val="0000000D"/>
    <w:multiLevelType w:val="singleLevel"/>
    <w:tmpl w:val="0000000D"/>
    <w:name w:val="WW8Num13"/>
    <w:lvl w:ilvl="0">
      <w:start w:val="1"/>
      <w:numFmt w:val="decimal"/>
      <w:lvlText w:val="%1."/>
      <w:lvlJc w:val="left"/>
      <w:pPr>
        <w:tabs>
          <w:tab w:val="num" w:pos="850"/>
        </w:tabs>
        <w:ind w:left="850" w:hanging="360"/>
      </w:pPr>
      <w:rPr>
        <w:rFonts w:ascii="Symbol" w:hAnsi="Symbol"/>
        <w:b/>
      </w:rPr>
    </w:lvl>
  </w:abstractNum>
  <w:abstractNum w:abstractNumId="11">
    <w:nsid w:val="0000000E"/>
    <w:multiLevelType w:val="singleLevel"/>
    <w:tmpl w:val="0000000E"/>
    <w:name w:val="WW8Num14"/>
    <w:lvl w:ilvl="0">
      <w:start w:val="1"/>
      <w:numFmt w:val="bullet"/>
      <w:lvlText w:val=""/>
      <w:lvlJc w:val="left"/>
      <w:pPr>
        <w:tabs>
          <w:tab w:val="num" w:pos="850"/>
        </w:tabs>
        <w:ind w:left="850" w:hanging="360"/>
      </w:pPr>
      <w:rPr>
        <w:rFonts w:ascii="Symbol" w:hAnsi="Symbol"/>
        <w:sz w:val="18"/>
      </w:rPr>
    </w:lvl>
  </w:abstractNum>
  <w:abstractNum w:abstractNumId="12">
    <w:nsid w:val="03E10C05"/>
    <w:multiLevelType w:val="hybridMultilevel"/>
    <w:tmpl w:val="BDE4764E"/>
    <w:lvl w:ilvl="0" w:tplc="1E086820">
      <w:start w:val="7"/>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662115F"/>
    <w:multiLevelType w:val="hybridMultilevel"/>
    <w:tmpl w:val="1938F3CE"/>
    <w:lvl w:ilvl="0" w:tplc="0A8C1D30">
      <w:start w:val="1"/>
      <w:numFmt w:val="decimal"/>
      <w:lvlText w:val="RCL.SS.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69B131C"/>
    <w:multiLevelType w:val="hybridMultilevel"/>
    <w:tmpl w:val="98BAA74A"/>
    <w:lvl w:ilvl="0" w:tplc="739492A0">
      <w:start w:val="1"/>
      <w:numFmt w:val="decimal"/>
      <w:lvlText w:val="RCL.PLE.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BE44B35"/>
    <w:multiLevelType w:val="hybridMultilevel"/>
    <w:tmpl w:val="C6E0FC8C"/>
    <w:lvl w:ilvl="0" w:tplc="DBEA1EE4">
      <w:start w:val="1"/>
      <w:numFmt w:val="decimal"/>
      <w:lvlText w:val="RCL.PL.STR%1"/>
      <w:lvlJc w:val="left"/>
      <w:pPr>
        <w:ind w:left="720" w:hanging="360"/>
      </w:pPr>
      <w:rPr>
        <w:rFonts w:hint="default"/>
        <w:b/>
        <w: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168656C"/>
    <w:multiLevelType w:val="hybridMultilevel"/>
    <w:tmpl w:val="518AA446"/>
    <w:name w:val="WW8Num153"/>
    <w:lvl w:ilvl="0" w:tplc="9D88F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961540F"/>
    <w:multiLevelType w:val="hybridMultilevel"/>
    <w:tmpl w:val="C72C6AA4"/>
    <w:lvl w:ilvl="0" w:tplc="220CA484">
      <w:start w:val="1"/>
      <w:numFmt w:val="decimal"/>
      <w:suff w:val="space"/>
      <w:lvlText w:val="RCL.PL.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561945"/>
    <w:multiLevelType w:val="hybridMultilevel"/>
    <w:tmpl w:val="62FA8DF6"/>
    <w:name w:val="WW8Num154"/>
    <w:lvl w:ilvl="0" w:tplc="C59ECF02">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C5C1137"/>
    <w:multiLevelType w:val="hybridMultilevel"/>
    <w:tmpl w:val="ABFEDDC2"/>
    <w:lvl w:ilvl="0" w:tplc="3B8E04C0">
      <w:start w:val="1"/>
      <w:numFmt w:val="decimal"/>
      <w:lvlText w:val="RCL.SK.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C82BDE"/>
    <w:multiLevelType w:val="hybridMultilevel"/>
    <w:tmpl w:val="E9924576"/>
    <w:lvl w:ilvl="0" w:tplc="4D1EE154">
      <w:start w:val="1"/>
      <w:numFmt w:val="decimal"/>
      <w:lvlText w:val="RCL.PL.MO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33F071B"/>
    <w:multiLevelType w:val="multilevel"/>
    <w:tmpl w:val="8BA0E6D4"/>
    <w:styleLink w:val="Style1"/>
    <w:lvl w:ilvl="0">
      <w:start w:val="1"/>
      <w:numFmt w:val="decimal"/>
      <w:lvlText w:val="TBT%1"/>
      <w:lvlJc w:val="left"/>
      <w:pPr>
        <w:tabs>
          <w:tab w:val="num" w:pos="540"/>
        </w:tabs>
        <w:ind w:left="540" w:firstLine="0"/>
      </w:pPr>
      <w:rPr>
        <w:rFonts w:ascii="Arial" w:hAnsi="Arial"/>
        <w:sz w:val="18"/>
      </w:rPr>
    </w:lvl>
    <w:lvl w:ilvl="1">
      <w:start w:val="1"/>
      <w:numFmt w:val="decimal"/>
      <w:lvlText w:val="%2."/>
      <w:lvlJc w:val="left"/>
      <w:pPr>
        <w:tabs>
          <w:tab w:val="num" w:pos="1400"/>
        </w:tabs>
        <w:ind w:left="1400" w:hanging="360"/>
      </w:pPr>
      <w:rPr>
        <w:rFonts w:ascii="Arial" w:hAnsi="Arial"/>
        <w:sz w:val="18"/>
      </w:rPr>
    </w:lvl>
    <w:lvl w:ilvl="2">
      <w:start w:val="1"/>
      <w:numFmt w:val="lowerRoman"/>
      <w:lvlText w:val="%3."/>
      <w:lvlJc w:val="left"/>
      <w:pPr>
        <w:tabs>
          <w:tab w:val="num" w:pos="2120"/>
        </w:tabs>
        <w:ind w:left="2120" w:hanging="180"/>
      </w:pPr>
    </w:lvl>
    <w:lvl w:ilvl="3">
      <w:start w:val="1"/>
      <w:numFmt w:val="decimal"/>
      <w:lvlText w:val="%4."/>
      <w:lvlJc w:val="left"/>
      <w:pPr>
        <w:tabs>
          <w:tab w:val="num" w:pos="2840"/>
        </w:tabs>
        <w:ind w:left="2840" w:hanging="360"/>
      </w:pPr>
      <w:rPr>
        <w:b w:val="0"/>
      </w:rPr>
    </w:lvl>
    <w:lvl w:ilvl="4">
      <w:start w:val="1"/>
      <w:numFmt w:val="lowerLetter"/>
      <w:lvlText w:val="%5."/>
      <w:lvlJc w:val="left"/>
      <w:pPr>
        <w:tabs>
          <w:tab w:val="num" w:pos="3560"/>
        </w:tabs>
        <w:ind w:left="3560" w:hanging="360"/>
      </w:pPr>
    </w:lvl>
    <w:lvl w:ilvl="5">
      <w:start w:val="1"/>
      <w:numFmt w:val="lowerRoman"/>
      <w:lvlText w:val="%6."/>
      <w:lvlJc w:val="left"/>
      <w:pPr>
        <w:tabs>
          <w:tab w:val="num" w:pos="4280"/>
        </w:tabs>
        <w:ind w:left="4280" w:hanging="180"/>
      </w:pPr>
    </w:lvl>
    <w:lvl w:ilvl="6">
      <w:start w:val="1"/>
      <w:numFmt w:val="decimal"/>
      <w:lvlText w:val="%7."/>
      <w:lvlJc w:val="left"/>
      <w:pPr>
        <w:tabs>
          <w:tab w:val="num" w:pos="5000"/>
        </w:tabs>
        <w:ind w:left="5000" w:hanging="360"/>
      </w:pPr>
    </w:lvl>
    <w:lvl w:ilvl="7">
      <w:start w:val="1"/>
      <w:numFmt w:val="lowerLetter"/>
      <w:lvlText w:val="%8."/>
      <w:lvlJc w:val="left"/>
      <w:pPr>
        <w:tabs>
          <w:tab w:val="num" w:pos="5720"/>
        </w:tabs>
        <w:ind w:left="5720" w:hanging="360"/>
      </w:pPr>
    </w:lvl>
    <w:lvl w:ilvl="8">
      <w:start w:val="1"/>
      <w:numFmt w:val="lowerRoman"/>
      <w:lvlText w:val="%9."/>
      <w:lvlJc w:val="left"/>
      <w:pPr>
        <w:tabs>
          <w:tab w:val="num" w:pos="6440"/>
        </w:tabs>
        <w:ind w:left="6440" w:hanging="180"/>
      </w:pPr>
    </w:lvl>
  </w:abstractNum>
  <w:abstractNum w:abstractNumId="22">
    <w:nsid w:val="45E51490"/>
    <w:multiLevelType w:val="hybridMultilevel"/>
    <w:tmpl w:val="C5ECA6EE"/>
    <w:lvl w:ilvl="0" w:tplc="C010B790">
      <w:start w:val="5"/>
      <w:numFmt w:val="decimal"/>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082C7E"/>
    <w:multiLevelType w:val="hybridMultilevel"/>
    <w:tmpl w:val="355C9BEE"/>
    <w:lvl w:ilvl="0" w:tplc="6F104598">
      <w:start w:val="1"/>
      <w:numFmt w:val="decimal"/>
      <w:suff w:val="space"/>
      <w:lvlText w:val="RCL.PL.THM%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703230"/>
    <w:multiLevelType w:val="hybridMultilevel"/>
    <w:tmpl w:val="EC6EE882"/>
    <w:lvl w:ilvl="0" w:tplc="2ED4E87E">
      <w:start w:val="1"/>
      <w:numFmt w:val="decimal"/>
      <w:lvlText w:val="RCL.RDZ.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E1F2EBA"/>
    <w:multiLevelType w:val="multilevel"/>
    <w:tmpl w:val="18C243E0"/>
    <w:name w:val="WW8Num152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6">
    <w:nsid w:val="53121BB7"/>
    <w:multiLevelType w:val="multilevel"/>
    <w:tmpl w:val="18C243E0"/>
    <w:name w:val="WW8Num152"/>
    <w:lvl w:ilvl="0">
      <w:start w:val="6"/>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27">
    <w:nsid w:val="586C72CD"/>
    <w:multiLevelType w:val="hybridMultilevel"/>
    <w:tmpl w:val="80AE1F7E"/>
    <w:lvl w:ilvl="0" w:tplc="BC6E5C5A">
      <w:start w:val="1"/>
      <w:numFmt w:val="decimal"/>
      <w:lvlText w:val="RCL.PL.PLD%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8A05ED"/>
    <w:multiLevelType w:val="hybridMultilevel"/>
    <w:tmpl w:val="2A50A5DA"/>
    <w:lvl w:ilvl="0" w:tplc="55D4FA12">
      <w:start w:val="16"/>
      <w:numFmt w:val="decimal"/>
      <w:suff w:val="space"/>
      <w:lvlText w:val="RCL.PL.STR%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815FB7"/>
    <w:multiLevelType w:val="multilevel"/>
    <w:tmpl w:val="CBE0ED14"/>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0">
    <w:nsid w:val="6AC85AA7"/>
    <w:multiLevelType w:val="hybridMultilevel"/>
    <w:tmpl w:val="6CAC840E"/>
    <w:lvl w:ilvl="0" w:tplc="6AEC7302">
      <w:start w:val="1"/>
      <w:numFmt w:val="decimal"/>
      <w:lvlText w:val="RCL.PL.TST%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297786"/>
    <w:multiLevelType w:val="hybridMultilevel"/>
    <w:tmpl w:val="941437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6532076"/>
    <w:multiLevelType w:val="hybridMultilevel"/>
    <w:tmpl w:val="5DB2CF02"/>
    <w:lvl w:ilvl="0" w:tplc="3034BF82">
      <w:start w:val="1"/>
      <w:numFmt w:val="decimal"/>
      <w:lvlText w:val="RCL.ESC.MOP%1"/>
      <w:lvlJc w:val="left"/>
      <w:pPr>
        <w:ind w:left="720" w:hanging="360"/>
      </w:pPr>
      <w:rPr>
        <w:rFonts w:ascii="Times New Roman" w:hAnsi="Times New Roman" w:cs="Times New Roman"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134991"/>
    <w:multiLevelType w:val="hybridMultilevel"/>
    <w:tmpl w:val="D764A904"/>
    <w:lvl w:ilvl="0" w:tplc="CA72F718">
      <w:start w:val="2"/>
      <w:numFmt w:val="decimal"/>
      <w:lvlText w:val="RCL.PRP.PRP%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E2D4976"/>
    <w:multiLevelType w:val="hybridMultilevel"/>
    <w:tmpl w:val="D65E761C"/>
    <w:lvl w:ilvl="0" w:tplc="7540AB8E">
      <w:start w:val="6"/>
      <w:numFmt w:val="decimal"/>
      <w:lvlText w:val="RCL.PL.STR%1"/>
      <w:lvlJc w:val="left"/>
      <w:pPr>
        <w:ind w:left="720" w:hanging="360"/>
      </w:pPr>
      <w:rPr>
        <w:rFonts w:hint="default"/>
        <w:b/>
        <w:i/>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9"/>
  </w:num>
  <w:num w:numId="3">
    <w:abstractNumId w:val="31"/>
  </w:num>
  <w:num w:numId="4">
    <w:abstractNumId w:val="15"/>
  </w:num>
  <w:num w:numId="5">
    <w:abstractNumId w:val="20"/>
  </w:num>
  <w:num w:numId="6">
    <w:abstractNumId w:val="22"/>
  </w:num>
  <w:num w:numId="7">
    <w:abstractNumId w:val="27"/>
  </w:num>
  <w:num w:numId="8">
    <w:abstractNumId w:val="28"/>
  </w:num>
  <w:num w:numId="9">
    <w:abstractNumId w:val="17"/>
  </w:num>
  <w:num w:numId="10">
    <w:abstractNumId w:val="33"/>
  </w:num>
  <w:num w:numId="11">
    <w:abstractNumId w:val="30"/>
  </w:num>
  <w:num w:numId="12">
    <w:abstractNumId w:val="14"/>
  </w:num>
  <w:num w:numId="13">
    <w:abstractNumId w:val="13"/>
  </w:num>
  <w:num w:numId="14">
    <w:abstractNumId w:val="19"/>
  </w:num>
  <w:num w:numId="15">
    <w:abstractNumId w:val="32"/>
  </w:num>
  <w:num w:numId="16">
    <w:abstractNumId w:val="24"/>
  </w:num>
  <w:num w:numId="17">
    <w:abstractNumId w:val="23"/>
  </w:num>
  <w:num w:numId="18">
    <w:abstractNumId w:val="34"/>
  </w:num>
  <w:num w:numId="19">
    <w:abstractNumId w:val="12"/>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hdrShapeDefaults>
    <o:shapedefaults v:ext="edit" spidmax="11266"/>
  </w:hdrShapeDefaults>
  <w:footnotePr>
    <w:footnote w:id="-1"/>
    <w:footnote w:id="0"/>
  </w:footnotePr>
  <w:endnotePr>
    <w:endnote w:id="-1"/>
    <w:endnote w:id="0"/>
  </w:endnotePr>
  <w:compat/>
  <w:rsids>
    <w:rsidRoot w:val="002777E5"/>
    <w:rsid w:val="00004377"/>
    <w:rsid w:val="000055CE"/>
    <w:rsid w:val="00007AA8"/>
    <w:rsid w:val="0001284E"/>
    <w:rsid w:val="000131A9"/>
    <w:rsid w:val="00013F87"/>
    <w:rsid w:val="000215E6"/>
    <w:rsid w:val="00050BBE"/>
    <w:rsid w:val="000601B4"/>
    <w:rsid w:val="00061FAB"/>
    <w:rsid w:val="00070B25"/>
    <w:rsid w:val="000765B5"/>
    <w:rsid w:val="00076E94"/>
    <w:rsid w:val="00090045"/>
    <w:rsid w:val="0009607E"/>
    <w:rsid w:val="000A076A"/>
    <w:rsid w:val="000A07ED"/>
    <w:rsid w:val="000A2574"/>
    <w:rsid w:val="000A2DA9"/>
    <w:rsid w:val="000A3496"/>
    <w:rsid w:val="000A3E14"/>
    <w:rsid w:val="000A737E"/>
    <w:rsid w:val="000B2687"/>
    <w:rsid w:val="000B5ED3"/>
    <w:rsid w:val="000B7A3C"/>
    <w:rsid w:val="000D1710"/>
    <w:rsid w:val="000E1792"/>
    <w:rsid w:val="000E1A78"/>
    <w:rsid w:val="000E5E62"/>
    <w:rsid w:val="00103AE4"/>
    <w:rsid w:val="00105621"/>
    <w:rsid w:val="00105AC7"/>
    <w:rsid w:val="001115F1"/>
    <w:rsid w:val="001331D5"/>
    <w:rsid w:val="00140B51"/>
    <w:rsid w:val="001448DC"/>
    <w:rsid w:val="00161C50"/>
    <w:rsid w:val="00167BE7"/>
    <w:rsid w:val="001707A8"/>
    <w:rsid w:val="001769E3"/>
    <w:rsid w:val="00182735"/>
    <w:rsid w:val="00184901"/>
    <w:rsid w:val="00190AFD"/>
    <w:rsid w:val="00194E0F"/>
    <w:rsid w:val="001B1D42"/>
    <w:rsid w:val="001B2443"/>
    <w:rsid w:val="001B3AC6"/>
    <w:rsid w:val="001C214C"/>
    <w:rsid w:val="001E16F0"/>
    <w:rsid w:val="001E40F6"/>
    <w:rsid w:val="001E590E"/>
    <w:rsid w:val="002115F0"/>
    <w:rsid w:val="00213CA3"/>
    <w:rsid w:val="00225772"/>
    <w:rsid w:val="002319C0"/>
    <w:rsid w:val="00244CF6"/>
    <w:rsid w:val="002625BA"/>
    <w:rsid w:val="0026660B"/>
    <w:rsid w:val="00267D11"/>
    <w:rsid w:val="002777E5"/>
    <w:rsid w:val="00277A4E"/>
    <w:rsid w:val="00281987"/>
    <w:rsid w:val="00281A0A"/>
    <w:rsid w:val="0028349F"/>
    <w:rsid w:val="00283DB2"/>
    <w:rsid w:val="00292B06"/>
    <w:rsid w:val="00292DA6"/>
    <w:rsid w:val="002968FD"/>
    <w:rsid w:val="002A2C0E"/>
    <w:rsid w:val="002C138F"/>
    <w:rsid w:val="002C7E7D"/>
    <w:rsid w:val="002D2D19"/>
    <w:rsid w:val="002E0551"/>
    <w:rsid w:val="002E185F"/>
    <w:rsid w:val="002F774A"/>
    <w:rsid w:val="003542EB"/>
    <w:rsid w:val="003670BF"/>
    <w:rsid w:val="00372C0A"/>
    <w:rsid w:val="00374C90"/>
    <w:rsid w:val="003836AF"/>
    <w:rsid w:val="00386289"/>
    <w:rsid w:val="0039561C"/>
    <w:rsid w:val="003B52A4"/>
    <w:rsid w:val="003B5FAB"/>
    <w:rsid w:val="003C59AB"/>
    <w:rsid w:val="003D1130"/>
    <w:rsid w:val="003D15E4"/>
    <w:rsid w:val="003D205D"/>
    <w:rsid w:val="003D3A0C"/>
    <w:rsid w:val="003D7BEE"/>
    <w:rsid w:val="003E12E4"/>
    <w:rsid w:val="003E2DEB"/>
    <w:rsid w:val="003E6EA3"/>
    <w:rsid w:val="003F7435"/>
    <w:rsid w:val="004012A5"/>
    <w:rsid w:val="00403164"/>
    <w:rsid w:val="00411D6A"/>
    <w:rsid w:val="00414CCC"/>
    <w:rsid w:val="00416562"/>
    <w:rsid w:val="004478C3"/>
    <w:rsid w:val="00485648"/>
    <w:rsid w:val="004B0D55"/>
    <w:rsid w:val="004E66BF"/>
    <w:rsid w:val="004F68DF"/>
    <w:rsid w:val="00500C07"/>
    <w:rsid w:val="00510588"/>
    <w:rsid w:val="00550471"/>
    <w:rsid w:val="005526FD"/>
    <w:rsid w:val="0055329A"/>
    <w:rsid w:val="0056089F"/>
    <w:rsid w:val="005631D5"/>
    <w:rsid w:val="00566033"/>
    <w:rsid w:val="00570F1F"/>
    <w:rsid w:val="00581E0E"/>
    <w:rsid w:val="005A7170"/>
    <w:rsid w:val="005B2A6C"/>
    <w:rsid w:val="005D2232"/>
    <w:rsid w:val="005E1922"/>
    <w:rsid w:val="005E4224"/>
    <w:rsid w:val="005E42F6"/>
    <w:rsid w:val="00622E39"/>
    <w:rsid w:val="00635A77"/>
    <w:rsid w:val="006372B9"/>
    <w:rsid w:val="00653823"/>
    <w:rsid w:val="00654CE4"/>
    <w:rsid w:val="006621E5"/>
    <w:rsid w:val="00681D19"/>
    <w:rsid w:val="00687DFA"/>
    <w:rsid w:val="006B0105"/>
    <w:rsid w:val="006B19D8"/>
    <w:rsid w:val="006B5130"/>
    <w:rsid w:val="006E6A8C"/>
    <w:rsid w:val="006F57F3"/>
    <w:rsid w:val="00731697"/>
    <w:rsid w:val="007317DC"/>
    <w:rsid w:val="00746A5B"/>
    <w:rsid w:val="00747DE0"/>
    <w:rsid w:val="00750E61"/>
    <w:rsid w:val="00760D07"/>
    <w:rsid w:val="00764E76"/>
    <w:rsid w:val="00765DD3"/>
    <w:rsid w:val="00793431"/>
    <w:rsid w:val="007A4A53"/>
    <w:rsid w:val="007B0B70"/>
    <w:rsid w:val="007B5DD7"/>
    <w:rsid w:val="007C0336"/>
    <w:rsid w:val="007C63BF"/>
    <w:rsid w:val="007D7881"/>
    <w:rsid w:val="007E09F9"/>
    <w:rsid w:val="007F0E71"/>
    <w:rsid w:val="00800076"/>
    <w:rsid w:val="00802D1D"/>
    <w:rsid w:val="00804D6E"/>
    <w:rsid w:val="00807763"/>
    <w:rsid w:val="00825D1B"/>
    <w:rsid w:val="00831837"/>
    <w:rsid w:val="00840786"/>
    <w:rsid w:val="00875CF4"/>
    <w:rsid w:val="00875D6B"/>
    <w:rsid w:val="00876EA2"/>
    <w:rsid w:val="008C1CF3"/>
    <w:rsid w:val="008C4451"/>
    <w:rsid w:val="008D3B8E"/>
    <w:rsid w:val="008D5644"/>
    <w:rsid w:val="008E0B3D"/>
    <w:rsid w:val="008E466B"/>
    <w:rsid w:val="008E470C"/>
    <w:rsid w:val="008F4C8D"/>
    <w:rsid w:val="00920CB3"/>
    <w:rsid w:val="00934C5F"/>
    <w:rsid w:val="009402E5"/>
    <w:rsid w:val="0096614F"/>
    <w:rsid w:val="009700B9"/>
    <w:rsid w:val="009A305F"/>
    <w:rsid w:val="009A5625"/>
    <w:rsid w:val="009B6230"/>
    <w:rsid w:val="009C364B"/>
    <w:rsid w:val="009C55D4"/>
    <w:rsid w:val="009C5847"/>
    <w:rsid w:val="009C7A1A"/>
    <w:rsid w:val="009D3C37"/>
    <w:rsid w:val="009D4BEE"/>
    <w:rsid w:val="009D6F48"/>
    <w:rsid w:val="009E28A2"/>
    <w:rsid w:val="009E6168"/>
    <w:rsid w:val="00A000AE"/>
    <w:rsid w:val="00A05923"/>
    <w:rsid w:val="00A16DD5"/>
    <w:rsid w:val="00A729C7"/>
    <w:rsid w:val="00A85A9E"/>
    <w:rsid w:val="00AA025A"/>
    <w:rsid w:val="00AA45F4"/>
    <w:rsid w:val="00AB20E4"/>
    <w:rsid w:val="00AB3EA2"/>
    <w:rsid w:val="00AB5E72"/>
    <w:rsid w:val="00AB6D50"/>
    <w:rsid w:val="00AD280F"/>
    <w:rsid w:val="00AD7D8A"/>
    <w:rsid w:val="00AF3C96"/>
    <w:rsid w:val="00B26C72"/>
    <w:rsid w:val="00B378C3"/>
    <w:rsid w:val="00B5200C"/>
    <w:rsid w:val="00B66D69"/>
    <w:rsid w:val="00B77AB4"/>
    <w:rsid w:val="00BA262B"/>
    <w:rsid w:val="00BB1064"/>
    <w:rsid w:val="00BB1CE0"/>
    <w:rsid w:val="00BC43DB"/>
    <w:rsid w:val="00BD1CA6"/>
    <w:rsid w:val="00BD55AE"/>
    <w:rsid w:val="00BE2FEB"/>
    <w:rsid w:val="00BE6419"/>
    <w:rsid w:val="00BE7355"/>
    <w:rsid w:val="00BE7A47"/>
    <w:rsid w:val="00C10EF4"/>
    <w:rsid w:val="00C13034"/>
    <w:rsid w:val="00C15AC7"/>
    <w:rsid w:val="00C25296"/>
    <w:rsid w:val="00C32831"/>
    <w:rsid w:val="00C34211"/>
    <w:rsid w:val="00C44BB4"/>
    <w:rsid w:val="00C47F17"/>
    <w:rsid w:val="00C57E29"/>
    <w:rsid w:val="00C64A99"/>
    <w:rsid w:val="00C66B82"/>
    <w:rsid w:val="00C8367E"/>
    <w:rsid w:val="00C87919"/>
    <w:rsid w:val="00C90611"/>
    <w:rsid w:val="00C947EB"/>
    <w:rsid w:val="00C9589E"/>
    <w:rsid w:val="00CA7E00"/>
    <w:rsid w:val="00CB47D2"/>
    <w:rsid w:val="00CB53CE"/>
    <w:rsid w:val="00CC34DE"/>
    <w:rsid w:val="00CC6BE1"/>
    <w:rsid w:val="00CD051C"/>
    <w:rsid w:val="00CD4787"/>
    <w:rsid w:val="00CD58D4"/>
    <w:rsid w:val="00CD638B"/>
    <w:rsid w:val="00CE5557"/>
    <w:rsid w:val="00CF17B4"/>
    <w:rsid w:val="00CF2D5E"/>
    <w:rsid w:val="00D0235B"/>
    <w:rsid w:val="00D17533"/>
    <w:rsid w:val="00D37D60"/>
    <w:rsid w:val="00D431FF"/>
    <w:rsid w:val="00D56A22"/>
    <w:rsid w:val="00D64D3D"/>
    <w:rsid w:val="00D746C6"/>
    <w:rsid w:val="00D93434"/>
    <w:rsid w:val="00D93AEE"/>
    <w:rsid w:val="00DA7AD5"/>
    <w:rsid w:val="00DB1777"/>
    <w:rsid w:val="00DB32B2"/>
    <w:rsid w:val="00DB6091"/>
    <w:rsid w:val="00DB61B4"/>
    <w:rsid w:val="00DC1934"/>
    <w:rsid w:val="00DC1F9E"/>
    <w:rsid w:val="00DE1A8C"/>
    <w:rsid w:val="00DE2C78"/>
    <w:rsid w:val="00DE51FF"/>
    <w:rsid w:val="00E36FD1"/>
    <w:rsid w:val="00E37601"/>
    <w:rsid w:val="00E639D0"/>
    <w:rsid w:val="00E77817"/>
    <w:rsid w:val="00E83F00"/>
    <w:rsid w:val="00E963FD"/>
    <w:rsid w:val="00EA04E4"/>
    <w:rsid w:val="00EA1CA6"/>
    <w:rsid w:val="00EB0616"/>
    <w:rsid w:val="00EB0EA7"/>
    <w:rsid w:val="00EB3169"/>
    <w:rsid w:val="00EB39C9"/>
    <w:rsid w:val="00EC19AD"/>
    <w:rsid w:val="00EE065D"/>
    <w:rsid w:val="00F13F3E"/>
    <w:rsid w:val="00F31AD7"/>
    <w:rsid w:val="00F47233"/>
    <w:rsid w:val="00F5705D"/>
    <w:rsid w:val="00F70A50"/>
    <w:rsid w:val="00F770DE"/>
    <w:rsid w:val="00F81B2B"/>
    <w:rsid w:val="00F8231E"/>
    <w:rsid w:val="00F827FD"/>
    <w:rsid w:val="00FB11B1"/>
    <w:rsid w:val="00FB1E1E"/>
    <w:rsid w:val="00FB45F9"/>
    <w:rsid w:val="00FB7326"/>
    <w:rsid w:val="00FF2A6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C15AC7"/>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ListParagraph"/>
    <w:next w:val="BodyText"/>
    <w:link w:val="Heading2Char"/>
    <w:qFormat/>
    <w:rsid w:val="008F4C8D"/>
    <w:pPr>
      <w:numPr>
        <w:ilvl w:val="1"/>
        <w:numId w:val="2"/>
      </w:numPr>
      <w:spacing w:after="120"/>
      <w:ind w:left="360"/>
      <w:outlineLvl w:val="1"/>
    </w:pPr>
    <w:rPr>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5AC7"/>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8F4C8D"/>
    <w:rPr>
      <w:rFonts w:ascii="Calibri" w:eastAsia="Times New Roman" w:hAnsi="Calibri" w:cs="Calibri"/>
      <w:b/>
      <w:i/>
      <w:sz w:val="24"/>
      <w:szCs w:val="24"/>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1"/>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Bullet 2" w:uiPriority="0"/>
    <w:lsdException w:name="List Number 2"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364B"/>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qFormat/>
    <w:rsid w:val="009C364B"/>
    <w:pPr>
      <w:keepNext/>
      <w:tabs>
        <w:tab w:val="num" w:pos="0"/>
        <w:tab w:val="left" w:pos="432"/>
      </w:tabs>
      <w:spacing w:before="240" w:after="60"/>
      <w:ind w:left="432" w:hanging="432"/>
      <w:outlineLvl w:val="0"/>
    </w:pPr>
    <w:rPr>
      <w:rFonts w:ascii="Arial" w:eastAsia="Times New Roman" w:hAnsi="Arial" w:cs="Arial"/>
      <w:b/>
      <w:bCs/>
      <w:sz w:val="28"/>
      <w:szCs w:val="32"/>
    </w:rPr>
  </w:style>
  <w:style w:type="paragraph" w:styleId="Heading2">
    <w:name w:val="heading 2"/>
    <w:basedOn w:val="Normal"/>
    <w:next w:val="BodyText"/>
    <w:link w:val="Heading2Char"/>
    <w:qFormat/>
    <w:rsid w:val="009C364B"/>
    <w:pPr>
      <w:tabs>
        <w:tab w:val="num" w:pos="0"/>
      </w:tabs>
      <w:overflowPunct w:val="0"/>
      <w:autoSpaceDE w:val="0"/>
      <w:spacing w:before="240" w:after="60"/>
      <w:ind w:left="576" w:hanging="576"/>
      <w:textAlignment w:val="baseline"/>
      <w:outlineLvl w:val="1"/>
    </w:pPr>
    <w:rPr>
      <w:b/>
      <w:color w:val="000000"/>
      <w:spacing w:val="5"/>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364B"/>
    <w:rPr>
      <w:rFonts w:ascii="Arial" w:eastAsia="Times New Roman" w:hAnsi="Arial" w:cs="Arial"/>
      <w:b/>
      <w:bCs/>
      <w:kern w:val="1"/>
      <w:sz w:val="28"/>
      <w:szCs w:val="32"/>
      <w:lang w:eastAsia="hi-IN" w:bidi="hi-IN"/>
    </w:rPr>
  </w:style>
  <w:style w:type="character" w:customStyle="1" w:styleId="Heading2Char">
    <w:name w:val="Heading 2 Char"/>
    <w:basedOn w:val="DefaultParagraphFont"/>
    <w:link w:val="Heading2"/>
    <w:rsid w:val="009C364B"/>
    <w:rPr>
      <w:rFonts w:ascii="Times New Roman" w:eastAsia="SimSun" w:hAnsi="Times New Roman" w:cs="Mangal"/>
      <w:b/>
      <w:color w:val="000000"/>
      <w:spacing w:val="5"/>
      <w:kern w:val="1"/>
      <w:szCs w:val="24"/>
      <w:lang w:eastAsia="hi-IN" w:bidi="hi-IN"/>
    </w:rPr>
  </w:style>
  <w:style w:type="character" w:customStyle="1" w:styleId="pagetitle">
    <w:name w:val="pagetitle"/>
    <w:basedOn w:val="DefaultParagraphFont"/>
    <w:rsid w:val="009C364B"/>
  </w:style>
  <w:style w:type="paragraph" w:styleId="BodyText">
    <w:name w:val="Body Text"/>
    <w:basedOn w:val="Normal"/>
    <w:link w:val="BodyTextChar"/>
    <w:rsid w:val="009C364B"/>
    <w:pPr>
      <w:spacing w:after="120"/>
    </w:pPr>
  </w:style>
  <w:style w:type="character" w:customStyle="1" w:styleId="BodyTextChar">
    <w:name w:val="Body Text Char"/>
    <w:basedOn w:val="DefaultParagraphFont"/>
    <w:link w:val="BodyText"/>
    <w:rsid w:val="009C364B"/>
    <w:rPr>
      <w:rFonts w:ascii="Times New Roman" w:eastAsia="SimSun" w:hAnsi="Times New Roman" w:cs="Mangal"/>
      <w:kern w:val="1"/>
      <w:sz w:val="24"/>
      <w:szCs w:val="24"/>
      <w:lang w:eastAsia="hi-IN" w:bidi="hi-IN"/>
    </w:rPr>
  </w:style>
  <w:style w:type="paragraph" w:styleId="Caption">
    <w:name w:val="caption"/>
    <w:basedOn w:val="Normal"/>
    <w:qFormat/>
    <w:rsid w:val="009C364B"/>
    <w:pPr>
      <w:suppressLineNumbers/>
      <w:spacing w:before="120" w:after="120"/>
    </w:pPr>
    <w:rPr>
      <w:i/>
      <w:iCs/>
    </w:rPr>
  </w:style>
  <w:style w:type="paragraph" w:styleId="Header">
    <w:name w:val="header"/>
    <w:basedOn w:val="Normal"/>
    <w:link w:val="HeaderChar"/>
    <w:rsid w:val="009C364B"/>
    <w:pPr>
      <w:tabs>
        <w:tab w:val="center" w:pos="4320"/>
        <w:tab w:val="right" w:pos="8640"/>
      </w:tabs>
    </w:pPr>
    <w:rPr>
      <w:rFonts w:ascii="Times" w:eastAsia="Times New Roman" w:hAnsi="Times"/>
      <w:szCs w:val="20"/>
    </w:rPr>
  </w:style>
  <w:style w:type="character" w:customStyle="1" w:styleId="HeaderChar">
    <w:name w:val="Header Char"/>
    <w:basedOn w:val="DefaultParagraphFont"/>
    <w:link w:val="Header"/>
    <w:rsid w:val="009C364B"/>
    <w:rPr>
      <w:rFonts w:ascii="Times" w:eastAsia="Times New Roman" w:hAnsi="Times" w:cs="Mangal"/>
      <w:kern w:val="1"/>
      <w:sz w:val="24"/>
      <w:szCs w:val="20"/>
      <w:lang w:eastAsia="hi-IN" w:bidi="hi-IN"/>
    </w:rPr>
  </w:style>
  <w:style w:type="paragraph" w:styleId="Footer">
    <w:name w:val="footer"/>
    <w:basedOn w:val="Normal"/>
    <w:link w:val="FooterChar"/>
    <w:rsid w:val="009C364B"/>
    <w:pPr>
      <w:tabs>
        <w:tab w:val="center" w:pos="4320"/>
        <w:tab w:val="right" w:pos="8640"/>
      </w:tabs>
    </w:pPr>
    <w:rPr>
      <w:rFonts w:eastAsia="Times New Roman"/>
    </w:rPr>
  </w:style>
  <w:style w:type="character" w:customStyle="1" w:styleId="FooterChar">
    <w:name w:val="Footer Char"/>
    <w:basedOn w:val="DefaultParagraphFont"/>
    <w:link w:val="Footer"/>
    <w:rsid w:val="009C364B"/>
    <w:rPr>
      <w:rFonts w:ascii="Times New Roman" w:eastAsia="Times New Roman" w:hAnsi="Times New Roman" w:cs="Mangal"/>
      <w:kern w:val="1"/>
      <w:sz w:val="24"/>
      <w:szCs w:val="24"/>
      <w:lang w:eastAsia="hi-IN" w:bidi="hi-IN"/>
    </w:rPr>
  </w:style>
  <w:style w:type="paragraph" w:customStyle="1" w:styleId="TableText1">
    <w:name w:val="Table Text 1"/>
    <w:basedOn w:val="Normal"/>
    <w:rsid w:val="009C364B"/>
    <w:pPr>
      <w:tabs>
        <w:tab w:val="left" w:pos="720"/>
      </w:tabs>
      <w:overflowPunct w:val="0"/>
      <w:autoSpaceDE w:val="0"/>
      <w:spacing w:before="40" w:after="40"/>
      <w:textAlignment w:val="baseline"/>
    </w:pPr>
    <w:rPr>
      <w:rFonts w:eastAsia="Times New Roman"/>
      <w:sz w:val="20"/>
      <w:szCs w:val="20"/>
    </w:rPr>
  </w:style>
  <w:style w:type="paragraph" w:styleId="Title">
    <w:name w:val="Title"/>
    <w:basedOn w:val="Normal"/>
    <w:next w:val="Subtitle"/>
    <w:link w:val="TitleChar"/>
    <w:qFormat/>
    <w:rsid w:val="009C364B"/>
    <w:pPr>
      <w:spacing w:after="60"/>
      <w:jc w:val="center"/>
    </w:pPr>
    <w:rPr>
      <w:rFonts w:ascii="Times" w:eastAsia="Times New Roman" w:hAnsi="Times"/>
      <w:sz w:val="28"/>
      <w:szCs w:val="20"/>
    </w:rPr>
  </w:style>
  <w:style w:type="character" w:customStyle="1" w:styleId="TitleChar">
    <w:name w:val="Title Char"/>
    <w:basedOn w:val="DefaultParagraphFont"/>
    <w:link w:val="Title"/>
    <w:rsid w:val="009C364B"/>
    <w:rPr>
      <w:rFonts w:ascii="Times" w:eastAsia="Times New Roman" w:hAnsi="Times" w:cs="Mangal"/>
      <w:kern w:val="1"/>
      <w:sz w:val="28"/>
      <w:szCs w:val="20"/>
      <w:lang w:eastAsia="hi-IN" w:bidi="hi-IN"/>
    </w:rPr>
  </w:style>
  <w:style w:type="paragraph" w:styleId="ListBullet2">
    <w:name w:val="List Bullet 2"/>
    <w:basedOn w:val="Normal"/>
    <w:rsid w:val="009C364B"/>
    <w:pPr>
      <w:tabs>
        <w:tab w:val="num" w:pos="850"/>
      </w:tabs>
      <w:overflowPunct w:val="0"/>
      <w:autoSpaceDE w:val="0"/>
      <w:spacing w:before="40" w:after="40"/>
      <w:ind w:left="850" w:hanging="360"/>
      <w:textAlignment w:val="baseline"/>
    </w:pPr>
    <w:rPr>
      <w:sz w:val="22"/>
    </w:rPr>
  </w:style>
  <w:style w:type="paragraph" w:styleId="BodyTextIndent">
    <w:name w:val="Body Text Indent"/>
    <w:basedOn w:val="Normal"/>
    <w:link w:val="BodyTextIndentChar"/>
    <w:rsid w:val="009C364B"/>
    <w:pPr>
      <w:spacing w:after="120"/>
      <w:ind w:left="360"/>
    </w:pPr>
  </w:style>
  <w:style w:type="character" w:customStyle="1" w:styleId="BodyTextIndentChar">
    <w:name w:val="Body Text Indent Char"/>
    <w:basedOn w:val="DefaultParagraphFont"/>
    <w:link w:val="BodyTextIndent"/>
    <w:rsid w:val="009C364B"/>
    <w:rPr>
      <w:rFonts w:ascii="Times New Roman" w:eastAsia="SimSun" w:hAnsi="Times New Roman" w:cs="Mangal"/>
      <w:kern w:val="1"/>
      <w:sz w:val="24"/>
      <w:szCs w:val="24"/>
      <w:lang w:eastAsia="hi-IN" w:bidi="hi-IN"/>
    </w:rPr>
  </w:style>
  <w:style w:type="paragraph" w:customStyle="1" w:styleId="Table">
    <w:name w:val="Table"/>
    <w:basedOn w:val="Normal"/>
    <w:rsid w:val="009C364B"/>
    <w:pPr>
      <w:spacing w:before="240" w:after="240"/>
      <w:jc w:val="center"/>
    </w:pPr>
    <w:rPr>
      <w:b/>
      <w:sz w:val="22"/>
    </w:rPr>
  </w:style>
  <w:style w:type="paragraph" w:customStyle="1" w:styleId="TableTextTitle">
    <w:name w:val="Table Text Title"/>
    <w:basedOn w:val="Normal"/>
    <w:rsid w:val="009C364B"/>
    <w:pPr>
      <w:overflowPunct w:val="0"/>
      <w:autoSpaceDE w:val="0"/>
      <w:spacing w:before="40" w:after="40"/>
      <w:jc w:val="center"/>
      <w:textAlignment w:val="baseline"/>
    </w:pPr>
    <w:rPr>
      <w:rFonts w:ascii="Arial" w:hAnsi="Arial"/>
      <w:b/>
      <w:sz w:val="18"/>
    </w:rPr>
  </w:style>
  <w:style w:type="paragraph" w:styleId="ListNumber2">
    <w:name w:val="List Number 2"/>
    <w:basedOn w:val="Normal"/>
    <w:rsid w:val="009C364B"/>
    <w:pPr>
      <w:tabs>
        <w:tab w:val="num" w:pos="850"/>
      </w:tabs>
      <w:overflowPunct w:val="0"/>
      <w:autoSpaceDE w:val="0"/>
      <w:spacing w:before="60" w:after="60"/>
      <w:ind w:left="850" w:hanging="360"/>
      <w:textAlignment w:val="baseline"/>
    </w:pPr>
    <w:rPr>
      <w:sz w:val="22"/>
    </w:rPr>
  </w:style>
  <w:style w:type="paragraph" w:customStyle="1" w:styleId="TableText">
    <w:name w:val="Table Text"/>
    <w:basedOn w:val="Normal"/>
    <w:rsid w:val="009C364B"/>
    <w:pPr>
      <w:overflowPunct w:val="0"/>
      <w:autoSpaceDE w:val="0"/>
      <w:spacing w:before="20" w:after="20"/>
      <w:textAlignment w:val="baseline"/>
    </w:pPr>
    <w:rPr>
      <w:rFonts w:ascii="Arial" w:hAnsi="Arial"/>
      <w:sz w:val="18"/>
    </w:rPr>
  </w:style>
  <w:style w:type="paragraph" w:customStyle="1" w:styleId="ProcedureNumber-MBC">
    <w:name w:val="Procedure Number - MBC"/>
    <w:rsid w:val="009C364B"/>
    <w:pPr>
      <w:tabs>
        <w:tab w:val="num" w:pos="720"/>
      </w:tabs>
      <w:suppressAutoHyphens/>
      <w:overflowPunct w:val="0"/>
      <w:autoSpaceDE w:val="0"/>
      <w:spacing w:before="40" w:after="40" w:line="240" w:lineRule="auto"/>
      <w:ind w:left="720" w:hanging="720"/>
      <w:jc w:val="center"/>
      <w:textAlignment w:val="baseline"/>
    </w:pPr>
    <w:rPr>
      <w:rFonts w:ascii="Arial" w:eastAsia="Arial" w:hAnsi="Arial" w:cs="Times New Roman"/>
      <w:sz w:val="18"/>
      <w:szCs w:val="20"/>
      <w:lang w:eastAsia="ar-SA"/>
    </w:rPr>
  </w:style>
  <w:style w:type="paragraph" w:customStyle="1" w:styleId="TableListNumber">
    <w:name w:val="Table List Number"/>
    <w:basedOn w:val="ListNumber"/>
    <w:rsid w:val="009C364B"/>
    <w:pPr>
      <w:tabs>
        <w:tab w:val="left" w:pos="360"/>
      </w:tabs>
      <w:overflowPunct w:val="0"/>
      <w:autoSpaceDE w:val="0"/>
      <w:spacing w:before="40" w:after="40"/>
      <w:ind w:left="360" w:hanging="720"/>
      <w:contextualSpacing w:val="0"/>
      <w:textAlignment w:val="baseline"/>
    </w:pPr>
    <w:rPr>
      <w:rFonts w:ascii="Arial" w:hAnsi="Arial"/>
      <w:sz w:val="18"/>
      <w:szCs w:val="24"/>
    </w:rPr>
  </w:style>
  <w:style w:type="paragraph" w:styleId="Subtitle">
    <w:name w:val="Subtitle"/>
    <w:basedOn w:val="Normal"/>
    <w:next w:val="Normal"/>
    <w:link w:val="SubtitleChar"/>
    <w:uiPriority w:val="11"/>
    <w:qFormat/>
    <w:rsid w:val="009C364B"/>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9C364B"/>
    <w:rPr>
      <w:rFonts w:asciiTheme="majorHAnsi" w:eastAsiaTheme="majorEastAsia" w:hAnsiTheme="majorHAnsi" w:cs="Mangal"/>
      <w:i/>
      <w:iCs/>
      <w:color w:val="4F81BD" w:themeColor="accent1"/>
      <w:spacing w:val="15"/>
      <w:kern w:val="1"/>
      <w:sz w:val="24"/>
      <w:szCs w:val="21"/>
      <w:lang w:eastAsia="hi-IN" w:bidi="hi-IN"/>
    </w:rPr>
  </w:style>
  <w:style w:type="paragraph" w:styleId="ListNumber">
    <w:name w:val="List Number"/>
    <w:basedOn w:val="Normal"/>
    <w:uiPriority w:val="99"/>
    <w:semiHidden/>
    <w:unhideWhenUsed/>
    <w:rsid w:val="009C364B"/>
    <w:pPr>
      <w:tabs>
        <w:tab w:val="num" w:pos="720"/>
      </w:tabs>
      <w:ind w:left="720" w:hanging="360"/>
      <w:contextualSpacing/>
    </w:pPr>
    <w:rPr>
      <w:szCs w:val="21"/>
    </w:rPr>
  </w:style>
  <w:style w:type="paragraph" w:styleId="BalloonText">
    <w:name w:val="Balloon Text"/>
    <w:basedOn w:val="Normal"/>
    <w:link w:val="BalloonTextChar"/>
    <w:uiPriority w:val="99"/>
    <w:semiHidden/>
    <w:unhideWhenUsed/>
    <w:rsid w:val="000A3496"/>
    <w:rPr>
      <w:rFonts w:ascii="Tahoma" w:hAnsi="Tahoma"/>
      <w:sz w:val="16"/>
      <w:szCs w:val="14"/>
    </w:rPr>
  </w:style>
  <w:style w:type="character" w:customStyle="1" w:styleId="BalloonTextChar">
    <w:name w:val="Balloon Text Char"/>
    <w:basedOn w:val="DefaultParagraphFont"/>
    <w:link w:val="BalloonText"/>
    <w:uiPriority w:val="99"/>
    <w:semiHidden/>
    <w:rsid w:val="000A3496"/>
    <w:rPr>
      <w:rFonts w:ascii="Tahoma" w:eastAsia="SimSun" w:hAnsi="Tahoma" w:cs="Mangal"/>
      <w:kern w:val="1"/>
      <w:sz w:val="16"/>
      <w:szCs w:val="14"/>
      <w:lang w:eastAsia="hi-IN" w:bidi="hi-IN"/>
    </w:rPr>
  </w:style>
  <w:style w:type="character" w:styleId="Hyperlink">
    <w:name w:val="Hyperlink"/>
    <w:basedOn w:val="DefaultParagraphFont"/>
    <w:uiPriority w:val="99"/>
    <w:unhideWhenUsed/>
    <w:rsid w:val="00800076"/>
    <w:rPr>
      <w:color w:val="0000FF" w:themeColor="hyperlink"/>
      <w:u w:val="single"/>
    </w:rPr>
  </w:style>
  <w:style w:type="character" w:styleId="FollowedHyperlink">
    <w:name w:val="FollowedHyperlink"/>
    <w:basedOn w:val="DefaultParagraphFont"/>
    <w:uiPriority w:val="99"/>
    <w:semiHidden/>
    <w:unhideWhenUsed/>
    <w:rsid w:val="00AB5E72"/>
    <w:rPr>
      <w:color w:val="800080" w:themeColor="followedHyperlink"/>
      <w:u w:val="single"/>
    </w:rPr>
  </w:style>
  <w:style w:type="paragraph" w:styleId="TOC3">
    <w:name w:val="toc 3"/>
    <w:basedOn w:val="Normal"/>
    <w:next w:val="Normal"/>
    <w:autoRedefine/>
    <w:uiPriority w:val="39"/>
    <w:qFormat/>
    <w:rsid w:val="007C63BF"/>
    <w:pPr>
      <w:widowControl/>
      <w:tabs>
        <w:tab w:val="left" w:leader="hyphen" w:pos="960"/>
        <w:tab w:val="right" w:leader="hyphen" w:pos="8630"/>
      </w:tabs>
      <w:suppressAutoHyphens w:val="0"/>
      <w:ind w:left="475"/>
      <w:mirrorIndents/>
      <w:jc w:val="both"/>
    </w:pPr>
    <w:rPr>
      <w:rFonts w:eastAsia="Times New Roman" w:cs="Times New Roman"/>
      <w:kern w:val="0"/>
      <w:lang w:eastAsia="en-US" w:bidi="ar-SA"/>
    </w:rPr>
  </w:style>
  <w:style w:type="paragraph" w:styleId="TOCHeading">
    <w:name w:val="TOC Heading"/>
    <w:basedOn w:val="Heading1"/>
    <w:next w:val="Normal"/>
    <w:uiPriority w:val="39"/>
    <w:semiHidden/>
    <w:unhideWhenUsed/>
    <w:qFormat/>
    <w:rsid w:val="00BE7A47"/>
    <w:pPr>
      <w:keepLines/>
      <w:widowControl/>
      <w:tabs>
        <w:tab w:val="clear" w:pos="0"/>
        <w:tab w:val="clear" w:pos="432"/>
      </w:tabs>
      <w:suppressAutoHyphens w:val="0"/>
      <w:spacing w:before="480" w:after="0" w:line="276" w:lineRule="auto"/>
      <w:ind w:left="0" w:firstLine="0"/>
      <w:outlineLvl w:val="9"/>
    </w:pPr>
    <w:rPr>
      <w:rFonts w:asciiTheme="majorHAnsi" w:eastAsiaTheme="majorEastAsia" w:hAnsiTheme="majorHAnsi" w:cstheme="majorBidi"/>
      <w:color w:val="365F91" w:themeColor="accent1" w:themeShade="BF"/>
      <w:kern w:val="0"/>
      <w:szCs w:val="28"/>
      <w:lang w:eastAsia="ja-JP" w:bidi="ar-SA"/>
    </w:rPr>
  </w:style>
  <w:style w:type="paragraph" w:styleId="TOC1">
    <w:name w:val="toc 1"/>
    <w:basedOn w:val="Normal"/>
    <w:next w:val="Normal"/>
    <w:autoRedefine/>
    <w:uiPriority w:val="39"/>
    <w:unhideWhenUsed/>
    <w:rsid w:val="00292B06"/>
    <w:pPr>
      <w:tabs>
        <w:tab w:val="right" w:leader="dot" w:pos="9350"/>
      </w:tabs>
      <w:spacing w:after="100"/>
    </w:pPr>
    <w:rPr>
      <w:szCs w:val="21"/>
    </w:rPr>
  </w:style>
  <w:style w:type="paragraph" w:styleId="TOC2">
    <w:name w:val="toc 2"/>
    <w:basedOn w:val="Normal"/>
    <w:next w:val="Normal"/>
    <w:autoRedefine/>
    <w:uiPriority w:val="39"/>
    <w:unhideWhenUsed/>
    <w:rsid w:val="00BE7A47"/>
    <w:pPr>
      <w:spacing w:after="100"/>
      <w:ind w:left="240"/>
    </w:pPr>
    <w:rPr>
      <w:szCs w:val="21"/>
    </w:rPr>
  </w:style>
  <w:style w:type="character" w:styleId="PlaceholderText">
    <w:name w:val="Placeholder Text"/>
    <w:basedOn w:val="DefaultParagraphFont"/>
    <w:uiPriority w:val="99"/>
    <w:semiHidden/>
    <w:rsid w:val="008C1CF3"/>
    <w:rPr>
      <w:color w:val="808080"/>
    </w:rPr>
  </w:style>
  <w:style w:type="paragraph" w:styleId="ListParagraph">
    <w:name w:val="List Paragraph"/>
    <w:basedOn w:val="Normal"/>
    <w:uiPriority w:val="99"/>
    <w:qFormat/>
    <w:rsid w:val="00EB0616"/>
    <w:pPr>
      <w:widowControl/>
      <w:suppressAutoHyphens w:val="0"/>
      <w:spacing w:after="200" w:line="276" w:lineRule="auto"/>
      <w:ind w:left="720"/>
    </w:pPr>
    <w:rPr>
      <w:rFonts w:ascii="Calibri" w:eastAsia="Times New Roman" w:hAnsi="Calibri" w:cs="Calibri"/>
      <w:kern w:val="0"/>
      <w:sz w:val="22"/>
      <w:szCs w:val="22"/>
      <w:lang w:eastAsia="en-US" w:bidi="ar-SA"/>
    </w:rPr>
  </w:style>
  <w:style w:type="numbering" w:customStyle="1" w:styleId="Style1">
    <w:name w:val="Style1"/>
    <w:uiPriority w:val="99"/>
    <w:rsid w:val="000131A9"/>
    <w:pPr>
      <w:numPr>
        <w:numId w:val="30"/>
      </w:numPr>
    </w:pPr>
  </w:style>
  <w:style w:type="table" w:styleId="TableGrid">
    <w:name w:val="Table Grid"/>
    <w:basedOn w:val="TableNormal"/>
    <w:uiPriority w:val="59"/>
    <w:rsid w:val="002625B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E12E4"/>
    <w:pPr>
      <w:widowControl w:val="0"/>
      <w:suppressAutoHyphens/>
      <w:spacing w:after="0" w:line="240" w:lineRule="auto"/>
    </w:pPr>
    <w:rPr>
      <w:rFonts w:ascii="Times New Roman" w:eastAsia="SimSun" w:hAnsi="Times New Roman" w:cs="Mangal"/>
      <w:kern w:val="1"/>
      <w:sz w:val="24"/>
      <w:szCs w:val="21"/>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babb1@slu.edu"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gbryant1@slu.edu" TargetMode="External"/><Relationship Id="rId17"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lson6@slu.edu"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outgassing.nasa.gov" TargetMode="External"/><Relationship Id="rId23" Type="http://schemas.openxmlformats.org/officeDocument/2006/relationships/theme" Target="theme/theme1.xml"/><Relationship Id="rId10" Type="http://schemas.openxmlformats.org/officeDocument/2006/relationships/hyperlink" Target="mailto:nrichar8@slu.edu"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moline@slu.edu" TargetMode="External"/><Relationship Id="rId14" Type="http://schemas.openxmlformats.org/officeDocument/2006/relationships/hyperlink" Target="http://outgassing.nasa.gov"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9F9C8A46110439EB3870AFA618344F1"/>
        <w:category>
          <w:name w:val="General"/>
          <w:gallery w:val="placeholder"/>
        </w:category>
        <w:types>
          <w:type w:val="bbPlcHdr"/>
        </w:types>
        <w:behaviors>
          <w:behavior w:val="content"/>
        </w:behaviors>
        <w:guid w:val="{E36F1B08-854A-4F41-AA85-33C6ABF69528}"/>
      </w:docPartPr>
      <w:docPartBody>
        <w:p w:rsidR="008D3E82" w:rsidRDefault="00383DB6" w:rsidP="00383DB6">
          <w:pPr>
            <w:pStyle w:val="79F9C8A46110439EB3870AFA618344F1"/>
          </w:pPr>
          <w:r>
            <w:rPr>
              <w:rStyle w:val="PlaceholderText"/>
              <w:sz w:val="24"/>
              <w:szCs w:val="24"/>
            </w:rPr>
            <w:t>Insert Document Updates</w:t>
          </w:r>
        </w:p>
      </w:docPartBody>
    </w:docPart>
    <w:docPart>
      <w:docPartPr>
        <w:name w:val="732515CE99CA47E1A197FECC028DEC13"/>
        <w:category>
          <w:name w:val="General"/>
          <w:gallery w:val="placeholder"/>
        </w:category>
        <w:types>
          <w:type w:val="bbPlcHdr"/>
        </w:types>
        <w:behaviors>
          <w:behavior w:val="content"/>
        </w:behaviors>
        <w:guid w:val="{A5C98C0A-D784-4ADE-A91A-2A0BAF472B87}"/>
      </w:docPartPr>
      <w:docPartBody>
        <w:p w:rsidR="008D3E82" w:rsidRDefault="00383DB6" w:rsidP="00383DB6">
          <w:pPr>
            <w:pStyle w:val="732515CE99CA47E1A197FECC028DEC13"/>
          </w:pPr>
          <w:r w:rsidRPr="00747DE0">
            <w:rPr>
              <w:rStyle w:val="PlaceholderText"/>
              <w:rFonts w:eastAsiaTheme="minorHAnsi"/>
              <w:sz w:val="24"/>
              <w:szCs w:val="24"/>
            </w:rPr>
            <w:t>Pick Date</w:t>
          </w:r>
        </w:p>
      </w:docPartBody>
    </w:docPart>
    <w:docPart>
      <w:docPartPr>
        <w:name w:val="ED477E2712794814BAA64D6EF22F2B4D"/>
        <w:category>
          <w:name w:val="General"/>
          <w:gallery w:val="placeholder"/>
        </w:category>
        <w:types>
          <w:type w:val="bbPlcHdr"/>
        </w:types>
        <w:behaviors>
          <w:behavior w:val="content"/>
        </w:behaviors>
        <w:guid w:val="{43268E4A-1175-48D1-88CE-75ED3DE4E990}"/>
      </w:docPartPr>
      <w:docPartBody>
        <w:p w:rsidR="008D3E82" w:rsidRDefault="00383DB6" w:rsidP="00383DB6">
          <w:pPr>
            <w:pStyle w:val="ED477E2712794814BAA64D6EF22F2B4D"/>
          </w:pPr>
          <w:r w:rsidRPr="00747DE0">
            <w:rPr>
              <w:rStyle w:val="PlaceholderText"/>
              <w:sz w:val="24"/>
              <w:szCs w:val="24"/>
            </w:rPr>
            <w:t>Insert Author’s Name Here</w:t>
          </w:r>
        </w:p>
      </w:docPartBody>
    </w:docPart>
    <w:docPart>
      <w:docPartPr>
        <w:name w:val="E6179C7D8FFC48E4B06DADD9AF03B344"/>
        <w:category>
          <w:name w:val="General"/>
          <w:gallery w:val="placeholder"/>
        </w:category>
        <w:types>
          <w:type w:val="bbPlcHdr"/>
        </w:types>
        <w:behaviors>
          <w:behavior w:val="content"/>
        </w:behaviors>
        <w:guid w:val="{6D607DFF-56EA-4E86-958B-939AEF3F1E10}"/>
      </w:docPartPr>
      <w:docPartBody>
        <w:p w:rsidR="006B7BC5" w:rsidRDefault="004249C1" w:rsidP="004249C1">
          <w:pPr>
            <w:pStyle w:val="E6179C7D8FFC48E4B06DADD9AF03B3442"/>
          </w:pPr>
          <w:r>
            <w:rPr>
              <w:rStyle w:val="PlaceholderText"/>
              <w:rFonts w:eastAsiaTheme="minorHAnsi"/>
            </w:rPr>
            <w:t>Insert Name Here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10D3"/>
    <w:rsid w:val="000B7620"/>
    <w:rsid w:val="000E00F8"/>
    <w:rsid w:val="002342A1"/>
    <w:rsid w:val="002836C3"/>
    <w:rsid w:val="00383D41"/>
    <w:rsid w:val="00383DB6"/>
    <w:rsid w:val="003C72D6"/>
    <w:rsid w:val="003E7DBB"/>
    <w:rsid w:val="004249C1"/>
    <w:rsid w:val="0055121F"/>
    <w:rsid w:val="005C1E0B"/>
    <w:rsid w:val="006B7BC5"/>
    <w:rsid w:val="006F10D3"/>
    <w:rsid w:val="007C57BD"/>
    <w:rsid w:val="008C7B43"/>
    <w:rsid w:val="008D3E82"/>
    <w:rsid w:val="009A205D"/>
    <w:rsid w:val="009A4C60"/>
    <w:rsid w:val="00A554A1"/>
    <w:rsid w:val="00A72198"/>
    <w:rsid w:val="00B77624"/>
    <w:rsid w:val="00BB4D0B"/>
    <w:rsid w:val="00CD5544"/>
    <w:rsid w:val="00DE0155"/>
    <w:rsid w:val="00FB5770"/>
    <w:rsid w:val="00FE5C4C"/>
    <w:rsid w:val="00FF48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0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49C1"/>
    <w:rPr>
      <w:color w:val="808080"/>
    </w:rPr>
  </w:style>
  <w:style w:type="paragraph" w:customStyle="1" w:styleId="AC63A7129A764D15A9710F69F8706C1A">
    <w:name w:val="AC63A7129A764D15A9710F69F8706C1A"/>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
    <w:name w:val="AC63A7129A764D15A9710F69F8706C1A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E6555DA842D414DB953291E46E0D33D">
    <w:name w:val="0E6555DA842D414DB953291E46E0D33D"/>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
    <w:name w:val="AC63A7129A764D15A9710F69F8706C1A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
    <w:name w:val="93BBB1A90F0A4E0A85671A6736D5AF7F"/>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
    <w:name w:val="AC63A7129A764D15A9710F69F8706C1A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
    <w:name w:val="93BBB1A90F0A4E0A85671A6736D5AF7F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
    <w:name w:val="D03CD40A9356411188F34CDF028588F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
    <w:name w:val="AC63A7129A764D15A9710F69F8706C1A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2">
    <w:name w:val="93BBB1A90F0A4E0A85671A6736D5AF7F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
    <w:name w:val="D03CD40A9356411188F34CDF028588F0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
    <w:name w:val="1C3D95BF616441069599775E85E0AE3B"/>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5">
    <w:name w:val="AC63A7129A764D15A9710F69F8706C1A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3">
    <w:name w:val="93BBB1A90F0A4E0A85671A6736D5AF7F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
    <w:name w:val="D03CD40A9356411188F34CDF028588F0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
    <w:name w:val="1C3D95BF616441069599775E85E0AE3B1"/>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
    <w:name w:val="A29F0D8FBADA4D9B9F168D78A49EB279"/>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
    <w:name w:val="7AEC3E1AA42243E58E689391F23D3ADD"/>
    <w:rsid w:val="006F10D3"/>
  </w:style>
  <w:style w:type="paragraph" w:customStyle="1" w:styleId="AC63A7129A764D15A9710F69F8706C1A6">
    <w:name w:val="AC63A7129A764D15A9710F69F8706C1A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4">
    <w:name w:val="93BBB1A90F0A4E0A85671A6736D5AF7F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
    <w:name w:val="D03CD40A9356411188F34CDF028588F0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
    <w:name w:val="1C3D95BF616441069599775E85E0AE3B2"/>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
    <w:name w:val="A29F0D8FBADA4D9B9F168D78A49EB279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
    <w:name w:val="7AEC3E1AA42243E58E689391F23D3A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7">
    <w:name w:val="AC63A7129A764D15A9710F69F8706C1A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5">
    <w:name w:val="93BBB1A90F0A4E0A85671A6736D5AF7F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
    <w:name w:val="D03CD40A9356411188F34CDF028588F0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
    <w:name w:val="1C3D95BF616441069599775E85E0AE3B3"/>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2">
    <w:name w:val="A29F0D8FBADA4D9B9F168D78A49EB279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
    <w:name w:val="7AEC3E1AA42243E58E689391F23D3ADD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8">
    <w:name w:val="AC63A7129A764D15A9710F69F8706C1A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6">
    <w:name w:val="93BBB1A90F0A4E0A85671A6736D5AF7F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5">
    <w:name w:val="D03CD40A9356411188F34CDF028588F0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
    <w:name w:val="1C3D95BF616441069599775E85E0AE3B4"/>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3">
    <w:name w:val="A29F0D8FBADA4D9B9F168D78A49EB279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
    <w:name w:val="7AEC3E1AA42243E58E689391F23D3ADD3"/>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
    <w:name w:val="B54E295951214B2BBACC0B2B3A87D650"/>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9">
    <w:name w:val="AC63A7129A764D15A9710F69F8706C1A9"/>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7">
    <w:name w:val="93BBB1A90F0A4E0A85671A6736D5AF7F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6">
    <w:name w:val="D03CD40A9356411188F34CDF028588F0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5">
    <w:name w:val="1C3D95BF616441069599775E85E0AE3B5"/>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4">
    <w:name w:val="A29F0D8FBADA4D9B9F168D78A49EB279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
    <w:name w:val="7AEC3E1AA42243E58E689391F23D3ADD4"/>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
    <w:name w:val="B54E295951214B2BBACC0B2B3A87D650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
    <w:name w:val="A65D56B908E946B2B4AA94B2FCB2A9DD"/>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0">
    <w:name w:val="AC63A7129A764D15A9710F69F8706C1A10"/>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8">
    <w:name w:val="93BBB1A90F0A4E0A85671A6736D5AF7F8"/>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7">
    <w:name w:val="D03CD40A9356411188F34CDF028588F07"/>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6">
    <w:name w:val="1C3D95BF616441069599775E85E0AE3B6"/>
    <w:rsid w:val="006F10D3"/>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5">
    <w:name w:val="A29F0D8FBADA4D9B9F168D78A49EB279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5">
    <w:name w:val="7AEC3E1AA42243E58E689391F23D3ADD5"/>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
    <w:name w:val="B54E295951214B2BBACC0B2B3A87D6502"/>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
    <w:name w:val="A65D56B908E946B2B4AA94B2FCB2A9DD1"/>
    <w:rsid w:val="006F10D3"/>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C63A7129A764D15A9710F69F8706C1A11">
    <w:name w:val="AC63A7129A764D15A9710F69F8706C1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9">
    <w:name w:val="93BBB1A90F0A4E0A85671A6736D5AF7F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8">
    <w:name w:val="D03CD40A9356411188F34CDF028588F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7">
    <w:name w:val="1C3D95BF616441069599775E85E0AE3B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6">
    <w:name w:val="A29F0D8FBADA4D9B9F168D78A49EB27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6">
    <w:name w:val="7AEC3E1AA42243E58E689391F23D3A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
    <w:name w:val="B54E295951214B2BBACC0B2B3A87D650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
    <w:name w:val="A65D56B908E946B2B4AA94B2FCB2A9DD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
    <w:name w:val="19E08FBB80E14C45A3B4D5E14F923D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2">
    <w:name w:val="AC63A7129A764D15A9710F69F8706C1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0">
    <w:name w:val="93BBB1A90F0A4E0A85671A6736D5AF7F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9">
    <w:name w:val="D03CD40A9356411188F34CDF028588F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8">
    <w:name w:val="1C3D95BF616441069599775E85E0AE3B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7">
    <w:name w:val="A29F0D8FBADA4D9B9F168D78A49EB279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7">
    <w:name w:val="7AEC3E1AA42243E58E689391F23D3A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4">
    <w:name w:val="B54E295951214B2BBACC0B2B3A87D650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
    <w:name w:val="A65D56B908E946B2B4AA94B2FCB2A9DD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
    <w:name w:val="19E08FBB80E14C45A3B4D5E14F923D55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3">
    <w:name w:val="AC63A7129A764D15A9710F69F8706C1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1">
    <w:name w:val="93BBB1A90F0A4E0A85671A6736D5AF7F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0">
    <w:name w:val="D03CD40A9356411188F34CDF028588F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9">
    <w:name w:val="1C3D95BF616441069599775E85E0AE3B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8">
    <w:name w:val="A29F0D8FBADA4D9B9F168D78A49EB279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8">
    <w:name w:val="7AEC3E1AA42243E58E689391F23D3A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5">
    <w:name w:val="B54E295951214B2BBACC0B2B3A87D650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4">
    <w:name w:val="A65D56B908E946B2B4AA94B2FCB2A9DD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
    <w:name w:val="19E08FBB80E14C45A3B4D5E14F923D55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
    <w:name w:val="0B8ECCA5C62C4773B7243B4357F86EA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
    <w:name w:val="06A664C136F14BF8977F0015A71F887E"/>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4">
    <w:name w:val="AC63A7129A764D15A9710F69F8706C1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2">
    <w:name w:val="93BBB1A90F0A4E0A85671A6736D5AF7F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1">
    <w:name w:val="D03CD40A9356411188F34CDF028588F0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0">
    <w:name w:val="1C3D95BF616441069599775E85E0AE3B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9">
    <w:name w:val="A29F0D8FBADA4D9B9F168D78A49EB279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9">
    <w:name w:val="7AEC3E1AA42243E58E689391F23D3A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6">
    <w:name w:val="B54E295951214B2BBACC0B2B3A87D650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5">
    <w:name w:val="A65D56B908E946B2B4AA94B2FCB2A9DD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
    <w:name w:val="19E08FBB80E14C45A3B4D5E14F923D55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
    <w:name w:val="0B8ECCA5C62C4773B7243B4357F86EA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6A664C136F14BF8977F0015A71F887E1">
    <w:name w:val="06A664C136F14BF8977F0015A71F887E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AC63A7129A764D15A9710F69F8706C1A15">
    <w:name w:val="AC63A7129A764D15A9710F69F8706C1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3">
    <w:name w:val="93BBB1A90F0A4E0A85671A6736D5AF7F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2">
    <w:name w:val="D03CD40A9356411188F34CDF028588F0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1">
    <w:name w:val="1C3D95BF616441069599775E85E0AE3B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0">
    <w:name w:val="A29F0D8FBADA4D9B9F168D78A49EB279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0">
    <w:name w:val="7AEC3E1AA42243E58E689391F23D3A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7">
    <w:name w:val="B54E295951214B2BBACC0B2B3A87D650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6">
    <w:name w:val="A65D56B908E946B2B4AA94B2FCB2A9DD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4">
    <w:name w:val="19E08FBB80E14C45A3B4D5E14F923D55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
    <w:name w:val="0B8ECCA5C62C4773B7243B4357F86EA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
    <w:name w:val="AE8AAC23A5254732BBB01FEFAB88EDC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
    <w:name w:val="06A664C136F14BF8977F0015A71F887E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14FFC27682784B19B1D1B8C4E036B3C7">
    <w:name w:val="14FFC27682784B19B1D1B8C4E036B3C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6">
    <w:name w:val="AC63A7129A764D15A9710F69F8706C1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4">
    <w:name w:val="93BBB1A90F0A4E0A85671A6736D5AF7F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3">
    <w:name w:val="D03CD40A9356411188F34CDF028588F0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2">
    <w:name w:val="1C3D95BF616441069599775E85E0AE3B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1">
    <w:name w:val="A29F0D8FBADA4D9B9F168D78A49EB279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1">
    <w:name w:val="7AEC3E1AA42243E58E689391F23D3A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8">
    <w:name w:val="B54E295951214B2BBACC0B2B3A87D650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7">
    <w:name w:val="A65D56B908E946B2B4AA94B2FCB2A9DD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5">
    <w:name w:val="19E08FBB80E14C45A3B4D5E14F923D55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
    <w:name w:val="0B8ECCA5C62C4773B7243B4357F86EA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
    <w:name w:val="AE8AAC23A5254732BBB01FEFAB88EDC9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
    <w:name w:val="06A664C136F14BF8977F0015A71F887E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
    <w:name w:val="90A5EAD9CEDF4AF0B81DBE46772BA2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
    <w:name w:val="017EAD3D851748A386D495030FF961DA"/>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
    <w:name w:val="14FFC27682784B19B1D1B8C4E036B3C7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3A7129A764D15A9710F69F8706C1A17">
    <w:name w:val="AC63A7129A764D15A9710F69F8706C1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93BBB1A90F0A4E0A85671A6736D5AF7F15">
    <w:name w:val="93BBB1A90F0A4E0A85671A6736D5AF7F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4">
    <w:name w:val="D03CD40A9356411188F34CDF028588F0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3">
    <w:name w:val="1C3D95BF616441069599775E85E0AE3B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2">
    <w:name w:val="A29F0D8FBADA4D9B9F168D78A49EB279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2">
    <w:name w:val="7AEC3E1AA42243E58E689391F23D3A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9">
    <w:name w:val="B54E295951214B2BBACC0B2B3A87D650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8">
    <w:name w:val="A65D56B908E946B2B4AA94B2FCB2A9DD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6">
    <w:name w:val="19E08FBB80E14C45A3B4D5E14F923D55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4">
    <w:name w:val="0B8ECCA5C62C4773B7243B4357F86EA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
    <w:name w:val="AE8AAC23A5254732BBB01FEFAB88EDC9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4">
    <w:name w:val="06A664C136F14BF8977F0015A71F887E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
    <w:name w:val="90A5EAD9CEDF4AF0B81DBE46772BA2A8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
    <w:name w:val="017EAD3D851748A386D495030FF961DA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
    <w:name w:val="14FFC27682784B19B1D1B8C4E036B3C7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
    <w:name w:val="6C6850742E5E49D7A255C2B5656912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8">
    <w:name w:val="AC63A7129A764D15A9710F69F8706C1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
    <w:name w:val="883624176A0A4E31AD9AB8DA3E96C0EC"/>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5">
    <w:name w:val="D03CD40A9356411188F34CDF028588F0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4">
    <w:name w:val="1C3D95BF616441069599775E85E0AE3B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29F0D8FBADA4D9B9F168D78A49EB27913">
    <w:name w:val="A29F0D8FBADA4D9B9F168D78A49EB279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3">
    <w:name w:val="7AEC3E1AA42243E58E689391F23D3A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0">
    <w:name w:val="B54E295951214B2BBACC0B2B3A87D650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9">
    <w:name w:val="A65D56B908E946B2B4AA94B2FCB2A9DD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7">
    <w:name w:val="19E08FBB80E14C45A3B4D5E14F923D55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5">
    <w:name w:val="0B8ECCA5C62C4773B7243B4357F86EA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3">
    <w:name w:val="AE8AAC23A5254732BBB01FEFAB88EDC9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5">
    <w:name w:val="06A664C136F14BF8977F0015A71F887E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
    <w:name w:val="90A5EAD9CEDF4AF0B81DBE46772BA2A8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
    <w:name w:val="017EAD3D851748A386D495030FF961DA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
    <w:name w:val="14FFC27682784B19B1D1B8C4E036B3C7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
    <w:name w:val="6C6850742E5E49D7A255C2B565691236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19">
    <w:name w:val="AC63A7129A764D15A9710F69F8706C1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
    <w:name w:val="883624176A0A4E31AD9AB8DA3E96C0EC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6">
    <w:name w:val="D03CD40A9356411188F34CDF028588F0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5">
    <w:name w:val="1C3D95BF616441069599775E85E0AE3B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
    <w:name w:val="38BCA11E94834766A6F9DCA215B795CA"/>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4">
    <w:name w:val="A29F0D8FBADA4D9B9F168D78A49EB279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4">
    <w:name w:val="7AEC3E1AA42243E58E689391F23D3A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1">
    <w:name w:val="B54E295951214B2BBACC0B2B3A87D650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0">
    <w:name w:val="A65D56B908E946B2B4AA94B2FCB2A9DD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8">
    <w:name w:val="19E08FBB80E14C45A3B4D5E14F923D55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6">
    <w:name w:val="0B8ECCA5C62C4773B7243B4357F86EA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4">
    <w:name w:val="AE8AAC23A5254732BBB01FEFAB88EDC9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6">
    <w:name w:val="06A664C136F14BF8977F0015A71F887E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3">
    <w:name w:val="90A5EAD9CEDF4AF0B81DBE46772BA2A8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3">
    <w:name w:val="017EAD3D851748A386D495030FF961DA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4">
    <w:name w:val="14FFC27682784B19B1D1B8C4E036B3C7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
    <w:name w:val="6C6850742E5E49D7A255C2B565691236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0">
    <w:name w:val="AC63A7129A764D15A9710F69F8706C1A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
    <w:name w:val="883624176A0A4E31AD9AB8DA3E96C0EC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7">
    <w:name w:val="D03CD40A9356411188F34CDF028588F0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6">
    <w:name w:val="1C3D95BF616441069599775E85E0AE3B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
    <w:name w:val="38BCA11E94834766A6F9DCA215B795CA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5">
    <w:name w:val="A29F0D8FBADA4D9B9F168D78A49EB279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5">
    <w:name w:val="7AEC3E1AA42243E58E689391F23D3A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2">
    <w:name w:val="B54E295951214B2BBACC0B2B3A87D650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1">
    <w:name w:val="A65D56B908E946B2B4AA94B2FCB2A9DD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
    <w:name w:val="0BEBD2094A1945B2BCD64A8E6A2FD6C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9">
    <w:name w:val="19E08FBB80E14C45A3B4D5E14F923D55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7">
    <w:name w:val="0B8ECCA5C62C4773B7243B4357F86EA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5">
    <w:name w:val="AE8AAC23A5254732BBB01FEFAB88EDC9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BB78DE35AA4A899AF0DF0B428EA3E0">
    <w:name w:val="BABB78DE35AA4A899AF0DF0B428EA3E0"/>
    <w:rsid w:val="009A4C60"/>
  </w:style>
  <w:style w:type="paragraph" w:customStyle="1" w:styleId="3E4F830A6AD946F58DEAF6D0DDF4525E">
    <w:name w:val="3E4F830A6AD946F58DEAF6D0DDF4525E"/>
    <w:rsid w:val="009A4C60"/>
  </w:style>
  <w:style w:type="paragraph" w:customStyle="1" w:styleId="70C32639E6EC4FEBBA4E2B7DFD8689FC">
    <w:name w:val="70C32639E6EC4FEBBA4E2B7DFD8689FC"/>
    <w:rsid w:val="009A4C60"/>
  </w:style>
  <w:style w:type="paragraph" w:customStyle="1" w:styleId="06A664C136F14BF8977F0015A71F887E7">
    <w:name w:val="06A664C136F14BF8977F0015A71F887E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4">
    <w:name w:val="90A5EAD9CEDF4AF0B81DBE46772BA2A8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4">
    <w:name w:val="017EAD3D851748A386D495030FF961DA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5">
    <w:name w:val="14FFC27682784B19B1D1B8C4E036B3C7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3">
    <w:name w:val="6C6850742E5E49D7A255C2B565691236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1">
    <w:name w:val="AC63A7129A764D15A9710F69F8706C1A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3">
    <w:name w:val="883624176A0A4E31AD9AB8DA3E96C0EC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8">
    <w:name w:val="D03CD40A9356411188F34CDF028588F0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7">
    <w:name w:val="1C3D95BF616441069599775E85E0AE3B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
    <w:name w:val="38BCA11E94834766A6F9DCA215B795CA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6">
    <w:name w:val="A29F0D8FBADA4D9B9F168D78A49EB279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6">
    <w:name w:val="7AEC3E1AA42243E58E689391F23D3A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3">
    <w:name w:val="B54E295951214B2BBACC0B2B3A87D650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2">
    <w:name w:val="A65D56B908E946B2B4AA94B2FCB2A9DD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
    <w:name w:val="012041CF84D141B28FB238096929FDFF"/>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
    <w:name w:val="0BEBD2094A1945B2BCD64A8E6A2FD6C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
    <w:name w:val="BABB78DE35AA4A899AF0DF0B428EA3E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
    <w:name w:val="3E4F830A6AD946F58DEAF6D0DDF4525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
    <w:name w:val="70C32639E6EC4FEBBA4E2B7DFD8689F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0">
    <w:name w:val="19E08FBB80E14C45A3B4D5E14F923D55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8">
    <w:name w:val="0B8ECCA5C62C4773B7243B4357F86EA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6">
    <w:name w:val="AE8AAC23A5254732BBB01FEFAB88EDC9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F4A4BEFFF37C44C296994D7CAD2F151F">
    <w:name w:val="F4A4BEFFF37C44C296994D7CAD2F151F"/>
    <w:rsid w:val="009A4C60"/>
  </w:style>
  <w:style w:type="paragraph" w:customStyle="1" w:styleId="4097E89756D14A2384F2E8C59A7B3033">
    <w:name w:val="4097E89756D14A2384F2E8C59A7B3033"/>
    <w:rsid w:val="009A4C60"/>
  </w:style>
  <w:style w:type="paragraph" w:customStyle="1" w:styleId="51665082870144A6AC9367450726C3BF">
    <w:name w:val="51665082870144A6AC9367450726C3BF"/>
    <w:rsid w:val="009A4C60"/>
  </w:style>
  <w:style w:type="paragraph" w:customStyle="1" w:styleId="516E88A73EB5435381CF6DB9642CAFD3">
    <w:name w:val="516E88A73EB5435381CF6DB9642CAFD3"/>
    <w:rsid w:val="009A4C60"/>
  </w:style>
  <w:style w:type="paragraph" w:customStyle="1" w:styleId="0A615C441DC240F1A622E0A616C4BA45">
    <w:name w:val="0A615C441DC240F1A622E0A616C4BA45"/>
    <w:rsid w:val="009A4C60"/>
  </w:style>
  <w:style w:type="paragraph" w:customStyle="1" w:styleId="06A664C136F14BF8977F0015A71F887E8">
    <w:name w:val="06A664C136F14BF8977F0015A71F887E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5">
    <w:name w:val="90A5EAD9CEDF4AF0B81DBE46772BA2A8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5">
    <w:name w:val="017EAD3D851748A386D495030FF961DA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6">
    <w:name w:val="14FFC27682784B19B1D1B8C4E036B3C7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4">
    <w:name w:val="6C6850742E5E49D7A255C2B565691236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2">
    <w:name w:val="AC63A7129A764D15A9710F69F8706C1A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4">
    <w:name w:val="883624176A0A4E31AD9AB8DA3E96C0EC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19">
    <w:name w:val="D03CD40A9356411188F34CDF028588F0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8">
    <w:name w:val="1C3D95BF616441069599775E85E0AE3B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3">
    <w:name w:val="38BCA11E94834766A6F9DCA215B795CA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7">
    <w:name w:val="A29F0D8FBADA4D9B9F168D78A49EB279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7">
    <w:name w:val="7AEC3E1AA42243E58E689391F23D3A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4">
    <w:name w:val="B54E295951214B2BBACC0B2B3A87D650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3">
    <w:name w:val="A65D56B908E946B2B4AA94B2FCB2A9DD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
    <w:name w:val="012041CF84D141B28FB238096929FDFF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
    <w:name w:val="0BEBD2094A1945B2BCD64A8E6A2FD6C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
    <w:name w:val="BABB78DE35AA4A899AF0DF0B428EA3E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
    <w:name w:val="3E4F830A6AD946F58DEAF6D0DDF4525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
    <w:name w:val="70C32639E6EC4FEBBA4E2B7DFD8689F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
    <w:name w:val="F4A4BEFFF37C44C296994D7CAD2F151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
    <w:name w:val="4097E89756D14A2384F2E8C59A7B303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
    <w:name w:val="51665082870144A6AC9367450726C3B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
    <w:name w:val="516E88A73EB5435381CF6DB9642CAFD3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
    <w:name w:val="0EEE04F2E95E445AA5812A1BB3805E0C"/>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1">
    <w:name w:val="19E08FBB80E14C45A3B4D5E14F923D55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9">
    <w:name w:val="0B8ECCA5C62C4773B7243B4357F86EA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7">
    <w:name w:val="AE8AAC23A5254732BBB01FEFAB88EDC9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9">
    <w:name w:val="06A664C136F14BF8977F0015A71F887E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6">
    <w:name w:val="90A5EAD9CEDF4AF0B81DBE46772BA2A8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6">
    <w:name w:val="017EAD3D851748A386D495030FF961DA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7">
    <w:name w:val="14FFC27682784B19B1D1B8C4E036B3C7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5">
    <w:name w:val="6C6850742E5E49D7A255C2B565691236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3">
    <w:name w:val="AC63A7129A764D15A9710F69F8706C1A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5">
    <w:name w:val="883624176A0A4E31AD9AB8DA3E96C0EC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0">
    <w:name w:val="D03CD40A9356411188F34CDF028588F0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19">
    <w:name w:val="1C3D95BF616441069599775E85E0AE3B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4">
    <w:name w:val="38BCA11E94834766A6F9DCA215B795CA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8">
    <w:name w:val="A29F0D8FBADA4D9B9F168D78A49EB279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8">
    <w:name w:val="7AEC3E1AA42243E58E689391F23D3A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5">
    <w:name w:val="B54E295951214B2BBACC0B2B3A87D650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4">
    <w:name w:val="A65D56B908E946B2B4AA94B2FCB2A9DD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
    <w:name w:val="012041CF84D141B28FB238096929FDFF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3">
    <w:name w:val="0BEBD2094A1945B2BCD64A8E6A2FD6C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3">
    <w:name w:val="BABB78DE35AA4A899AF0DF0B428EA3E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3">
    <w:name w:val="3E4F830A6AD946F58DEAF6D0DDF4525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3">
    <w:name w:val="70C32639E6EC4FEBBA4E2B7DFD8689F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
    <w:name w:val="F4A4BEFFF37C44C296994D7CAD2F151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
    <w:name w:val="4097E89756D14A2384F2E8C59A7B303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
    <w:name w:val="51665082870144A6AC9367450726C3B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
    <w:name w:val="516E88A73EB5435381CF6DB9642CAFD3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
    <w:name w:val="0EEE04F2E95E445AA5812A1BB3805E0C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
    <w:name w:val="93C3E49262BC467580BF81D0087BE1E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19E08FBB80E14C45A3B4D5E14F923D5512">
    <w:name w:val="19E08FBB80E14C45A3B4D5E14F923D55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0">
    <w:name w:val="0B8ECCA5C62C4773B7243B4357F86EA1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8">
    <w:name w:val="AE8AAC23A5254732BBB01FEFAB88EDC9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0">
    <w:name w:val="06A664C136F14BF8977F0015A71F887E1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7">
    <w:name w:val="90A5EAD9CEDF4AF0B81DBE46772BA2A8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7">
    <w:name w:val="017EAD3D851748A386D495030FF961DA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8">
    <w:name w:val="14FFC27682784B19B1D1B8C4E036B3C7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6">
    <w:name w:val="6C6850742E5E49D7A255C2B565691236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4">
    <w:name w:val="AC63A7129A764D15A9710F69F8706C1A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6">
    <w:name w:val="883624176A0A4E31AD9AB8DA3E96C0EC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1">
    <w:name w:val="D03CD40A9356411188F34CDF028588F0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0">
    <w:name w:val="1C3D95BF616441069599775E85E0AE3B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5">
    <w:name w:val="38BCA11E94834766A6F9DCA215B795CA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19">
    <w:name w:val="A29F0D8FBADA4D9B9F168D78A49EB279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19">
    <w:name w:val="7AEC3E1AA42243E58E689391F23D3A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6">
    <w:name w:val="B54E295951214B2BBACC0B2B3A87D650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5">
    <w:name w:val="A65D56B908E946B2B4AA94B2FCB2A9DD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3">
    <w:name w:val="012041CF84D141B28FB238096929FDFF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4">
    <w:name w:val="0BEBD2094A1945B2BCD64A8E6A2FD6C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4">
    <w:name w:val="BABB78DE35AA4A899AF0DF0B428EA3E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4">
    <w:name w:val="3E4F830A6AD946F58DEAF6D0DDF4525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4">
    <w:name w:val="70C32639E6EC4FEBBA4E2B7DFD8689F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3">
    <w:name w:val="F4A4BEFFF37C44C296994D7CAD2F151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3">
    <w:name w:val="4097E89756D14A2384F2E8C59A7B303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3">
    <w:name w:val="51665082870144A6AC9367450726C3B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3">
    <w:name w:val="516E88A73EB5435381CF6DB9642CAFD3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
    <w:name w:val="0EEE04F2E95E445AA5812A1BB3805E0C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
    <w:name w:val="93C3E49262BC467580BF81D0087BE1E0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
    <w:name w:val="99239131C3FB4E0F849D11C8A0F1EA9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3">
    <w:name w:val="19E08FBB80E14C45A3B4D5E14F923D55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1">
    <w:name w:val="0B8ECCA5C62C4773B7243B4357F86EA1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9">
    <w:name w:val="AE8AAC23A5254732BBB01FEFAB88EDC9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1">
    <w:name w:val="06A664C136F14BF8977F0015A71F887E1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8">
    <w:name w:val="90A5EAD9CEDF4AF0B81DBE46772BA2A8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8">
    <w:name w:val="017EAD3D851748A386D495030FF961DA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9">
    <w:name w:val="14FFC27682784B19B1D1B8C4E036B3C7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7">
    <w:name w:val="6C6850742E5E49D7A255C2B565691236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5">
    <w:name w:val="AC63A7129A764D15A9710F69F8706C1A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7">
    <w:name w:val="883624176A0A4E31AD9AB8DA3E96C0EC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2">
    <w:name w:val="D03CD40A9356411188F34CDF028588F0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1">
    <w:name w:val="1C3D95BF616441069599775E85E0AE3B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6">
    <w:name w:val="38BCA11E94834766A6F9DCA215B795CA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0">
    <w:name w:val="A29F0D8FBADA4D9B9F168D78A49EB279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0">
    <w:name w:val="7AEC3E1AA42243E58E689391F23D3A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7">
    <w:name w:val="B54E295951214B2BBACC0B2B3A87D650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6">
    <w:name w:val="A65D56B908E946B2B4AA94B2FCB2A9DD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4">
    <w:name w:val="012041CF84D141B28FB238096929FDFF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5">
    <w:name w:val="0BEBD2094A1945B2BCD64A8E6A2FD6C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5">
    <w:name w:val="BABB78DE35AA4A899AF0DF0B428EA3E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5">
    <w:name w:val="3E4F830A6AD946F58DEAF6D0DDF4525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5">
    <w:name w:val="70C32639E6EC4FEBBA4E2B7DFD8689F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4">
    <w:name w:val="F4A4BEFFF37C44C296994D7CAD2F151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4">
    <w:name w:val="4097E89756D14A2384F2E8C59A7B303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4">
    <w:name w:val="51665082870144A6AC9367450726C3B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4">
    <w:name w:val="516E88A73EB5435381CF6DB9642CAFD3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3">
    <w:name w:val="0EEE04F2E95E445AA5812A1BB3805E0C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
    <w:name w:val="93C3E49262BC467580BF81D0087BE1E0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
    <w:name w:val="99239131C3FB4E0F849D11C8A0F1EA96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
    <w:name w:val="29A4E1C66CDC4642917F2F6FCC19CEB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4">
    <w:name w:val="19E08FBB80E14C45A3B4D5E14F923D55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2">
    <w:name w:val="0B8ECCA5C62C4773B7243B4357F86EA1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0">
    <w:name w:val="AE8AAC23A5254732BBB01FEFAB88EDC91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2">
    <w:name w:val="06A664C136F14BF8977F0015A71F887E1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9">
    <w:name w:val="90A5EAD9CEDF4AF0B81DBE46772BA2A8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9">
    <w:name w:val="017EAD3D851748A386D495030FF961DA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0">
    <w:name w:val="14FFC27682784B19B1D1B8C4E036B3C7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8">
    <w:name w:val="6C6850742E5E49D7A255C2B565691236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6">
    <w:name w:val="AC63A7129A764D15A9710F69F8706C1A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8">
    <w:name w:val="883624176A0A4E31AD9AB8DA3E96C0EC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3">
    <w:name w:val="D03CD40A9356411188F34CDF028588F0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2">
    <w:name w:val="1C3D95BF616441069599775E85E0AE3B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7">
    <w:name w:val="38BCA11E94834766A6F9DCA215B795CA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1">
    <w:name w:val="A29F0D8FBADA4D9B9F168D78A49EB279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1">
    <w:name w:val="7AEC3E1AA42243E58E689391F23D3A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8">
    <w:name w:val="B54E295951214B2BBACC0B2B3A87D650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7">
    <w:name w:val="A65D56B908E946B2B4AA94B2FCB2A9DD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5">
    <w:name w:val="012041CF84D141B28FB238096929FDFF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6">
    <w:name w:val="0BEBD2094A1945B2BCD64A8E6A2FD6C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6">
    <w:name w:val="BABB78DE35AA4A899AF0DF0B428EA3E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6">
    <w:name w:val="3E4F830A6AD946F58DEAF6D0DDF4525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6">
    <w:name w:val="70C32639E6EC4FEBBA4E2B7DFD8689F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5">
    <w:name w:val="F4A4BEFFF37C44C296994D7CAD2F151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5">
    <w:name w:val="4097E89756D14A2384F2E8C59A7B303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5">
    <w:name w:val="51665082870144A6AC9367450726C3B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5">
    <w:name w:val="516E88A73EB5435381CF6DB9642CAFD3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4">
    <w:name w:val="0EEE04F2E95E445AA5812A1BB3805E0C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3">
    <w:name w:val="93C3E49262BC467580BF81D0087BE1E0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
    <w:name w:val="99239131C3FB4E0F849D11C8A0F1EA96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
    <w:name w:val="29A4E1C66CDC4642917F2F6FCC19CEB5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15">
    <w:name w:val="19E08FBB80E14C45A3B4D5E14F923D55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3">
    <w:name w:val="0B8ECCA5C62C4773B7243B4357F86EA1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1">
    <w:name w:val="AE8AAC23A5254732BBB01FEFAB88EDC91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3">
    <w:name w:val="06A664C136F14BF8977F0015A71F887E1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0">
    <w:name w:val="90A5EAD9CEDF4AF0B81DBE46772BA2A8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0">
    <w:name w:val="017EAD3D851748A386D495030FF961DA1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1">
    <w:name w:val="14FFC27682784B19B1D1B8C4E036B3C7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9">
    <w:name w:val="6C6850742E5E49D7A255C2B565691236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7">
    <w:name w:val="AC63A7129A764D15A9710F69F8706C1A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9">
    <w:name w:val="883624176A0A4E31AD9AB8DA3E96C0EC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4">
    <w:name w:val="D03CD40A9356411188F34CDF028588F0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3">
    <w:name w:val="1C3D95BF616441069599775E85E0AE3B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8">
    <w:name w:val="38BCA11E94834766A6F9DCA215B795CA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2">
    <w:name w:val="A29F0D8FBADA4D9B9F168D78A49EB279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2">
    <w:name w:val="7AEC3E1AA42243E58E689391F23D3A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19">
    <w:name w:val="B54E295951214B2BBACC0B2B3A87D650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8">
    <w:name w:val="A65D56B908E946B2B4AA94B2FCB2A9DD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6">
    <w:name w:val="012041CF84D141B28FB238096929FDFF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7">
    <w:name w:val="0BEBD2094A1945B2BCD64A8E6A2FD6C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7">
    <w:name w:val="BABB78DE35AA4A899AF0DF0B428EA3E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7">
    <w:name w:val="3E4F830A6AD946F58DEAF6D0DDF4525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7">
    <w:name w:val="70C32639E6EC4FEBBA4E2B7DFD8689F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6">
    <w:name w:val="F4A4BEFFF37C44C296994D7CAD2F151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6">
    <w:name w:val="4097E89756D14A2384F2E8C59A7B303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6">
    <w:name w:val="51665082870144A6AC9367450726C3B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6">
    <w:name w:val="516E88A73EB5435381CF6DB9642CAFD3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5">
    <w:name w:val="0EEE04F2E95E445AA5812A1BB3805E0C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4">
    <w:name w:val="93C3E49262BC467580BF81D0087BE1E0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3">
    <w:name w:val="99239131C3FB4E0F849D11C8A0F1EA96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
    <w:name w:val="29A4E1C66CDC4642917F2F6FCC19CEB5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
    <w:name w:val="18676738DD5B4755A459B6E3550AE79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9E08FBB80E14C45A3B4D5E14F923D5516">
    <w:name w:val="19E08FBB80E14C45A3B4D5E14F923D55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4">
    <w:name w:val="0B8ECCA5C62C4773B7243B4357F86EA1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2">
    <w:name w:val="AE8AAC23A5254732BBB01FEFAB88EDC91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D6A4B7B259E44EFA947A5419450E38E">
    <w:name w:val="0D6A4B7B259E44EFA947A5419450E38E"/>
    <w:rsid w:val="009A4C60"/>
  </w:style>
  <w:style w:type="paragraph" w:customStyle="1" w:styleId="103100DAE04C4860B39218F6ACFC909A">
    <w:name w:val="103100DAE04C4860B39218F6ACFC909A"/>
    <w:rsid w:val="009A4C60"/>
  </w:style>
  <w:style w:type="paragraph" w:customStyle="1" w:styleId="06A664C136F14BF8977F0015A71F887E14">
    <w:name w:val="06A664C136F14BF8977F0015A71F887E1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1">
    <w:name w:val="90A5EAD9CEDF4AF0B81DBE46772BA2A8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1">
    <w:name w:val="017EAD3D851748A386D495030FF961DA1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2">
    <w:name w:val="14FFC27682784B19B1D1B8C4E036B3C7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0">
    <w:name w:val="6C6850742E5E49D7A255C2B565691236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8">
    <w:name w:val="AC63A7129A764D15A9710F69F8706C1A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0">
    <w:name w:val="883624176A0A4E31AD9AB8DA3E96C0EC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5">
    <w:name w:val="D03CD40A9356411188F34CDF028588F0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4">
    <w:name w:val="1C3D95BF616441069599775E85E0AE3B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9">
    <w:name w:val="38BCA11E94834766A6F9DCA215B795CA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3">
    <w:name w:val="A29F0D8FBADA4D9B9F168D78A49EB279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3">
    <w:name w:val="7AEC3E1AA42243E58E689391F23D3A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0">
    <w:name w:val="B54E295951214B2BBACC0B2B3A87D650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19">
    <w:name w:val="A65D56B908E946B2B4AA94B2FCB2A9DD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7">
    <w:name w:val="012041CF84D141B28FB238096929FDFF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8">
    <w:name w:val="0BEBD2094A1945B2BCD64A8E6A2FD6C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8">
    <w:name w:val="BABB78DE35AA4A899AF0DF0B428EA3E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8">
    <w:name w:val="3E4F830A6AD946F58DEAF6D0DDF4525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8">
    <w:name w:val="70C32639E6EC4FEBBA4E2B7DFD8689F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7">
    <w:name w:val="F4A4BEFFF37C44C296994D7CAD2F151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7">
    <w:name w:val="4097E89756D14A2384F2E8C59A7B303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7">
    <w:name w:val="51665082870144A6AC9367450726C3B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7">
    <w:name w:val="516E88A73EB5435381CF6DB9642CAFD3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6">
    <w:name w:val="0EEE04F2E95E445AA5812A1BB3805E0C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5">
    <w:name w:val="93C3E49262BC467580BF81D0087BE1E0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4">
    <w:name w:val="99239131C3FB4E0F849D11C8A0F1EA96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3">
    <w:name w:val="29A4E1C66CDC4642917F2F6FCC19CEB5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
    <w:name w:val="18676738DD5B4755A459B6E3550AE795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
    <w:name w:val="4CE3D0AD167940F3AAB5F5436887D8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
    <w:name w:val="103100DAE04C4860B39218F6ACFC909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EB2767141B24DC8AF2096774D2EE255">
    <w:name w:val="2EB2767141B24DC8AF2096774D2EE2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7">
    <w:name w:val="19E08FBB80E14C45A3B4D5E14F923D55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5">
    <w:name w:val="0B8ECCA5C62C4773B7243B4357F86EA1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3">
    <w:name w:val="AE8AAC23A5254732BBB01FEFAB88EDC91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BAD422D046EA4081A79E7844A9500D7F">
    <w:name w:val="BAD422D046EA4081A79E7844A9500D7F"/>
    <w:rsid w:val="009A4C60"/>
  </w:style>
  <w:style w:type="paragraph" w:customStyle="1" w:styleId="43F2DC13E4E34C84891122A0340B0D6B">
    <w:name w:val="43F2DC13E4E34C84891122A0340B0D6B"/>
    <w:rsid w:val="009A4C60"/>
  </w:style>
  <w:style w:type="paragraph" w:customStyle="1" w:styleId="C310AD4F3B444B86A5549CAB4036F8A9">
    <w:name w:val="C310AD4F3B444B86A5549CAB4036F8A9"/>
    <w:rsid w:val="009A4C60"/>
  </w:style>
  <w:style w:type="paragraph" w:customStyle="1" w:styleId="A046CA732889491F93D94ACDA03AFFBF">
    <w:name w:val="A046CA732889491F93D94ACDA03AFFBF"/>
    <w:rsid w:val="009A4C60"/>
  </w:style>
  <w:style w:type="paragraph" w:customStyle="1" w:styleId="F459C71484F44BAF98F1AEC85A2AFF2D">
    <w:name w:val="F459C71484F44BAF98F1AEC85A2AFF2D"/>
    <w:rsid w:val="009A4C60"/>
  </w:style>
  <w:style w:type="paragraph" w:customStyle="1" w:styleId="16B5F4A1A6034349B893A5B081D4E48A">
    <w:name w:val="16B5F4A1A6034349B893A5B081D4E48A"/>
    <w:rsid w:val="009A4C60"/>
  </w:style>
  <w:style w:type="paragraph" w:customStyle="1" w:styleId="B86B7C53DF4944D98C8D89AC7517DF76">
    <w:name w:val="B86B7C53DF4944D98C8D89AC7517DF76"/>
    <w:rsid w:val="009A4C60"/>
  </w:style>
  <w:style w:type="paragraph" w:customStyle="1" w:styleId="322CB05BB9E54F738F56A8ED1D215430">
    <w:name w:val="322CB05BB9E54F738F56A8ED1D215430"/>
    <w:rsid w:val="009A4C60"/>
  </w:style>
  <w:style w:type="paragraph" w:customStyle="1" w:styleId="2700EF5543C84F82A793A6A389473C06">
    <w:name w:val="2700EF5543C84F82A793A6A389473C06"/>
    <w:rsid w:val="009A4C60"/>
  </w:style>
  <w:style w:type="paragraph" w:customStyle="1" w:styleId="BF7D528B822249DBB1686815F965AF60">
    <w:name w:val="BF7D528B822249DBB1686815F965AF60"/>
    <w:rsid w:val="009A4C60"/>
  </w:style>
  <w:style w:type="paragraph" w:customStyle="1" w:styleId="06A664C136F14BF8977F0015A71F887E15">
    <w:name w:val="06A664C136F14BF8977F0015A71F887E1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2">
    <w:name w:val="90A5EAD9CEDF4AF0B81DBE46772BA2A8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2">
    <w:name w:val="017EAD3D851748A386D495030FF961DA1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3">
    <w:name w:val="14FFC27682784B19B1D1B8C4E036B3C7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1">
    <w:name w:val="6C6850742E5E49D7A255C2B565691236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29">
    <w:name w:val="AC63A7129A764D15A9710F69F8706C1A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1">
    <w:name w:val="883624176A0A4E31AD9AB8DA3E96C0EC1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6">
    <w:name w:val="D03CD40A9356411188F34CDF028588F0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5">
    <w:name w:val="1C3D95BF616441069599775E85E0AE3B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0">
    <w:name w:val="38BCA11E94834766A6F9DCA215B795CA1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4">
    <w:name w:val="A29F0D8FBADA4D9B9F168D78A49EB279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4">
    <w:name w:val="7AEC3E1AA42243E58E689391F23D3A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1">
    <w:name w:val="B54E295951214B2BBACC0B2B3A87D650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0">
    <w:name w:val="A65D56B908E946B2B4AA94B2FCB2A9DD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8">
    <w:name w:val="012041CF84D141B28FB238096929FDFF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9">
    <w:name w:val="0BEBD2094A1945B2BCD64A8E6A2FD6C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9">
    <w:name w:val="BABB78DE35AA4A899AF0DF0B428EA3E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9">
    <w:name w:val="3E4F830A6AD946F58DEAF6D0DDF4525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9">
    <w:name w:val="70C32639E6EC4FEBBA4E2B7DFD8689F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8">
    <w:name w:val="F4A4BEFFF37C44C296994D7CAD2F151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8">
    <w:name w:val="4097E89756D14A2384F2E8C59A7B303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8">
    <w:name w:val="51665082870144A6AC9367450726C3B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8">
    <w:name w:val="516E88A73EB5435381CF6DB9642CAFD3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7">
    <w:name w:val="0EEE04F2E95E445AA5812A1BB3805E0C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6">
    <w:name w:val="93C3E49262BC467580BF81D0087BE1E0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5">
    <w:name w:val="99239131C3FB4E0F849D11C8A0F1EA96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4">
    <w:name w:val="29A4E1C66CDC4642917F2F6FCC19CEB5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2">
    <w:name w:val="18676738DD5B4755A459B6E3550AE795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
    <w:name w:val="4CE3D0AD167940F3AAB5F5436887D86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2">
    <w:name w:val="103100DAE04C4860B39218F6ACFC909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
    <w:name w:val="2700EF5543C84F82A793A6A389473C0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
    <w:name w:val="BF7D528B822249DBB1686815F965AF6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
    <w:name w:val="B86B7C53DF4944D98C8D89AC7517DF7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18">
    <w:name w:val="19E08FBB80E14C45A3B4D5E14F923D55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6">
    <w:name w:val="0B8ECCA5C62C4773B7243B4357F86EA1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4">
    <w:name w:val="AE8AAC23A5254732BBB01FEFAB88EDC91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6">
    <w:name w:val="06A664C136F14BF8977F0015A71F887E1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3">
    <w:name w:val="90A5EAD9CEDF4AF0B81DBE46772BA2A8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3">
    <w:name w:val="017EAD3D851748A386D495030FF961DA1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4">
    <w:name w:val="14FFC27682784B19B1D1B8C4E036B3C7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2">
    <w:name w:val="6C6850742E5E49D7A255C2B565691236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0">
    <w:name w:val="AC63A7129A764D15A9710F69F8706C1A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2">
    <w:name w:val="883624176A0A4E31AD9AB8DA3E96C0EC1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7">
    <w:name w:val="D03CD40A9356411188F34CDF028588F0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6">
    <w:name w:val="1C3D95BF616441069599775E85E0AE3B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1">
    <w:name w:val="38BCA11E94834766A6F9DCA215B795CA1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5">
    <w:name w:val="A29F0D8FBADA4D9B9F168D78A49EB279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5">
    <w:name w:val="7AEC3E1AA42243E58E689391F23D3A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2">
    <w:name w:val="B54E295951214B2BBACC0B2B3A87D650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1">
    <w:name w:val="A65D56B908E946B2B4AA94B2FCB2A9DD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9">
    <w:name w:val="012041CF84D141B28FB238096929FDFF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0">
    <w:name w:val="0BEBD2094A1945B2BCD64A8E6A2FD6C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0">
    <w:name w:val="BABB78DE35AA4A899AF0DF0B428EA3E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0">
    <w:name w:val="3E4F830A6AD946F58DEAF6D0DDF4525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0">
    <w:name w:val="70C32639E6EC4FEBBA4E2B7DFD8689F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9">
    <w:name w:val="F4A4BEFFF37C44C296994D7CAD2F151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9">
    <w:name w:val="4097E89756D14A2384F2E8C59A7B303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9">
    <w:name w:val="51665082870144A6AC9367450726C3B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9">
    <w:name w:val="516E88A73EB5435381CF6DB9642CAFD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8">
    <w:name w:val="0EEE04F2E95E445AA5812A1BB3805E0C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7">
    <w:name w:val="93C3E49262BC467580BF81D0087BE1E0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6">
    <w:name w:val="99239131C3FB4E0F849D11C8A0F1EA96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5">
    <w:name w:val="29A4E1C66CDC4642917F2F6FCC19CEB5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3">
    <w:name w:val="18676738DD5B4755A459B6E3550AE795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2">
    <w:name w:val="4CE3D0AD167940F3AAB5F5436887D86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3">
    <w:name w:val="103100DAE04C4860B39218F6ACFC909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2">
    <w:name w:val="2700EF5543C84F82A793A6A389473C0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2">
    <w:name w:val="BF7D528B822249DBB1686815F965AF6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2">
    <w:name w:val="B86B7C53DF4944D98C8D89AC7517DF7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
    <w:name w:val="23871B19161742F3895D1FC687986AA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9E08FBB80E14C45A3B4D5E14F923D5519">
    <w:name w:val="19E08FBB80E14C45A3B4D5E14F923D55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7">
    <w:name w:val="0B8ECCA5C62C4773B7243B4357F86EA1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5">
    <w:name w:val="AE8AAC23A5254732BBB01FEFAB88EDC91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7">
    <w:name w:val="06A664C136F14BF8977F0015A71F887E1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4">
    <w:name w:val="90A5EAD9CEDF4AF0B81DBE46772BA2A8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4">
    <w:name w:val="017EAD3D851748A386D495030FF961DA1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5">
    <w:name w:val="14FFC27682784B19B1D1B8C4E036B3C7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3">
    <w:name w:val="6C6850742E5E49D7A255C2B565691236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1">
    <w:name w:val="AC63A7129A764D15A9710F69F8706C1A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3">
    <w:name w:val="883624176A0A4E31AD9AB8DA3E96C0EC1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8">
    <w:name w:val="D03CD40A9356411188F34CDF028588F0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7">
    <w:name w:val="1C3D95BF616441069599775E85E0AE3B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2">
    <w:name w:val="38BCA11E94834766A6F9DCA215B795CA1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6">
    <w:name w:val="A29F0D8FBADA4D9B9F168D78A49EB279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6">
    <w:name w:val="7AEC3E1AA42243E58E689391F23D3A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3">
    <w:name w:val="B54E295951214B2BBACC0B2B3A87D650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2">
    <w:name w:val="A65D56B908E946B2B4AA94B2FCB2A9DD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0">
    <w:name w:val="012041CF84D141B28FB238096929FDFF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1">
    <w:name w:val="0BEBD2094A1945B2BCD64A8E6A2FD6C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1">
    <w:name w:val="BABB78DE35AA4A899AF0DF0B428EA3E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1">
    <w:name w:val="3E4F830A6AD946F58DEAF6D0DDF4525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1">
    <w:name w:val="70C32639E6EC4FEBBA4E2B7DFD8689F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0">
    <w:name w:val="F4A4BEFFF37C44C296994D7CAD2F151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0">
    <w:name w:val="4097E89756D14A2384F2E8C59A7B303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0">
    <w:name w:val="51665082870144A6AC9367450726C3B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0">
    <w:name w:val="516E88A73EB5435381CF6DB9642CAFD3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9">
    <w:name w:val="0EEE04F2E95E445AA5812A1BB3805E0C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8">
    <w:name w:val="93C3E49262BC467580BF81D0087BE1E0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7">
    <w:name w:val="99239131C3FB4E0F849D11C8A0F1EA96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6">
    <w:name w:val="29A4E1C66CDC4642917F2F6FCC19CEB5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4">
    <w:name w:val="18676738DD5B4755A459B6E3550AE795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3">
    <w:name w:val="4CE3D0AD167940F3AAB5F5436887D86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4">
    <w:name w:val="103100DAE04C4860B39218F6ACFC909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3">
    <w:name w:val="2700EF5543C84F82A793A6A389473C0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3">
    <w:name w:val="BF7D528B822249DBB1686815F965AF6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3">
    <w:name w:val="B86B7C53DF4944D98C8D89AC7517DF7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
    <w:name w:val="23871B19161742F3895D1FC687986AA2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
    <w:name w:val="11F0D5577DAC48A383A6FF2E3D8A043D"/>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0">
    <w:name w:val="19E08FBB80E14C45A3B4D5E14F923D55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8">
    <w:name w:val="0B8ECCA5C62C4773B7243B4357F86EA1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6">
    <w:name w:val="AE8AAC23A5254732BBB01FEFAB88EDC91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8">
    <w:name w:val="06A664C136F14BF8977F0015A71F887E1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5">
    <w:name w:val="90A5EAD9CEDF4AF0B81DBE46772BA2A8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5">
    <w:name w:val="017EAD3D851748A386D495030FF961DA1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6">
    <w:name w:val="14FFC27682784B19B1D1B8C4E036B3C7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4">
    <w:name w:val="6C6850742E5E49D7A255C2B565691236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2">
    <w:name w:val="AC63A7129A764D15A9710F69F8706C1A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4">
    <w:name w:val="883624176A0A4E31AD9AB8DA3E96C0EC1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29">
    <w:name w:val="D03CD40A9356411188F34CDF028588F0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8">
    <w:name w:val="1C3D95BF616441069599775E85E0AE3B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3">
    <w:name w:val="38BCA11E94834766A6F9DCA215B795CA1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7">
    <w:name w:val="A29F0D8FBADA4D9B9F168D78A49EB279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7">
    <w:name w:val="7AEC3E1AA42243E58E689391F23D3A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4">
    <w:name w:val="B54E295951214B2BBACC0B2B3A87D650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3">
    <w:name w:val="A65D56B908E946B2B4AA94B2FCB2A9DD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1">
    <w:name w:val="012041CF84D141B28FB238096929FDFF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2">
    <w:name w:val="0BEBD2094A1945B2BCD64A8E6A2FD6C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2">
    <w:name w:val="BABB78DE35AA4A899AF0DF0B428EA3E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2">
    <w:name w:val="3E4F830A6AD946F58DEAF6D0DDF4525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2">
    <w:name w:val="70C32639E6EC4FEBBA4E2B7DFD8689F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1">
    <w:name w:val="F4A4BEFFF37C44C296994D7CAD2F151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1">
    <w:name w:val="4097E89756D14A2384F2E8C59A7B303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1">
    <w:name w:val="51665082870144A6AC9367450726C3B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1">
    <w:name w:val="516E88A73EB5435381CF6DB9642CAFD3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0">
    <w:name w:val="0EEE04F2E95E445AA5812A1BB3805E0C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9">
    <w:name w:val="93C3E49262BC467580BF81D0087BE1E0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8">
    <w:name w:val="99239131C3FB4E0F849D11C8A0F1EA96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7">
    <w:name w:val="29A4E1C66CDC4642917F2F6FCC19CEB5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5">
    <w:name w:val="18676738DD5B4755A459B6E3550AE795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4">
    <w:name w:val="4CE3D0AD167940F3AAB5F5436887D86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5">
    <w:name w:val="103100DAE04C4860B39218F6ACFC909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4">
    <w:name w:val="2700EF5543C84F82A793A6A389473C0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4">
    <w:name w:val="BF7D528B822249DBB1686815F965AF6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4">
    <w:name w:val="B86B7C53DF4944D98C8D89AC7517DF7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2">
    <w:name w:val="23871B19161742F3895D1FC687986AA2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11F0D5577DAC48A383A6FF2E3D8A043D1">
    <w:name w:val="11F0D5577DAC48A383A6FF2E3D8A043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
    <w:name w:val="E2B0C663736E44DF9A36A9A00DF96DBC"/>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1">
    <w:name w:val="19E08FBB80E14C45A3B4D5E14F923D55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19">
    <w:name w:val="0B8ECCA5C62C4773B7243B4357F86EA1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7">
    <w:name w:val="AE8AAC23A5254732BBB01FEFAB88EDC91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19">
    <w:name w:val="06A664C136F14BF8977F0015A71F887E1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6">
    <w:name w:val="90A5EAD9CEDF4AF0B81DBE46772BA2A8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6">
    <w:name w:val="017EAD3D851748A386D495030FF961DA1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7">
    <w:name w:val="14FFC27682784B19B1D1B8C4E036B3C7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5">
    <w:name w:val="6C6850742E5E49D7A255C2B565691236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3">
    <w:name w:val="AC63A7129A764D15A9710F69F8706C1A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5">
    <w:name w:val="883624176A0A4E31AD9AB8DA3E96C0EC1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0">
    <w:name w:val="D03CD40A9356411188F34CDF028588F0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29">
    <w:name w:val="1C3D95BF616441069599775E85E0AE3B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4">
    <w:name w:val="38BCA11E94834766A6F9DCA215B795CA1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8">
    <w:name w:val="A29F0D8FBADA4D9B9F168D78A49EB279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8">
    <w:name w:val="7AEC3E1AA42243E58E689391F23D3A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5">
    <w:name w:val="B54E295951214B2BBACC0B2B3A87D650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4">
    <w:name w:val="A65D56B908E946B2B4AA94B2FCB2A9DD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2">
    <w:name w:val="012041CF84D141B28FB238096929FDFF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3">
    <w:name w:val="0BEBD2094A1945B2BCD64A8E6A2FD6C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3">
    <w:name w:val="BABB78DE35AA4A899AF0DF0B428EA3E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3">
    <w:name w:val="3E4F830A6AD946F58DEAF6D0DDF4525E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3">
    <w:name w:val="70C32639E6EC4FEBBA4E2B7DFD8689F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2">
    <w:name w:val="F4A4BEFFF37C44C296994D7CAD2F151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2">
    <w:name w:val="4097E89756D14A2384F2E8C59A7B303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2">
    <w:name w:val="51665082870144A6AC9367450726C3BF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2">
    <w:name w:val="516E88A73EB5435381CF6DB9642CAFD3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1">
    <w:name w:val="0EEE04F2E95E445AA5812A1BB3805E0C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0">
    <w:name w:val="93C3E49262BC467580BF81D0087BE1E01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9">
    <w:name w:val="99239131C3FB4E0F849D11C8A0F1EA96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8">
    <w:name w:val="29A4E1C66CDC4642917F2F6FCC19CEB5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6">
    <w:name w:val="18676738DD5B4755A459B6E3550AE795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5">
    <w:name w:val="4CE3D0AD167940F3AAB5F5436887D86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6">
    <w:name w:val="103100DAE04C4860B39218F6ACFC909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5">
    <w:name w:val="2700EF5543C84F82A793A6A389473C0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5">
    <w:name w:val="BF7D528B822249DBB1686815F965AF6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5">
    <w:name w:val="B86B7C53DF4944D98C8D89AC7517DF7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3">
    <w:name w:val="23871B19161742F3895D1FC687986AA2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
    <w:name w:val="BCFB8AA768084A89A128046097174F9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2">
    <w:name w:val="11F0D5577DAC48A383A6FF2E3D8A043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
    <w:name w:val="E2B0C663736E44DF9A36A9A00DF96D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2">
    <w:name w:val="19E08FBB80E14C45A3B4D5E14F923D55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0">
    <w:name w:val="0B8ECCA5C62C4773B7243B4357F86EA1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8">
    <w:name w:val="AE8AAC23A5254732BBB01FEFAB88EDC91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0">
    <w:name w:val="06A664C136F14BF8977F0015A71F887E2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7">
    <w:name w:val="90A5EAD9CEDF4AF0B81DBE46772BA2A8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7">
    <w:name w:val="017EAD3D851748A386D495030FF961DA1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8">
    <w:name w:val="14FFC27682784B19B1D1B8C4E036B3C7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6">
    <w:name w:val="6C6850742E5E49D7A255C2B565691236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4">
    <w:name w:val="AC63A7129A764D15A9710F69F8706C1A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6">
    <w:name w:val="883624176A0A4E31AD9AB8DA3E96C0EC1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1">
    <w:name w:val="D03CD40A9356411188F34CDF028588F0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0">
    <w:name w:val="1C3D95BF616441069599775E85E0AE3B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5">
    <w:name w:val="38BCA11E94834766A6F9DCA215B795CA1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29">
    <w:name w:val="A29F0D8FBADA4D9B9F168D78A49EB279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29">
    <w:name w:val="7AEC3E1AA42243E58E689391F23D3A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6">
    <w:name w:val="B54E295951214B2BBACC0B2B3A87D650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5">
    <w:name w:val="A65D56B908E946B2B4AA94B2FCB2A9DD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3">
    <w:name w:val="012041CF84D141B28FB238096929FDFF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4">
    <w:name w:val="0BEBD2094A1945B2BCD64A8E6A2FD6C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4">
    <w:name w:val="BABB78DE35AA4A899AF0DF0B428EA3E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4">
    <w:name w:val="3E4F830A6AD946F58DEAF6D0DDF4525E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4">
    <w:name w:val="70C32639E6EC4FEBBA4E2B7DFD8689F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3">
    <w:name w:val="F4A4BEFFF37C44C296994D7CAD2F151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3">
    <w:name w:val="4097E89756D14A2384F2E8C59A7B303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3">
    <w:name w:val="51665082870144A6AC9367450726C3BF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3">
    <w:name w:val="516E88A73EB5435381CF6DB9642CAFD3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2">
    <w:name w:val="0EEE04F2E95E445AA5812A1BB3805E0C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1">
    <w:name w:val="93C3E49262BC467580BF81D0087BE1E01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0">
    <w:name w:val="99239131C3FB4E0F849D11C8A0F1EA96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9">
    <w:name w:val="29A4E1C66CDC4642917F2F6FCC19CEB5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7">
    <w:name w:val="18676738DD5B4755A459B6E3550AE795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6">
    <w:name w:val="4CE3D0AD167940F3AAB5F5436887D86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7">
    <w:name w:val="103100DAE04C4860B39218F6ACFC909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6">
    <w:name w:val="2700EF5543C84F82A793A6A389473C0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6">
    <w:name w:val="BF7D528B822249DBB1686815F965AF6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6">
    <w:name w:val="B86B7C53DF4944D98C8D89AC7517DF7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4">
    <w:name w:val="23871B19161742F3895D1FC687986AA2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
    <w:name w:val="BCFB8AA768084A89A128046097174F9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
    <w:name w:val="CDC807EEF0384BD799526E2579D3088E"/>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3">
    <w:name w:val="11F0D5577DAC48A383A6FF2E3D8A043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2">
    <w:name w:val="E2B0C663736E44DF9A36A9A00DF96D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3">
    <w:name w:val="19E08FBB80E14C45A3B4D5E14F923D55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1">
    <w:name w:val="0B8ECCA5C62C4773B7243B4357F86EA1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19">
    <w:name w:val="AE8AAC23A5254732BBB01FEFAB88EDC91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1">
    <w:name w:val="06A664C136F14BF8977F0015A71F887E2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8">
    <w:name w:val="90A5EAD9CEDF4AF0B81DBE46772BA2A8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8">
    <w:name w:val="017EAD3D851748A386D495030FF961DA1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19">
    <w:name w:val="14FFC27682784B19B1D1B8C4E036B3C7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7">
    <w:name w:val="6C6850742E5E49D7A255C2B565691236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5">
    <w:name w:val="AC63A7129A764D15A9710F69F8706C1A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7">
    <w:name w:val="883624176A0A4E31AD9AB8DA3E96C0EC1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2">
    <w:name w:val="D03CD40A9356411188F34CDF028588F0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1">
    <w:name w:val="1C3D95BF616441069599775E85E0AE3B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6">
    <w:name w:val="38BCA11E94834766A6F9DCA215B795CA1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0">
    <w:name w:val="A29F0D8FBADA4D9B9F168D78A49EB279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0">
    <w:name w:val="7AEC3E1AA42243E58E689391F23D3A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7">
    <w:name w:val="B54E295951214B2BBACC0B2B3A87D650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6">
    <w:name w:val="A65D56B908E946B2B4AA94B2FCB2A9DD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4">
    <w:name w:val="012041CF84D141B28FB238096929FDFF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5">
    <w:name w:val="0BEBD2094A1945B2BCD64A8E6A2FD6C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5">
    <w:name w:val="BABB78DE35AA4A899AF0DF0B428EA3E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5">
    <w:name w:val="3E4F830A6AD946F58DEAF6D0DDF4525E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5">
    <w:name w:val="70C32639E6EC4FEBBA4E2B7DFD8689FC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4">
    <w:name w:val="F4A4BEFFF37C44C296994D7CAD2F151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4">
    <w:name w:val="4097E89756D14A2384F2E8C59A7B303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4">
    <w:name w:val="51665082870144A6AC9367450726C3BF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4">
    <w:name w:val="516E88A73EB5435381CF6DB9642CAFD3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3">
    <w:name w:val="0EEE04F2E95E445AA5812A1BB3805E0C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2">
    <w:name w:val="93C3E49262BC467580BF81D0087BE1E01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1">
    <w:name w:val="99239131C3FB4E0F849D11C8A0F1EA96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0">
    <w:name w:val="29A4E1C66CDC4642917F2F6FCC19CEB51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8">
    <w:name w:val="18676738DD5B4755A459B6E3550AE795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7">
    <w:name w:val="4CE3D0AD167940F3AAB5F5436887D86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8">
    <w:name w:val="103100DAE04C4860B39218F6ACFC909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7">
    <w:name w:val="2700EF5543C84F82A793A6A389473C0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7">
    <w:name w:val="BF7D528B822249DBB1686815F965AF6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7">
    <w:name w:val="B86B7C53DF4944D98C8D89AC7517DF7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5">
    <w:name w:val="23871B19161742F3895D1FC687986AA2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2">
    <w:name w:val="BCFB8AA768084A89A128046097174F9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
    <w:name w:val="CDC807EEF0384BD799526E2579D3088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4">
    <w:name w:val="11F0D5577DAC48A383A6FF2E3D8A043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3">
    <w:name w:val="E2B0C663736E44DF9A36A9A00DF96D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4">
    <w:name w:val="19E08FBB80E14C45A3B4D5E14F923D55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2">
    <w:name w:val="0B8ECCA5C62C4773B7243B4357F86EA1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0">
    <w:name w:val="AE8AAC23A5254732BBB01FEFAB88EDC92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3E010E52BE8244218C42AF16684778AE">
    <w:name w:val="3E010E52BE8244218C42AF16684778AE"/>
    <w:rsid w:val="009A4C60"/>
  </w:style>
  <w:style w:type="paragraph" w:customStyle="1" w:styleId="09AF5E047B4446BEB5086AA2EFB9D0CF">
    <w:name w:val="09AF5E047B4446BEB5086AA2EFB9D0CF"/>
    <w:rsid w:val="009A4C60"/>
  </w:style>
  <w:style w:type="paragraph" w:customStyle="1" w:styleId="65DAFC82735645A0B1936D2A5EDB6B6A">
    <w:name w:val="65DAFC82735645A0B1936D2A5EDB6B6A"/>
    <w:rsid w:val="009A4C60"/>
  </w:style>
  <w:style w:type="paragraph" w:customStyle="1" w:styleId="480B91A9B99040F9B28BDCF15FA1830A">
    <w:name w:val="480B91A9B99040F9B28BDCF15FA1830A"/>
    <w:rsid w:val="009A4C60"/>
  </w:style>
  <w:style w:type="paragraph" w:customStyle="1" w:styleId="1638DE967678436E9232BFF9EB8F7C56">
    <w:name w:val="1638DE967678436E9232BFF9EB8F7C56"/>
    <w:rsid w:val="009A4C60"/>
  </w:style>
  <w:style w:type="paragraph" w:customStyle="1" w:styleId="F64E758185564046B9F88E139F23A4A4">
    <w:name w:val="F64E758185564046B9F88E139F23A4A4"/>
    <w:rsid w:val="009A4C60"/>
  </w:style>
  <w:style w:type="paragraph" w:customStyle="1" w:styleId="B89203C923AC40A190D427F9F729527F">
    <w:name w:val="B89203C923AC40A190D427F9F729527F"/>
    <w:rsid w:val="009A4C60"/>
  </w:style>
  <w:style w:type="paragraph" w:customStyle="1" w:styleId="0BE5F405177E471CBE5B27AFE8075AA0">
    <w:name w:val="0BE5F405177E471CBE5B27AFE8075AA0"/>
    <w:rsid w:val="009A4C60"/>
  </w:style>
  <w:style w:type="paragraph" w:customStyle="1" w:styleId="DB7D75EBA7954617B6AB93368F7464CA">
    <w:name w:val="DB7D75EBA7954617B6AB93368F7464CA"/>
    <w:rsid w:val="009A4C60"/>
  </w:style>
  <w:style w:type="paragraph" w:customStyle="1" w:styleId="9661713A73124AFC8CDDDB2A0CC81BBC">
    <w:name w:val="9661713A73124AFC8CDDDB2A0CC81BBC"/>
    <w:rsid w:val="009A4C60"/>
  </w:style>
  <w:style w:type="paragraph" w:customStyle="1" w:styleId="4493B4A233EE40E48E6AC8CBEF4248FA">
    <w:name w:val="4493B4A233EE40E48E6AC8CBEF4248FA"/>
    <w:rsid w:val="009A4C60"/>
  </w:style>
  <w:style w:type="paragraph" w:customStyle="1" w:styleId="06A664C136F14BF8977F0015A71F887E22">
    <w:name w:val="06A664C136F14BF8977F0015A71F887E2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19">
    <w:name w:val="90A5EAD9CEDF4AF0B81DBE46772BA2A8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19">
    <w:name w:val="017EAD3D851748A386D495030FF961DA1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0">
    <w:name w:val="14FFC27682784B19B1D1B8C4E036B3C7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8">
    <w:name w:val="6C6850742E5E49D7A255C2B565691236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6">
    <w:name w:val="AC63A7129A764D15A9710F69F8706C1A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8">
    <w:name w:val="883624176A0A4E31AD9AB8DA3E96C0EC1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3">
    <w:name w:val="D03CD40A9356411188F34CDF028588F0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2">
    <w:name w:val="1C3D95BF616441069599775E85E0AE3B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7">
    <w:name w:val="38BCA11E94834766A6F9DCA215B795CA1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1">
    <w:name w:val="A29F0D8FBADA4D9B9F168D78A49EB279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1">
    <w:name w:val="7AEC3E1AA42243E58E689391F23D3A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8">
    <w:name w:val="B54E295951214B2BBACC0B2B3A87D650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7">
    <w:name w:val="A65D56B908E946B2B4AA94B2FCB2A9DD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5">
    <w:name w:val="012041CF84D141B28FB238096929FDFF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6">
    <w:name w:val="0BEBD2094A1945B2BCD64A8E6A2FD6C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6">
    <w:name w:val="BABB78DE35AA4A899AF0DF0B428EA3E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6">
    <w:name w:val="3E4F830A6AD946F58DEAF6D0DDF4525E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6">
    <w:name w:val="70C32639E6EC4FEBBA4E2B7DFD8689FC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5">
    <w:name w:val="F4A4BEFFF37C44C296994D7CAD2F151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5">
    <w:name w:val="4097E89756D14A2384F2E8C59A7B303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5">
    <w:name w:val="51665082870144A6AC9367450726C3BF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5">
    <w:name w:val="516E88A73EB5435381CF6DB9642CAFD3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4">
    <w:name w:val="0EEE04F2E95E445AA5812A1BB3805E0C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3">
    <w:name w:val="93C3E49262BC467580BF81D0087BE1E01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2">
    <w:name w:val="99239131C3FB4E0F849D11C8A0F1EA96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1">
    <w:name w:val="29A4E1C66CDC4642917F2F6FCC19CEB51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9">
    <w:name w:val="18676738DD5B4755A459B6E3550AE795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8">
    <w:name w:val="4CE3D0AD167940F3AAB5F5436887D869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9">
    <w:name w:val="103100DAE04C4860B39218F6ACFC909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8">
    <w:name w:val="2700EF5543C84F82A793A6A389473C0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8">
    <w:name w:val="BF7D528B822249DBB1686815F965AF6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8">
    <w:name w:val="B86B7C53DF4944D98C8D89AC7517DF7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6">
    <w:name w:val="23871B19161742F3895D1FC687986AA2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3">
    <w:name w:val="BCFB8AA768084A89A128046097174F9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2">
    <w:name w:val="CDC807EEF0384BD799526E2579D3088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5">
    <w:name w:val="11F0D5577DAC48A383A6FF2E3D8A043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4">
    <w:name w:val="E2B0C663736E44DF9A36A9A00DF96D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
    <w:name w:val="52B9CF2F86304864A89ED3D522AF0A7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
    <w:name w:val="62268F2E703041078797F9CA68E51C0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
    <w:name w:val="3E010E52BE8244218C42AF16684778AE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
    <w:name w:val="09AF5E047B4446BEB5086AA2EFB9D0C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
    <w:name w:val="65DAFC82735645A0B1936D2A5EDB6B6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
    <w:name w:val="480B91A9B99040F9B28BDCF15FA1830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
    <w:name w:val="1638DE967678436E9232BFF9EB8F7C56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
    <w:name w:val="F64E758185564046B9F88E139F23A4A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
    <w:name w:val="B89203C923AC40A190D427F9F729527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
    <w:name w:val="0BE5F405177E471CBE5B27AFE8075AA0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
    <w:name w:val="DB7D75EBA7954617B6AB93368F7464C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
    <w:name w:val="9661713A73124AFC8CDDDB2A0CC81BBC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
    <w:name w:val="4493B4A233EE40E48E6AC8CBEF4248FA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5">
    <w:name w:val="19E08FBB80E14C45A3B4D5E14F923D55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3">
    <w:name w:val="0B8ECCA5C62C4773B7243B4357F86EA1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1">
    <w:name w:val="AE8AAC23A5254732BBB01FEFAB88EDC92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3">
    <w:name w:val="06A664C136F14BF8977F0015A71F887E23"/>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0">
    <w:name w:val="90A5EAD9CEDF4AF0B81DBE46772BA2A8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0">
    <w:name w:val="017EAD3D851748A386D495030FF961DA2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1">
    <w:name w:val="14FFC27682784B19B1D1B8C4E036B3C7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19">
    <w:name w:val="6C6850742E5E49D7A255C2B565691236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7">
    <w:name w:val="AC63A7129A764D15A9710F69F8706C1A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19">
    <w:name w:val="883624176A0A4E31AD9AB8DA3E96C0EC1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4">
    <w:name w:val="D03CD40A9356411188F34CDF028588F0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3">
    <w:name w:val="1C3D95BF616441069599775E85E0AE3B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8">
    <w:name w:val="38BCA11E94834766A6F9DCA215B795CA18"/>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2">
    <w:name w:val="A29F0D8FBADA4D9B9F168D78A49EB279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2">
    <w:name w:val="7AEC3E1AA42243E58E689391F23D3A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29">
    <w:name w:val="B54E295951214B2BBACC0B2B3A87D650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8">
    <w:name w:val="A65D56B908E946B2B4AA94B2FCB2A9DD2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6">
    <w:name w:val="012041CF84D141B28FB238096929FDFF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7">
    <w:name w:val="0BEBD2094A1945B2BCD64A8E6A2FD6C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7">
    <w:name w:val="BABB78DE35AA4A899AF0DF0B428EA3E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7">
    <w:name w:val="3E4F830A6AD946F58DEAF6D0DDF4525E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7">
    <w:name w:val="70C32639E6EC4FEBBA4E2B7DFD8689FC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6">
    <w:name w:val="F4A4BEFFF37C44C296994D7CAD2F151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6">
    <w:name w:val="4097E89756D14A2384F2E8C59A7B303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6">
    <w:name w:val="51665082870144A6AC9367450726C3BF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6">
    <w:name w:val="516E88A73EB5435381CF6DB9642CAFD3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5">
    <w:name w:val="0EEE04F2E95E445AA5812A1BB3805E0C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4">
    <w:name w:val="93C3E49262BC467580BF81D0087BE1E014"/>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3">
    <w:name w:val="99239131C3FB4E0F849D11C8A0F1EA96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2">
    <w:name w:val="29A4E1C66CDC4642917F2F6FCC19CEB51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0">
    <w:name w:val="18676738DD5B4755A459B6E3550AE79510"/>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9">
    <w:name w:val="4CE3D0AD167940F3AAB5F5436887D869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0">
    <w:name w:val="103100DAE04C4860B39218F6ACFC909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9">
    <w:name w:val="2700EF5543C84F82A793A6A389473C0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9">
    <w:name w:val="BF7D528B822249DBB1686815F965AF6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9">
    <w:name w:val="B86B7C53DF4944D98C8D89AC7517DF7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7">
    <w:name w:val="23871B19161742F3895D1FC687986AA27"/>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4">
    <w:name w:val="BCFB8AA768084A89A128046097174F9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3">
    <w:name w:val="CDC807EEF0384BD799526E2579D3088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6">
    <w:name w:val="11F0D5577DAC48A383A6FF2E3D8A043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5">
    <w:name w:val="E2B0C663736E44DF9A36A9A00DF96D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
    <w:name w:val="52B9CF2F86304864A89ED3D522AF0A74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
    <w:name w:val="62268F2E703041078797F9CA68E51C00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2">
    <w:name w:val="3E010E52BE8244218C42AF16684778AE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2">
    <w:name w:val="09AF5E047B4446BEB5086AA2EFB9D0C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2">
    <w:name w:val="65DAFC82735645A0B1936D2A5EDB6B6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2">
    <w:name w:val="480B91A9B99040F9B28BDCF15FA1830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2">
    <w:name w:val="1638DE967678436E9232BFF9EB8F7C56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2">
    <w:name w:val="F64E758185564046B9F88E139F23A4A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2">
    <w:name w:val="B89203C923AC40A190D427F9F729527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2">
    <w:name w:val="0BE5F405177E471CBE5B27AFE8075AA0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2">
    <w:name w:val="DB7D75EBA7954617B6AB93368F7464C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2">
    <w:name w:val="9661713A73124AFC8CDDDB2A0CC81BBC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2">
    <w:name w:val="4493B4A233EE40E48E6AC8CBEF4248FA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6">
    <w:name w:val="19E08FBB80E14C45A3B4D5E14F923D55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4">
    <w:name w:val="0B8ECCA5C62C4773B7243B4357F86EA1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2">
    <w:name w:val="AE8AAC23A5254732BBB01FEFAB88EDC92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4">
    <w:name w:val="06A664C136F14BF8977F0015A71F887E24"/>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1">
    <w:name w:val="90A5EAD9CEDF4AF0B81DBE46772BA2A8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1">
    <w:name w:val="017EAD3D851748A386D495030FF961DA21"/>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2">
    <w:name w:val="14FFC27682784B19B1D1B8C4E036B3C7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0">
    <w:name w:val="6C6850742E5E49D7A255C2B565691236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8">
    <w:name w:val="AC63A7129A764D15A9710F69F8706C1A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0">
    <w:name w:val="883624176A0A4E31AD9AB8DA3E96C0EC2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5">
    <w:name w:val="D03CD40A9356411188F34CDF028588F0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4">
    <w:name w:val="1C3D95BF616441069599775E85E0AE3B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19">
    <w:name w:val="38BCA11E94834766A6F9DCA215B795CA19"/>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3">
    <w:name w:val="A29F0D8FBADA4D9B9F168D78A49EB279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3">
    <w:name w:val="7AEC3E1AA42243E58E689391F23D3A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0">
    <w:name w:val="B54E295951214B2BBACC0B2B3A87D650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29">
    <w:name w:val="A65D56B908E946B2B4AA94B2FCB2A9DD2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7">
    <w:name w:val="012041CF84D141B28FB238096929FDFF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8">
    <w:name w:val="0BEBD2094A1945B2BCD64A8E6A2FD6C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8">
    <w:name w:val="BABB78DE35AA4A899AF0DF0B428EA3E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8">
    <w:name w:val="3E4F830A6AD946F58DEAF6D0DDF4525E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8">
    <w:name w:val="70C32639E6EC4FEBBA4E2B7DFD8689FC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7">
    <w:name w:val="F4A4BEFFF37C44C296994D7CAD2F151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7">
    <w:name w:val="4097E89756D14A2384F2E8C59A7B303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7">
    <w:name w:val="51665082870144A6AC9367450726C3BF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7">
    <w:name w:val="516E88A73EB5435381CF6DB9642CAFD3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6">
    <w:name w:val="0EEE04F2E95E445AA5812A1BB3805E0C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5">
    <w:name w:val="93C3E49262BC467580BF81D0087BE1E015"/>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4">
    <w:name w:val="99239131C3FB4E0F849D11C8A0F1EA96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3">
    <w:name w:val="29A4E1C66CDC4642917F2F6FCC19CEB51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1">
    <w:name w:val="18676738DD5B4755A459B6E3550AE7951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0">
    <w:name w:val="4CE3D0AD167940F3AAB5F5436887D869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1">
    <w:name w:val="103100DAE04C4860B39218F6ACFC909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0">
    <w:name w:val="2700EF5543C84F82A793A6A389473C0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0">
    <w:name w:val="BF7D528B822249DBB1686815F965AF6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0">
    <w:name w:val="B86B7C53DF4944D98C8D89AC7517DF7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8">
    <w:name w:val="23871B19161742F3895D1FC687986AA28"/>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5">
    <w:name w:val="BCFB8AA768084A89A128046097174F9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4">
    <w:name w:val="CDC807EEF0384BD799526E2579D3088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7">
    <w:name w:val="11F0D5577DAC48A383A6FF2E3D8A043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6">
    <w:name w:val="E2B0C663736E44DF9A36A9A00DF96D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2">
    <w:name w:val="52B9CF2F86304864A89ED3D522AF0A74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2">
    <w:name w:val="62268F2E703041078797F9CA68E51C00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3">
    <w:name w:val="3E010E52BE8244218C42AF16684778AE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3">
    <w:name w:val="09AF5E047B4446BEB5086AA2EFB9D0C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3">
    <w:name w:val="65DAFC82735645A0B1936D2A5EDB6B6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3">
    <w:name w:val="480B91A9B99040F9B28BDCF15FA1830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3">
    <w:name w:val="1638DE967678436E9232BFF9EB8F7C56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3">
    <w:name w:val="F64E758185564046B9F88E139F23A4A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3">
    <w:name w:val="B89203C923AC40A190D427F9F729527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3">
    <w:name w:val="0BE5F405177E471CBE5B27AFE8075AA0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3">
    <w:name w:val="DB7D75EBA7954617B6AB93368F7464C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3">
    <w:name w:val="9661713A73124AFC8CDDDB2A0CC81BBC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3">
    <w:name w:val="4493B4A233EE40E48E6AC8CBEF4248FA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9E08FBB80E14C45A3B4D5E14F923D5527">
    <w:name w:val="19E08FBB80E14C45A3B4D5E14F923D55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5">
    <w:name w:val="0B8ECCA5C62C4773B7243B4357F86EA1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3">
    <w:name w:val="AE8AAC23A5254732BBB01FEFAB88EDC923"/>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DB6EEFF61C464A80BEE481225F977095">
    <w:name w:val="DB6EEFF61C464A80BEE481225F977095"/>
    <w:rsid w:val="009A4C60"/>
  </w:style>
  <w:style w:type="paragraph" w:customStyle="1" w:styleId="34C1219AB2514828945299720EA4367D">
    <w:name w:val="34C1219AB2514828945299720EA4367D"/>
    <w:rsid w:val="009A4C60"/>
  </w:style>
  <w:style w:type="paragraph" w:customStyle="1" w:styleId="7BDEC324CEEF4ACC85EE6B11FE943202">
    <w:name w:val="7BDEC324CEEF4ACC85EE6B11FE943202"/>
    <w:rsid w:val="009A4C60"/>
  </w:style>
  <w:style w:type="paragraph" w:customStyle="1" w:styleId="A1D16FE8816E45F494BFA4EB51CA3BD1">
    <w:name w:val="A1D16FE8816E45F494BFA4EB51CA3BD1"/>
    <w:rsid w:val="009A4C60"/>
  </w:style>
  <w:style w:type="paragraph" w:customStyle="1" w:styleId="CDBD21D093D44DE5A8D6B67851027A4F">
    <w:name w:val="CDBD21D093D44DE5A8D6B67851027A4F"/>
    <w:rsid w:val="009A4C60"/>
  </w:style>
  <w:style w:type="paragraph" w:customStyle="1" w:styleId="06A664C136F14BF8977F0015A71F887E25">
    <w:name w:val="06A664C136F14BF8977F0015A71F887E25"/>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2">
    <w:name w:val="90A5EAD9CEDF4AF0B81DBE46772BA2A8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2">
    <w:name w:val="017EAD3D851748A386D495030FF961DA22"/>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3">
    <w:name w:val="14FFC27682784B19B1D1B8C4E036B3C7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1">
    <w:name w:val="6C6850742E5E49D7A255C2B565691236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39">
    <w:name w:val="AC63A7129A764D15A9710F69F8706C1A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1">
    <w:name w:val="883624176A0A4E31AD9AB8DA3E96C0EC2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6">
    <w:name w:val="D03CD40A9356411188F34CDF028588F0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5">
    <w:name w:val="1C3D95BF616441069599775E85E0AE3B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0">
    <w:name w:val="38BCA11E94834766A6F9DCA215B795CA20"/>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4">
    <w:name w:val="A29F0D8FBADA4D9B9F168D78A49EB279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4">
    <w:name w:val="7AEC3E1AA42243E58E689391F23D3A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1">
    <w:name w:val="B54E295951214B2BBACC0B2B3A87D650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0">
    <w:name w:val="A65D56B908E946B2B4AA94B2FCB2A9DD3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8">
    <w:name w:val="012041CF84D141B28FB238096929FDFF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19">
    <w:name w:val="0BEBD2094A1945B2BCD64A8E6A2FD6C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19">
    <w:name w:val="BABB78DE35AA4A899AF0DF0B428EA3E0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19">
    <w:name w:val="3E4F830A6AD946F58DEAF6D0DDF4525E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19">
    <w:name w:val="70C32639E6EC4FEBBA4E2B7DFD8689FC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8">
    <w:name w:val="F4A4BEFFF37C44C296994D7CAD2F151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8">
    <w:name w:val="4097E89756D14A2384F2E8C59A7B303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8">
    <w:name w:val="51665082870144A6AC9367450726C3BF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8">
    <w:name w:val="516E88A73EB5435381CF6DB9642CAFD3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7">
    <w:name w:val="0EEE04F2E95E445AA5812A1BB3805E0C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6">
    <w:name w:val="93C3E49262BC467580BF81D0087BE1E016"/>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5">
    <w:name w:val="99239131C3FB4E0F849D11C8A0F1EA96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4">
    <w:name w:val="29A4E1C66CDC4642917F2F6FCC19CEB51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2">
    <w:name w:val="18676738DD5B4755A459B6E3550AE7951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1">
    <w:name w:val="4CE3D0AD167940F3AAB5F5436887D869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2">
    <w:name w:val="103100DAE04C4860B39218F6ACFC909A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1">
    <w:name w:val="2700EF5543C84F82A793A6A389473C0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1">
    <w:name w:val="BF7D528B822249DBB1686815F965AF6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1">
    <w:name w:val="B86B7C53DF4944D98C8D89AC7517DF7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9">
    <w:name w:val="23871B19161742F3895D1FC687986AA29"/>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6">
    <w:name w:val="BCFB8AA768084A89A128046097174F9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5">
    <w:name w:val="CDC807EEF0384BD799526E2579D3088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8">
    <w:name w:val="11F0D5577DAC48A383A6FF2E3D8A043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7">
    <w:name w:val="E2B0C663736E44DF9A36A9A00DF96D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3">
    <w:name w:val="52B9CF2F86304864A89ED3D522AF0A74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3">
    <w:name w:val="62268F2E703041078797F9CA68E51C00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4">
    <w:name w:val="3E010E52BE8244218C42AF16684778AE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4">
    <w:name w:val="09AF5E047B4446BEB5086AA2EFB9D0C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4">
    <w:name w:val="65DAFC82735645A0B1936D2A5EDB6B6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4">
    <w:name w:val="480B91A9B99040F9B28BDCF15FA1830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4">
    <w:name w:val="1638DE967678436E9232BFF9EB8F7C56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4">
    <w:name w:val="F64E758185564046B9F88E139F23A4A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4">
    <w:name w:val="B89203C923AC40A190D427F9F729527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4">
    <w:name w:val="0BE5F405177E471CBE5B27AFE8075AA0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4">
    <w:name w:val="DB7D75EBA7954617B6AB93368F7464C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4">
    <w:name w:val="9661713A73124AFC8CDDDB2A0CC81BBC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4">
    <w:name w:val="4493B4A233EE40E48E6AC8CBEF4248FA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
    <w:name w:val="E2507C64D8F0485ABD5D923CFEFB553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1">
    <w:name w:val="DB6EEFF61C464A80BEE481225F977095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1">
    <w:name w:val="34C1219AB2514828945299720EA4367D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1">
    <w:name w:val="7BDEC324CEEF4ACC85EE6B11FE9432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1">
    <w:name w:val="A1D16FE8816E45F494BFA4EB51CA3B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1">
    <w:name w:val="CDBD21D093D44DE5A8D6B67851027A4F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
    <w:name w:val="16AE72B5847E4FCFA9C97AADC289C87C"/>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
    <w:name w:val="1DC4E6B6C122491FB3CD17F00B34A0B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8">
    <w:name w:val="19E08FBB80E14C45A3B4D5E14F923D55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6">
    <w:name w:val="0B8ECCA5C62C4773B7243B4357F86EA1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4">
    <w:name w:val="AE8AAC23A5254732BBB01FEFAB88EDC924"/>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6">
    <w:name w:val="06A664C136F14BF8977F0015A71F887E26"/>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3">
    <w:name w:val="90A5EAD9CEDF4AF0B81DBE46772BA2A8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3">
    <w:name w:val="017EAD3D851748A386D495030FF961DA23"/>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4">
    <w:name w:val="14FFC27682784B19B1D1B8C4E036B3C7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2">
    <w:name w:val="6C6850742E5E49D7A255C2B565691236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0">
    <w:name w:val="AC63A7129A764D15A9710F69F8706C1A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2">
    <w:name w:val="883624176A0A4E31AD9AB8DA3E96C0EC2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7">
    <w:name w:val="D03CD40A9356411188F34CDF028588F0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6">
    <w:name w:val="1C3D95BF616441069599775E85E0AE3B3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1">
    <w:name w:val="38BCA11E94834766A6F9DCA215B795CA21"/>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5">
    <w:name w:val="A29F0D8FBADA4D9B9F168D78A49EB279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5">
    <w:name w:val="7AEC3E1AA42243E58E689391F23D3A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2">
    <w:name w:val="B54E295951214B2BBACC0B2B3A87D650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1">
    <w:name w:val="A65D56B908E946B2B4AA94B2FCB2A9DD3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19">
    <w:name w:val="012041CF84D141B28FB238096929FDFF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0">
    <w:name w:val="0BEBD2094A1945B2BCD64A8E6A2FD6C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0">
    <w:name w:val="BABB78DE35AA4A899AF0DF0B428EA3E0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0">
    <w:name w:val="3E4F830A6AD946F58DEAF6D0DDF4525E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0">
    <w:name w:val="70C32639E6EC4FEBBA4E2B7DFD8689FC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19">
    <w:name w:val="F4A4BEFFF37C44C296994D7CAD2F151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19">
    <w:name w:val="4097E89756D14A2384F2E8C59A7B303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19">
    <w:name w:val="51665082870144A6AC9367450726C3BF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19">
    <w:name w:val="516E88A73EB5435381CF6DB9642CAFD3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8">
    <w:name w:val="0EEE04F2E95E445AA5812A1BB3805E0C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7">
    <w:name w:val="93C3E49262BC467580BF81D0087BE1E017"/>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6">
    <w:name w:val="99239131C3FB4E0F849D11C8A0F1EA96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5">
    <w:name w:val="29A4E1C66CDC4642917F2F6FCC19CEB51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3">
    <w:name w:val="18676738DD5B4755A459B6E3550AE7951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2">
    <w:name w:val="4CE3D0AD167940F3AAB5F5436887D869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3">
    <w:name w:val="103100DAE04C4860B39218F6ACFC909A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2">
    <w:name w:val="2700EF5543C84F82A793A6A389473C0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2">
    <w:name w:val="BF7D528B822249DBB1686815F965AF6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2">
    <w:name w:val="B86B7C53DF4944D98C8D89AC7517DF76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0">
    <w:name w:val="23871B19161742F3895D1FC687986AA210"/>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7">
    <w:name w:val="BCFB8AA768084A89A128046097174F9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6">
    <w:name w:val="CDC807EEF0384BD799526E2579D3088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9">
    <w:name w:val="11F0D5577DAC48A383A6FF2E3D8A043D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8">
    <w:name w:val="E2B0C663736E44DF9A36A9A00DF96D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4">
    <w:name w:val="52B9CF2F86304864A89ED3D522AF0A74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4">
    <w:name w:val="62268F2E703041078797F9CA68E51C00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5">
    <w:name w:val="3E010E52BE8244218C42AF16684778AE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5">
    <w:name w:val="09AF5E047B4446BEB5086AA2EFB9D0C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5">
    <w:name w:val="65DAFC82735645A0B1936D2A5EDB6B6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5">
    <w:name w:val="480B91A9B99040F9B28BDCF15FA1830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5">
    <w:name w:val="1638DE967678436E9232BFF9EB8F7C56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5">
    <w:name w:val="F64E758185564046B9F88E139F23A4A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5">
    <w:name w:val="B89203C923AC40A190D427F9F729527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5">
    <w:name w:val="0BE5F405177E471CBE5B27AFE8075AA0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5">
    <w:name w:val="DB7D75EBA7954617B6AB93368F7464C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5">
    <w:name w:val="9661713A73124AFC8CDDDB2A0CC81BBC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5">
    <w:name w:val="4493B4A233EE40E48E6AC8CBEF4248FA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1">
    <w:name w:val="E2507C64D8F0485ABD5D923CFEFB5539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2">
    <w:name w:val="DB6EEFF61C464A80BEE481225F977095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2">
    <w:name w:val="34C1219AB2514828945299720EA4367D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2">
    <w:name w:val="7BDEC324CEEF4ACC85EE6B11FE9432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2">
    <w:name w:val="A1D16FE8816E45F494BFA4EB51CA3B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2">
    <w:name w:val="CDBD21D093D44DE5A8D6B67851027A4F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1">
    <w:name w:val="16AE72B5847E4FCFA9C97AADC289C87C1"/>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1">
    <w:name w:val="1DC4E6B6C122491FB3CD17F00B34A0B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29">
    <w:name w:val="19E08FBB80E14C45A3B4D5E14F923D55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7">
    <w:name w:val="0B8ECCA5C62C4773B7243B4357F86EA1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5">
    <w:name w:val="AE8AAC23A5254732BBB01FEFAB88EDC925"/>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7">
    <w:name w:val="06A664C136F14BF8977F0015A71F887E27"/>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4">
    <w:name w:val="90A5EAD9CEDF4AF0B81DBE46772BA2A8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4">
    <w:name w:val="017EAD3D851748A386D495030FF961DA24"/>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5">
    <w:name w:val="14FFC27682784B19B1D1B8C4E036B3C7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3">
    <w:name w:val="6C6850742E5E49D7A255C2B565691236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1">
    <w:name w:val="AC63A7129A764D15A9710F69F8706C1A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3">
    <w:name w:val="883624176A0A4E31AD9AB8DA3E96C0EC2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8">
    <w:name w:val="D03CD40A9356411188F34CDF028588F0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7">
    <w:name w:val="1C3D95BF616441069599775E85E0AE3B3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2">
    <w:name w:val="38BCA11E94834766A6F9DCA215B795CA22"/>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6">
    <w:name w:val="A29F0D8FBADA4D9B9F168D78A49EB279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6">
    <w:name w:val="7AEC3E1AA42243E58E689391F23D3A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3">
    <w:name w:val="B54E295951214B2BBACC0B2B3A87D650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2">
    <w:name w:val="A65D56B908E946B2B4AA94B2FCB2A9DD3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0">
    <w:name w:val="012041CF84D141B28FB238096929FDFF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1">
    <w:name w:val="0BEBD2094A1945B2BCD64A8E6A2FD6C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1">
    <w:name w:val="BABB78DE35AA4A899AF0DF0B428EA3E0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1">
    <w:name w:val="3E4F830A6AD946F58DEAF6D0DDF4525E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1">
    <w:name w:val="70C32639E6EC4FEBBA4E2B7DFD8689FC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0">
    <w:name w:val="F4A4BEFFF37C44C296994D7CAD2F151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0">
    <w:name w:val="4097E89756D14A2384F2E8C59A7B303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0">
    <w:name w:val="51665082870144A6AC9367450726C3BF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0">
    <w:name w:val="516E88A73EB5435381CF6DB9642CAFD32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19">
    <w:name w:val="0EEE04F2E95E445AA5812A1BB3805E0C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8">
    <w:name w:val="93C3E49262BC467580BF81D0087BE1E018"/>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7">
    <w:name w:val="99239131C3FB4E0F849D11C8A0F1EA96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6">
    <w:name w:val="29A4E1C66CDC4642917F2F6FCC19CEB51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4">
    <w:name w:val="18676738DD5B4755A459B6E3550AE7951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3">
    <w:name w:val="4CE3D0AD167940F3AAB5F5436887D869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4">
    <w:name w:val="103100DAE04C4860B39218F6ACFC909A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3">
    <w:name w:val="2700EF5543C84F82A793A6A389473C0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3">
    <w:name w:val="BF7D528B822249DBB1686815F965AF6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3">
    <w:name w:val="B86B7C53DF4944D98C8D89AC7517DF76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1">
    <w:name w:val="23871B19161742F3895D1FC687986AA211"/>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8">
    <w:name w:val="BCFB8AA768084A89A128046097174F9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7">
    <w:name w:val="CDC807EEF0384BD799526E2579D3088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0">
    <w:name w:val="11F0D5577DAC48A383A6FF2E3D8A043D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9">
    <w:name w:val="E2B0C663736E44DF9A36A9A00DF96D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5">
    <w:name w:val="52B9CF2F86304864A89ED3D522AF0A74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5">
    <w:name w:val="62268F2E703041078797F9CA68E51C00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6">
    <w:name w:val="3E010E52BE8244218C42AF16684778AE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6">
    <w:name w:val="09AF5E047B4446BEB5086AA2EFB9D0C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6">
    <w:name w:val="65DAFC82735645A0B1936D2A5EDB6B6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6">
    <w:name w:val="480B91A9B99040F9B28BDCF15FA1830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6">
    <w:name w:val="1638DE967678436E9232BFF9EB8F7C56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6">
    <w:name w:val="F64E758185564046B9F88E139F23A4A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6">
    <w:name w:val="B89203C923AC40A190D427F9F729527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6">
    <w:name w:val="0BE5F405177E471CBE5B27AFE8075AA0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6">
    <w:name w:val="DB7D75EBA7954617B6AB93368F7464C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6">
    <w:name w:val="9661713A73124AFC8CDDDB2A0CC81BBC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6">
    <w:name w:val="4493B4A233EE40E48E6AC8CBEF4248FA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2">
    <w:name w:val="E2507C64D8F0485ABD5D923CFEFB5539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3">
    <w:name w:val="DB6EEFF61C464A80BEE481225F977095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3">
    <w:name w:val="34C1219AB2514828945299720EA4367D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3">
    <w:name w:val="7BDEC324CEEF4ACC85EE6B11FE9432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3">
    <w:name w:val="A1D16FE8816E45F494BFA4EB51CA3B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3">
    <w:name w:val="CDBD21D093D44DE5A8D6B67851027A4F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2">
    <w:name w:val="16AE72B5847E4FCFA9C97AADC289C87C2"/>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2">
    <w:name w:val="1DC4E6B6C122491FB3CD17F00B34A0B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0">
    <w:name w:val="19E08FBB80E14C45A3B4D5E14F923D55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8">
    <w:name w:val="0B8ECCA5C62C4773B7243B4357F86EA1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6">
    <w:name w:val="AE8AAC23A5254732BBB01FEFAB88EDC926"/>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8">
    <w:name w:val="06A664C136F14BF8977F0015A71F887E28"/>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5">
    <w:name w:val="90A5EAD9CEDF4AF0B81DBE46772BA2A8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5">
    <w:name w:val="017EAD3D851748A386D495030FF961DA25"/>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6">
    <w:name w:val="14FFC27682784B19B1D1B8C4E036B3C7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4">
    <w:name w:val="6C6850742E5E49D7A255C2B565691236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2">
    <w:name w:val="AC63A7129A764D15A9710F69F8706C1A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4">
    <w:name w:val="883624176A0A4E31AD9AB8DA3E96C0EC2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39">
    <w:name w:val="D03CD40A9356411188F34CDF028588F0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8">
    <w:name w:val="1C3D95BF616441069599775E85E0AE3B3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3">
    <w:name w:val="38BCA11E94834766A6F9DCA215B795CA23"/>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7">
    <w:name w:val="A29F0D8FBADA4D9B9F168D78A49EB279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7">
    <w:name w:val="7AEC3E1AA42243E58E689391F23D3A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4">
    <w:name w:val="B54E295951214B2BBACC0B2B3A87D650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3">
    <w:name w:val="A65D56B908E946B2B4AA94B2FCB2A9DD3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1">
    <w:name w:val="012041CF84D141B28FB238096929FDFF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2">
    <w:name w:val="0BEBD2094A1945B2BCD64A8E6A2FD6C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2">
    <w:name w:val="BABB78DE35AA4A899AF0DF0B428EA3E0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2">
    <w:name w:val="3E4F830A6AD946F58DEAF6D0DDF4525E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2">
    <w:name w:val="70C32639E6EC4FEBBA4E2B7DFD8689FC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1">
    <w:name w:val="F4A4BEFFF37C44C296994D7CAD2F151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1">
    <w:name w:val="4097E89756D14A2384F2E8C59A7B303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1">
    <w:name w:val="51665082870144A6AC9367450726C3BF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1">
    <w:name w:val="516E88A73EB5435381CF6DB9642CAFD32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0">
    <w:name w:val="0EEE04F2E95E445AA5812A1BB3805E0C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19">
    <w:name w:val="93C3E49262BC467580BF81D0087BE1E019"/>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8">
    <w:name w:val="99239131C3FB4E0F849D11C8A0F1EA96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7">
    <w:name w:val="29A4E1C66CDC4642917F2F6FCC19CEB51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5">
    <w:name w:val="18676738DD5B4755A459B6E3550AE7951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4">
    <w:name w:val="4CE3D0AD167940F3AAB5F5436887D869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5">
    <w:name w:val="103100DAE04C4860B39218F6ACFC909A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4">
    <w:name w:val="2700EF5543C84F82A793A6A389473C0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4">
    <w:name w:val="BF7D528B822249DBB1686815F965AF60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4">
    <w:name w:val="B86B7C53DF4944D98C8D89AC7517DF76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2">
    <w:name w:val="23871B19161742F3895D1FC687986AA212"/>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9">
    <w:name w:val="BCFB8AA768084A89A128046097174F9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8">
    <w:name w:val="CDC807EEF0384BD799526E2579D3088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1">
    <w:name w:val="11F0D5577DAC48A383A6FF2E3D8A043D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0">
    <w:name w:val="E2B0C663736E44DF9A36A9A00DF96D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6">
    <w:name w:val="52B9CF2F86304864A89ED3D522AF0A74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6">
    <w:name w:val="62268F2E703041078797F9CA68E51C00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7">
    <w:name w:val="3E010E52BE8244218C42AF16684778AE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7">
    <w:name w:val="09AF5E047B4446BEB5086AA2EFB9D0C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7">
    <w:name w:val="65DAFC82735645A0B1936D2A5EDB6B6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7">
    <w:name w:val="480B91A9B99040F9B28BDCF15FA1830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7">
    <w:name w:val="1638DE967678436E9232BFF9EB8F7C56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7">
    <w:name w:val="F64E758185564046B9F88E139F23A4A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7">
    <w:name w:val="B89203C923AC40A190D427F9F729527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7">
    <w:name w:val="0BE5F405177E471CBE5B27AFE8075AA0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7">
    <w:name w:val="DB7D75EBA7954617B6AB93368F7464C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7">
    <w:name w:val="9661713A73124AFC8CDDDB2A0CC81BBC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7">
    <w:name w:val="4493B4A233EE40E48E6AC8CBEF4248FA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3">
    <w:name w:val="E2507C64D8F0485ABD5D923CFEFB5539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4">
    <w:name w:val="DB6EEFF61C464A80BEE481225F977095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4">
    <w:name w:val="34C1219AB2514828945299720EA4367D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4">
    <w:name w:val="7BDEC324CEEF4ACC85EE6B11FE9432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4">
    <w:name w:val="A1D16FE8816E45F494BFA4EB51CA3B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4">
    <w:name w:val="CDBD21D093D44DE5A8D6B67851027A4F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3">
    <w:name w:val="16AE72B5847E4FCFA9C97AADC289C87C3"/>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3">
    <w:name w:val="1DC4E6B6C122491FB3CD17F00B34A0B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1">
    <w:name w:val="19E08FBB80E14C45A3B4D5E14F923D55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29">
    <w:name w:val="0B8ECCA5C62C4773B7243B4357F86EA12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E8AAC23A5254732BBB01FEFAB88EDC927">
    <w:name w:val="AE8AAC23A5254732BBB01FEFAB88EDC927"/>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29">
    <w:name w:val="06A664C136F14BF8977F0015A71F887E29"/>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6">
    <w:name w:val="90A5EAD9CEDF4AF0B81DBE46772BA2A8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6">
    <w:name w:val="017EAD3D851748A386D495030FF961DA26"/>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7">
    <w:name w:val="14FFC27682784B19B1D1B8C4E036B3C7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5">
    <w:name w:val="6C6850742E5E49D7A255C2B565691236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3">
    <w:name w:val="AC63A7129A764D15A9710F69F8706C1A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5">
    <w:name w:val="883624176A0A4E31AD9AB8DA3E96C0EC2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0">
    <w:name w:val="D03CD40A9356411188F34CDF028588F0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39">
    <w:name w:val="1C3D95BF616441069599775E85E0AE3B3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4">
    <w:name w:val="38BCA11E94834766A6F9DCA215B795CA24"/>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8">
    <w:name w:val="A29F0D8FBADA4D9B9F168D78A49EB279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8">
    <w:name w:val="7AEC3E1AA42243E58E689391F23D3ADD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5">
    <w:name w:val="B54E295951214B2BBACC0B2B3A87D650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4">
    <w:name w:val="A65D56B908E946B2B4AA94B2FCB2A9DD3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2">
    <w:name w:val="012041CF84D141B28FB238096929FDFF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3">
    <w:name w:val="0BEBD2094A1945B2BCD64A8E6A2FD6C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3">
    <w:name w:val="BABB78DE35AA4A899AF0DF0B428EA3E0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3">
    <w:name w:val="3E4F830A6AD946F58DEAF6D0DDF4525E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3">
    <w:name w:val="70C32639E6EC4FEBBA4E2B7DFD8689FC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2">
    <w:name w:val="F4A4BEFFF37C44C296994D7CAD2F151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2">
    <w:name w:val="4097E89756D14A2384F2E8C59A7B303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2">
    <w:name w:val="51665082870144A6AC9367450726C3BF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2">
    <w:name w:val="516E88A73EB5435381CF6DB9642CAFD32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1">
    <w:name w:val="0EEE04F2E95E445AA5812A1BB3805E0C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0">
    <w:name w:val="93C3E49262BC467580BF81D0087BE1E020"/>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19">
    <w:name w:val="99239131C3FB4E0F849D11C8A0F1EA96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8">
    <w:name w:val="29A4E1C66CDC4642917F2F6FCC19CEB51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6">
    <w:name w:val="18676738DD5B4755A459B6E3550AE7951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5">
    <w:name w:val="4CE3D0AD167940F3AAB5F5436887D869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6">
    <w:name w:val="103100DAE04C4860B39218F6ACFC909A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5">
    <w:name w:val="2700EF5543C84F82A793A6A389473C0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5">
    <w:name w:val="BF7D528B822249DBB1686815F965AF60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5">
    <w:name w:val="B86B7C53DF4944D98C8D89AC7517DF76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3">
    <w:name w:val="23871B19161742F3895D1FC687986AA213"/>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0">
    <w:name w:val="BCFB8AA768084A89A128046097174F9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9">
    <w:name w:val="CDC807EEF0384BD799526E2579D3088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2">
    <w:name w:val="11F0D5577DAC48A383A6FF2E3D8A043D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1">
    <w:name w:val="E2B0C663736E44DF9A36A9A00DF96D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7">
    <w:name w:val="52B9CF2F86304864A89ED3D522AF0A74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7">
    <w:name w:val="62268F2E703041078797F9CA68E51C00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8">
    <w:name w:val="3E010E52BE8244218C42AF16684778AE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8">
    <w:name w:val="09AF5E047B4446BEB5086AA2EFB9D0C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8">
    <w:name w:val="65DAFC82735645A0B1936D2A5EDB6B6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8">
    <w:name w:val="480B91A9B99040F9B28BDCF15FA1830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8">
    <w:name w:val="1638DE967678436E9232BFF9EB8F7C56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8">
    <w:name w:val="F64E758185564046B9F88E139F23A4A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8">
    <w:name w:val="B89203C923AC40A190D427F9F729527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8">
    <w:name w:val="0BE5F405177E471CBE5B27AFE8075AA0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8">
    <w:name w:val="DB7D75EBA7954617B6AB93368F7464C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8">
    <w:name w:val="9661713A73124AFC8CDDDB2A0CC81BBC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8">
    <w:name w:val="4493B4A233EE40E48E6AC8CBEF4248FA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4">
    <w:name w:val="E2507C64D8F0485ABD5D923CFEFB5539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5">
    <w:name w:val="DB6EEFF61C464A80BEE481225F977095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5">
    <w:name w:val="34C1219AB2514828945299720EA4367D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5">
    <w:name w:val="7BDEC324CEEF4ACC85EE6B11FE9432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5">
    <w:name w:val="A1D16FE8816E45F494BFA4EB51CA3B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5">
    <w:name w:val="CDBD21D093D44DE5A8D6B67851027A4F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4">
    <w:name w:val="16AE72B5847E4FCFA9C97AADC289C87C4"/>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4">
    <w:name w:val="1DC4E6B6C122491FB3CD17F00B34A0B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2">
    <w:name w:val="19E08FBB80E14C45A3B4D5E14F923D55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0">
    <w:name w:val="0B8ECCA5C62C4773B7243B4357F86EA13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58BDFC0BEF54E5E9A30CDBBF946CC40">
    <w:name w:val="058BDFC0BEF54E5E9A30CDBBF946CC4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8">
    <w:name w:val="AE8AAC23A5254732BBB01FEFAB88EDC928"/>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0">
    <w:name w:val="06A664C136F14BF8977F0015A71F887E30"/>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7">
    <w:name w:val="90A5EAD9CEDF4AF0B81DBE46772BA2A8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7">
    <w:name w:val="017EAD3D851748A386D495030FF961DA27"/>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8">
    <w:name w:val="14FFC27682784B19B1D1B8C4E036B3C7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6">
    <w:name w:val="6C6850742E5E49D7A255C2B565691236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4">
    <w:name w:val="AC63A7129A764D15A9710F69F8706C1A4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6">
    <w:name w:val="883624176A0A4E31AD9AB8DA3E96C0EC2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1">
    <w:name w:val="D03CD40A9356411188F34CDF028588F0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0">
    <w:name w:val="1C3D95BF616441069599775E85E0AE3B4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5">
    <w:name w:val="38BCA11E94834766A6F9DCA215B795CA25"/>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39">
    <w:name w:val="A29F0D8FBADA4D9B9F168D78A49EB279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39">
    <w:name w:val="7AEC3E1AA42243E58E689391F23D3ADD3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6">
    <w:name w:val="B54E295951214B2BBACC0B2B3A87D650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5">
    <w:name w:val="A65D56B908E946B2B4AA94B2FCB2A9DD3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3">
    <w:name w:val="012041CF84D141B28FB238096929FDFF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4">
    <w:name w:val="0BEBD2094A1945B2BCD64A8E6A2FD6C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4">
    <w:name w:val="BABB78DE35AA4A899AF0DF0B428EA3E0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4">
    <w:name w:val="3E4F830A6AD946F58DEAF6D0DDF4525E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4">
    <w:name w:val="70C32639E6EC4FEBBA4E2B7DFD8689FC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3">
    <w:name w:val="F4A4BEFFF37C44C296994D7CAD2F151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3">
    <w:name w:val="4097E89756D14A2384F2E8C59A7B303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3">
    <w:name w:val="51665082870144A6AC9367450726C3BF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3">
    <w:name w:val="516E88A73EB5435381CF6DB9642CAFD32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2">
    <w:name w:val="0EEE04F2E95E445AA5812A1BB3805E0C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1">
    <w:name w:val="93C3E49262BC467580BF81D0087BE1E021"/>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0">
    <w:name w:val="99239131C3FB4E0F849D11C8A0F1EA96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19">
    <w:name w:val="29A4E1C66CDC4642917F2F6FCC19CEB519"/>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7">
    <w:name w:val="18676738DD5B4755A459B6E3550AE7951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6">
    <w:name w:val="4CE3D0AD167940F3AAB5F5436887D869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7">
    <w:name w:val="103100DAE04C4860B39218F6ACFC909A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6">
    <w:name w:val="2700EF5543C84F82A793A6A389473C0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6">
    <w:name w:val="BF7D528B822249DBB1686815F965AF60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6">
    <w:name w:val="B86B7C53DF4944D98C8D89AC7517DF76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4">
    <w:name w:val="23871B19161742F3895D1FC687986AA214"/>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1">
    <w:name w:val="BCFB8AA768084A89A128046097174F9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0">
    <w:name w:val="CDC807EEF0384BD799526E2579D3088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3">
    <w:name w:val="11F0D5577DAC48A383A6FF2E3D8A043D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2">
    <w:name w:val="E2B0C663736E44DF9A36A9A00DF96DBC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8">
    <w:name w:val="52B9CF2F86304864A89ED3D522AF0A74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8">
    <w:name w:val="62268F2E703041078797F9CA68E51C00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9">
    <w:name w:val="3E010E52BE8244218C42AF16684778AE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9">
    <w:name w:val="09AF5E047B4446BEB5086AA2EFB9D0C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9">
    <w:name w:val="65DAFC82735645A0B1936D2A5EDB6B6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9">
    <w:name w:val="480B91A9B99040F9B28BDCF15FA1830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9">
    <w:name w:val="1638DE967678436E9232BFF9EB8F7C56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9">
    <w:name w:val="F64E758185564046B9F88E139F23A4A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9">
    <w:name w:val="B89203C923AC40A190D427F9F729527F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9">
    <w:name w:val="0BE5F405177E471CBE5B27AFE8075AA0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9">
    <w:name w:val="DB7D75EBA7954617B6AB93368F7464C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9">
    <w:name w:val="9661713A73124AFC8CDDDB2A0CC81BBC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9">
    <w:name w:val="4493B4A233EE40E48E6AC8CBEF4248FA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5">
    <w:name w:val="E2507C64D8F0485ABD5D923CFEFB5539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6">
    <w:name w:val="DB6EEFF61C464A80BEE481225F977095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6">
    <w:name w:val="34C1219AB2514828945299720EA4367D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6">
    <w:name w:val="7BDEC324CEEF4ACC85EE6B11FE9432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6">
    <w:name w:val="A1D16FE8816E45F494BFA4EB51CA3BD1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6">
    <w:name w:val="CDBD21D093D44DE5A8D6B67851027A4F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5">
    <w:name w:val="16AE72B5847E4FCFA9C97AADC289C87C5"/>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5">
    <w:name w:val="1DC4E6B6C122491FB3CD17F00B34A0B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3">
    <w:name w:val="19E08FBB80E14C45A3B4D5E14F923D55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1">
    <w:name w:val="0B8ECCA5C62C4773B7243B4357F86EA13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
    <w:name w:val="8C6C3624C82A49CABBD852CFB95023AA"/>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29">
    <w:name w:val="AE8AAC23A5254732BBB01FEFAB88EDC929"/>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1">
    <w:name w:val="06A664C136F14BF8977F0015A71F887E31"/>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8">
    <w:name w:val="90A5EAD9CEDF4AF0B81DBE46772BA2A8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8">
    <w:name w:val="017EAD3D851748A386D495030FF961DA28"/>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29">
    <w:name w:val="14FFC27682784B19B1D1B8C4E036B3C7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7">
    <w:name w:val="6C6850742E5E49D7A255C2B565691236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5">
    <w:name w:val="AC63A7129A764D15A9710F69F8706C1A4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7">
    <w:name w:val="883624176A0A4E31AD9AB8DA3E96C0EC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2">
    <w:name w:val="D03CD40A9356411188F34CDF028588F0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1">
    <w:name w:val="1C3D95BF616441069599775E85E0AE3B4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6">
    <w:name w:val="38BCA11E94834766A6F9DCA215B795CA26"/>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0">
    <w:name w:val="A29F0D8FBADA4D9B9F168D78A49EB279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0">
    <w:name w:val="7AEC3E1AA42243E58E689391F23D3ADD4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7">
    <w:name w:val="B54E295951214B2BBACC0B2B3A87D650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6">
    <w:name w:val="A65D56B908E946B2B4AA94B2FCB2A9DD3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4">
    <w:name w:val="012041CF84D141B28FB238096929FDFF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5">
    <w:name w:val="0BEBD2094A1945B2BCD64A8E6A2FD6CC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5">
    <w:name w:val="BABB78DE35AA4A899AF0DF0B428EA3E0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5">
    <w:name w:val="3E4F830A6AD946F58DEAF6D0DDF4525E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5">
    <w:name w:val="70C32639E6EC4FEBBA4E2B7DFD8689FC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4">
    <w:name w:val="F4A4BEFFF37C44C296994D7CAD2F151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4">
    <w:name w:val="4097E89756D14A2384F2E8C59A7B303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4">
    <w:name w:val="51665082870144A6AC9367450726C3BF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4">
    <w:name w:val="516E88A73EB5435381CF6DB9642CAFD32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3">
    <w:name w:val="0EEE04F2E95E445AA5812A1BB3805E0C23"/>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2">
    <w:name w:val="93C3E49262BC467580BF81D0087BE1E022"/>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1">
    <w:name w:val="99239131C3FB4E0F849D11C8A0F1EA96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0">
    <w:name w:val="29A4E1C66CDC4642917F2F6FCC19CEB520"/>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8">
    <w:name w:val="18676738DD5B4755A459B6E3550AE79518"/>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7">
    <w:name w:val="4CE3D0AD167940F3AAB5F5436887D869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8">
    <w:name w:val="103100DAE04C4860B39218F6ACFC909A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7">
    <w:name w:val="2700EF5543C84F82A793A6A389473C0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7">
    <w:name w:val="BF7D528B822249DBB1686815F965AF60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7">
    <w:name w:val="B86B7C53DF4944D98C8D89AC7517DF76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5">
    <w:name w:val="23871B19161742F3895D1FC687986AA215"/>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2">
    <w:name w:val="BCFB8AA768084A89A128046097174F90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1">
    <w:name w:val="CDC807EEF0384BD799526E2579D3088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4">
    <w:name w:val="11F0D5577DAC48A383A6FF2E3D8A043D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3">
    <w:name w:val="E2B0C663736E44DF9A36A9A00DF96DBC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9">
    <w:name w:val="52B9CF2F86304864A89ED3D522AF0A74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9">
    <w:name w:val="62268F2E703041078797F9CA68E51C009"/>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0">
    <w:name w:val="3E010E52BE8244218C42AF16684778AE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0">
    <w:name w:val="09AF5E047B4446BEB5086AA2EFB9D0C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0">
    <w:name w:val="65DAFC82735645A0B1936D2A5EDB6B6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0">
    <w:name w:val="480B91A9B99040F9B28BDCF15FA1830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0">
    <w:name w:val="1638DE967678436E9232BFF9EB8F7C56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0">
    <w:name w:val="F64E758185564046B9F88E139F23A4A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0">
    <w:name w:val="B89203C923AC40A190D427F9F729527F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0">
    <w:name w:val="0BE5F405177E471CBE5B27AFE8075AA0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0">
    <w:name w:val="DB7D75EBA7954617B6AB93368F7464C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0">
    <w:name w:val="9661713A73124AFC8CDDDB2A0CC81BBC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0">
    <w:name w:val="4493B4A233EE40E48E6AC8CBEF4248FA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6">
    <w:name w:val="E2507C64D8F0485ABD5D923CFEFB5539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7">
    <w:name w:val="DB6EEFF61C464A80BEE481225F977095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7">
    <w:name w:val="34C1219AB2514828945299720EA4367D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7">
    <w:name w:val="7BDEC324CEEF4ACC85EE6B11FE943202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7">
    <w:name w:val="A1D16FE8816E45F494BFA4EB51CA3BD1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7">
    <w:name w:val="CDBD21D093D44DE5A8D6B67851027A4F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6">
    <w:name w:val="16AE72B5847E4FCFA9C97AADC289C87C6"/>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6">
    <w:name w:val="1DC4E6B6C122491FB3CD17F00B34A0B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4">
    <w:name w:val="19E08FBB80E14C45A3B4D5E14F923D5534"/>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
    <w:name w:val="AD877EF5BEC64327A0973CA5CC9D2727"/>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2">
    <w:name w:val="0B8ECCA5C62C4773B7243B4357F86EA13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1">
    <w:name w:val="8C6C3624C82A49CABBD852CFB95023AA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0">
    <w:name w:val="AE8AAC23A5254732BBB01FEFAB88EDC930"/>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06A664C136F14BF8977F0015A71F887E32">
    <w:name w:val="06A664C136F14BF8977F0015A71F887E32"/>
    <w:rsid w:val="009A4C60"/>
    <w:pPr>
      <w:widowControl w:val="0"/>
      <w:tabs>
        <w:tab w:val="left" w:pos="720"/>
      </w:tabs>
      <w:suppressAutoHyphens/>
      <w:overflowPunct w:val="0"/>
      <w:autoSpaceDE w:val="0"/>
      <w:spacing w:before="40" w:after="40" w:line="240" w:lineRule="auto"/>
      <w:textAlignment w:val="baseline"/>
    </w:pPr>
    <w:rPr>
      <w:rFonts w:ascii="Times New Roman" w:eastAsia="Times New Roman" w:hAnsi="Times New Roman" w:cs="Mangal"/>
      <w:kern w:val="1"/>
      <w:sz w:val="20"/>
      <w:szCs w:val="20"/>
      <w:lang w:eastAsia="hi-IN" w:bidi="hi-IN"/>
    </w:rPr>
  </w:style>
  <w:style w:type="paragraph" w:customStyle="1" w:styleId="90A5EAD9CEDF4AF0B81DBE46772BA2A829">
    <w:name w:val="90A5EAD9CEDF4AF0B81DBE46772BA2A8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017EAD3D851748A386D495030FF961DA29">
    <w:name w:val="017EAD3D851748A386D495030FF961DA29"/>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14FFC27682784B19B1D1B8C4E036B3C730">
    <w:name w:val="14FFC27682784B19B1D1B8C4E036B3C730"/>
    <w:rsid w:val="009A4C60"/>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6C6850742E5E49D7A255C2B56569123628">
    <w:name w:val="6C6850742E5E49D7A255C2B565691236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C63A7129A764D15A9710F69F8706C1A46">
    <w:name w:val="AC63A7129A764D15A9710F69F8706C1A46"/>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83624176A0A4E31AD9AB8DA3E96C0EC28">
    <w:name w:val="883624176A0A4E31AD9AB8DA3E96C0EC28"/>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D03CD40A9356411188F34CDF028588F043">
    <w:name w:val="D03CD40A9356411188F34CDF028588F04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1C3D95BF616441069599775E85E0AE3B42">
    <w:name w:val="1C3D95BF616441069599775E85E0AE3B42"/>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8BCA11E94834766A6F9DCA215B795CA27">
    <w:name w:val="38BCA11E94834766A6F9DCA215B795CA27"/>
    <w:rsid w:val="009A4C60"/>
    <w:pPr>
      <w:widowControl w:val="0"/>
      <w:suppressAutoHyphens/>
      <w:spacing w:after="120" w:line="240" w:lineRule="auto"/>
      <w:ind w:left="360"/>
    </w:pPr>
    <w:rPr>
      <w:rFonts w:ascii="Times New Roman" w:eastAsia="SimSun" w:hAnsi="Times New Roman" w:cs="Mangal"/>
      <w:kern w:val="1"/>
      <w:sz w:val="24"/>
      <w:szCs w:val="24"/>
      <w:lang w:eastAsia="hi-IN" w:bidi="hi-IN"/>
    </w:rPr>
  </w:style>
  <w:style w:type="paragraph" w:customStyle="1" w:styleId="A29F0D8FBADA4D9B9F168D78A49EB27941">
    <w:name w:val="A29F0D8FBADA4D9B9F168D78A49EB279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7AEC3E1AA42243E58E689391F23D3ADD41">
    <w:name w:val="7AEC3E1AA42243E58E689391F23D3ADD4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54E295951214B2BBACC0B2B3A87D65038">
    <w:name w:val="B54E295951214B2BBACC0B2B3A87D65038"/>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A65D56B908E946B2B4AA94B2FCB2A9DD37">
    <w:name w:val="A65D56B908E946B2B4AA94B2FCB2A9DD3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12041CF84D141B28FB238096929FDFF25">
    <w:name w:val="012041CF84D141B28FB238096929FDFF25"/>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0BEBD2094A1945B2BCD64A8E6A2FD6CC26">
    <w:name w:val="0BEBD2094A1945B2BCD64A8E6A2FD6CC26"/>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BABB78DE35AA4A899AF0DF0B428EA3E026">
    <w:name w:val="BABB78DE35AA4A899AF0DF0B428EA3E0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E4F830A6AD946F58DEAF6D0DDF4525E26">
    <w:name w:val="3E4F830A6AD946F58DEAF6D0DDF4525E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0C32639E6EC4FEBBA4E2B7DFD8689FC26">
    <w:name w:val="70C32639E6EC4FEBBA4E2B7DFD8689FC26"/>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4A4BEFFF37C44C296994D7CAD2F151F25">
    <w:name w:val="F4A4BEFFF37C44C296994D7CAD2F151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097E89756D14A2384F2E8C59A7B303325">
    <w:name w:val="4097E89756D14A2384F2E8C59A7B303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65082870144A6AC9367450726C3BF25">
    <w:name w:val="51665082870144A6AC9367450726C3BF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16E88A73EB5435381CF6DB9642CAFD325">
    <w:name w:val="516E88A73EB5435381CF6DB9642CAFD32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EEE04F2E95E445AA5812A1BB3805E0C24">
    <w:name w:val="0EEE04F2E95E445AA5812A1BB3805E0C24"/>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93C3E49262BC467580BF81D0087BE1E023">
    <w:name w:val="93C3E49262BC467580BF81D0087BE1E023"/>
    <w:rsid w:val="009A4C60"/>
    <w:pPr>
      <w:keepNext/>
      <w:widowControl w:val="0"/>
      <w:tabs>
        <w:tab w:val="num" w:pos="0"/>
        <w:tab w:val="left" w:pos="432"/>
      </w:tabs>
      <w:suppressAutoHyphens/>
      <w:spacing w:before="240" w:after="60" w:line="240" w:lineRule="auto"/>
      <w:ind w:left="432" w:hanging="432"/>
      <w:outlineLvl w:val="0"/>
    </w:pPr>
    <w:rPr>
      <w:rFonts w:ascii="Arial" w:eastAsia="Times New Roman" w:hAnsi="Arial" w:cs="Arial"/>
      <w:b/>
      <w:bCs/>
      <w:kern w:val="1"/>
      <w:sz w:val="28"/>
      <w:szCs w:val="32"/>
      <w:lang w:eastAsia="hi-IN" w:bidi="hi-IN"/>
    </w:rPr>
  </w:style>
  <w:style w:type="paragraph" w:customStyle="1" w:styleId="99239131C3FB4E0F849D11C8A0F1EA9622">
    <w:name w:val="99239131C3FB4E0F849D11C8A0F1EA9622"/>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29A4E1C66CDC4642917F2F6FCC19CEB521">
    <w:name w:val="29A4E1C66CDC4642917F2F6FCC19CEB521"/>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8676738DD5B4755A459B6E3550AE79519">
    <w:name w:val="18676738DD5B4755A459B6E3550AE79519"/>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4CE3D0AD167940F3AAB5F5436887D86918">
    <w:name w:val="4CE3D0AD167940F3AAB5F5436887D869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03100DAE04C4860B39218F6ACFC909A19">
    <w:name w:val="103100DAE04C4860B39218F6ACFC909A19"/>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700EF5543C84F82A793A6A389473C0618">
    <w:name w:val="2700EF5543C84F82A793A6A389473C0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F7D528B822249DBB1686815F965AF6018">
    <w:name w:val="BF7D528B822249DBB1686815F965AF60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6B7C53DF4944D98C8D89AC7517DF7618">
    <w:name w:val="B86B7C53DF4944D98C8D89AC7517DF76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23871B19161742F3895D1FC687986AA216">
    <w:name w:val="23871B19161742F3895D1FC687986AA216"/>
    <w:rsid w:val="009A4C60"/>
    <w:pPr>
      <w:widowControl w:val="0"/>
      <w:suppressLineNumbers/>
      <w:suppressAutoHyphens/>
      <w:spacing w:before="120" w:after="120" w:line="240" w:lineRule="auto"/>
    </w:pPr>
    <w:rPr>
      <w:rFonts w:ascii="Times New Roman" w:eastAsia="SimSun" w:hAnsi="Times New Roman" w:cs="Mangal"/>
      <w:i/>
      <w:iCs/>
      <w:kern w:val="1"/>
      <w:sz w:val="24"/>
      <w:szCs w:val="24"/>
      <w:lang w:eastAsia="hi-IN" w:bidi="hi-IN"/>
    </w:rPr>
  </w:style>
  <w:style w:type="paragraph" w:customStyle="1" w:styleId="BCFB8AA768084A89A128046097174F9013">
    <w:name w:val="BCFB8AA768084A89A128046097174F9013"/>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C807EEF0384BD799526E2579D3088E12">
    <w:name w:val="CDC807EEF0384BD799526E2579D3088E12"/>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1F0D5577DAC48A383A6FF2E3D8A043D15">
    <w:name w:val="11F0D5577DAC48A383A6FF2E3D8A043D15"/>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B0C663736E44DF9A36A9A00DF96DBC14">
    <w:name w:val="E2B0C663736E44DF9A36A9A00DF96DBC14"/>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52B9CF2F86304864A89ED3D522AF0A7410">
    <w:name w:val="52B9CF2F86304864A89ED3D522AF0A7410"/>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2268F2E703041078797F9CA68E51C0010">
    <w:name w:val="62268F2E703041078797F9CA68E51C0010"/>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3E010E52BE8244218C42AF16684778AE11">
    <w:name w:val="3E010E52BE8244218C42AF16684778AE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9AF5E047B4446BEB5086AA2EFB9D0CF11">
    <w:name w:val="09AF5E047B4446BEB5086AA2EFB9D0C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65DAFC82735645A0B1936D2A5EDB6B6A11">
    <w:name w:val="65DAFC82735645A0B1936D2A5EDB6B6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80B91A9B99040F9B28BDCF15FA1830A11">
    <w:name w:val="480B91A9B99040F9B28BDCF15FA1830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38DE967678436E9232BFF9EB8F7C5611">
    <w:name w:val="1638DE967678436E9232BFF9EB8F7C56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F64E758185564046B9F88E139F23A4A411">
    <w:name w:val="F64E758185564046B9F88E139F23A4A4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B89203C923AC40A190D427F9F729527F11">
    <w:name w:val="B89203C923AC40A190D427F9F729527F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0BE5F405177E471CBE5B27AFE8075AA011">
    <w:name w:val="0BE5F405177E471CBE5B27AFE8075AA0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7D75EBA7954617B6AB93368F7464CA11">
    <w:name w:val="DB7D75EBA7954617B6AB93368F7464C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9661713A73124AFC8CDDDB2A0CC81BBC11">
    <w:name w:val="9661713A73124AFC8CDDDB2A0CC81BBC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4493B4A233EE40E48E6AC8CBEF4248FA11">
    <w:name w:val="4493B4A233EE40E48E6AC8CBEF4248FA11"/>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E2507C64D8F0485ABD5D923CFEFB55397">
    <w:name w:val="E2507C64D8F0485ABD5D923CFEFB55397"/>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DB6EEFF61C464A80BEE481225F9770958">
    <w:name w:val="DB6EEFF61C464A80BEE481225F977095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34C1219AB2514828945299720EA4367D8">
    <w:name w:val="34C1219AB2514828945299720EA4367D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7BDEC324CEEF4ACC85EE6B11FE9432028">
    <w:name w:val="7BDEC324CEEF4ACC85EE6B11FE943202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A1D16FE8816E45F494BFA4EB51CA3BD18">
    <w:name w:val="A1D16FE8816E45F494BFA4EB51CA3BD1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CDBD21D093D44DE5A8D6B67851027A4F8">
    <w:name w:val="CDBD21D093D44DE5A8D6B67851027A4F8"/>
    <w:rsid w:val="009A4C60"/>
    <w:pPr>
      <w:widowControl w:val="0"/>
      <w:suppressAutoHyphens/>
      <w:overflowPunct w:val="0"/>
      <w:autoSpaceDE w:val="0"/>
      <w:spacing w:before="20" w:after="20" w:line="240" w:lineRule="auto"/>
      <w:textAlignment w:val="baseline"/>
    </w:pPr>
    <w:rPr>
      <w:rFonts w:ascii="Arial" w:eastAsia="SimSun" w:hAnsi="Arial" w:cs="Mangal"/>
      <w:kern w:val="1"/>
      <w:sz w:val="18"/>
      <w:szCs w:val="24"/>
      <w:lang w:eastAsia="hi-IN" w:bidi="hi-IN"/>
    </w:rPr>
  </w:style>
  <w:style w:type="paragraph" w:customStyle="1" w:styleId="16AE72B5847E4FCFA9C97AADC289C87C7">
    <w:name w:val="16AE72B5847E4FCFA9C97AADC289C87C7"/>
    <w:rsid w:val="009A4C60"/>
    <w:pPr>
      <w:widowControl w:val="0"/>
      <w:tabs>
        <w:tab w:val="num" w:pos="0"/>
      </w:tabs>
      <w:suppressAutoHyphens/>
      <w:overflowPunct w:val="0"/>
      <w:autoSpaceDE w:val="0"/>
      <w:spacing w:before="240" w:after="60" w:line="240" w:lineRule="auto"/>
      <w:ind w:left="576" w:hanging="576"/>
      <w:textAlignment w:val="baseline"/>
      <w:outlineLvl w:val="1"/>
    </w:pPr>
    <w:rPr>
      <w:rFonts w:ascii="Times New Roman" w:eastAsia="SimSun" w:hAnsi="Times New Roman" w:cs="Mangal"/>
      <w:b/>
      <w:color w:val="000000"/>
      <w:spacing w:val="5"/>
      <w:kern w:val="1"/>
      <w:szCs w:val="24"/>
      <w:lang w:eastAsia="hi-IN" w:bidi="hi-IN"/>
    </w:rPr>
  </w:style>
  <w:style w:type="paragraph" w:customStyle="1" w:styleId="1DC4E6B6C122491FB3CD17F00B34A0B27">
    <w:name w:val="1DC4E6B6C122491FB3CD17F00B34A0B27"/>
    <w:rsid w:val="009A4C60"/>
    <w:pPr>
      <w:widowControl w:val="0"/>
      <w:suppressAutoHyphens/>
      <w:spacing w:after="120" w:line="240" w:lineRule="auto"/>
    </w:pPr>
    <w:rPr>
      <w:rFonts w:ascii="Times New Roman" w:eastAsia="SimSun" w:hAnsi="Times New Roman" w:cs="Mangal"/>
      <w:kern w:val="1"/>
      <w:sz w:val="24"/>
      <w:szCs w:val="24"/>
      <w:lang w:eastAsia="hi-IN" w:bidi="hi-IN"/>
    </w:rPr>
  </w:style>
  <w:style w:type="paragraph" w:customStyle="1" w:styleId="19E08FBB80E14C45A3B4D5E14F923D5535">
    <w:name w:val="19E08FBB80E14C45A3B4D5E14F923D5535"/>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AD877EF5BEC64327A0973CA5CC9D27271">
    <w:name w:val="AD877EF5BEC64327A0973CA5CC9D27271"/>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0B8ECCA5C62C4773B7243B4357F86EA133">
    <w:name w:val="0B8ECCA5C62C4773B7243B4357F86EA133"/>
    <w:rsid w:val="009A4C60"/>
    <w:pPr>
      <w:widowControl w:val="0"/>
      <w:suppressAutoHyphens/>
      <w:spacing w:after="0" w:line="240" w:lineRule="auto"/>
    </w:pPr>
    <w:rPr>
      <w:rFonts w:ascii="Times New Roman" w:eastAsia="SimSun" w:hAnsi="Times New Roman" w:cs="Mangal"/>
      <w:kern w:val="1"/>
      <w:sz w:val="24"/>
      <w:szCs w:val="24"/>
      <w:lang w:eastAsia="hi-IN" w:bidi="hi-IN"/>
    </w:rPr>
  </w:style>
  <w:style w:type="paragraph" w:customStyle="1" w:styleId="8C6C3624C82A49CABBD852CFB95023AA2">
    <w:name w:val="8C6C3624C82A49CABBD852CFB95023AA2"/>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AE8AAC23A5254732BBB01FEFAB88EDC931">
    <w:name w:val="AE8AAC23A5254732BBB01FEFAB88EDC931"/>
    <w:rsid w:val="009A4C60"/>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43838A52CF9C475A9CDA4A2E374B0B12">
    <w:name w:val="43838A52CF9C475A9CDA4A2E374B0B12"/>
    <w:rsid w:val="00383D41"/>
  </w:style>
  <w:style w:type="paragraph" w:customStyle="1" w:styleId="2C7F4F0AEF114AC29FFA6C63F18CF919">
    <w:name w:val="2C7F4F0AEF114AC29FFA6C63F18CF919"/>
    <w:rsid w:val="00383D41"/>
  </w:style>
  <w:style w:type="paragraph" w:customStyle="1" w:styleId="7FE0F75A2AB740798B1BE1DE62348EDF">
    <w:name w:val="7FE0F75A2AB740798B1BE1DE62348EDF"/>
    <w:rsid w:val="00383D41"/>
  </w:style>
  <w:style w:type="paragraph" w:customStyle="1" w:styleId="BEB83FE810154EF0B32A4304498AA5AE">
    <w:name w:val="BEB83FE810154EF0B32A4304498AA5AE"/>
    <w:rsid w:val="00383D41"/>
  </w:style>
  <w:style w:type="paragraph" w:customStyle="1" w:styleId="1367424605E4494F8E6FD927591C7BD3">
    <w:name w:val="1367424605E4494F8E6FD927591C7BD3"/>
    <w:rsid w:val="00383D41"/>
  </w:style>
  <w:style w:type="paragraph" w:customStyle="1" w:styleId="CA23B2E361EF49D7826F3EF5D4DEC7E3">
    <w:name w:val="CA23B2E361EF49D7826F3EF5D4DEC7E3"/>
    <w:rsid w:val="00383D41"/>
  </w:style>
  <w:style w:type="paragraph" w:customStyle="1" w:styleId="0D96A9BB18F7491CA40B6905C2CE25B3">
    <w:name w:val="0D96A9BB18F7491CA40B6905C2CE25B3"/>
    <w:rsid w:val="00383D41"/>
  </w:style>
  <w:style w:type="paragraph" w:customStyle="1" w:styleId="15348721898D4C65925EC4A0F987EE52">
    <w:name w:val="15348721898D4C65925EC4A0F987EE52"/>
    <w:rsid w:val="00383D41"/>
  </w:style>
  <w:style w:type="paragraph" w:customStyle="1" w:styleId="79F9C8A46110439EB3870AFA618344F1">
    <w:name w:val="79F9C8A46110439EB3870AFA618344F1"/>
    <w:rsid w:val="00383DB6"/>
  </w:style>
  <w:style w:type="paragraph" w:customStyle="1" w:styleId="732515CE99CA47E1A197FECC028DEC13">
    <w:name w:val="732515CE99CA47E1A197FECC028DEC13"/>
    <w:rsid w:val="00383DB6"/>
  </w:style>
  <w:style w:type="paragraph" w:customStyle="1" w:styleId="ED477E2712794814BAA64D6EF22F2B4D">
    <w:name w:val="ED477E2712794814BAA64D6EF22F2B4D"/>
    <w:rsid w:val="00383DB6"/>
  </w:style>
  <w:style w:type="paragraph" w:customStyle="1" w:styleId="E6179C7D8FFC48E4B06DADD9AF03B344">
    <w:name w:val="E6179C7D8FFC48E4B06DADD9AF03B344"/>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
    <w:name w:val="AC6F96D9AE6343799F16252FFA9E7DCC"/>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1">
    <w:name w:val="E6179C7D8FFC48E4B06DADD9AF03B3441"/>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1">
    <w:name w:val="AC6F96D9AE6343799F16252FFA9E7DCC1"/>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 w:type="paragraph" w:customStyle="1" w:styleId="E6179C7D8FFC48E4B06DADD9AF03B3442">
    <w:name w:val="E6179C7D8FFC48E4B06DADD9AF03B3442"/>
    <w:rsid w:val="004249C1"/>
    <w:pPr>
      <w:widowControl w:val="0"/>
      <w:suppressAutoHyphens/>
      <w:spacing w:after="60" w:line="240" w:lineRule="auto"/>
      <w:jc w:val="center"/>
    </w:pPr>
    <w:rPr>
      <w:rFonts w:ascii="Times" w:eastAsia="Times New Roman" w:hAnsi="Times" w:cs="Mangal"/>
      <w:kern w:val="1"/>
      <w:sz w:val="28"/>
      <w:szCs w:val="20"/>
      <w:lang w:eastAsia="hi-IN" w:bidi="hi-IN"/>
    </w:rPr>
  </w:style>
  <w:style w:type="paragraph" w:customStyle="1" w:styleId="AC6F96D9AE6343799F16252FFA9E7DCC2">
    <w:name w:val="AC6F96D9AE6343799F16252FFA9E7DCC2"/>
    <w:rsid w:val="004249C1"/>
    <w:pPr>
      <w:widowControl w:val="0"/>
      <w:tabs>
        <w:tab w:val="center" w:pos="4320"/>
        <w:tab w:val="right" w:pos="8640"/>
      </w:tabs>
      <w:suppressAutoHyphens/>
      <w:spacing w:after="0" w:line="240" w:lineRule="auto"/>
    </w:pPr>
    <w:rPr>
      <w:rFonts w:ascii="Times" w:eastAsia="Times New Roman" w:hAnsi="Times" w:cs="Mangal"/>
      <w:kern w:val="1"/>
      <w:sz w:val="24"/>
      <w:szCs w:val="20"/>
      <w:lang w:eastAsia="hi-IN" w:bidi="hi-IN"/>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96BB29-171E-4B41-943D-E7F199669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TotalTime>
  <Pages>17</Pages>
  <Words>2631</Words>
  <Characters>15003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17599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Nate J. Richard</dc:creator>
  <cp:lastModifiedBy>Thomas Arthur Moline</cp:lastModifiedBy>
  <cp:revision>14</cp:revision>
  <cp:lastPrinted>2013-07-09T02:34:00Z</cp:lastPrinted>
  <dcterms:created xsi:type="dcterms:W3CDTF">2013-11-09T23:15:00Z</dcterms:created>
  <dcterms:modified xsi:type="dcterms:W3CDTF">2013-11-10T05:03:00Z</dcterms:modified>
</cp:coreProperties>
</file>