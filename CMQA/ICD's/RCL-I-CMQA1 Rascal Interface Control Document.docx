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3BF" w:rsidRDefault="007C63BF" w:rsidP="00231325"/>
    <w:p w:rsidR="007C63BF" w:rsidRDefault="007C63BF" w:rsidP="00231325"/>
    <w:p w:rsidR="007C63BF" w:rsidRDefault="007C63BF" w:rsidP="00231325"/>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88727D" w:rsidP="00231325">
      <w:pPr>
        <w:rPr>
          <w:szCs w:val="32"/>
          <w:lang w:bidi="en-US"/>
        </w:rPr>
      </w:pPr>
      <w:r>
        <w:rPr>
          <w:noProof/>
        </w:rPr>
        <mc:AlternateContent>
          <mc:Choice Requires="wps">
            <w:drawing>
              <wp:anchor distT="0" distB="0" distL="114300" distR="114300" simplePos="0" relativeHeight="251659264" behindDoc="0" locked="0" layoutInCell="1" allowOverlap="1">
                <wp:simplePos x="0" y="0"/>
                <wp:positionH relativeFrom="column">
                  <wp:posOffset>1308735</wp:posOffset>
                </wp:positionH>
                <wp:positionV relativeFrom="paragraph">
                  <wp:posOffset>116840</wp:posOffset>
                </wp:positionV>
                <wp:extent cx="2971800" cy="4344670"/>
                <wp:effectExtent l="0" t="0" r="19050" b="1778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800" cy="4344670"/>
                        </a:xfrm>
                        <a:prstGeom prst="rect">
                          <a:avLst/>
                        </a:prstGeom>
                        <a:solidFill>
                          <a:srgbClr val="FFFFFF"/>
                        </a:solidFill>
                        <a:ln w="9525">
                          <a:solidFill>
                            <a:srgbClr val="000000"/>
                          </a:solidFill>
                          <a:miter lim="800000"/>
                          <a:headEnd/>
                          <a:tailEnd/>
                        </a:ln>
                      </wps:spPr>
                      <wps:txbx>
                        <w:txbxContent>
                          <w:sdt>
                            <w:sdtPr>
                              <w:id w:val="442658929"/>
                              <w:text/>
                            </w:sdtPr>
                            <w:sdtEndPr/>
                            <w:sdtContent>
                              <w:p w:rsidR="00F5705D" w:rsidRPr="003019AE" w:rsidRDefault="003019AE" w:rsidP="00231325">
                                <w:pPr>
                                  <w:spacing w:after="0"/>
                                  <w:jc w:val="center"/>
                                </w:pPr>
                                <w:r>
                                  <w:rPr>
                                    <w:sz w:val="40"/>
                                    <w:szCs w:val="40"/>
                                  </w:rPr>
                                  <w:t>Rascal Interface Control Document</w:t>
                                </w:r>
                              </w:p>
                            </w:sdtContent>
                          </w:sdt>
                          <w:p w:rsidR="00F5705D" w:rsidRPr="00231325" w:rsidRDefault="00F5705D" w:rsidP="00231325">
                            <w:pPr>
                              <w:spacing w:after="0"/>
                              <w:jc w:val="center"/>
                              <w:rPr>
                                <w:sz w:val="32"/>
                                <w:szCs w:val="32"/>
                              </w:rPr>
                            </w:pPr>
                            <w:r w:rsidRPr="00231325">
                              <w:rPr>
                                <w:sz w:val="32"/>
                                <w:szCs w:val="32"/>
                              </w:rPr>
                              <w:t>Saint Louis University</w:t>
                            </w:r>
                          </w:p>
                          <w:sdt>
                            <w:sdtPr>
                              <w:rPr>
                                <w:sz w:val="32"/>
                                <w:szCs w:val="32"/>
                              </w:rPr>
                              <w:id w:val="-210656509"/>
                              <w:text/>
                            </w:sdtPr>
                            <w:sdtEndPr/>
                            <w:sdtContent>
                              <w:p w:rsidR="00F5705D" w:rsidRPr="00C40F2A" w:rsidRDefault="00C15AC7" w:rsidP="00231325">
                                <w:pPr>
                                  <w:spacing w:after="0"/>
                                  <w:jc w:val="center"/>
                                </w:pPr>
                                <w:r w:rsidRPr="00231325">
                                  <w:rPr>
                                    <w:sz w:val="32"/>
                                    <w:szCs w:val="32"/>
                                  </w:rPr>
                                  <w:t>Rascal</w:t>
                                </w:r>
                              </w:p>
                            </w:sdtContent>
                          </w:sdt>
                          <w:sdt>
                            <w:sdtPr>
                              <w:alias w:val="Insert Mission Patch Here"/>
                              <w:id w:val="-1992858161"/>
                              <w:picture/>
                            </w:sdtPr>
                            <w:sdtEndPr/>
                            <w:sdtContent>
                              <w:p w:rsidR="00F5705D" w:rsidRDefault="00372C0A" w:rsidP="00231325">
                                <w:pPr>
                                  <w:spacing w:after="0"/>
                                  <w:jc w:val="center"/>
                                </w:pPr>
                                <w:r>
                                  <w:rPr>
                                    <w:noProof/>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9">
                                                <a:extLst>
                                                  <a:ext uri="{28A0092B-C50C-407E-A947-70E740481C1C}">
                                                    <a14:useLocalDpi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F5705D" w:rsidRPr="00231325" w:rsidRDefault="00F5705D" w:rsidP="00231325">
                            <w:pPr>
                              <w:spacing w:after="0"/>
                              <w:jc w:val="center"/>
                              <w:rPr>
                                <w:sz w:val="24"/>
                                <w:szCs w:val="24"/>
                              </w:rPr>
                            </w:pPr>
                          </w:p>
                          <w:p w:rsidR="00161C50" w:rsidRPr="00231325" w:rsidRDefault="00F5705D" w:rsidP="00231325">
                            <w:pPr>
                              <w:pStyle w:val="Header"/>
                              <w:spacing w:after="0"/>
                              <w:jc w:val="center"/>
                              <w:rPr>
                                <w:noProof/>
                                <w:sz w:val="24"/>
                                <w:szCs w:val="24"/>
                              </w:rPr>
                            </w:pPr>
                            <w:r w:rsidRPr="00231325">
                              <w:rPr>
                                <w:sz w:val="24"/>
                                <w:szCs w:val="24"/>
                              </w:rPr>
                              <w:t xml:space="preserve">Last Updated: </w:t>
                            </w:r>
                            <w:r w:rsidR="00B72FC6" w:rsidRPr="00231325">
                              <w:rPr>
                                <w:sz w:val="24"/>
                                <w:szCs w:val="24"/>
                              </w:rPr>
                              <w:fldChar w:fldCharType="begin"/>
                            </w:r>
                            <w:r w:rsidR="00622E39" w:rsidRPr="00231325">
                              <w:rPr>
                                <w:sz w:val="24"/>
                                <w:szCs w:val="24"/>
                              </w:rPr>
                              <w:instrText xml:space="preserve"> DATE \@ "M/d/yy" </w:instrText>
                            </w:r>
                            <w:r w:rsidR="00B72FC6" w:rsidRPr="00231325">
                              <w:rPr>
                                <w:sz w:val="24"/>
                                <w:szCs w:val="24"/>
                              </w:rPr>
                              <w:fldChar w:fldCharType="separate"/>
                            </w:r>
                            <w:r w:rsidR="00351842">
                              <w:rPr>
                                <w:noProof/>
                                <w:sz w:val="24"/>
                                <w:szCs w:val="24"/>
                              </w:rPr>
                              <w:t>4/24/14</w:t>
                            </w:r>
                            <w:r w:rsidR="00B72FC6" w:rsidRPr="00231325">
                              <w:rPr>
                                <w:noProof/>
                                <w:sz w:val="24"/>
                                <w:szCs w:val="24"/>
                              </w:rPr>
                              <w:fldChar w:fldCharType="end"/>
                            </w:r>
                          </w:p>
                          <w:p w:rsidR="00F5705D" w:rsidRPr="00231325" w:rsidRDefault="00F5705D" w:rsidP="00231325">
                            <w:pPr>
                              <w:spacing w:after="0"/>
                              <w:jc w:val="center"/>
                              <w:rPr>
                                <w:sz w:val="24"/>
                                <w:szCs w:val="24"/>
                              </w:rPr>
                            </w:pPr>
                            <w:r w:rsidRPr="00231325">
                              <w:rPr>
                                <w:sz w:val="24"/>
                                <w:szCs w:val="24"/>
                              </w:rPr>
                              <w:t xml:space="preserve">Document No: </w:t>
                            </w:r>
                            <w:sdt>
                              <w:sdtPr>
                                <w:rPr>
                                  <w:sz w:val="24"/>
                                  <w:szCs w:val="24"/>
                                </w:rPr>
                                <w:id w:val="1880516279"/>
                                <w:text/>
                              </w:sdtPr>
                              <w:sdtEndPr/>
                              <w:sdtContent>
                                <w:r w:rsidR="00C15AC7" w:rsidRPr="00231325">
                                  <w:rPr>
                                    <w:sz w:val="24"/>
                                    <w:szCs w:val="24"/>
                                  </w:rPr>
                                  <w:t>RCL</w:t>
                                </w:r>
                                <w:r w:rsidR="00161C50" w:rsidRPr="00231325">
                                  <w:rPr>
                                    <w:sz w:val="24"/>
                                    <w:szCs w:val="24"/>
                                  </w:rPr>
                                  <w:t>-</w:t>
                                </w:r>
                                <w:r w:rsidR="003019AE">
                                  <w:rPr>
                                    <w:sz w:val="24"/>
                                    <w:szCs w:val="24"/>
                                  </w:rPr>
                                  <w:t>I</w:t>
                                </w:r>
                                <w:r w:rsidRPr="00231325">
                                  <w:rPr>
                                    <w:sz w:val="24"/>
                                    <w:szCs w:val="24"/>
                                  </w:rPr>
                                  <w:t>-</w:t>
                                </w:r>
                                <w:r w:rsidR="003019AE">
                                  <w:rPr>
                                    <w:sz w:val="24"/>
                                    <w:szCs w:val="24"/>
                                  </w:rPr>
                                  <w:t>CMQA1</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id w:val="442658929"/>
                        <w:text/>
                      </w:sdtPr>
                      <w:sdtEndPr/>
                      <w:sdtContent>
                        <w:p w:rsidR="00F5705D" w:rsidRPr="003019AE" w:rsidRDefault="003019AE" w:rsidP="00231325">
                          <w:pPr>
                            <w:spacing w:after="0"/>
                            <w:jc w:val="center"/>
                          </w:pPr>
                          <w:r>
                            <w:rPr>
                              <w:sz w:val="40"/>
                              <w:szCs w:val="40"/>
                            </w:rPr>
                            <w:t>Rascal Interface Control Document</w:t>
                          </w:r>
                        </w:p>
                      </w:sdtContent>
                    </w:sdt>
                    <w:p w:rsidR="00F5705D" w:rsidRPr="00231325" w:rsidRDefault="00F5705D" w:rsidP="00231325">
                      <w:pPr>
                        <w:spacing w:after="0"/>
                        <w:jc w:val="center"/>
                        <w:rPr>
                          <w:sz w:val="32"/>
                          <w:szCs w:val="32"/>
                        </w:rPr>
                      </w:pPr>
                      <w:r w:rsidRPr="00231325">
                        <w:rPr>
                          <w:sz w:val="32"/>
                          <w:szCs w:val="32"/>
                        </w:rPr>
                        <w:t>Saint Louis University</w:t>
                      </w:r>
                    </w:p>
                    <w:sdt>
                      <w:sdtPr>
                        <w:rPr>
                          <w:sz w:val="32"/>
                          <w:szCs w:val="32"/>
                        </w:rPr>
                        <w:id w:val="-210656509"/>
                        <w:text/>
                      </w:sdtPr>
                      <w:sdtEndPr/>
                      <w:sdtContent>
                        <w:p w:rsidR="00F5705D" w:rsidRPr="00C40F2A" w:rsidRDefault="00C15AC7" w:rsidP="00231325">
                          <w:pPr>
                            <w:spacing w:after="0"/>
                            <w:jc w:val="center"/>
                          </w:pPr>
                          <w:r w:rsidRPr="00231325">
                            <w:rPr>
                              <w:sz w:val="32"/>
                              <w:szCs w:val="32"/>
                            </w:rPr>
                            <w:t>Rascal</w:t>
                          </w:r>
                        </w:p>
                      </w:sdtContent>
                    </w:sdt>
                    <w:sdt>
                      <w:sdtPr>
                        <w:alias w:val="Insert Mission Patch Here"/>
                        <w:id w:val="-1992858161"/>
                        <w:picture/>
                      </w:sdtPr>
                      <w:sdtEndPr/>
                      <w:sdtContent>
                        <w:p w:rsidR="00F5705D" w:rsidRDefault="00372C0A" w:rsidP="00231325">
                          <w:pPr>
                            <w:spacing w:after="0"/>
                            <w:jc w:val="center"/>
                          </w:pPr>
                          <w:r>
                            <w:rPr>
                              <w:noProof/>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9">
                                          <a:extLst>
                                            <a:ext uri="{28A0092B-C50C-407E-A947-70E740481C1C}">
                                              <a14:useLocalDpi xmlns:a14="http://schemas.microsoft.com/office/drawing/2010/main" val="0"/>
                                            </a:ext>
                                          </a:extLst>
                                        </a:blip>
                                        <a:stretch>
                                          <a:fillRect/>
                                        </a:stretch>
                                      </pic:blipFill>
                                      <pic:spPr>
                                        <a:xfrm>
                                          <a:off x="0" y="0"/>
                                          <a:ext cx="2066731" cy="2066731"/>
                                        </a:xfrm>
                                        <a:prstGeom prst="rect">
                                          <a:avLst/>
                                        </a:prstGeom>
                                      </pic:spPr>
                                    </pic:pic>
                                  </a:graphicData>
                                </a:graphic>
                              </wp:inline>
                            </w:drawing>
                          </w:r>
                        </w:p>
                      </w:sdtContent>
                    </w:sdt>
                    <w:p w:rsidR="00F5705D" w:rsidRPr="00231325" w:rsidRDefault="00F5705D" w:rsidP="00231325">
                      <w:pPr>
                        <w:spacing w:after="0"/>
                        <w:jc w:val="center"/>
                        <w:rPr>
                          <w:sz w:val="24"/>
                          <w:szCs w:val="24"/>
                        </w:rPr>
                      </w:pPr>
                    </w:p>
                    <w:p w:rsidR="00161C50" w:rsidRPr="00231325" w:rsidRDefault="00F5705D" w:rsidP="00231325">
                      <w:pPr>
                        <w:pStyle w:val="Header"/>
                        <w:spacing w:after="0"/>
                        <w:jc w:val="center"/>
                        <w:rPr>
                          <w:noProof/>
                          <w:sz w:val="24"/>
                          <w:szCs w:val="24"/>
                        </w:rPr>
                      </w:pPr>
                      <w:r w:rsidRPr="00231325">
                        <w:rPr>
                          <w:sz w:val="24"/>
                          <w:szCs w:val="24"/>
                        </w:rPr>
                        <w:t xml:space="preserve">Last Updated: </w:t>
                      </w:r>
                      <w:r w:rsidR="00B72FC6" w:rsidRPr="00231325">
                        <w:rPr>
                          <w:sz w:val="24"/>
                          <w:szCs w:val="24"/>
                        </w:rPr>
                        <w:fldChar w:fldCharType="begin"/>
                      </w:r>
                      <w:r w:rsidR="00622E39" w:rsidRPr="00231325">
                        <w:rPr>
                          <w:sz w:val="24"/>
                          <w:szCs w:val="24"/>
                        </w:rPr>
                        <w:instrText xml:space="preserve"> DATE \@ "M/d/yy" </w:instrText>
                      </w:r>
                      <w:r w:rsidR="00B72FC6" w:rsidRPr="00231325">
                        <w:rPr>
                          <w:sz w:val="24"/>
                          <w:szCs w:val="24"/>
                        </w:rPr>
                        <w:fldChar w:fldCharType="separate"/>
                      </w:r>
                      <w:r w:rsidR="00351842">
                        <w:rPr>
                          <w:noProof/>
                          <w:sz w:val="24"/>
                          <w:szCs w:val="24"/>
                        </w:rPr>
                        <w:t>4/24/14</w:t>
                      </w:r>
                      <w:r w:rsidR="00B72FC6" w:rsidRPr="00231325">
                        <w:rPr>
                          <w:noProof/>
                          <w:sz w:val="24"/>
                          <w:szCs w:val="24"/>
                        </w:rPr>
                        <w:fldChar w:fldCharType="end"/>
                      </w:r>
                    </w:p>
                    <w:p w:rsidR="00F5705D" w:rsidRPr="00231325" w:rsidRDefault="00F5705D" w:rsidP="00231325">
                      <w:pPr>
                        <w:spacing w:after="0"/>
                        <w:jc w:val="center"/>
                        <w:rPr>
                          <w:sz w:val="24"/>
                          <w:szCs w:val="24"/>
                        </w:rPr>
                      </w:pPr>
                      <w:r w:rsidRPr="00231325">
                        <w:rPr>
                          <w:sz w:val="24"/>
                          <w:szCs w:val="24"/>
                        </w:rPr>
                        <w:t xml:space="preserve">Document No: </w:t>
                      </w:r>
                      <w:sdt>
                        <w:sdtPr>
                          <w:rPr>
                            <w:sz w:val="24"/>
                            <w:szCs w:val="24"/>
                          </w:rPr>
                          <w:id w:val="1880516279"/>
                          <w:text/>
                        </w:sdtPr>
                        <w:sdtEndPr/>
                        <w:sdtContent>
                          <w:r w:rsidR="00C15AC7" w:rsidRPr="00231325">
                            <w:rPr>
                              <w:sz w:val="24"/>
                              <w:szCs w:val="24"/>
                            </w:rPr>
                            <w:t>RCL</w:t>
                          </w:r>
                          <w:r w:rsidR="00161C50" w:rsidRPr="00231325">
                            <w:rPr>
                              <w:sz w:val="24"/>
                              <w:szCs w:val="24"/>
                            </w:rPr>
                            <w:t>-</w:t>
                          </w:r>
                          <w:r w:rsidR="003019AE">
                            <w:rPr>
                              <w:sz w:val="24"/>
                              <w:szCs w:val="24"/>
                            </w:rPr>
                            <w:t>I</w:t>
                          </w:r>
                          <w:r w:rsidRPr="00231325">
                            <w:rPr>
                              <w:sz w:val="24"/>
                              <w:szCs w:val="24"/>
                            </w:rPr>
                            <w:t>-</w:t>
                          </w:r>
                          <w:r w:rsidR="003019AE">
                            <w:rPr>
                              <w:sz w:val="24"/>
                              <w:szCs w:val="24"/>
                            </w:rPr>
                            <w:t>CMQA1</w:t>
                          </w:r>
                        </w:sdtContent>
                      </w:sdt>
                    </w:p>
                  </w:txbxContent>
                </v:textbox>
              </v:shape>
            </w:pict>
          </mc:Fallback>
        </mc:AlternateContent>
      </w:r>
    </w:p>
    <w:p w:rsidR="007C63BF" w:rsidRPr="000F5929" w:rsidRDefault="007C63BF" w:rsidP="00231325">
      <w:pPr>
        <w:rPr>
          <w:lang w:bidi="en-US"/>
        </w:rPr>
      </w:pPr>
      <w:bookmarkStart w:id="0" w:name="_Ref140284755"/>
      <w:bookmarkEnd w:id="0"/>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7C63BF" w:rsidRPr="000F5929" w:rsidRDefault="007C63BF" w:rsidP="00231325">
      <w:pPr>
        <w:rPr>
          <w:lang w:bidi="en-US"/>
        </w:rPr>
      </w:pPr>
    </w:p>
    <w:p w:rsidR="009C364B" w:rsidRDefault="009C364B" w:rsidP="00231325">
      <w:pPr>
        <w:rPr>
          <w:lang w:bidi="en-US"/>
        </w:rPr>
      </w:pPr>
    </w:p>
    <w:p w:rsidR="00231325" w:rsidRDefault="00231325" w:rsidP="00231325"/>
    <w:tbl>
      <w:tblPr>
        <w:tblW w:w="9000" w:type="dxa"/>
        <w:tblLayout w:type="fixed"/>
        <w:tblLook w:val="0000" w:firstRow="0" w:lastRow="0" w:firstColumn="0" w:lastColumn="0" w:noHBand="0" w:noVBand="0"/>
      </w:tblPr>
      <w:tblGrid>
        <w:gridCol w:w="1800"/>
        <w:gridCol w:w="5760"/>
        <w:gridCol w:w="360"/>
        <w:gridCol w:w="1080"/>
      </w:tblGrid>
      <w:tr w:rsidR="00231325" w:rsidTr="00D83EDE">
        <w:tc>
          <w:tcPr>
            <w:tcW w:w="1800" w:type="dxa"/>
            <w:shd w:val="clear" w:color="auto" w:fill="auto"/>
            <w:vAlign w:val="bottom"/>
          </w:tcPr>
          <w:p w:rsidR="00231325" w:rsidRDefault="00231325" w:rsidP="00231325">
            <w:pPr>
              <w:pStyle w:val="TableText1"/>
              <w:spacing w:before="0" w:after="0"/>
            </w:pPr>
          </w:p>
          <w:p w:rsidR="00231325" w:rsidRDefault="00231325" w:rsidP="00231325">
            <w:pPr>
              <w:pStyle w:val="TableText1"/>
              <w:spacing w:before="0" w:after="0"/>
            </w:pPr>
            <w:r>
              <w:t>Prepared by:</w:t>
            </w:r>
          </w:p>
        </w:tc>
        <w:tc>
          <w:tcPr>
            <w:tcW w:w="5760" w:type="dxa"/>
            <w:tcBorders>
              <w:bottom w:val="single" w:sz="4" w:space="0" w:color="000000"/>
            </w:tcBorders>
            <w:shd w:val="clear" w:color="auto" w:fill="auto"/>
          </w:tcPr>
          <w:p w:rsidR="00231325" w:rsidRDefault="00231325" w:rsidP="00231325">
            <w:pPr>
              <w:pStyle w:val="TableText1"/>
              <w:spacing w:before="0" w:after="0"/>
            </w:pPr>
          </w:p>
          <w:p w:rsidR="00231325" w:rsidRDefault="00231325" w:rsidP="00231325">
            <w:pPr>
              <w:pStyle w:val="TableText1"/>
              <w:spacing w:before="0" w:after="0"/>
            </w:pPr>
          </w:p>
          <w:p w:rsidR="00231325" w:rsidRDefault="00231325" w:rsidP="00231325">
            <w:pPr>
              <w:pStyle w:val="TableText1"/>
              <w:spacing w:before="0" w:after="0"/>
            </w:pPr>
          </w:p>
        </w:tc>
        <w:tc>
          <w:tcPr>
            <w:tcW w:w="360" w:type="dxa"/>
            <w:shd w:val="clear" w:color="auto" w:fill="auto"/>
          </w:tcPr>
          <w:p w:rsidR="00231325" w:rsidRDefault="00231325" w:rsidP="00231325">
            <w:pPr>
              <w:pStyle w:val="TableText1"/>
              <w:spacing w:before="0" w:after="0"/>
            </w:pPr>
          </w:p>
        </w:tc>
        <w:tc>
          <w:tcPr>
            <w:tcW w:w="1080" w:type="dxa"/>
            <w:tcBorders>
              <w:bottom w:val="single" w:sz="4" w:space="0" w:color="000000"/>
            </w:tcBorders>
            <w:shd w:val="clear" w:color="auto" w:fill="auto"/>
          </w:tcPr>
          <w:p w:rsidR="00231325" w:rsidRDefault="00231325" w:rsidP="00231325">
            <w:pPr>
              <w:pStyle w:val="TableText1"/>
              <w:spacing w:before="0" w:after="0"/>
            </w:pPr>
          </w:p>
          <w:p w:rsidR="00231325" w:rsidRDefault="00231325" w:rsidP="00231325">
            <w:pPr>
              <w:pStyle w:val="TableText1"/>
              <w:spacing w:before="0" w:after="0"/>
            </w:pPr>
          </w:p>
        </w:tc>
      </w:tr>
      <w:tr w:rsidR="00231325" w:rsidTr="00D83EDE">
        <w:tc>
          <w:tcPr>
            <w:tcW w:w="1800" w:type="dxa"/>
            <w:shd w:val="clear" w:color="auto" w:fill="auto"/>
          </w:tcPr>
          <w:p w:rsidR="00231325" w:rsidRDefault="00231325" w:rsidP="00231325">
            <w:pPr>
              <w:pStyle w:val="TableText1"/>
              <w:spacing w:before="0" w:after="0"/>
            </w:pPr>
          </w:p>
        </w:tc>
        <w:tc>
          <w:tcPr>
            <w:tcW w:w="5760" w:type="dxa"/>
            <w:tcBorders>
              <w:top w:val="single" w:sz="4" w:space="0" w:color="000000"/>
            </w:tcBorders>
            <w:shd w:val="clear" w:color="auto" w:fill="auto"/>
          </w:tcPr>
          <w:sdt>
            <w:sdtPr>
              <w:id w:val="1070464905"/>
              <w:placeholder>
                <w:docPart w:val="1BF97141D26D442792A1D949BAEE559C"/>
              </w:placeholder>
              <w:text/>
            </w:sdtPr>
            <w:sdtEndPr/>
            <w:sdtContent>
              <w:p w:rsidR="00231325" w:rsidRDefault="00231325" w:rsidP="00231325">
                <w:pPr>
                  <w:pStyle w:val="TableText1"/>
                  <w:spacing w:before="0" w:after="0"/>
                </w:pPr>
                <w:r w:rsidRPr="00231325">
                  <w:t>Insert Author Name Here</w:t>
                </w:r>
              </w:p>
            </w:sdtContent>
          </w:sdt>
          <w:p w:rsidR="00231325" w:rsidRDefault="00231325" w:rsidP="003019AE">
            <w:pPr>
              <w:pStyle w:val="TableText1"/>
              <w:spacing w:before="0" w:after="0"/>
            </w:pPr>
            <w:r>
              <w:t xml:space="preserve">Rascal </w:t>
            </w:r>
            <w:sdt>
              <w:sdtPr>
                <w:id w:val="178790478"/>
                <w:placeholder>
                  <w:docPart w:val="C2E537DAE1754B79A68D98BEADB6ED37"/>
                </w:placeholder>
              </w:sdtPr>
              <w:sdtEndPr/>
              <w:sdtContent>
                <w:r w:rsidR="003019AE">
                  <w:t>Program Manager</w:t>
                </w:r>
              </w:sdtContent>
            </w:sdt>
          </w:p>
        </w:tc>
        <w:tc>
          <w:tcPr>
            <w:tcW w:w="360" w:type="dxa"/>
            <w:shd w:val="clear" w:color="auto" w:fill="auto"/>
          </w:tcPr>
          <w:p w:rsidR="00231325" w:rsidRDefault="00231325" w:rsidP="00231325">
            <w:pPr>
              <w:pStyle w:val="TableText1"/>
              <w:spacing w:before="0" w:after="0"/>
            </w:pPr>
          </w:p>
        </w:tc>
        <w:tc>
          <w:tcPr>
            <w:tcW w:w="1080" w:type="dxa"/>
            <w:tcBorders>
              <w:top w:val="single" w:sz="4" w:space="0" w:color="000000"/>
            </w:tcBorders>
            <w:shd w:val="clear" w:color="auto" w:fill="auto"/>
          </w:tcPr>
          <w:p w:rsidR="00231325" w:rsidRDefault="00231325" w:rsidP="00231325">
            <w:pPr>
              <w:pStyle w:val="TableText1"/>
              <w:spacing w:before="0" w:after="0"/>
            </w:pPr>
            <w:r>
              <w:t>Date</w:t>
            </w:r>
          </w:p>
        </w:tc>
      </w:tr>
      <w:tr w:rsidR="00231325" w:rsidTr="00D83EDE">
        <w:tc>
          <w:tcPr>
            <w:tcW w:w="1800" w:type="dxa"/>
            <w:shd w:val="clear" w:color="auto" w:fill="auto"/>
          </w:tcPr>
          <w:p w:rsidR="00231325" w:rsidRDefault="00231325" w:rsidP="00231325">
            <w:pPr>
              <w:pStyle w:val="TableText1"/>
              <w:spacing w:before="0" w:after="0"/>
            </w:pPr>
          </w:p>
          <w:p w:rsidR="00231325" w:rsidRDefault="00231325" w:rsidP="00231325">
            <w:pPr>
              <w:pStyle w:val="TableText1"/>
              <w:spacing w:before="0" w:after="0"/>
            </w:pPr>
            <w:r>
              <w:t>Approval:</w:t>
            </w:r>
          </w:p>
        </w:tc>
        <w:tc>
          <w:tcPr>
            <w:tcW w:w="5760" w:type="dxa"/>
            <w:tcBorders>
              <w:bottom w:val="single" w:sz="4" w:space="0" w:color="000000"/>
            </w:tcBorders>
            <w:shd w:val="clear" w:color="auto" w:fill="auto"/>
          </w:tcPr>
          <w:p w:rsidR="00231325" w:rsidRDefault="00231325" w:rsidP="00231325">
            <w:pPr>
              <w:pStyle w:val="TableText1"/>
              <w:spacing w:before="0" w:after="0"/>
            </w:pPr>
          </w:p>
        </w:tc>
        <w:tc>
          <w:tcPr>
            <w:tcW w:w="360" w:type="dxa"/>
            <w:shd w:val="clear" w:color="auto" w:fill="auto"/>
          </w:tcPr>
          <w:p w:rsidR="00231325" w:rsidRDefault="00231325" w:rsidP="00231325">
            <w:pPr>
              <w:pStyle w:val="TableText1"/>
              <w:spacing w:before="0" w:after="0"/>
            </w:pPr>
          </w:p>
        </w:tc>
        <w:tc>
          <w:tcPr>
            <w:tcW w:w="1080" w:type="dxa"/>
            <w:tcBorders>
              <w:bottom w:val="single" w:sz="4" w:space="0" w:color="000000"/>
            </w:tcBorders>
            <w:shd w:val="clear" w:color="auto" w:fill="auto"/>
          </w:tcPr>
          <w:p w:rsidR="00231325" w:rsidRDefault="00231325" w:rsidP="00231325">
            <w:pPr>
              <w:pStyle w:val="TableText1"/>
              <w:spacing w:before="0" w:after="0"/>
            </w:pPr>
          </w:p>
        </w:tc>
      </w:tr>
      <w:tr w:rsidR="00231325" w:rsidTr="00D83EDE">
        <w:tc>
          <w:tcPr>
            <w:tcW w:w="1800" w:type="dxa"/>
            <w:shd w:val="clear" w:color="auto" w:fill="auto"/>
          </w:tcPr>
          <w:p w:rsidR="00231325" w:rsidRDefault="00231325" w:rsidP="00231325">
            <w:pPr>
              <w:pStyle w:val="TableText1"/>
              <w:spacing w:before="0" w:after="0"/>
            </w:pPr>
          </w:p>
          <w:p w:rsidR="00231325" w:rsidRDefault="00231325" w:rsidP="00231325">
            <w:pPr>
              <w:pStyle w:val="TableText1"/>
              <w:spacing w:before="0" w:after="0"/>
            </w:pPr>
          </w:p>
        </w:tc>
        <w:tc>
          <w:tcPr>
            <w:tcW w:w="5760" w:type="dxa"/>
            <w:tcBorders>
              <w:top w:val="single" w:sz="4" w:space="0" w:color="000000"/>
            </w:tcBorders>
            <w:shd w:val="clear" w:color="auto" w:fill="auto"/>
          </w:tcPr>
          <w:p w:rsidR="00231325" w:rsidRDefault="00231325" w:rsidP="00231325">
            <w:pPr>
              <w:pStyle w:val="TableText1"/>
              <w:spacing w:before="0" w:after="0"/>
            </w:pPr>
            <w:r>
              <w:t>Dr. Michael Swartwout</w:t>
            </w:r>
          </w:p>
          <w:p w:rsidR="00231325" w:rsidRDefault="00231325" w:rsidP="00231325">
            <w:pPr>
              <w:pStyle w:val="TableText1"/>
              <w:spacing w:before="0" w:after="0"/>
            </w:pPr>
            <w:r>
              <w:t>Argus Principal Investigator</w:t>
            </w:r>
          </w:p>
        </w:tc>
        <w:tc>
          <w:tcPr>
            <w:tcW w:w="360" w:type="dxa"/>
            <w:shd w:val="clear" w:color="auto" w:fill="auto"/>
          </w:tcPr>
          <w:p w:rsidR="00231325" w:rsidRDefault="00231325" w:rsidP="00231325">
            <w:pPr>
              <w:pStyle w:val="TableText1"/>
              <w:spacing w:before="0" w:after="0"/>
            </w:pPr>
          </w:p>
        </w:tc>
        <w:tc>
          <w:tcPr>
            <w:tcW w:w="1080" w:type="dxa"/>
            <w:tcBorders>
              <w:top w:val="single" w:sz="4" w:space="0" w:color="000000"/>
            </w:tcBorders>
            <w:shd w:val="clear" w:color="auto" w:fill="auto"/>
          </w:tcPr>
          <w:p w:rsidR="00231325" w:rsidRDefault="00231325" w:rsidP="00231325">
            <w:pPr>
              <w:pStyle w:val="TableText1"/>
              <w:spacing w:before="0" w:after="0"/>
            </w:pPr>
            <w:r>
              <w:t>Date</w:t>
            </w:r>
          </w:p>
        </w:tc>
      </w:tr>
    </w:tbl>
    <w:p w:rsidR="000E5E62" w:rsidRDefault="000E5E62" w:rsidP="00231325"/>
    <w:p w:rsidR="008C4451" w:rsidRPr="00231325" w:rsidRDefault="008C4451" w:rsidP="00231325">
      <w:pPr>
        <w:spacing w:after="0"/>
        <w:jc w:val="center"/>
        <w:rPr>
          <w:b/>
          <w:sz w:val="24"/>
          <w:szCs w:val="24"/>
        </w:rPr>
      </w:pPr>
    </w:p>
    <w:p w:rsidR="009C364B" w:rsidRPr="00E479BB" w:rsidRDefault="009C364B" w:rsidP="00231325">
      <w:pPr>
        <w:spacing w:after="0"/>
        <w:jc w:val="center"/>
        <w:rPr>
          <w:b/>
          <w:sz w:val="28"/>
          <w:szCs w:val="28"/>
        </w:rPr>
      </w:pPr>
      <w:r w:rsidRPr="00E479BB">
        <w:rPr>
          <w:b/>
          <w:sz w:val="28"/>
          <w:szCs w:val="28"/>
        </w:rPr>
        <w:t>Revisions Summary</w:t>
      </w:r>
    </w:p>
    <w:p w:rsidR="009C364B" w:rsidRPr="00231325" w:rsidRDefault="009C364B" w:rsidP="00231325">
      <w:pPr>
        <w:spacing w:after="0"/>
        <w:jc w:val="center"/>
        <w:rPr>
          <w:b/>
        </w:rPr>
      </w:pPr>
    </w:p>
    <w:tbl>
      <w:tblPr>
        <w:tblW w:w="10205" w:type="dxa"/>
        <w:tblInd w:w="-35" w:type="dxa"/>
        <w:tblLayout w:type="fixed"/>
        <w:tblLook w:val="0000" w:firstRow="0" w:lastRow="0" w:firstColumn="0" w:lastColumn="0" w:noHBand="0" w:noVBand="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231325">
            <w:pPr>
              <w:pStyle w:val="Title"/>
            </w:pPr>
            <w: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231325">
            <w:pPr>
              <w:pStyle w:val="Title"/>
            </w:pPr>
            <w: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231325">
            <w:pPr>
              <w:pStyle w:val="Title"/>
            </w:pPr>
            <w: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231325">
            <w:pPr>
              <w:pStyle w:val="Title"/>
            </w:pPr>
            <w: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231325">
            <w:pPr>
              <w:pStyle w:val="Title"/>
            </w:pPr>
            <w:r>
              <w:t>Approved by</w:t>
            </w:r>
          </w:p>
        </w:tc>
      </w:tr>
      <w:tr w:rsidR="00C15AC7" w:rsidTr="00E479BB">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r>
              <w:t>-</w:t>
            </w:r>
          </w:p>
        </w:tc>
        <w:sdt>
          <w:sdtPr>
            <w:id w:val="-998193499"/>
            <w:placeholder>
              <w:docPart w:val="C38296EB9C2347839B1378C78DCD26CB"/>
            </w:placeholder>
            <w:text/>
          </w:sdtPr>
          <w:sdtEnd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E479BB">
                <w:pPr>
                  <w:pStyle w:val="Title"/>
                </w:pPr>
                <w:r w:rsidRPr="00E479BB">
                  <w:rPr>
                    <w:color w:val="A6A6A6" w:themeColor="background1" w:themeShade="A6"/>
                  </w:rPr>
                  <w:t>Description</w:t>
                </w:r>
              </w:p>
            </w:tc>
          </w:sdtContent>
        </w:sdt>
        <w:sdt>
          <w:sdtPr>
            <w:id w:val="178790504"/>
            <w:placeholder>
              <w:docPart w:val="088B177D4BF74C23877AD302146A2B1D"/>
            </w:placeholder>
            <w:showingPlcHdr/>
            <w:date>
              <w:dateFormat w:val="M/d/yyyy"/>
              <w:lid w:val="en-US"/>
              <w:storeMappedDataAs w:val="dateTime"/>
              <w:calendar w:val="gregorian"/>
            </w:date>
          </w:sdtPr>
          <w:sdtEnd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E479BB" w:rsidP="00E479BB">
                <w:pPr>
                  <w:pStyle w:val="Title"/>
                </w:pPr>
                <w:r w:rsidRPr="00A63989">
                  <w:rPr>
                    <w:rStyle w:val="PlaceholderText"/>
                    <w:rFonts w:eastAsiaTheme="minorHAnsi"/>
                  </w:rPr>
                  <w:t>Click here to enter a date.</w:t>
                </w:r>
              </w:p>
            </w:tc>
          </w:sdtContent>
        </w:sdt>
        <w:sdt>
          <w:sdtPr>
            <w:id w:val="-948538693"/>
            <w:placeholder>
              <w:docPart w:val="0290B9BE164D40E99A58325EE07BBD9E"/>
            </w:placeholder>
            <w:text/>
          </w:sdtPr>
          <w:sdtEnd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161C50" w:rsidP="00E479BB">
                <w:pPr>
                  <w:pStyle w:val="Title"/>
                </w:pPr>
                <w:r w:rsidRPr="00E479BB">
                  <w:rPr>
                    <w:color w:val="A6A6A6" w:themeColor="background1" w:themeShade="A6"/>
                  </w:rPr>
                  <w:t>Insert Name Here</w:t>
                </w:r>
              </w:p>
            </w:tc>
          </w:sdtContent>
        </w:sdt>
        <w:sdt>
          <w:sdtPr>
            <w:rPr>
              <w:sz w:val="24"/>
              <w:szCs w:val="24"/>
            </w:rPr>
            <w:id w:val="21600595"/>
            <w:placeholder>
              <w:docPart w:val="9E593C5718B84E87B583B2F4CFB8D13B"/>
            </w:placeholder>
            <w:showingPlcHdr/>
            <w:text/>
          </w:sdtPr>
          <w:sdtEndPr/>
          <w:sdtContent>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161C50" w:rsidP="00E479BB">
                <w:pPr>
                  <w:pStyle w:val="Title"/>
                  <w:rPr>
                    <w:sz w:val="24"/>
                    <w:szCs w:val="24"/>
                  </w:rPr>
                </w:pPr>
                <w:r>
                  <w:rPr>
                    <w:rStyle w:val="PlaceholderText"/>
                    <w:rFonts w:eastAsiaTheme="minorHAnsi"/>
                  </w:rPr>
                  <w:t>Insert Name Here</w:t>
                </w:r>
              </w:p>
            </w:tc>
          </w:sdtContent>
        </w:sdt>
      </w:tr>
      <w:tr w:rsidR="00C15AC7" w:rsidTr="00E479BB">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r w:rsidR="00C15AC7" w:rsidTr="00E479BB">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E479BB">
            <w:pPr>
              <w:pStyle w:val="Title"/>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E479BB">
            <w:pPr>
              <w:pStyle w:val="Title"/>
            </w:pPr>
          </w:p>
        </w:tc>
        <w:tc>
          <w:tcPr>
            <w:tcW w:w="2502" w:type="dxa"/>
            <w:tcBorders>
              <w:top w:val="single" w:sz="4" w:space="0" w:color="000000"/>
              <w:left w:val="single" w:sz="4" w:space="0" w:color="000000"/>
              <w:bottom w:val="single" w:sz="4" w:space="0" w:color="000000"/>
              <w:right w:val="single" w:sz="4" w:space="0" w:color="000000"/>
            </w:tcBorders>
            <w:vAlign w:val="center"/>
          </w:tcPr>
          <w:p w:rsidR="00C15AC7" w:rsidRDefault="00C15AC7" w:rsidP="00E479BB">
            <w:pPr>
              <w:pStyle w:val="Title"/>
            </w:pPr>
          </w:p>
        </w:tc>
      </w:tr>
    </w:tbl>
    <w:p w:rsidR="003019AE" w:rsidRDefault="003019AE" w:rsidP="00E479BB"/>
    <w:p w:rsidR="003019AE" w:rsidRDefault="003019AE">
      <w:pPr>
        <w:widowControl/>
        <w:suppressAutoHyphens w:val="0"/>
        <w:spacing w:after="200" w:line="276" w:lineRule="auto"/>
        <w:jc w:val="left"/>
      </w:pPr>
      <w:r>
        <w:br w:type="page"/>
      </w:r>
    </w:p>
    <w:sdt>
      <w:sdtPr>
        <w:rPr>
          <w:rFonts w:ascii="Times New Roman" w:eastAsia="SimSun" w:hAnsi="Times New Roman" w:cs="Times New Roman"/>
          <w:b w:val="0"/>
          <w:color w:val="auto"/>
          <w:kern w:val="1"/>
          <w:sz w:val="22"/>
          <w:szCs w:val="22"/>
          <w:lang w:eastAsia="en-US"/>
        </w:rPr>
        <w:id w:val="-639339245"/>
        <w:docPartObj>
          <w:docPartGallery w:val="Table of Contents"/>
          <w:docPartUnique/>
        </w:docPartObj>
      </w:sdtPr>
      <w:sdtEndPr>
        <w:rPr>
          <w:bCs/>
          <w:noProof/>
        </w:rPr>
      </w:sdtEndPr>
      <w:sdtContent>
        <w:p w:rsidR="003019AE" w:rsidRPr="003019AE" w:rsidRDefault="003019AE" w:rsidP="003019AE">
          <w:pPr>
            <w:pStyle w:val="TOCHeading"/>
            <w:numPr>
              <w:ilvl w:val="0"/>
              <w:numId w:val="0"/>
            </w:numPr>
            <w:jc w:val="center"/>
            <w:rPr>
              <w:rFonts w:ascii="Times New Roman" w:hAnsi="Times New Roman" w:cs="Times New Roman"/>
              <w:color w:val="auto"/>
            </w:rPr>
          </w:pPr>
          <w:r w:rsidRPr="003019AE">
            <w:rPr>
              <w:rFonts w:ascii="Times New Roman" w:hAnsi="Times New Roman" w:cs="Times New Roman"/>
              <w:color w:val="auto"/>
            </w:rPr>
            <w:t>Table of Contents</w:t>
          </w:r>
        </w:p>
        <w:p w:rsidR="00683E08" w:rsidRDefault="003019AE">
          <w:pPr>
            <w:pStyle w:val="TOC1"/>
            <w:tabs>
              <w:tab w:val="left" w:pos="475"/>
            </w:tabs>
            <w:rPr>
              <w:rFonts w:asciiTheme="minorHAnsi" w:eastAsiaTheme="minorEastAsia" w:hAnsiTheme="minorHAnsi" w:cstheme="minorBidi"/>
              <w:noProof/>
              <w:kern w:val="0"/>
              <w:szCs w:val="22"/>
            </w:rPr>
          </w:pPr>
          <w:r w:rsidRPr="003019AE">
            <w:rPr>
              <w:rFonts w:cs="Times New Roman"/>
            </w:rPr>
            <w:fldChar w:fldCharType="begin"/>
          </w:r>
          <w:r w:rsidRPr="003019AE">
            <w:rPr>
              <w:rFonts w:cs="Times New Roman"/>
            </w:rPr>
            <w:instrText xml:space="preserve"> TOC \o "1-3" \h \z \u </w:instrText>
          </w:r>
          <w:r w:rsidRPr="003019AE">
            <w:rPr>
              <w:rFonts w:cs="Times New Roman"/>
            </w:rPr>
            <w:fldChar w:fldCharType="separate"/>
          </w:r>
          <w:hyperlink w:anchor="_Toc385973323" w:history="1">
            <w:r w:rsidR="00683E08" w:rsidRPr="00CE39A5">
              <w:rPr>
                <w:rStyle w:val="Hyperlink"/>
                <w:noProof/>
              </w:rPr>
              <w:t>1.</w:t>
            </w:r>
            <w:r w:rsidR="00683E08">
              <w:rPr>
                <w:rFonts w:asciiTheme="minorHAnsi" w:eastAsiaTheme="minorEastAsia" w:hAnsiTheme="minorHAnsi" w:cstheme="minorBidi"/>
                <w:noProof/>
                <w:kern w:val="0"/>
                <w:szCs w:val="22"/>
              </w:rPr>
              <w:tab/>
            </w:r>
            <w:r w:rsidR="00683E08" w:rsidRPr="00CE39A5">
              <w:rPr>
                <w:rStyle w:val="Hyperlink"/>
                <w:noProof/>
              </w:rPr>
              <w:t>Interface Overview</w:t>
            </w:r>
            <w:r w:rsidR="00683E08">
              <w:rPr>
                <w:noProof/>
                <w:webHidden/>
              </w:rPr>
              <w:tab/>
            </w:r>
            <w:r w:rsidR="00683E08">
              <w:rPr>
                <w:noProof/>
                <w:webHidden/>
              </w:rPr>
              <w:fldChar w:fldCharType="begin"/>
            </w:r>
            <w:r w:rsidR="00683E08">
              <w:rPr>
                <w:noProof/>
                <w:webHidden/>
              </w:rPr>
              <w:instrText xml:space="preserve"> PAGEREF _Toc385973323 \h </w:instrText>
            </w:r>
            <w:r w:rsidR="00683E08">
              <w:rPr>
                <w:noProof/>
                <w:webHidden/>
              </w:rPr>
            </w:r>
            <w:r w:rsidR="00683E08">
              <w:rPr>
                <w:noProof/>
                <w:webHidden/>
              </w:rPr>
              <w:fldChar w:fldCharType="separate"/>
            </w:r>
            <w:r w:rsidR="00683E08">
              <w:rPr>
                <w:noProof/>
                <w:webHidden/>
              </w:rPr>
              <w:t>4</w:t>
            </w:r>
            <w:r w:rsidR="00683E08">
              <w:rPr>
                <w:noProof/>
                <w:webHidden/>
              </w:rPr>
              <w:fldChar w:fldCharType="end"/>
            </w:r>
          </w:hyperlink>
        </w:p>
        <w:p w:rsidR="00683E08" w:rsidRDefault="009618BC">
          <w:pPr>
            <w:pStyle w:val="TOC2"/>
            <w:tabs>
              <w:tab w:val="left" w:pos="880"/>
              <w:tab w:val="right" w:leader="dot" w:pos="9350"/>
            </w:tabs>
            <w:rPr>
              <w:rFonts w:asciiTheme="minorHAnsi" w:eastAsiaTheme="minorEastAsia" w:hAnsiTheme="minorHAnsi" w:cstheme="minorBidi"/>
              <w:noProof/>
              <w:kern w:val="0"/>
              <w:szCs w:val="22"/>
            </w:rPr>
          </w:pPr>
          <w:hyperlink w:anchor="_Toc385973324" w:history="1">
            <w:r w:rsidR="00683E08" w:rsidRPr="00CE39A5">
              <w:rPr>
                <w:rStyle w:val="Hyperlink"/>
                <w:noProof/>
              </w:rPr>
              <w:t>1.1.</w:t>
            </w:r>
            <w:r w:rsidR="00683E08">
              <w:rPr>
                <w:rFonts w:asciiTheme="minorHAnsi" w:eastAsiaTheme="minorEastAsia" w:hAnsiTheme="minorHAnsi" w:cstheme="minorBidi"/>
                <w:noProof/>
                <w:kern w:val="0"/>
                <w:szCs w:val="22"/>
              </w:rPr>
              <w:tab/>
            </w:r>
            <w:r w:rsidR="00683E08" w:rsidRPr="00CE39A5">
              <w:rPr>
                <w:rStyle w:val="Hyperlink"/>
                <w:noProof/>
              </w:rPr>
              <w:t>Primary-Secondary Spacecraft Interface Overview</w:t>
            </w:r>
            <w:r w:rsidR="00683E08">
              <w:rPr>
                <w:noProof/>
                <w:webHidden/>
              </w:rPr>
              <w:tab/>
            </w:r>
            <w:r w:rsidR="00683E08">
              <w:rPr>
                <w:noProof/>
                <w:webHidden/>
              </w:rPr>
              <w:fldChar w:fldCharType="begin"/>
            </w:r>
            <w:r w:rsidR="00683E08">
              <w:rPr>
                <w:noProof/>
                <w:webHidden/>
              </w:rPr>
              <w:instrText xml:space="preserve"> PAGEREF _Toc385973324 \h </w:instrText>
            </w:r>
            <w:r w:rsidR="00683E08">
              <w:rPr>
                <w:noProof/>
                <w:webHidden/>
              </w:rPr>
            </w:r>
            <w:r w:rsidR="00683E08">
              <w:rPr>
                <w:noProof/>
                <w:webHidden/>
              </w:rPr>
              <w:fldChar w:fldCharType="separate"/>
            </w:r>
            <w:r w:rsidR="00683E08">
              <w:rPr>
                <w:noProof/>
                <w:webHidden/>
              </w:rPr>
              <w:t>4</w:t>
            </w:r>
            <w:r w:rsidR="00683E08">
              <w:rPr>
                <w:noProof/>
                <w:webHidden/>
              </w:rPr>
              <w:fldChar w:fldCharType="end"/>
            </w:r>
          </w:hyperlink>
        </w:p>
        <w:p w:rsidR="003019AE" w:rsidRPr="003019AE" w:rsidRDefault="003019AE">
          <w:pPr>
            <w:rPr>
              <w:rFonts w:cs="Times New Roman"/>
            </w:rPr>
          </w:pPr>
          <w:r w:rsidRPr="003019AE">
            <w:rPr>
              <w:rFonts w:cs="Times New Roman"/>
              <w:b/>
              <w:bCs/>
              <w:noProof/>
            </w:rPr>
            <w:fldChar w:fldCharType="end"/>
          </w:r>
        </w:p>
      </w:sdtContent>
    </w:sdt>
    <w:p w:rsidR="003019AE" w:rsidRDefault="003019AE">
      <w:pPr>
        <w:widowControl/>
        <w:suppressAutoHyphens w:val="0"/>
        <w:spacing w:after="200" w:line="276" w:lineRule="auto"/>
        <w:jc w:val="left"/>
      </w:pPr>
      <w:r>
        <w:br w:type="page"/>
      </w:r>
    </w:p>
    <w:p w:rsidR="00E479BB" w:rsidRDefault="003019AE" w:rsidP="003019AE">
      <w:pPr>
        <w:pStyle w:val="Heading1"/>
      </w:pPr>
      <w:bookmarkStart w:id="1" w:name="_Toc385973323"/>
      <w:r>
        <w:lastRenderedPageBreak/>
        <w:t>Interface Overview</w:t>
      </w:r>
      <w:bookmarkEnd w:id="1"/>
    </w:p>
    <w:p w:rsidR="003019AE" w:rsidRDefault="003019AE" w:rsidP="003019AE">
      <w:r>
        <w:t xml:space="preserve">This Interface Control Document (ICD) serves to define all relevant interfaces between the Space Systems Research Lab’s (SSRL) Rascal payload (consisting of a 3U secondary spacecraft and 1.5U propulsion/image processing unit) and Boeing’s Colony-II bus. These interfaces consist of </w:t>
      </w:r>
      <w:r w:rsidR="004C330D">
        <w:t>three</w:t>
      </w:r>
      <w:bookmarkStart w:id="2" w:name="_GoBack"/>
      <w:bookmarkEnd w:id="2"/>
      <w:r>
        <w:t xml:space="preserve"> major types: </w:t>
      </w:r>
    </w:p>
    <w:p w:rsidR="003019AE" w:rsidRDefault="003019AE" w:rsidP="003019AE">
      <w:pPr>
        <w:pStyle w:val="ListParagraph"/>
        <w:numPr>
          <w:ilvl w:val="0"/>
          <w:numId w:val="46"/>
        </w:numPr>
        <w:spacing w:before="240"/>
        <w:rPr>
          <w:rFonts w:ascii="Times New Roman" w:hAnsi="Times New Roman" w:cs="Times New Roman"/>
        </w:rPr>
      </w:pPr>
      <w:r w:rsidRPr="003019AE">
        <w:rPr>
          <w:rFonts w:ascii="Times New Roman" w:hAnsi="Times New Roman" w:cs="Times New Roman"/>
          <w:b/>
        </w:rPr>
        <w:t>Mechanica</w:t>
      </w:r>
      <w:r>
        <w:rPr>
          <w:rFonts w:ascii="Times New Roman" w:hAnsi="Times New Roman" w:cs="Times New Roman"/>
          <w:b/>
        </w:rPr>
        <w:t xml:space="preserve">l - </w:t>
      </w:r>
      <w:r>
        <w:rPr>
          <w:rFonts w:ascii="Times New Roman" w:hAnsi="Times New Roman" w:cs="Times New Roman"/>
        </w:rPr>
        <w:t>structural interfaces that involve the physical connections between SSRL-Boeing components.</w:t>
      </w:r>
    </w:p>
    <w:p w:rsidR="003019AE" w:rsidRDefault="003019AE" w:rsidP="0088727D">
      <w:pPr>
        <w:pStyle w:val="ListParagraph"/>
        <w:numPr>
          <w:ilvl w:val="0"/>
          <w:numId w:val="46"/>
        </w:numPr>
        <w:spacing w:after="240"/>
        <w:rPr>
          <w:rFonts w:ascii="Times New Roman" w:hAnsi="Times New Roman" w:cs="Times New Roman"/>
        </w:rPr>
      </w:pPr>
      <w:r>
        <w:rPr>
          <w:rFonts w:ascii="Times New Roman" w:hAnsi="Times New Roman" w:cs="Times New Roman"/>
          <w:b/>
        </w:rPr>
        <w:t xml:space="preserve">Electrical </w:t>
      </w:r>
      <w:r w:rsidR="0088727D">
        <w:rPr>
          <w:rFonts w:ascii="Times New Roman" w:hAnsi="Times New Roman" w:cs="Times New Roman"/>
          <w:b/>
        </w:rPr>
        <w:t>–</w:t>
      </w:r>
      <w:r>
        <w:rPr>
          <w:rFonts w:ascii="Times New Roman" w:hAnsi="Times New Roman" w:cs="Times New Roman"/>
          <w:b/>
        </w:rPr>
        <w:t xml:space="preserve"> </w:t>
      </w:r>
      <w:r w:rsidR="0088727D">
        <w:rPr>
          <w:rFonts w:ascii="Times New Roman" w:hAnsi="Times New Roman" w:cs="Times New Roman"/>
        </w:rPr>
        <w:t>digital/analog interfaces that involve data communication and power transmission to and from SSRL-Boeing components.</w:t>
      </w:r>
    </w:p>
    <w:p w:rsidR="0026027F" w:rsidRDefault="0026027F" w:rsidP="0088727D">
      <w:pPr>
        <w:pStyle w:val="ListParagraph"/>
        <w:numPr>
          <w:ilvl w:val="0"/>
          <w:numId w:val="46"/>
        </w:numPr>
        <w:spacing w:after="240"/>
        <w:rPr>
          <w:rFonts w:ascii="Times New Roman" w:hAnsi="Times New Roman" w:cs="Times New Roman"/>
        </w:rPr>
      </w:pPr>
      <w:r>
        <w:rPr>
          <w:rFonts w:ascii="Times New Roman" w:hAnsi="Times New Roman" w:cs="Times New Roman"/>
          <w:b/>
        </w:rPr>
        <w:t>Radio –</w:t>
      </w:r>
      <w:r>
        <w:rPr>
          <w:rFonts w:ascii="Times New Roman" w:hAnsi="Times New Roman" w:cs="Times New Roman"/>
        </w:rPr>
        <w:t xml:space="preserve"> RF interfaces that involve data transmission between the ground and </w:t>
      </w:r>
      <w:r w:rsidR="00351842">
        <w:rPr>
          <w:rFonts w:ascii="Times New Roman" w:hAnsi="Times New Roman" w:cs="Times New Roman"/>
        </w:rPr>
        <w:t>either the secondary or primary spacecraft.</w:t>
      </w:r>
    </w:p>
    <w:p w:rsidR="0088727D" w:rsidRDefault="0088727D" w:rsidP="0088727D">
      <w:pPr>
        <w:rPr>
          <w:rFonts w:cs="Times New Roman"/>
        </w:rPr>
      </w:pPr>
      <w:r>
        <w:rPr>
          <w:rFonts w:cs="Times New Roman"/>
        </w:rPr>
        <w:t xml:space="preserve">Beyond these </w:t>
      </w:r>
      <w:r w:rsidR="00351842">
        <w:rPr>
          <w:rFonts w:cs="Times New Roman"/>
        </w:rPr>
        <w:t>three</w:t>
      </w:r>
      <w:r>
        <w:rPr>
          <w:rFonts w:cs="Times New Roman"/>
        </w:rPr>
        <w:t xml:space="preserve"> designations, each inter</w:t>
      </w:r>
      <w:r w:rsidR="000507EE">
        <w:rPr>
          <w:rFonts w:cs="Times New Roman"/>
        </w:rPr>
        <w:t>face can be broken down into three</w:t>
      </w:r>
      <w:r>
        <w:rPr>
          <w:rFonts w:cs="Times New Roman"/>
        </w:rPr>
        <w:t xml:space="preserve"> general categories: those that interface the secondary spacecra</w:t>
      </w:r>
      <w:r w:rsidR="000507EE">
        <w:rPr>
          <w:rFonts w:cs="Times New Roman"/>
        </w:rPr>
        <w:t xml:space="preserve">ft with the primary spacecraft, </w:t>
      </w:r>
      <w:r>
        <w:rPr>
          <w:rFonts w:cs="Times New Roman"/>
        </w:rPr>
        <w:t>those that interface the image processing/propulsion unit with the rest of the primary spacecraft</w:t>
      </w:r>
      <w:r w:rsidR="000507EE">
        <w:rPr>
          <w:rFonts w:cs="Times New Roman"/>
        </w:rPr>
        <w:t>, and those that interface both spacecraft to the ground</w:t>
      </w:r>
      <w:r>
        <w:rPr>
          <w:rFonts w:cs="Times New Roman"/>
        </w:rPr>
        <w:t xml:space="preserve">. Each of </w:t>
      </w:r>
      <w:r w:rsidR="00616ED6">
        <w:rPr>
          <w:rFonts w:cs="Times New Roman"/>
        </w:rPr>
        <w:t>interfaces</w:t>
      </w:r>
      <w:r>
        <w:rPr>
          <w:rFonts w:cs="Times New Roman"/>
        </w:rPr>
        <w:t xml:space="preserve"> within these categories will be defined in the sections that follow.</w:t>
      </w:r>
    </w:p>
    <w:p w:rsidR="0088727D" w:rsidRPr="0088727D" w:rsidRDefault="00683E08" w:rsidP="00683E08">
      <w:pPr>
        <w:pStyle w:val="Heading2"/>
      </w:pPr>
      <w:bookmarkStart w:id="3" w:name="_Toc385973324"/>
      <w:r>
        <w:t>Primary-Secondary Spacecraft Interface Overview</w:t>
      </w:r>
      <w:bookmarkEnd w:id="3"/>
    </w:p>
    <w:p w:rsidR="004C330D" w:rsidRDefault="00351842" w:rsidP="003019AE">
      <w:pPr>
        <w:rPr>
          <w:rFonts w:cs="Times New Roman"/>
        </w:rPr>
      </w:pPr>
      <w:r>
        <w:rPr>
          <w:rFonts w:cs="Times New Roman"/>
        </w:rPr>
        <w:t xml:space="preserve">There exist two main interfaces between the primary and secondary spacecraft: </w:t>
      </w:r>
    </w:p>
    <w:p w:rsidR="004C330D" w:rsidRPr="004C330D" w:rsidRDefault="004C330D" w:rsidP="004C330D">
      <w:pPr>
        <w:pStyle w:val="ListParagraph"/>
        <w:numPr>
          <w:ilvl w:val="0"/>
          <w:numId w:val="47"/>
        </w:numPr>
        <w:rPr>
          <w:rFonts w:ascii="Times New Roman" w:hAnsi="Times New Roman" w:cs="Times New Roman"/>
        </w:rPr>
      </w:pPr>
      <w:r>
        <w:rPr>
          <w:rFonts w:ascii="Times New Roman" w:hAnsi="Times New Roman" w:cs="Times New Roman"/>
        </w:rPr>
        <w:t>P</w:t>
      </w:r>
      <w:r w:rsidR="00496F3D" w:rsidRPr="004C330D">
        <w:rPr>
          <w:rFonts w:ascii="Times New Roman" w:hAnsi="Times New Roman" w:cs="Times New Roman"/>
        </w:rPr>
        <w:t>rimary-</w:t>
      </w:r>
      <w:r>
        <w:rPr>
          <w:rFonts w:ascii="Times New Roman" w:hAnsi="Times New Roman" w:cs="Times New Roman"/>
        </w:rPr>
        <w:t>S</w:t>
      </w:r>
      <w:r w:rsidR="00496F3D" w:rsidRPr="004C330D">
        <w:rPr>
          <w:rFonts w:ascii="Times New Roman" w:hAnsi="Times New Roman" w:cs="Times New Roman"/>
        </w:rPr>
        <w:t xml:space="preserve">econdary </w:t>
      </w:r>
      <w:r>
        <w:rPr>
          <w:rFonts w:ascii="Times New Roman" w:hAnsi="Times New Roman" w:cs="Times New Roman"/>
        </w:rPr>
        <w:t>S</w:t>
      </w:r>
      <w:r w:rsidR="00351842" w:rsidRPr="004C330D">
        <w:rPr>
          <w:rFonts w:ascii="Times New Roman" w:hAnsi="Times New Roman" w:cs="Times New Roman"/>
        </w:rPr>
        <w:t xml:space="preserve">eparation </w:t>
      </w:r>
      <w:r>
        <w:rPr>
          <w:rFonts w:ascii="Times New Roman" w:hAnsi="Times New Roman" w:cs="Times New Roman"/>
        </w:rPr>
        <w:t>Mechanism</w:t>
      </w:r>
    </w:p>
    <w:p w:rsidR="004C330D" w:rsidRPr="004C330D" w:rsidRDefault="004C330D" w:rsidP="004C330D">
      <w:pPr>
        <w:pStyle w:val="ListParagraph"/>
        <w:numPr>
          <w:ilvl w:val="0"/>
          <w:numId w:val="47"/>
        </w:numPr>
        <w:rPr>
          <w:rFonts w:ascii="Times New Roman" w:hAnsi="Times New Roman" w:cs="Times New Roman"/>
        </w:rPr>
      </w:pPr>
      <w:r>
        <w:rPr>
          <w:rFonts w:ascii="Times New Roman" w:hAnsi="Times New Roman" w:cs="Times New Roman"/>
        </w:rPr>
        <w:t>S</w:t>
      </w:r>
      <w:r w:rsidR="00351842" w:rsidRPr="004C330D">
        <w:rPr>
          <w:rFonts w:ascii="Times New Roman" w:hAnsi="Times New Roman" w:cs="Times New Roman"/>
        </w:rPr>
        <w:t xml:space="preserve">econdary </w:t>
      </w:r>
      <w:r>
        <w:rPr>
          <w:rFonts w:ascii="Times New Roman" w:hAnsi="Times New Roman" w:cs="Times New Roman"/>
        </w:rPr>
        <w:t>S</w:t>
      </w:r>
      <w:r w:rsidR="00351842" w:rsidRPr="004C330D">
        <w:rPr>
          <w:rFonts w:ascii="Times New Roman" w:hAnsi="Times New Roman" w:cs="Times New Roman"/>
        </w:rPr>
        <w:t xml:space="preserve">pacecraft </w:t>
      </w:r>
      <w:r>
        <w:rPr>
          <w:rFonts w:ascii="Times New Roman" w:hAnsi="Times New Roman" w:cs="Times New Roman"/>
        </w:rPr>
        <w:t>P</w:t>
      </w:r>
      <w:r w:rsidR="00351842" w:rsidRPr="004C330D">
        <w:rPr>
          <w:rFonts w:ascii="Times New Roman" w:hAnsi="Times New Roman" w:cs="Times New Roman"/>
        </w:rPr>
        <w:t xml:space="preserve">ower </w:t>
      </w:r>
      <w:r>
        <w:rPr>
          <w:rFonts w:ascii="Times New Roman" w:hAnsi="Times New Roman" w:cs="Times New Roman"/>
        </w:rPr>
        <w:t>I</w:t>
      </w:r>
      <w:r w:rsidR="00351842" w:rsidRPr="004C330D">
        <w:rPr>
          <w:rFonts w:ascii="Times New Roman" w:hAnsi="Times New Roman" w:cs="Times New Roman"/>
        </w:rPr>
        <w:t xml:space="preserve">nhibit. </w:t>
      </w:r>
    </w:p>
    <w:p w:rsidR="003019AE" w:rsidRDefault="00351842" w:rsidP="004C330D">
      <w:r w:rsidRPr="004C330D">
        <w:t xml:space="preserve">The former interface is mainly mechanical in nature, consisting of </w:t>
      </w:r>
      <w:r w:rsidR="00496F3D" w:rsidRPr="004C330D">
        <w:t>two solenoids (each housed within the secondary spacecraft) that latch onto two connection points that extend from the primary, as shown in Figure 1-1. Since the secondary spacecraft is set to be off until separation</w:t>
      </w:r>
      <w:r w:rsidR="004C330D" w:rsidRPr="004C330D">
        <w:t>, it is required that the primary spacecraft passes power to the secondary spacecraft’s separation mechanism. The mechanism used for accomplishing this must provide a peak voltage of 5 Volts, with a current load of at least 1 Amp.</w:t>
      </w:r>
    </w:p>
    <w:p w:rsidR="004C330D" w:rsidRPr="004C330D" w:rsidRDefault="004C330D" w:rsidP="004C330D">
      <w:r>
        <w:t xml:space="preserve">The latter interface is also mainly mechanical in nature, consisting of a simple switch that will be compressed when the secondary spacecraft is conjoined with the primary spacecraft. In this state, the switch would cut off all power between the secondary spacecraft’s batteries and the rest of the </w:t>
      </w:r>
    </w:p>
    <w:p w:rsidR="004C330D" w:rsidRPr="003019AE" w:rsidRDefault="004C330D" w:rsidP="003019AE"/>
    <w:p w:rsidR="00E479BB" w:rsidRPr="00E479BB" w:rsidRDefault="00E479BB" w:rsidP="00E479BB"/>
    <w:p w:rsidR="009C364B" w:rsidRDefault="009C364B" w:rsidP="00231325"/>
    <w:p w:rsidR="009C364B" w:rsidRDefault="009C364B" w:rsidP="00231325"/>
    <w:p w:rsidR="00800076" w:rsidRDefault="00800076" w:rsidP="00231325"/>
    <w:p w:rsidR="00800076" w:rsidRDefault="00800076" w:rsidP="00231325"/>
    <w:p w:rsidR="00800076" w:rsidRDefault="00800076" w:rsidP="00231325"/>
    <w:p w:rsidR="00800076" w:rsidRDefault="00800076" w:rsidP="00231325"/>
    <w:p w:rsidR="00800076" w:rsidRDefault="00800076" w:rsidP="00231325"/>
    <w:p w:rsidR="008E0B3D" w:rsidRDefault="008E0B3D" w:rsidP="00231325"/>
    <w:p w:rsidR="00F70A50" w:rsidRDefault="00F70A50"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EA1CA6" w:rsidRDefault="00EA1CA6" w:rsidP="00231325"/>
    <w:p w:rsidR="00F31AD7" w:rsidRDefault="00F31AD7" w:rsidP="00231325"/>
    <w:sectPr w:rsidR="00F31AD7" w:rsidSect="00EB0616">
      <w:headerReference w:type="default" r:id="rId10"/>
      <w:footerReference w:type="default" r:id="rId11"/>
      <w:pgSz w:w="12240" w:h="15840"/>
      <w:pgMar w:top="1440" w:right="1440" w:bottom="1440" w:left="1440" w:header="996" w:footer="99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18BC" w:rsidRDefault="009618BC" w:rsidP="00231325">
      <w:r>
        <w:separator/>
      </w:r>
    </w:p>
  </w:endnote>
  <w:endnote w:type="continuationSeparator" w:id="0">
    <w:p w:rsidR="009618BC" w:rsidRDefault="009618BC" w:rsidP="00231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705D" w:rsidRPr="00F70A50" w:rsidRDefault="009618BC" w:rsidP="00231325">
    <w:pPr>
      <w:pStyle w:val="Header"/>
    </w:pPr>
    <w:sdt>
      <w:sdtPr>
        <w:id w:val="-2134693748"/>
        <w:text/>
      </w:sdtPr>
      <w:sdtEndPr/>
      <w:sdtContent>
        <w:r w:rsidR="003019AE">
          <w:t>RCL-I-CMQA1</w:t>
        </w:r>
      </w:sdtContent>
    </w:sdt>
    <w:r w:rsidR="00F5705D" w:rsidRPr="00F70A50">
      <w:tab/>
    </w:r>
    <w:r w:rsidR="00F5705D" w:rsidRPr="00F70A50">
      <w:tab/>
      <w:t xml:space="preserve">Page </w:t>
    </w:r>
    <w:r w:rsidR="00B72FC6" w:rsidRPr="00F70A50">
      <w:fldChar w:fldCharType="begin"/>
    </w:r>
    <w:r w:rsidR="00F5705D" w:rsidRPr="00F70A50">
      <w:instrText xml:space="preserve"> PAGE </w:instrText>
    </w:r>
    <w:r w:rsidR="00B72FC6" w:rsidRPr="00F70A50">
      <w:fldChar w:fldCharType="separate"/>
    </w:r>
    <w:r w:rsidR="004C330D">
      <w:rPr>
        <w:noProof/>
      </w:rPr>
      <w:t>4</w:t>
    </w:r>
    <w:r w:rsidR="00B72FC6" w:rsidRPr="00F70A50">
      <w:fldChar w:fldCharType="end"/>
    </w:r>
    <w:r w:rsidR="00F5705D" w:rsidRPr="00F70A50">
      <w:t xml:space="preserve"> of </w:t>
    </w:r>
    <w:fldSimple w:instr=" NUMPAGES  ">
      <w:r w:rsidR="004C330D">
        <w:rPr>
          <w:noProof/>
        </w:rPr>
        <w:t>5</w:t>
      </w:r>
    </w:fldSimple>
  </w:p>
  <w:p w:rsidR="00F5705D" w:rsidRPr="00F70A50" w:rsidRDefault="00F5705D" w:rsidP="00231325">
    <w:pPr>
      <w:pStyle w:val="Header"/>
    </w:pPr>
    <w:r w:rsidRPr="00F70A50">
      <w:t xml:space="preserve">Last Updated </w:t>
    </w:r>
    <w:r w:rsidR="00B72FC6" w:rsidRPr="00F70A50">
      <w:fldChar w:fldCharType="begin"/>
    </w:r>
    <w:r w:rsidRPr="00F70A50">
      <w:instrText xml:space="preserve"> DATE \@ "d MMMM yyyy" </w:instrText>
    </w:r>
    <w:r w:rsidR="00B72FC6" w:rsidRPr="00F70A50">
      <w:fldChar w:fldCharType="separate"/>
    </w:r>
    <w:r w:rsidR="00351842">
      <w:rPr>
        <w:noProof/>
      </w:rPr>
      <w:t>24 April 2014</w:t>
    </w:r>
    <w:r w:rsidR="00B72FC6" w:rsidRPr="00F70A50">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18BC" w:rsidRDefault="009618BC" w:rsidP="00231325">
      <w:r>
        <w:separator/>
      </w:r>
    </w:p>
  </w:footnote>
  <w:footnote w:type="continuationSeparator" w:id="0">
    <w:p w:rsidR="009618BC" w:rsidRDefault="009618BC" w:rsidP="002313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9531012"/>
      <w:placeholder>
        <w:docPart w:val="C38296EB9C2347839B1378C78DCD26CB"/>
      </w:placeholder>
      <w:text/>
    </w:sdtPr>
    <w:sdtEndPr/>
    <w:sdtContent>
      <w:p w:rsidR="00F5705D" w:rsidRDefault="003019AE" w:rsidP="00231325">
        <w:pPr>
          <w:pStyle w:val="Header"/>
        </w:pPr>
        <w:r>
          <w:t>Rascal Interface Control Document</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7">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10">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1">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2">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3">
    <w:nsid w:val="0000000F"/>
    <w:multiLevelType w:val="multilevel"/>
    <w:tmpl w:val="80CE0360"/>
    <w:lvl w:ilvl="0">
      <w:start w:val="1"/>
      <w:numFmt w:val="decimal"/>
      <w:lvlText w:val="TSTEP%1"/>
      <w:lvlJc w:val="left"/>
      <w:pPr>
        <w:tabs>
          <w:tab w:val="num" w:pos="630"/>
        </w:tabs>
        <w:ind w:left="630" w:firstLine="0"/>
      </w:pPr>
      <w:rPr>
        <w:rFonts w:ascii="Arial" w:hAnsi="Arial" w:hint="default"/>
        <w:sz w:val="18"/>
      </w:rPr>
    </w:lvl>
    <w:lvl w:ilvl="1">
      <w:start w:val="1"/>
      <w:numFmt w:val="decimal"/>
      <w:lvlText w:val="%2."/>
      <w:lvlJc w:val="left"/>
      <w:pPr>
        <w:tabs>
          <w:tab w:val="num" w:pos="1400"/>
        </w:tabs>
        <w:ind w:left="1400" w:hanging="360"/>
      </w:pPr>
      <w:rPr>
        <w:rFonts w:ascii="Arial" w:hAnsi="Arial" w:hint="default"/>
        <w:sz w:val="18"/>
      </w:rPr>
    </w:lvl>
    <w:lvl w:ilvl="2">
      <w:start w:val="1"/>
      <w:numFmt w:val="lowerRoman"/>
      <w:lvlText w:val="%3."/>
      <w:lvlJc w:val="left"/>
      <w:pPr>
        <w:tabs>
          <w:tab w:val="num" w:pos="2120"/>
        </w:tabs>
        <w:ind w:left="2120" w:hanging="180"/>
      </w:pPr>
      <w:rPr>
        <w:rFonts w:hint="default"/>
      </w:rPr>
    </w:lvl>
    <w:lvl w:ilvl="3">
      <w:start w:val="1"/>
      <w:numFmt w:val="decimal"/>
      <w:lvlText w:val="%4."/>
      <w:lvlJc w:val="left"/>
      <w:pPr>
        <w:tabs>
          <w:tab w:val="num" w:pos="2840"/>
        </w:tabs>
        <w:ind w:left="2840" w:hanging="360"/>
      </w:pPr>
      <w:rPr>
        <w:rFonts w:hint="default"/>
        <w:b w:val="0"/>
      </w:rPr>
    </w:lvl>
    <w:lvl w:ilvl="4">
      <w:start w:val="1"/>
      <w:numFmt w:val="lowerLetter"/>
      <w:lvlText w:val="%5."/>
      <w:lvlJc w:val="left"/>
      <w:pPr>
        <w:tabs>
          <w:tab w:val="num" w:pos="3560"/>
        </w:tabs>
        <w:ind w:left="3560" w:hanging="360"/>
      </w:pPr>
      <w:rPr>
        <w:rFonts w:hint="default"/>
      </w:rPr>
    </w:lvl>
    <w:lvl w:ilvl="5">
      <w:start w:val="1"/>
      <w:numFmt w:val="lowerRoman"/>
      <w:lvlText w:val="%6."/>
      <w:lvlJc w:val="left"/>
      <w:pPr>
        <w:tabs>
          <w:tab w:val="num" w:pos="4280"/>
        </w:tabs>
        <w:ind w:left="4280" w:hanging="180"/>
      </w:pPr>
      <w:rPr>
        <w:rFonts w:hint="default"/>
      </w:rPr>
    </w:lvl>
    <w:lvl w:ilvl="6">
      <w:start w:val="1"/>
      <w:numFmt w:val="decimal"/>
      <w:lvlText w:val="%7."/>
      <w:lvlJc w:val="left"/>
      <w:pPr>
        <w:tabs>
          <w:tab w:val="num" w:pos="5000"/>
        </w:tabs>
        <w:ind w:left="5000" w:hanging="360"/>
      </w:pPr>
      <w:rPr>
        <w:rFonts w:hint="default"/>
      </w:rPr>
    </w:lvl>
    <w:lvl w:ilvl="7">
      <w:start w:val="1"/>
      <w:numFmt w:val="lowerLetter"/>
      <w:lvlText w:val="%8."/>
      <w:lvlJc w:val="left"/>
      <w:pPr>
        <w:tabs>
          <w:tab w:val="num" w:pos="5720"/>
        </w:tabs>
        <w:ind w:left="5720" w:hanging="360"/>
      </w:pPr>
      <w:rPr>
        <w:rFonts w:hint="default"/>
      </w:rPr>
    </w:lvl>
    <w:lvl w:ilvl="8">
      <w:start w:val="1"/>
      <w:numFmt w:val="lowerRoman"/>
      <w:lvlText w:val="%9."/>
      <w:lvlJc w:val="left"/>
      <w:pPr>
        <w:tabs>
          <w:tab w:val="num" w:pos="6440"/>
        </w:tabs>
        <w:ind w:left="6440" w:hanging="180"/>
      </w:pPr>
      <w:rPr>
        <w:rFonts w:hint="default"/>
      </w:rPr>
    </w:lvl>
  </w:abstractNum>
  <w:abstractNum w:abstractNumId="14">
    <w:nsid w:val="008934DD"/>
    <w:multiLevelType w:val="multilevel"/>
    <w:tmpl w:val="6F965DB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06FE6426"/>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6">
    <w:nsid w:val="07A57DF3"/>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7">
    <w:nsid w:val="0C012B7A"/>
    <w:multiLevelType w:val="hybridMultilevel"/>
    <w:tmpl w:val="3A82FC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0BC3367"/>
    <w:multiLevelType w:val="hybridMultilevel"/>
    <w:tmpl w:val="7EEA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30F64A5"/>
    <w:multiLevelType w:val="hybridMultilevel"/>
    <w:tmpl w:val="BEBE0C4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3473A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156D20D3"/>
    <w:multiLevelType w:val="hybridMultilevel"/>
    <w:tmpl w:val="CEE4C174"/>
    <w:lvl w:ilvl="0" w:tplc="B36A55AA">
      <w:start w:val="20"/>
      <w:numFmt w:val="bullet"/>
      <w:lvlText w:val="-"/>
      <w:lvlJc w:val="left"/>
      <w:pPr>
        <w:ind w:left="720" w:hanging="360"/>
      </w:pPr>
      <w:rPr>
        <w:rFonts w:ascii="Times New Roman" w:eastAsia="SimSun" w:hAnsi="Times New Roman" w:cs="Times New Roman"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75955F8"/>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4">
    <w:nsid w:val="18774905"/>
    <w:multiLevelType w:val="hybridMultilevel"/>
    <w:tmpl w:val="19621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FC0072D"/>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3092156C"/>
    <w:multiLevelType w:val="hybridMultilevel"/>
    <w:tmpl w:val="7E96B682"/>
    <w:lvl w:ilvl="0" w:tplc="3E8E222C">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3BA21F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9">
    <w:nsid w:val="35B11075"/>
    <w:multiLevelType w:val="hybridMultilevel"/>
    <w:tmpl w:val="6B843DFE"/>
    <w:lvl w:ilvl="0" w:tplc="9D1E1CA0">
      <w:start w:val="20"/>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31">
    <w:nsid w:val="453A0B5F"/>
    <w:multiLevelType w:val="hybridMultilevel"/>
    <w:tmpl w:val="FC3E7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912D77"/>
    <w:multiLevelType w:val="multilevel"/>
    <w:tmpl w:val="D2047D5C"/>
    <w:lvl w:ilvl="0">
      <w:start w:val="1"/>
      <w:numFmt w:val="decimal"/>
      <w:pStyle w:val="Heading1"/>
      <w:lvlText w:val="%1."/>
      <w:lvlJc w:val="left"/>
      <w:pPr>
        <w:ind w:left="720" w:hanging="360"/>
      </w:pPr>
      <w:rPr>
        <w:rFonts w:ascii="Times New Roman" w:hAnsi="Times New Roman" w:cs="Times New Roman" w:hint="default"/>
      </w:rPr>
    </w:lvl>
    <w:lvl w:ilvl="1">
      <w:start w:val="1"/>
      <w:numFmt w:val="decimal"/>
      <w:isLgl/>
      <w:lvlText w:val="%1.%2."/>
      <w:lvlJc w:val="left"/>
      <w:pPr>
        <w:ind w:left="720" w:hanging="360"/>
      </w:pPr>
      <w:rPr>
        <w:rFonts w:hint="default"/>
        <w:i w:val="0"/>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4DA45030"/>
    <w:multiLevelType w:val="hybridMultilevel"/>
    <w:tmpl w:val="D68670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5">
    <w:nsid w:val="4FC15C31"/>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36">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37">
    <w:nsid w:val="5743605F"/>
    <w:multiLevelType w:val="multilevel"/>
    <w:tmpl w:val="BC78F2A0"/>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5DC75C59"/>
    <w:multiLevelType w:val="hybridMultilevel"/>
    <w:tmpl w:val="F55ED17C"/>
    <w:lvl w:ilvl="0" w:tplc="FFF610A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FAD4355"/>
    <w:multiLevelType w:val="multilevel"/>
    <w:tmpl w:val="98DA929C"/>
    <w:lvl w:ilvl="0">
      <w:start w:val="6"/>
      <w:numFmt w:val="decimal"/>
      <w:lvlText w:val="%1"/>
      <w:lvlJc w:val="left"/>
      <w:pPr>
        <w:ind w:left="360" w:hanging="360"/>
      </w:pPr>
      <w:rPr>
        <w:rFonts w:hint="default"/>
        <w:b/>
      </w:rPr>
    </w:lvl>
    <w:lvl w:ilvl="1">
      <w:start w:val="1"/>
      <w:numFmt w:val="decimal"/>
      <w:lvlText w:val="%1.%2"/>
      <w:lvlJc w:val="left"/>
      <w:pPr>
        <w:ind w:left="1440" w:hanging="36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3960" w:hanging="720"/>
      </w:pPr>
      <w:rPr>
        <w:rFonts w:hint="default"/>
        <w:b/>
      </w:rPr>
    </w:lvl>
    <w:lvl w:ilvl="4">
      <w:start w:val="1"/>
      <w:numFmt w:val="decimal"/>
      <w:lvlText w:val="%1.%2.%3.%4.%5"/>
      <w:lvlJc w:val="left"/>
      <w:pPr>
        <w:ind w:left="5400" w:hanging="1080"/>
      </w:pPr>
      <w:rPr>
        <w:rFonts w:hint="default"/>
        <w:b/>
      </w:rPr>
    </w:lvl>
    <w:lvl w:ilvl="5">
      <w:start w:val="1"/>
      <w:numFmt w:val="decimal"/>
      <w:lvlText w:val="%1.%2.%3.%4.%5.%6"/>
      <w:lvlJc w:val="left"/>
      <w:pPr>
        <w:ind w:left="6480" w:hanging="1080"/>
      </w:pPr>
      <w:rPr>
        <w:rFonts w:hint="default"/>
        <w:b/>
      </w:rPr>
    </w:lvl>
    <w:lvl w:ilvl="6">
      <w:start w:val="1"/>
      <w:numFmt w:val="decimal"/>
      <w:lvlText w:val="%1.%2.%3.%4.%5.%6.%7"/>
      <w:lvlJc w:val="left"/>
      <w:pPr>
        <w:ind w:left="7920" w:hanging="1440"/>
      </w:pPr>
      <w:rPr>
        <w:rFonts w:hint="default"/>
        <w:b/>
      </w:rPr>
    </w:lvl>
    <w:lvl w:ilvl="7">
      <w:start w:val="1"/>
      <w:numFmt w:val="decimal"/>
      <w:lvlText w:val="%1.%2.%3.%4.%5.%6.%7.%8"/>
      <w:lvlJc w:val="left"/>
      <w:pPr>
        <w:ind w:left="9000" w:hanging="1440"/>
      </w:pPr>
      <w:rPr>
        <w:rFonts w:hint="default"/>
        <w:b/>
      </w:rPr>
    </w:lvl>
    <w:lvl w:ilvl="8">
      <w:start w:val="1"/>
      <w:numFmt w:val="decimal"/>
      <w:lvlText w:val="%1.%2.%3.%4.%5.%6.%7.%8.%9"/>
      <w:lvlJc w:val="left"/>
      <w:pPr>
        <w:ind w:left="10080" w:hanging="1440"/>
      </w:pPr>
      <w:rPr>
        <w:rFonts w:hint="default"/>
        <w:b/>
      </w:rPr>
    </w:lvl>
  </w:abstractNum>
  <w:abstractNum w:abstractNumId="40">
    <w:nsid w:val="67711CDB"/>
    <w:multiLevelType w:val="hybridMultilevel"/>
    <w:tmpl w:val="112E9932"/>
    <w:lvl w:ilvl="0" w:tplc="7FB6FAE0">
      <w:start w:val="1"/>
      <w:numFmt w:val="decimal"/>
      <w:lvlText w:val="%1.1"/>
      <w:lvlJc w:val="left"/>
      <w:pPr>
        <w:ind w:left="776" w:hanging="360"/>
      </w:pPr>
      <w:rPr>
        <w:rFonts w:hint="default"/>
        <w:b/>
        <w:sz w:val="24"/>
        <w:szCs w:val="24"/>
        <w:vertAlign w:val="baseline"/>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41">
    <w:nsid w:val="68815FB7"/>
    <w:multiLevelType w:val="multilevel"/>
    <w:tmpl w:val="5BEE0CF6"/>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ascii="Times New Roman" w:hAnsi="Times New Roman" w:cs="Times New Roman" w:hint="default"/>
      </w:rPr>
    </w:lvl>
    <w:lvl w:ilvl="2">
      <w:start w:val="1"/>
      <w:numFmt w:val="decimal"/>
      <w:pStyle w:val="Heading3"/>
      <w:isLgl/>
      <w:lvlText w:val="%1.%2.%3."/>
      <w:lvlJc w:val="left"/>
      <w:pPr>
        <w:ind w:left="1080" w:hanging="720"/>
      </w:pPr>
      <w:rPr>
        <w:rFonts w:hint="default"/>
        <w:i/>
      </w:rPr>
    </w:lvl>
    <w:lvl w:ilvl="3">
      <w:start w:val="1"/>
      <w:numFmt w:val="decimal"/>
      <w:pStyle w:val="Heading4"/>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nsid w:val="73C5253D"/>
    <w:multiLevelType w:val="hybridMultilevel"/>
    <w:tmpl w:val="AFFCC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DA2EA5"/>
    <w:multiLevelType w:val="hybridMultilevel"/>
    <w:tmpl w:val="5A447BF2"/>
    <w:lvl w:ilvl="0" w:tplc="99248368">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5779C3"/>
    <w:multiLevelType w:val="multilevel"/>
    <w:tmpl w:val="00D89AA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nsid w:val="793B17D2"/>
    <w:multiLevelType w:val="hybridMultilevel"/>
    <w:tmpl w:val="FDF2F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953A60"/>
    <w:multiLevelType w:val="multilevel"/>
    <w:tmpl w:val="18C243E0"/>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43"/>
  </w:num>
  <w:num w:numId="17">
    <w:abstractNumId w:val="38"/>
  </w:num>
  <w:num w:numId="18">
    <w:abstractNumId w:val="26"/>
  </w:num>
  <w:num w:numId="19">
    <w:abstractNumId w:val="39"/>
  </w:num>
  <w:num w:numId="20">
    <w:abstractNumId w:val="18"/>
  </w:num>
  <w:num w:numId="21">
    <w:abstractNumId w:val="28"/>
  </w:num>
  <w:num w:numId="22">
    <w:abstractNumId w:val="15"/>
  </w:num>
  <w:num w:numId="23">
    <w:abstractNumId w:val="23"/>
  </w:num>
  <w:num w:numId="24">
    <w:abstractNumId w:val="46"/>
  </w:num>
  <w:num w:numId="25">
    <w:abstractNumId w:val="16"/>
  </w:num>
  <w:num w:numId="26">
    <w:abstractNumId w:val="35"/>
  </w:num>
  <w:num w:numId="27">
    <w:abstractNumId w:val="45"/>
  </w:num>
  <w:num w:numId="28">
    <w:abstractNumId w:val="36"/>
  </w:num>
  <w:num w:numId="29">
    <w:abstractNumId w:val="34"/>
  </w:num>
  <w:num w:numId="30">
    <w:abstractNumId w:val="30"/>
  </w:num>
  <w:num w:numId="31">
    <w:abstractNumId w:val="22"/>
  </w:num>
  <w:num w:numId="32">
    <w:abstractNumId w:val="27"/>
  </w:num>
  <w:num w:numId="33">
    <w:abstractNumId w:val="29"/>
  </w:num>
  <w:num w:numId="34">
    <w:abstractNumId w:val="33"/>
  </w:num>
  <w:num w:numId="35">
    <w:abstractNumId w:val="19"/>
  </w:num>
  <w:num w:numId="36">
    <w:abstractNumId w:val="25"/>
  </w:num>
  <w:num w:numId="37">
    <w:abstractNumId w:val="37"/>
  </w:num>
  <w:num w:numId="38">
    <w:abstractNumId w:val="44"/>
  </w:num>
  <w:num w:numId="39">
    <w:abstractNumId w:val="24"/>
  </w:num>
  <w:num w:numId="40">
    <w:abstractNumId w:val="41"/>
  </w:num>
  <w:num w:numId="41">
    <w:abstractNumId w:val="40"/>
  </w:num>
  <w:num w:numId="42">
    <w:abstractNumId w:val="31"/>
  </w:num>
  <w:num w:numId="43">
    <w:abstractNumId w:val="42"/>
  </w:num>
  <w:num w:numId="44">
    <w:abstractNumId w:val="32"/>
  </w:num>
  <w:num w:numId="45">
    <w:abstractNumId w:val="21"/>
  </w:num>
  <w:num w:numId="46">
    <w:abstractNumId w:val="20"/>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9AE"/>
    <w:rsid w:val="000055CE"/>
    <w:rsid w:val="00007AA8"/>
    <w:rsid w:val="0001284E"/>
    <w:rsid w:val="000131A9"/>
    <w:rsid w:val="00013F87"/>
    <w:rsid w:val="000215E6"/>
    <w:rsid w:val="000507EE"/>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B5ED3"/>
    <w:rsid w:val="000D1710"/>
    <w:rsid w:val="000E1792"/>
    <w:rsid w:val="000E1A78"/>
    <w:rsid w:val="000E5E62"/>
    <w:rsid w:val="00103AE4"/>
    <w:rsid w:val="00105621"/>
    <w:rsid w:val="00105AC7"/>
    <w:rsid w:val="001115F1"/>
    <w:rsid w:val="001331D5"/>
    <w:rsid w:val="00140B51"/>
    <w:rsid w:val="001448DC"/>
    <w:rsid w:val="00161C50"/>
    <w:rsid w:val="001769E3"/>
    <w:rsid w:val="00182735"/>
    <w:rsid w:val="00184901"/>
    <w:rsid w:val="00190AFD"/>
    <w:rsid w:val="00194E0F"/>
    <w:rsid w:val="001B2443"/>
    <w:rsid w:val="001B3AC6"/>
    <w:rsid w:val="001E16F0"/>
    <w:rsid w:val="001E40F6"/>
    <w:rsid w:val="001E590E"/>
    <w:rsid w:val="002115F0"/>
    <w:rsid w:val="00213CA3"/>
    <w:rsid w:val="00225772"/>
    <w:rsid w:val="00231325"/>
    <w:rsid w:val="002319C0"/>
    <w:rsid w:val="00244CF6"/>
    <w:rsid w:val="0026027F"/>
    <w:rsid w:val="002625BA"/>
    <w:rsid w:val="0026660B"/>
    <w:rsid w:val="00267D11"/>
    <w:rsid w:val="002777E5"/>
    <w:rsid w:val="00281987"/>
    <w:rsid w:val="0028349F"/>
    <w:rsid w:val="00283DB2"/>
    <w:rsid w:val="00292B06"/>
    <w:rsid w:val="00292DA6"/>
    <w:rsid w:val="002968FD"/>
    <w:rsid w:val="002C138F"/>
    <w:rsid w:val="002C7E7D"/>
    <w:rsid w:val="002D2D19"/>
    <w:rsid w:val="002E0551"/>
    <w:rsid w:val="002E185F"/>
    <w:rsid w:val="002F774A"/>
    <w:rsid w:val="003019AE"/>
    <w:rsid w:val="00351842"/>
    <w:rsid w:val="003542EB"/>
    <w:rsid w:val="00372C0A"/>
    <w:rsid w:val="00374C90"/>
    <w:rsid w:val="0039561C"/>
    <w:rsid w:val="003B52A4"/>
    <w:rsid w:val="003C59AB"/>
    <w:rsid w:val="003D1130"/>
    <w:rsid w:val="003D15E4"/>
    <w:rsid w:val="003D205D"/>
    <w:rsid w:val="003D3A0C"/>
    <w:rsid w:val="003D7BEE"/>
    <w:rsid w:val="003E12E4"/>
    <w:rsid w:val="003E2DEB"/>
    <w:rsid w:val="003E6EA3"/>
    <w:rsid w:val="003F7435"/>
    <w:rsid w:val="004012A5"/>
    <w:rsid w:val="00403164"/>
    <w:rsid w:val="00414CCC"/>
    <w:rsid w:val="00416562"/>
    <w:rsid w:val="004478C3"/>
    <w:rsid w:val="00496F3D"/>
    <w:rsid w:val="004B0D55"/>
    <w:rsid w:val="004C330D"/>
    <w:rsid w:val="004E66BF"/>
    <w:rsid w:val="004F68DF"/>
    <w:rsid w:val="00514342"/>
    <w:rsid w:val="00550471"/>
    <w:rsid w:val="005526FD"/>
    <w:rsid w:val="0055329A"/>
    <w:rsid w:val="0056089F"/>
    <w:rsid w:val="005631D5"/>
    <w:rsid w:val="00566033"/>
    <w:rsid w:val="00570F1F"/>
    <w:rsid w:val="00581E0E"/>
    <w:rsid w:val="005840CB"/>
    <w:rsid w:val="005A7170"/>
    <w:rsid w:val="005B2A6C"/>
    <w:rsid w:val="005D2232"/>
    <w:rsid w:val="005E1922"/>
    <w:rsid w:val="005E42F6"/>
    <w:rsid w:val="00616ED6"/>
    <w:rsid w:val="00622E39"/>
    <w:rsid w:val="00635A77"/>
    <w:rsid w:val="006372B9"/>
    <w:rsid w:val="00653823"/>
    <w:rsid w:val="00654CE4"/>
    <w:rsid w:val="006621E5"/>
    <w:rsid w:val="00681D19"/>
    <w:rsid w:val="00683E08"/>
    <w:rsid w:val="00687DFA"/>
    <w:rsid w:val="006B0105"/>
    <w:rsid w:val="006B19D8"/>
    <w:rsid w:val="006B5130"/>
    <w:rsid w:val="006E6A8C"/>
    <w:rsid w:val="006F57F3"/>
    <w:rsid w:val="00731697"/>
    <w:rsid w:val="007317DC"/>
    <w:rsid w:val="00746A5B"/>
    <w:rsid w:val="00747DE0"/>
    <w:rsid w:val="00760D07"/>
    <w:rsid w:val="00765DD3"/>
    <w:rsid w:val="007A4A53"/>
    <w:rsid w:val="007B0B70"/>
    <w:rsid w:val="007B5DD7"/>
    <w:rsid w:val="007C0336"/>
    <w:rsid w:val="007C63BF"/>
    <w:rsid w:val="007D7881"/>
    <w:rsid w:val="007E09F9"/>
    <w:rsid w:val="007F0E71"/>
    <w:rsid w:val="00800076"/>
    <w:rsid w:val="00802D1D"/>
    <w:rsid w:val="00804D6E"/>
    <w:rsid w:val="00807763"/>
    <w:rsid w:val="00825D1B"/>
    <w:rsid w:val="00831837"/>
    <w:rsid w:val="00840786"/>
    <w:rsid w:val="00875CF4"/>
    <w:rsid w:val="00875D6B"/>
    <w:rsid w:val="00876EA2"/>
    <w:rsid w:val="0088727D"/>
    <w:rsid w:val="008C1CF3"/>
    <w:rsid w:val="008C4451"/>
    <w:rsid w:val="008D3B8E"/>
    <w:rsid w:val="008D5644"/>
    <w:rsid w:val="008E0B3D"/>
    <w:rsid w:val="008E466B"/>
    <w:rsid w:val="008E470C"/>
    <w:rsid w:val="008F4C8D"/>
    <w:rsid w:val="00920CB3"/>
    <w:rsid w:val="00934C5F"/>
    <w:rsid w:val="009618BC"/>
    <w:rsid w:val="009700B9"/>
    <w:rsid w:val="009A305F"/>
    <w:rsid w:val="009A5625"/>
    <w:rsid w:val="009B6230"/>
    <w:rsid w:val="009C364B"/>
    <w:rsid w:val="009C55D4"/>
    <w:rsid w:val="009C7A1A"/>
    <w:rsid w:val="009D3C37"/>
    <w:rsid w:val="009D6F48"/>
    <w:rsid w:val="009E28A2"/>
    <w:rsid w:val="009E6168"/>
    <w:rsid w:val="00A000AE"/>
    <w:rsid w:val="00A05923"/>
    <w:rsid w:val="00A16DD5"/>
    <w:rsid w:val="00A61907"/>
    <w:rsid w:val="00A729C7"/>
    <w:rsid w:val="00A85A9E"/>
    <w:rsid w:val="00AA45F4"/>
    <w:rsid w:val="00AB20E4"/>
    <w:rsid w:val="00AB3EA2"/>
    <w:rsid w:val="00AB5E72"/>
    <w:rsid w:val="00AB6D50"/>
    <w:rsid w:val="00AD280F"/>
    <w:rsid w:val="00AF3C96"/>
    <w:rsid w:val="00B26C72"/>
    <w:rsid w:val="00B378C3"/>
    <w:rsid w:val="00B5200C"/>
    <w:rsid w:val="00B66D69"/>
    <w:rsid w:val="00B72FC6"/>
    <w:rsid w:val="00B77AB4"/>
    <w:rsid w:val="00BA262B"/>
    <w:rsid w:val="00BB1064"/>
    <w:rsid w:val="00BB1CE0"/>
    <w:rsid w:val="00BC43DB"/>
    <w:rsid w:val="00BD55AE"/>
    <w:rsid w:val="00BE2FEB"/>
    <w:rsid w:val="00BE7355"/>
    <w:rsid w:val="00BE7A47"/>
    <w:rsid w:val="00C13034"/>
    <w:rsid w:val="00C15AC7"/>
    <w:rsid w:val="00C25296"/>
    <w:rsid w:val="00C32831"/>
    <w:rsid w:val="00C34211"/>
    <w:rsid w:val="00C44BB4"/>
    <w:rsid w:val="00C47F17"/>
    <w:rsid w:val="00C57E29"/>
    <w:rsid w:val="00C64A99"/>
    <w:rsid w:val="00C66B82"/>
    <w:rsid w:val="00C767DF"/>
    <w:rsid w:val="00C8367E"/>
    <w:rsid w:val="00C87919"/>
    <w:rsid w:val="00C90611"/>
    <w:rsid w:val="00C947EB"/>
    <w:rsid w:val="00C9589E"/>
    <w:rsid w:val="00CA7E00"/>
    <w:rsid w:val="00CC34DE"/>
    <w:rsid w:val="00CC6BE1"/>
    <w:rsid w:val="00CD051C"/>
    <w:rsid w:val="00CD4787"/>
    <w:rsid w:val="00CD58D4"/>
    <w:rsid w:val="00CD638B"/>
    <w:rsid w:val="00CE5557"/>
    <w:rsid w:val="00CF2D5E"/>
    <w:rsid w:val="00CF4B01"/>
    <w:rsid w:val="00D0235B"/>
    <w:rsid w:val="00D17533"/>
    <w:rsid w:val="00D37D60"/>
    <w:rsid w:val="00D431FF"/>
    <w:rsid w:val="00D56A22"/>
    <w:rsid w:val="00D64D3D"/>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479BB"/>
    <w:rsid w:val="00E639D0"/>
    <w:rsid w:val="00E77817"/>
    <w:rsid w:val="00E83F00"/>
    <w:rsid w:val="00E963FD"/>
    <w:rsid w:val="00EA04E4"/>
    <w:rsid w:val="00EA1CA6"/>
    <w:rsid w:val="00EB0616"/>
    <w:rsid w:val="00EB3169"/>
    <w:rsid w:val="00EB39C9"/>
    <w:rsid w:val="00EE065D"/>
    <w:rsid w:val="00F13F3E"/>
    <w:rsid w:val="00F31AD7"/>
    <w:rsid w:val="00F47233"/>
    <w:rsid w:val="00F5705D"/>
    <w:rsid w:val="00F70A50"/>
    <w:rsid w:val="00F770DE"/>
    <w:rsid w:val="00F8231E"/>
    <w:rsid w:val="00F827FD"/>
    <w:rsid w:val="00FB11B1"/>
    <w:rsid w:val="00FB1E1E"/>
    <w:rsid w:val="00FB45F9"/>
    <w:rsid w:val="00FB7326"/>
    <w:rsid w:val="00FF2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325"/>
    <w:pPr>
      <w:widowControl w:val="0"/>
      <w:suppressAutoHyphens/>
      <w:spacing w:after="120" w:line="240" w:lineRule="auto"/>
      <w:jc w:val="both"/>
    </w:pPr>
    <w:rPr>
      <w:rFonts w:ascii="Times New Roman" w:eastAsia="SimSun" w:hAnsi="Times New Roman" w:cs="Mangal"/>
      <w:kern w:val="1"/>
    </w:rPr>
  </w:style>
  <w:style w:type="paragraph" w:styleId="Heading1">
    <w:name w:val="heading 1"/>
    <w:basedOn w:val="ListParagraph"/>
    <w:next w:val="Normal"/>
    <w:link w:val="Heading1Char"/>
    <w:qFormat/>
    <w:rsid w:val="00E479BB"/>
    <w:pPr>
      <w:numPr>
        <w:numId w:val="44"/>
      </w:numPr>
      <w:spacing w:before="240" w:after="60"/>
      <w:ind w:left="360"/>
      <w:outlineLvl w:val="0"/>
    </w:pPr>
    <w:rPr>
      <w:rFonts w:ascii="Times New Roman" w:hAnsi="Times New Roman" w:cs="Times New Roman"/>
      <w:b/>
      <w:sz w:val="28"/>
      <w:szCs w:val="28"/>
    </w:rPr>
  </w:style>
  <w:style w:type="paragraph" w:styleId="Heading2">
    <w:name w:val="heading 2"/>
    <w:basedOn w:val="ListParagraph"/>
    <w:next w:val="BodyText"/>
    <w:link w:val="Heading2Char"/>
    <w:qFormat/>
    <w:rsid w:val="00E479BB"/>
    <w:pPr>
      <w:numPr>
        <w:ilvl w:val="1"/>
        <w:numId w:val="40"/>
      </w:numPr>
      <w:spacing w:before="200" w:after="60"/>
      <w:outlineLvl w:val="1"/>
    </w:pPr>
    <w:rPr>
      <w:rFonts w:ascii="Times New Roman" w:hAnsi="Times New Roman" w:cs="Times New Roman"/>
      <w:b/>
      <w:sz w:val="24"/>
      <w:szCs w:val="24"/>
    </w:rPr>
  </w:style>
  <w:style w:type="paragraph" w:styleId="Heading3">
    <w:name w:val="heading 3"/>
    <w:basedOn w:val="Heading2"/>
    <w:next w:val="Normal"/>
    <w:link w:val="Heading3Char"/>
    <w:uiPriority w:val="9"/>
    <w:unhideWhenUsed/>
    <w:qFormat/>
    <w:rsid w:val="00E479BB"/>
    <w:pPr>
      <w:numPr>
        <w:ilvl w:val="2"/>
      </w:numPr>
      <w:outlineLvl w:val="2"/>
    </w:pPr>
    <w:rPr>
      <w:i/>
    </w:rPr>
  </w:style>
  <w:style w:type="paragraph" w:styleId="Heading4">
    <w:name w:val="heading 4"/>
    <w:basedOn w:val="Heading3"/>
    <w:next w:val="Normal"/>
    <w:link w:val="Heading4Char"/>
    <w:uiPriority w:val="9"/>
    <w:unhideWhenUsed/>
    <w:qFormat/>
    <w:rsid w:val="00E479BB"/>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79BB"/>
    <w:rPr>
      <w:rFonts w:ascii="Times New Roman" w:eastAsia="Times New Roman" w:hAnsi="Times New Roman" w:cs="Times New Roman"/>
      <w:b/>
      <w:sz w:val="28"/>
      <w:szCs w:val="28"/>
    </w:rPr>
  </w:style>
  <w:style w:type="character" w:customStyle="1" w:styleId="Heading2Char">
    <w:name w:val="Heading 2 Char"/>
    <w:basedOn w:val="DefaultParagraphFont"/>
    <w:link w:val="Heading2"/>
    <w:rsid w:val="00E479BB"/>
    <w:rPr>
      <w:rFonts w:ascii="Times New Roman" w:eastAsia="Times New Roman" w:hAnsi="Times New Roman" w:cs="Times New Roman"/>
      <w:b/>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style>
  <w:style w:type="paragraph" w:styleId="BodyTextIndent">
    <w:name w:val="Body Text Indent"/>
    <w:basedOn w:val="Normal"/>
    <w:link w:val="BodyTextIndentChar"/>
    <w:rsid w:val="009C364B"/>
    <w:pPr>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pPr>
    <w:rPr>
      <w:rFonts w:eastAsia="Times New Roman" w:cs="Times New Roman"/>
      <w:kern w:val="0"/>
    </w:rPr>
  </w:style>
  <w:style w:type="paragraph" w:styleId="TOCHeading">
    <w:name w:val="TOC Heading"/>
    <w:basedOn w:val="Heading1"/>
    <w:next w:val="Normal"/>
    <w:uiPriority w:val="39"/>
    <w:unhideWhenUsed/>
    <w:qFormat/>
    <w:rsid w:val="00BE7A47"/>
    <w:pPr>
      <w:keepLines/>
      <w:spacing w:before="480" w:after="0"/>
      <w:ind w:left="0" w:firstLine="0"/>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E479BB"/>
    <w:rPr>
      <w:rFonts w:ascii="Times New Roman" w:eastAsia="Times New Roman" w:hAnsi="Times New Roman" w:cs="Times New Roman"/>
      <w:b/>
      <w:i/>
      <w:sz w:val="24"/>
      <w:szCs w:val="24"/>
    </w:rPr>
  </w:style>
  <w:style w:type="character" w:customStyle="1" w:styleId="Heading4Char">
    <w:name w:val="Heading 4 Char"/>
    <w:basedOn w:val="DefaultParagraphFont"/>
    <w:link w:val="Heading4"/>
    <w:uiPriority w:val="9"/>
    <w:rsid w:val="00E479BB"/>
    <w:rPr>
      <w:rFonts w:ascii="Times New Roman" w:eastAsia="Times New Roman" w:hAnsi="Times New Roman" w:cs="Times New Roman"/>
      <w:b/>
      <w: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325"/>
    <w:pPr>
      <w:widowControl w:val="0"/>
      <w:suppressAutoHyphens/>
      <w:spacing w:after="120" w:line="240" w:lineRule="auto"/>
      <w:jc w:val="both"/>
    </w:pPr>
    <w:rPr>
      <w:rFonts w:ascii="Times New Roman" w:eastAsia="SimSun" w:hAnsi="Times New Roman" w:cs="Mangal"/>
      <w:kern w:val="1"/>
    </w:rPr>
  </w:style>
  <w:style w:type="paragraph" w:styleId="Heading1">
    <w:name w:val="heading 1"/>
    <w:basedOn w:val="ListParagraph"/>
    <w:next w:val="Normal"/>
    <w:link w:val="Heading1Char"/>
    <w:qFormat/>
    <w:rsid w:val="00E479BB"/>
    <w:pPr>
      <w:numPr>
        <w:numId w:val="44"/>
      </w:numPr>
      <w:spacing w:before="240" w:after="60"/>
      <w:ind w:left="360"/>
      <w:outlineLvl w:val="0"/>
    </w:pPr>
    <w:rPr>
      <w:rFonts w:ascii="Times New Roman" w:hAnsi="Times New Roman" w:cs="Times New Roman"/>
      <w:b/>
      <w:sz w:val="28"/>
      <w:szCs w:val="28"/>
    </w:rPr>
  </w:style>
  <w:style w:type="paragraph" w:styleId="Heading2">
    <w:name w:val="heading 2"/>
    <w:basedOn w:val="ListParagraph"/>
    <w:next w:val="BodyText"/>
    <w:link w:val="Heading2Char"/>
    <w:qFormat/>
    <w:rsid w:val="00E479BB"/>
    <w:pPr>
      <w:numPr>
        <w:ilvl w:val="1"/>
        <w:numId w:val="40"/>
      </w:numPr>
      <w:spacing w:before="200" w:after="60"/>
      <w:outlineLvl w:val="1"/>
    </w:pPr>
    <w:rPr>
      <w:rFonts w:ascii="Times New Roman" w:hAnsi="Times New Roman" w:cs="Times New Roman"/>
      <w:b/>
      <w:sz w:val="24"/>
      <w:szCs w:val="24"/>
    </w:rPr>
  </w:style>
  <w:style w:type="paragraph" w:styleId="Heading3">
    <w:name w:val="heading 3"/>
    <w:basedOn w:val="Heading2"/>
    <w:next w:val="Normal"/>
    <w:link w:val="Heading3Char"/>
    <w:uiPriority w:val="9"/>
    <w:unhideWhenUsed/>
    <w:qFormat/>
    <w:rsid w:val="00E479BB"/>
    <w:pPr>
      <w:numPr>
        <w:ilvl w:val="2"/>
      </w:numPr>
      <w:outlineLvl w:val="2"/>
    </w:pPr>
    <w:rPr>
      <w:i/>
    </w:rPr>
  </w:style>
  <w:style w:type="paragraph" w:styleId="Heading4">
    <w:name w:val="heading 4"/>
    <w:basedOn w:val="Heading3"/>
    <w:next w:val="Normal"/>
    <w:link w:val="Heading4Char"/>
    <w:uiPriority w:val="9"/>
    <w:unhideWhenUsed/>
    <w:qFormat/>
    <w:rsid w:val="00E479BB"/>
    <w:pPr>
      <w:numPr>
        <w:ilvl w:val="3"/>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79BB"/>
    <w:rPr>
      <w:rFonts w:ascii="Times New Roman" w:eastAsia="Times New Roman" w:hAnsi="Times New Roman" w:cs="Times New Roman"/>
      <w:b/>
      <w:sz w:val="28"/>
      <w:szCs w:val="28"/>
    </w:rPr>
  </w:style>
  <w:style w:type="character" w:customStyle="1" w:styleId="Heading2Char">
    <w:name w:val="Heading 2 Char"/>
    <w:basedOn w:val="DefaultParagraphFont"/>
    <w:link w:val="Heading2"/>
    <w:rsid w:val="00E479BB"/>
    <w:rPr>
      <w:rFonts w:ascii="Times New Roman" w:eastAsia="Times New Roman" w:hAnsi="Times New Roman" w:cs="Times New Roman"/>
      <w:b/>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style>
  <w:style w:type="paragraph" w:styleId="BodyTextIndent">
    <w:name w:val="Body Text Indent"/>
    <w:basedOn w:val="Normal"/>
    <w:link w:val="BodyTextIndentChar"/>
    <w:rsid w:val="009C364B"/>
    <w:pPr>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pPr>
    <w:rPr>
      <w:rFonts w:eastAsia="Times New Roman" w:cs="Times New Roman"/>
      <w:kern w:val="0"/>
    </w:rPr>
  </w:style>
  <w:style w:type="paragraph" w:styleId="TOCHeading">
    <w:name w:val="TOC Heading"/>
    <w:basedOn w:val="Heading1"/>
    <w:next w:val="Normal"/>
    <w:uiPriority w:val="39"/>
    <w:unhideWhenUsed/>
    <w:qFormat/>
    <w:rsid w:val="00BE7A47"/>
    <w:pPr>
      <w:keepLines/>
      <w:spacing w:before="480" w:after="0"/>
      <w:ind w:left="0" w:firstLine="0"/>
      <w:outlineLvl w:val="9"/>
    </w:pPr>
    <w:rPr>
      <w:rFonts w:asciiTheme="majorHAnsi" w:eastAsiaTheme="majorEastAsia" w:hAnsiTheme="majorHAnsi" w:cstheme="majorBidi"/>
      <w:color w:val="365F91" w:themeColor="accent1" w:themeShade="BF"/>
      <w:lang w:eastAsia="ja-JP"/>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 w:type="character" w:customStyle="1" w:styleId="Heading3Char">
    <w:name w:val="Heading 3 Char"/>
    <w:basedOn w:val="DefaultParagraphFont"/>
    <w:link w:val="Heading3"/>
    <w:uiPriority w:val="9"/>
    <w:rsid w:val="00E479BB"/>
    <w:rPr>
      <w:rFonts w:ascii="Times New Roman" w:eastAsia="Times New Roman" w:hAnsi="Times New Roman" w:cs="Times New Roman"/>
      <w:b/>
      <w:i/>
      <w:sz w:val="24"/>
      <w:szCs w:val="24"/>
    </w:rPr>
  </w:style>
  <w:style w:type="character" w:customStyle="1" w:styleId="Heading4Char">
    <w:name w:val="Heading 4 Char"/>
    <w:basedOn w:val="DefaultParagraphFont"/>
    <w:link w:val="Heading4"/>
    <w:uiPriority w:val="9"/>
    <w:rsid w:val="00E479BB"/>
    <w:rPr>
      <w:rFonts w:ascii="Times New Roman" w:eastAsia="Times New Roman" w:hAnsi="Times New Roman" w:cs="Times New Roman"/>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iczekm\Downloads\Rascal_External_Document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BF97141D26D442792A1D949BAEE559C"/>
        <w:category>
          <w:name w:val="General"/>
          <w:gallery w:val="placeholder"/>
        </w:category>
        <w:types>
          <w:type w:val="bbPlcHdr"/>
        </w:types>
        <w:behaviors>
          <w:behavior w:val="content"/>
        </w:behaviors>
        <w:guid w:val="{12C612C5-3051-4FB9-A8BC-D7BD06B9563F}"/>
      </w:docPartPr>
      <w:docPartBody>
        <w:p w:rsidR="00480451" w:rsidRDefault="00A14E3D">
          <w:pPr>
            <w:pStyle w:val="1BF97141D26D442792A1D949BAEE559C"/>
          </w:pPr>
          <w:r w:rsidRPr="00CE5557">
            <w:rPr>
              <w:rStyle w:val="PlaceholderText"/>
              <w:rFonts w:eastAsiaTheme="minorHAnsi"/>
              <w:b/>
            </w:rPr>
            <w:t>Insert Author’s Name Here</w:t>
          </w:r>
        </w:p>
      </w:docPartBody>
    </w:docPart>
    <w:docPart>
      <w:docPartPr>
        <w:name w:val="C2E537DAE1754B79A68D98BEADB6ED37"/>
        <w:category>
          <w:name w:val="General"/>
          <w:gallery w:val="placeholder"/>
        </w:category>
        <w:types>
          <w:type w:val="bbPlcHdr"/>
        </w:types>
        <w:behaviors>
          <w:behavior w:val="content"/>
        </w:behaviors>
        <w:guid w:val="{CF647383-E854-4C0C-87AD-EE41B847DAA6}"/>
      </w:docPartPr>
      <w:docPartBody>
        <w:p w:rsidR="00480451" w:rsidRDefault="00A14E3D">
          <w:pPr>
            <w:pStyle w:val="C2E537DAE1754B79A68D98BEADB6ED37"/>
          </w:pPr>
          <w:r w:rsidRPr="00231325">
            <w:rPr>
              <w:rStyle w:val="PlaceholderText"/>
              <w:rFonts w:eastAsiaTheme="minorHAnsi"/>
              <w:color w:val="A6A6A6" w:themeColor="background1" w:themeShade="A6"/>
            </w:rPr>
            <w:t>Insert Subsystem Name Here</w:t>
          </w:r>
        </w:p>
      </w:docPartBody>
    </w:docPart>
    <w:docPart>
      <w:docPartPr>
        <w:name w:val="C38296EB9C2347839B1378C78DCD26CB"/>
        <w:category>
          <w:name w:val="General"/>
          <w:gallery w:val="placeholder"/>
        </w:category>
        <w:types>
          <w:type w:val="bbPlcHdr"/>
        </w:types>
        <w:behaviors>
          <w:behavior w:val="content"/>
        </w:behaviors>
        <w:guid w:val="{7B953434-7F61-4D63-9AA8-EC9A8D809AEE}"/>
      </w:docPartPr>
      <w:docPartBody>
        <w:p w:rsidR="00480451" w:rsidRDefault="00A14E3D">
          <w:pPr>
            <w:pStyle w:val="C38296EB9C2347839B1378C78DCD26CB"/>
          </w:pPr>
          <w:r>
            <w:rPr>
              <w:rStyle w:val="PlaceholderText"/>
              <w:sz w:val="24"/>
              <w:szCs w:val="24"/>
            </w:rPr>
            <w:t>Insert Document Updates</w:t>
          </w:r>
        </w:p>
      </w:docPartBody>
    </w:docPart>
    <w:docPart>
      <w:docPartPr>
        <w:name w:val="088B177D4BF74C23877AD302146A2B1D"/>
        <w:category>
          <w:name w:val="General"/>
          <w:gallery w:val="placeholder"/>
        </w:category>
        <w:types>
          <w:type w:val="bbPlcHdr"/>
        </w:types>
        <w:behaviors>
          <w:behavior w:val="content"/>
        </w:behaviors>
        <w:guid w:val="{385BD75F-0334-499B-87FF-086A9E878CB7}"/>
      </w:docPartPr>
      <w:docPartBody>
        <w:p w:rsidR="00480451" w:rsidRDefault="00A14E3D">
          <w:pPr>
            <w:pStyle w:val="088B177D4BF74C23877AD302146A2B1D"/>
          </w:pPr>
          <w:r w:rsidRPr="00A63989">
            <w:rPr>
              <w:rStyle w:val="PlaceholderText"/>
              <w:rFonts w:eastAsiaTheme="minorHAnsi"/>
            </w:rPr>
            <w:t>Click here to enter a date.</w:t>
          </w:r>
        </w:p>
      </w:docPartBody>
    </w:docPart>
    <w:docPart>
      <w:docPartPr>
        <w:name w:val="0290B9BE164D40E99A58325EE07BBD9E"/>
        <w:category>
          <w:name w:val="General"/>
          <w:gallery w:val="placeholder"/>
        </w:category>
        <w:types>
          <w:type w:val="bbPlcHdr"/>
        </w:types>
        <w:behaviors>
          <w:behavior w:val="content"/>
        </w:behaviors>
        <w:guid w:val="{3E1A12A6-79CC-4BD2-ABA5-93BD6B4E472F}"/>
      </w:docPartPr>
      <w:docPartBody>
        <w:p w:rsidR="00480451" w:rsidRDefault="00A14E3D">
          <w:pPr>
            <w:pStyle w:val="0290B9BE164D40E99A58325EE07BBD9E"/>
          </w:pPr>
          <w:r w:rsidRPr="00747DE0">
            <w:rPr>
              <w:rStyle w:val="PlaceholderText"/>
              <w:sz w:val="24"/>
              <w:szCs w:val="24"/>
            </w:rPr>
            <w:t>Insert Author’s Name Here</w:t>
          </w:r>
        </w:p>
      </w:docPartBody>
    </w:docPart>
    <w:docPart>
      <w:docPartPr>
        <w:name w:val="9E593C5718B84E87B583B2F4CFB8D13B"/>
        <w:category>
          <w:name w:val="General"/>
          <w:gallery w:val="placeholder"/>
        </w:category>
        <w:types>
          <w:type w:val="bbPlcHdr"/>
        </w:types>
        <w:behaviors>
          <w:behavior w:val="content"/>
        </w:behaviors>
        <w:guid w:val="{7B10FF87-169A-47A7-B056-2DE65FB5C6AC}"/>
      </w:docPartPr>
      <w:docPartBody>
        <w:p w:rsidR="00480451" w:rsidRDefault="00A14E3D">
          <w:pPr>
            <w:pStyle w:val="9E593C5718B84E87B583B2F4CFB8D13B"/>
          </w:pPr>
          <w:r>
            <w:rPr>
              <w:rStyle w:val="PlaceholderText"/>
              <w:rFonts w:eastAsiaTheme="minorHAnsi"/>
            </w:rPr>
            <w:t>Insert Name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E3D"/>
    <w:rsid w:val="00116CCF"/>
    <w:rsid w:val="00480451"/>
    <w:rsid w:val="005514B0"/>
    <w:rsid w:val="00A14E3D"/>
    <w:rsid w:val="00B01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BF97141D26D442792A1D949BAEE559C">
    <w:name w:val="1BF97141D26D442792A1D949BAEE559C"/>
  </w:style>
  <w:style w:type="paragraph" w:customStyle="1" w:styleId="C2E537DAE1754B79A68D98BEADB6ED37">
    <w:name w:val="C2E537DAE1754B79A68D98BEADB6ED37"/>
  </w:style>
  <w:style w:type="paragraph" w:customStyle="1" w:styleId="83319C2221FF4DB5B9743525EE6AE841">
    <w:name w:val="83319C2221FF4DB5B9743525EE6AE841"/>
  </w:style>
  <w:style w:type="paragraph" w:customStyle="1" w:styleId="C38296EB9C2347839B1378C78DCD26CB">
    <w:name w:val="C38296EB9C2347839B1378C78DCD26CB"/>
  </w:style>
  <w:style w:type="paragraph" w:customStyle="1" w:styleId="088B177D4BF74C23877AD302146A2B1D">
    <w:name w:val="088B177D4BF74C23877AD302146A2B1D"/>
  </w:style>
  <w:style w:type="paragraph" w:customStyle="1" w:styleId="0290B9BE164D40E99A58325EE07BBD9E">
    <w:name w:val="0290B9BE164D40E99A58325EE07BBD9E"/>
  </w:style>
  <w:style w:type="paragraph" w:customStyle="1" w:styleId="9E593C5718B84E87B583B2F4CFB8D13B">
    <w:name w:val="9E593C5718B84E87B583B2F4CFB8D13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BF97141D26D442792A1D949BAEE559C">
    <w:name w:val="1BF97141D26D442792A1D949BAEE559C"/>
  </w:style>
  <w:style w:type="paragraph" w:customStyle="1" w:styleId="C2E537DAE1754B79A68D98BEADB6ED37">
    <w:name w:val="C2E537DAE1754B79A68D98BEADB6ED37"/>
  </w:style>
  <w:style w:type="paragraph" w:customStyle="1" w:styleId="83319C2221FF4DB5B9743525EE6AE841">
    <w:name w:val="83319C2221FF4DB5B9743525EE6AE841"/>
  </w:style>
  <w:style w:type="paragraph" w:customStyle="1" w:styleId="C38296EB9C2347839B1378C78DCD26CB">
    <w:name w:val="C38296EB9C2347839B1378C78DCD26CB"/>
  </w:style>
  <w:style w:type="paragraph" w:customStyle="1" w:styleId="088B177D4BF74C23877AD302146A2B1D">
    <w:name w:val="088B177D4BF74C23877AD302146A2B1D"/>
  </w:style>
  <w:style w:type="paragraph" w:customStyle="1" w:styleId="0290B9BE164D40E99A58325EE07BBD9E">
    <w:name w:val="0290B9BE164D40E99A58325EE07BBD9E"/>
  </w:style>
  <w:style w:type="paragraph" w:customStyle="1" w:styleId="9E593C5718B84E87B583B2F4CFB8D13B">
    <w:name w:val="9E593C5718B84E87B583B2F4CFB8D1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FDF30-2150-4682-8326-0DC51DD4E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Rascal_External_Document_Template.dotx</Template>
  <TotalTime>302</TotalTime>
  <Pages>5</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2753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Marek J. Janiczek</dc:creator>
  <cp:lastModifiedBy>ArgusGTO</cp:lastModifiedBy>
  <cp:revision>5</cp:revision>
  <cp:lastPrinted>2013-07-09T02:34:00Z</cp:lastPrinted>
  <dcterms:created xsi:type="dcterms:W3CDTF">2014-04-23T04:38:00Z</dcterms:created>
  <dcterms:modified xsi:type="dcterms:W3CDTF">2014-04-24T16:49:00Z</dcterms:modified>
</cp:coreProperties>
</file>