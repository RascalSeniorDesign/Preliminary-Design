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0336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EndPr/>
                  <w:sdtContent>
                    <w:p w:rsidR="00F5705D" w:rsidRPr="00765DD3" w:rsidRDefault="00161C50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sz w:val="40"/>
                          <w:szCs w:val="40"/>
                        </w:rPr>
                        <w:t>Insert Document Name Here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EndPr/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EndPr/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4B0D55">
                    <w:fldChar w:fldCharType="begin"/>
                  </w:r>
                  <w:r w:rsidR="00622E39">
                    <w:instrText xml:space="preserve"> DATE \@ "M/d/yy" </w:instrText>
                  </w:r>
                  <w:r w:rsidR="004B0D55">
                    <w:fldChar w:fldCharType="separate"/>
                  </w:r>
                  <w:r w:rsidR="00161C50">
                    <w:rPr>
                      <w:noProof/>
                    </w:rPr>
                    <w:t>10/7/13</w:t>
                  </w:r>
                  <w:r w:rsidR="004B0D55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EndPr/>
                    <w:sdtContent>
                      <w:r w:rsidR="00C15AC7">
                        <w:t>RCL</w:t>
                      </w:r>
                      <w:r w:rsidR="00161C50">
                        <w:t>-X</w:t>
                      </w:r>
                      <w:r>
                        <w:t>-</w:t>
                      </w:r>
                      <w:r w:rsidR="00161C50">
                        <w:t>XXXX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E5E62" w:rsidTr="008C4451">
        <w:trPr>
          <w:trHeight w:val="305"/>
        </w:trPr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8C4451">
        <w:trPr>
          <w:trHeight w:val="305"/>
        </w:trPr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7C0336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C0336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C0336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Bryant Gaume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7C0336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8C4451">
        <w:trPr>
          <w:trHeight w:val="369"/>
        </w:trPr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7C0336" w:rsidP="000E5E62">
            <w:pPr>
              <w:jc w:val="center"/>
              <w:rPr>
                <w:color w:val="000000" w:themeColor="text1"/>
              </w:rPr>
            </w:pPr>
            <w:hyperlink r:id="rId14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EndPr/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161C50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EndPr/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sectPr w:rsidR="00F31AD7" w:rsidSect="00EB0616">
      <w:headerReference w:type="default" r:id="rId15"/>
      <w:footerReference w:type="default" r:id="rId16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336" w:rsidRDefault="007C0336">
      <w:r>
        <w:separator/>
      </w:r>
    </w:p>
  </w:endnote>
  <w:endnote w:type="continuationSeparator" w:id="0">
    <w:p w:rsidR="007C0336" w:rsidRDefault="007C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5D" w:rsidRPr="00F70A50" w:rsidRDefault="007C0336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EndPr/>
      <w:sdtContent>
        <w:r w:rsidR="00161C50" w:rsidRPr="00161C50">
          <w:rPr>
            <w:b/>
            <w:i/>
          </w:rPr>
          <w:t>Insert Document Number Here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="004B0D55"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="004B0D55" w:rsidRPr="00F70A50">
      <w:rPr>
        <w:b/>
      </w:rPr>
      <w:fldChar w:fldCharType="separate"/>
    </w:r>
    <w:r w:rsidR="00161C50">
      <w:rPr>
        <w:b/>
        <w:noProof/>
      </w:rPr>
      <w:t>2</w:t>
    </w:r>
    <w:r w:rsidR="004B0D55"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="004B0D55"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="004B0D55" w:rsidRPr="00F70A50">
      <w:rPr>
        <w:b/>
      </w:rPr>
      <w:fldChar w:fldCharType="separate"/>
    </w:r>
    <w:r w:rsidR="00161C50">
      <w:rPr>
        <w:b/>
        <w:noProof/>
      </w:rPr>
      <w:t>2</w:t>
    </w:r>
    <w:r w:rsidR="004B0D55"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4B0D55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4B0D55" w:rsidRPr="00F70A50">
      <w:rPr>
        <w:b/>
      </w:rPr>
      <w:fldChar w:fldCharType="separate"/>
    </w:r>
    <w:r w:rsidR="00161C50">
      <w:rPr>
        <w:b/>
        <w:noProof/>
      </w:rPr>
      <w:t>7 October 2013</w:t>
    </w:r>
    <w:r w:rsidR="004B0D55" w:rsidRPr="00F70A50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336" w:rsidRDefault="007C0336">
      <w:r>
        <w:separator/>
      </w:r>
    </w:p>
  </w:footnote>
  <w:footnote w:type="continuationSeparator" w:id="0">
    <w:p w:rsidR="007C0336" w:rsidRDefault="007C0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9531012"/>
      <w:placeholder>
        <w:docPart w:val="AC6F96D9AE6343799F16252FFA9E7DCC"/>
      </w:placeholder>
      <w:showingPlcHdr/>
      <w:text/>
    </w:sdtPr>
    <w:sdtContent>
      <w:p w:rsidR="00F5705D" w:rsidRDefault="00161C50" w:rsidP="007C63BF">
        <w:pPr>
          <w:pStyle w:val="Header"/>
        </w:pPr>
        <w:r>
          <w:rPr>
            <w:i/>
          </w:rPr>
          <w:t>Insert Document Name Here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4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8">
    <w:nsid w:val="453A0B5F"/>
    <w:multiLevelType w:val="hybridMultilevel"/>
    <w:tmpl w:val="FC3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1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2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3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6">
    <w:nsid w:val="67711CDB"/>
    <w:multiLevelType w:val="hybridMultilevel"/>
    <w:tmpl w:val="112E9932"/>
    <w:lvl w:ilvl="0" w:tplc="7FB6FAE0">
      <w:start w:val="1"/>
      <w:numFmt w:val="decimal"/>
      <w:lvlText w:val="%1.1"/>
      <w:lvlJc w:val="left"/>
      <w:pPr>
        <w:ind w:left="776" w:hanging="360"/>
      </w:pPr>
      <w:rPr>
        <w:rFonts w:hint="default"/>
        <w:b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7">
    <w:nsid w:val="68815FB7"/>
    <w:multiLevelType w:val="multilevel"/>
    <w:tmpl w:val="CBE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3C5253D"/>
    <w:multiLevelType w:val="hybridMultilevel"/>
    <w:tmpl w:val="AFFC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39"/>
  </w:num>
  <w:num w:numId="17">
    <w:abstractNumId w:val="34"/>
  </w:num>
  <w:num w:numId="18">
    <w:abstractNumId w:val="23"/>
  </w:num>
  <w:num w:numId="19">
    <w:abstractNumId w:val="35"/>
  </w:num>
  <w:num w:numId="20">
    <w:abstractNumId w:val="17"/>
  </w:num>
  <w:num w:numId="21">
    <w:abstractNumId w:val="25"/>
  </w:num>
  <w:num w:numId="22">
    <w:abstractNumId w:val="15"/>
  </w:num>
  <w:num w:numId="23">
    <w:abstractNumId w:val="20"/>
  </w:num>
  <w:num w:numId="24">
    <w:abstractNumId w:val="42"/>
  </w:num>
  <w:num w:numId="25">
    <w:abstractNumId w:val="16"/>
  </w:num>
  <w:num w:numId="26">
    <w:abstractNumId w:val="31"/>
  </w:num>
  <w:num w:numId="27">
    <w:abstractNumId w:val="41"/>
  </w:num>
  <w:num w:numId="28">
    <w:abstractNumId w:val="32"/>
  </w:num>
  <w:num w:numId="29">
    <w:abstractNumId w:val="30"/>
  </w:num>
  <w:num w:numId="30">
    <w:abstractNumId w:val="27"/>
  </w:num>
  <w:num w:numId="31">
    <w:abstractNumId w:val="19"/>
  </w:num>
  <w:num w:numId="32">
    <w:abstractNumId w:val="24"/>
  </w:num>
  <w:num w:numId="33">
    <w:abstractNumId w:val="26"/>
  </w:num>
  <w:num w:numId="34">
    <w:abstractNumId w:val="29"/>
  </w:num>
  <w:num w:numId="35">
    <w:abstractNumId w:val="18"/>
  </w:num>
  <w:num w:numId="36">
    <w:abstractNumId w:val="22"/>
  </w:num>
  <w:num w:numId="37">
    <w:abstractNumId w:val="33"/>
  </w:num>
  <w:num w:numId="38">
    <w:abstractNumId w:val="40"/>
  </w:num>
  <w:num w:numId="39">
    <w:abstractNumId w:val="21"/>
  </w:num>
  <w:num w:numId="40">
    <w:abstractNumId w:val="37"/>
  </w:num>
  <w:num w:numId="41">
    <w:abstractNumId w:val="36"/>
  </w:num>
  <w:num w:numId="42">
    <w:abstractNumId w:val="28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769E3"/>
    <w:rsid w:val="00182735"/>
    <w:rsid w:val="00184901"/>
    <w:rsid w:val="00190AFD"/>
    <w:rsid w:val="00194E0F"/>
    <w:rsid w:val="001B2443"/>
    <w:rsid w:val="001B3AC6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40"/>
      </w:numPr>
      <w:spacing w:after="120"/>
      <w:ind w:left="36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bryant1@slu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olson6@slu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richar8@slu.ed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tmoline@slu.ed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jbabb1@sl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000000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  <w:docPart>
      <w:docPartPr>
        <w:name w:val="AC6F96D9AE6343799F16252FFA9E7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B4C64-F524-4192-A2A3-E780587FFDEC}"/>
      </w:docPartPr>
      <w:docPartBody>
        <w:p w:rsidR="00000000" w:rsidRDefault="004249C1" w:rsidP="004249C1">
          <w:pPr>
            <w:pStyle w:val="AC6F96D9AE6343799F16252FFA9E7DCC2"/>
          </w:pPr>
          <w:r>
            <w:rPr>
              <w:i/>
            </w:rPr>
            <w:t>Insert Document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10D3"/>
    <w:rsid w:val="000B7620"/>
    <w:rsid w:val="000E00F8"/>
    <w:rsid w:val="002342A1"/>
    <w:rsid w:val="002836C3"/>
    <w:rsid w:val="00383D41"/>
    <w:rsid w:val="00383DB6"/>
    <w:rsid w:val="003C72D6"/>
    <w:rsid w:val="003E7DBB"/>
    <w:rsid w:val="004249C1"/>
    <w:rsid w:val="005C1E0B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37687-636A-43CF-AC15-1E743220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Tom A. Moline</cp:lastModifiedBy>
  <cp:revision>2</cp:revision>
  <cp:lastPrinted>2013-07-09T02:34:00Z</cp:lastPrinted>
  <dcterms:created xsi:type="dcterms:W3CDTF">2013-10-07T22:41:00Z</dcterms:created>
  <dcterms:modified xsi:type="dcterms:W3CDTF">2013-10-07T22:41:00Z</dcterms:modified>
</cp:coreProperties>
</file>