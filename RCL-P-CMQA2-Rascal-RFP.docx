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8E470C" w:rsidP="007C63BF">
      <w:pPr>
        <w:autoSpaceDE w:val="0"/>
        <w:autoSpaceDN w:val="0"/>
        <w:adjustRightInd w:val="0"/>
        <w:jc w:val="center"/>
        <w:rPr>
          <w:bCs/>
          <w:szCs w:val="32"/>
          <w:lang w:bidi="en-US"/>
        </w:rPr>
      </w:pPr>
      <w:r>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EndPr/>
                  <w:sdtContent>
                    <w:p w:rsidR="00F5705D" w:rsidRPr="00765DD3" w:rsidRDefault="00C15AC7" w:rsidP="007C63BF">
                      <w:pPr>
                        <w:jc w:val="center"/>
                        <w:rPr>
                          <w:sz w:val="40"/>
                          <w:szCs w:val="40"/>
                        </w:rPr>
                      </w:pPr>
                      <w:r>
                        <w:rPr>
                          <w:sz w:val="40"/>
                          <w:szCs w:val="40"/>
                        </w:rPr>
                        <w:t xml:space="preserve">Rascal Request </w:t>
                      </w:r>
                      <w:proofErr w:type="gramStart"/>
                      <w:r>
                        <w:rPr>
                          <w:sz w:val="40"/>
                          <w:szCs w:val="40"/>
                        </w:rPr>
                        <w:t>For</w:t>
                      </w:r>
                      <w:proofErr w:type="gramEnd"/>
                      <w:r>
                        <w:rPr>
                          <w:sz w:val="40"/>
                          <w:szCs w:val="40"/>
                        </w:rPr>
                        <w:t xml:space="preserve"> Proposal</w:t>
                      </w:r>
                    </w:p>
                  </w:sdtContent>
                </w:sdt>
                <w:p w:rsidR="00F5705D" w:rsidRDefault="00F5705D" w:rsidP="007C63BF">
                  <w:pPr>
                    <w:jc w:val="center"/>
                    <w:rPr>
                      <w:sz w:val="32"/>
                    </w:rPr>
                  </w:pPr>
                  <w:r w:rsidRPr="00C40F2A">
                    <w:rPr>
                      <w:sz w:val="32"/>
                    </w:rPr>
                    <w:t>Saint Louis University</w:t>
                  </w:r>
                </w:p>
                <w:sdt>
                  <w:sdtPr>
                    <w:rPr>
                      <w:sz w:val="32"/>
                    </w:rPr>
                    <w:id w:val="-210656509"/>
                    <w:text/>
                  </w:sdtPr>
                  <w:sdtEnd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End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Pr>
                    <w:jc w:val="center"/>
                    <w:rPr>
                      <w:sz w:val="32"/>
                    </w:rPr>
                  </w:pPr>
                </w:p>
                <w:p w:rsidR="00F5705D" w:rsidRDefault="00F5705D" w:rsidP="007C63BF"/>
                <w:p w:rsidR="00F5705D" w:rsidRDefault="00F5705D" w:rsidP="007C63BF">
                  <w:pPr>
                    <w:pStyle w:val="Header"/>
                    <w:jc w:val="center"/>
                  </w:pPr>
                  <w:r>
                    <w:t xml:space="preserve">Last Updated: </w:t>
                  </w:r>
                  <w:r w:rsidR="00622E39">
                    <w:fldChar w:fldCharType="begin"/>
                  </w:r>
                  <w:r w:rsidR="00622E39">
                    <w:instrText xml:space="preserve"> DATE \@ "M/d/yy" </w:instrText>
                  </w:r>
                  <w:r w:rsidR="00622E39">
                    <w:fldChar w:fldCharType="separate"/>
                  </w:r>
                  <w:r w:rsidR="000E5E62">
                    <w:rPr>
                      <w:noProof/>
                    </w:rPr>
                    <w:t>9/7/13</w:t>
                  </w:r>
                  <w:r w:rsidR="00622E39">
                    <w:rPr>
                      <w:noProof/>
                    </w:rPr>
                    <w:fldChar w:fldCharType="end"/>
                  </w:r>
                </w:p>
                <w:p w:rsidR="00F5705D" w:rsidRDefault="00F5705D" w:rsidP="007C63BF">
                  <w:pPr>
                    <w:jc w:val="center"/>
                  </w:pPr>
                  <w:r>
                    <w:t xml:space="preserve">Document No: </w:t>
                  </w:r>
                  <w:sdt>
                    <w:sdtPr>
                      <w:id w:val="1880516279"/>
                      <w:text/>
                    </w:sdtPr>
                    <w:sdtEndPr/>
                    <w:sdtContent>
                      <w:r w:rsidR="00C15AC7">
                        <w:t>RCL</w:t>
                      </w:r>
                      <w:r>
                        <w:t>-P-</w:t>
                      </w:r>
                      <w:r w:rsidR="00C15AC7">
                        <w:t>CMQA2</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firstRow="1" w:lastRow="0" w:firstColumn="1" w:lastColumn="0" w:noHBand="0" w:noVBand="1"/>
      </w:tblPr>
      <w:tblGrid>
        <w:gridCol w:w="2394"/>
        <w:gridCol w:w="2394"/>
        <w:gridCol w:w="2394"/>
        <w:gridCol w:w="2394"/>
      </w:tblGrid>
      <w:tr w:rsidR="000E5E62" w:rsidTr="008C4451">
        <w:trPr>
          <w:trHeight w:val="305"/>
        </w:trPr>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8C4451">
        <w:trPr>
          <w:trHeight w:val="305"/>
        </w:trPr>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394" w:type="dxa"/>
            <w:tcBorders>
              <w:top w:val="threeDEngrave" w:sz="24" w:space="0" w:color="auto"/>
              <w:bottom w:val="single" w:sz="4" w:space="0" w:color="auto"/>
            </w:tcBorders>
            <w:vAlign w:val="center"/>
          </w:tcPr>
          <w:p w:rsidR="000E5E62" w:rsidRPr="000E5E62" w:rsidRDefault="008C4451" w:rsidP="000E5E62">
            <w:pPr>
              <w:jc w:val="center"/>
              <w:rPr>
                <w:color w:val="000000" w:themeColor="text1"/>
              </w:rPr>
            </w:pPr>
            <w:r>
              <w:rPr>
                <w:color w:val="000000" w:themeColor="text1"/>
              </w:rPr>
              <w:t>Program Manager</w:t>
            </w:r>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hyperlink r:id="rId10" w:history="1">
              <w:r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hyperlink r:id="rId11" w:history="1">
              <w:r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8C4451">
        <w:trPr>
          <w:trHeight w:val="360"/>
        </w:trPr>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394" w:type="dxa"/>
            <w:tcBorders>
              <w:top w:val="single" w:sz="4" w:space="0" w:color="auto"/>
              <w:bottom w:val="single" w:sz="4" w:space="0" w:color="auto"/>
            </w:tcBorders>
            <w:shd w:val="clear" w:color="auto" w:fill="auto"/>
            <w:vAlign w:val="center"/>
          </w:tcPr>
          <w:p w:rsidR="000E5E62" w:rsidRPr="008C4451" w:rsidRDefault="008C4451" w:rsidP="000E5E62">
            <w:pPr>
              <w:jc w:val="center"/>
              <w:rPr>
                <w:color w:val="000000" w:themeColor="text1"/>
              </w:rPr>
            </w:pPr>
            <w:r w:rsidRPr="008C4451">
              <w:rPr>
                <w:color w:val="000000" w:themeColor="text1"/>
              </w:rPr>
              <w:t>Power Lead</w:t>
            </w:r>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hyperlink r:id="rId12" w:history="1">
              <w:r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8C4451">
        <w:trPr>
          <w:trHeight w:val="360"/>
        </w:trPr>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394" w:type="dxa"/>
            <w:tcBorders>
              <w:top w:val="single" w:sz="4" w:space="0" w:color="auto"/>
            </w:tcBorders>
            <w:shd w:val="clear" w:color="auto" w:fill="auto"/>
            <w:vAlign w:val="center"/>
          </w:tcPr>
          <w:p w:rsidR="000E5E62" w:rsidRPr="008C4451" w:rsidRDefault="008C4451" w:rsidP="000E5E62">
            <w:pPr>
              <w:jc w:val="center"/>
              <w:rPr>
                <w:color w:val="000000" w:themeColor="text1"/>
              </w:rPr>
            </w:pPr>
            <w:r w:rsidRPr="008C4451">
              <w:rPr>
                <w:color w:val="000000" w:themeColor="text1"/>
              </w:rPr>
              <w:t>Structures Lead</w:t>
            </w:r>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hyperlink r:id="rId13" w:history="1">
              <w:r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8C4451">
        <w:trPr>
          <w:trHeight w:val="369"/>
        </w:trPr>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394" w:type="dxa"/>
            <w:tcBorders>
              <w:top w:val="single" w:sz="4" w:space="0" w:color="auto"/>
            </w:tcBorders>
            <w:vAlign w:val="center"/>
          </w:tcPr>
          <w:p w:rsidR="000E5E62" w:rsidRPr="000E5E62" w:rsidRDefault="000E5E62" w:rsidP="000E5E62">
            <w:pPr>
              <w:jc w:val="center"/>
              <w:rPr>
                <w:color w:val="000000" w:themeColor="text1"/>
              </w:rPr>
            </w:pPr>
          </w:p>
        </w:tc>
        <w:tc>
          <w:tcPr>
            <w:tcW w:w="2394" w:type="dxa"/>
            <w:tcBorders>
              <w:top w:val="single" w:sz="4" w:space="0" w:color="auto"/>
            </w:tcBorders>
            <w:vAlign w:val="center"/>
          </w:tcPr>
          <w:p w:rsidR="000E5E62" w:rsidRPr="000E5E62" w:rsidRDefault="000E5E62" w:rsidP="000E5E62">
            <w:pPr>
              <w:jc w:val="center"/>
              <w:rPr>
                <w:color w:val="000000" w:themeColor="text1"/>
              </w:rPr>
            </w:pPr>
            <w:hyperlink r:id="rId14" w:history="1">
              <w:r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4012A5">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C15AC7" w:rsidP="001448DC">
                <w:pPr>
                  <w:pStyle w:val="Title"/>
                  <w:snapToGrid w:val="0"/>
                  <w:rPr>
                    <w:sz w:val="24"/>
                    <w:szCs w:val="24"/>
                  </w:rPr>
                </w:pPr>
                <w:r>
                  <w:rPr>
                    <w:sz w:val="24"/>
                    <w:szCs w:val="24"/>
                  </w:rPr>
                  <w:t>Tom Moline</w:t>
                </w:r>
              </w:p>
            </w:tc>
          </w:sdtContent>
        </w:sdt>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1448DC">
            <w:pPr>
              <w:pStyle w:val="Title"/>
              <w:snapToGrid w:val="0"/>
              <w:rPr>
                <w:sz w:val="24"/>
                <w:szCs w:val="24"/>
              </w:rPr>
            </w:pPr>
            <w:r>
              <w:rPr>
                <w:sz w:val="24"/>
                <w:szCs w:val="24"/>
              </w:rPr>
              <w:t>Tyler Olson</w:t>
            </w:r>
          </w:p>
        </w:tc>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BE7A47" w:rsidRDefault="00BE7A47" w:rsidP="00C15AC7">
          <w:pPr>
            <w:pStyle w:val="TOCHeading"/>
            <w:jc w:val="center"/>
          </w:pPr>
          <w:r w:rsidRPr="00C15AC7">
            <w:rPr>
              <w:color w:val="auto"/>
            </w:rPr>
            <w:t>Table of Contents</w:t>
          </w:r>
        </w:p>
        <w:p w:rsidR="00C15AC7" w:rsidRDefault="00090045">
          <w:pPr>
            <w:pStyle w:val="TOC1"/>
            <w:rPr>
              <w:rFonts w:asciiTheme="minorHAnsi" w:eastAsiaTheme="minorEastAsia" w:hAnsiTheme="minorHAnsi" w:cstheme="minorBidi"/>
              <w:noProof/>
              <w:kern w:val="0"/>
              <w:sz w:val="22"/>
              <w:szCs w:val="22"/>
              <w:lang w:eastAsia="en-US" w:bidi="ar-SA"/>
            </w:rPr>
          </w:pPr>
          <w:r>
            <w:fldChar w:fldCharType="begin"/>
          </w:r>
          <w:r w:rsidR="00BE7A47">
            <w:instrText xml:space="preserve"> TOC \o "1-3" \h \z \u </w:instrText>
          </w:r>
          <w:r>
            <w:fldChar w:fldCharType="separate"/>
          </w:r>
          <w:hyperlink w:anchor="_Toc366229611" w:history="1">
            <w:r w:rsidR="00C15AC7" w:rsidRPr="00000019">
              <w:rPr>
                <w:rStyle w:val="Hyperlink"/>
                <w:noProof/>
              </w:rPr>
              <w:t>1. INTRODUCTION</w:t>
            </w:r>
            <w:r w:rsidR="00C15AC7">
              <w:rPr>
                <w:noProof/>
                <w:webHidden/>
              </w:rPr>
              <w:tab/>
            </w:r>
            <w:r w:rsidR="00C15AC7">
              <w:rPr>
                <w:noProof/>
                <w:webHidden/>
              </w:rPr>
              <w:fldChar w:fldCharType="begin"/>
            </w:r>
            <w:r w:rsidR="00C15AC7">
              <w:rPr>
                <w:noProof/>
                <w:webHidden/>
              </w:rPr>
              <w:instrText xml:space="preserve"> PAGEREF _Toc366229611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8E470C">
          <w:pPr>
            <w:pStyle w:val="TOC1"/>
            <w:rPr>
              <w:rFonts w:asciiTheme="minorHAnsi" w:eastAsiaTheme="minorEastAsia" w:hAnsiTheme="minorHAnsi" w:cstheme="minorBidi"/>
              <w:noProof/>
              <w:kern w:val="0"/>
              <w:sz w:val="22"/>
              <w:szCs w:val="22"/>
              <w:lang w:eastAsia="en-US" w:bidi="ar-SA"/>
            </w:rPr>
          </w:pPr>
          <w:hyperlink w:anchor="_Toc366229612" w:history="1">
            <w:r w:rsidR="00C15AC7" w:rsidRPr="00000019">
              <w:rPr>
                <w:rStyle w:val="Hyperlink"/>
                <w:noProof/>
              </w:rPr>
              <w:t>2. Mission Overview</w:t>
            </w:r>
            <w:r w:rsidR="00C15AC7">
              <w:rPr>
                <w:noProof/>
                <w:webHidden/>
              </w:rPr>
              <w:tab/>
            </w:r>
            <w:r w:rsidR="00C15AC7">
              <w:rPr>
                <w:noProof/>
                <w:webHidden/>
              </w:rPr>
              <w:fldChar w:fldCharType="begin"/>
            </w:r>
            <w:r w:rsidR="00C15AC7">
              <w:rPr>
                <w:noProof/>
                <w:webHidden/>
              </w:rPr>
              <w:instrText xml:space="preserve"> PAGEREF _Toc366229612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8E470C">
          <w:pPr>
            <w:pStyle w:val="TOC1"/>
            <w:rPr>
              <w:rFonts w:asciiTheme="minorHAnsi" w:eastAsiaTheme="minorEastAsia" w:hAnsiTheme="minorHAnsi" w:cstheme="minorBidi"/>
              <w:noProof/>
              <w:kern w:val="0"/>
              <w:sz w:val="22"/>
              <w:szCs w:val="22"/>
              <w:lang w:eastAsia="en-US" w:bidi="ar-SA"/>
            </w:rPr>
          </w:pPr>
          <w:hyperlink w:anchor="_Toc366229613" w:history="1">
            <w:r w:rsidR="00C15AC7" w:rsidRPr="00000019">
              <w:rPr>
                <w:rStyle w:val="Hyperlink"/>
                <w:noProof/>
              </w:rPr>
              <w:t>3. Concept of Operations</w:t>
            </w:r>
            <w:r w:rsidR="00C15AC7">
              <w:rPr>
                <w:noProof/>
                <w:webHidden/>
              </w:rPr>
              <w:tab/>
            </w:r>
            <w:r w:rsidR="00C15AC7">
              <w:rPr>
                <w:noProof/>
                <w:webHidden/>
              </w:rPr>
              <w:fldChar w:fldCharType="begin"/>
            </w:r>
            <w:r w:rsidR="00C15AC7">
              <w:rPr>
                <w:noProof/>
                <w:webHidden/>
              </w:rPr>
              <w:instrText xml:space="preserve"> PAGEREF _Toc366229613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8E470C">
          <w:pPr>
            <w:pStyle w:val="TOC1"/>
            <w:rPr>
              <w:rFonts w:asciiTheme="minorHAnsi" w:eastAsiaTheme="minorEastAsia" w:hAnsiTheme="minorHAnsi" w:cstheme="minorBidi"/>
              <w:noProof/>
              <w:kern w:val="0"/>
              <w:sz w:val="22"/>
              <w:szCs w:val="22"/>
              <w:lang w:eastAsia="en-US" w:bidi="ar-SA"/>
            </w:rPr>
          </w:pPr>
          <w:hyperlink w:anchor="_Toc366229614" w:history="1">
            <w:r w:rsidR="00C15AC7" w:rsidRPr="00000019">
              <w:rPr>
                <w:rStyle w:val="Hyperlink"/>
                <w:noProof/>
              </w:rPr>
              <w:t>4. Team Organization</w:t>
            </w:r>
            <w:r w:rsidR="00C15AC7">
              <w:rPr>
                <w:noProof/>
                <w:webHidden/>
              </w:rPr>
              <w:tab/>
            </w:r>
            <w:r w:rsidR="00C15AC7">
              <w:rPr>
                <w:noProof/>
                <w:webHidden/>
              </w:rPr>
              <w:fldChar w:fldCharType="begin"/>
            </w:r>
            <w:r w:rsidR="00C15AC7">
              <w:rPr>
                <w:noProof/>
                <w:webHidden/>
              </w:rPr>
              <w:instrText xml:space="preserve"> PAGEREF _Toc366229614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C15AC7" w:rsidRDefault="008E470C">
          <w:pPr>
            <w:pStyle w:val="TOC1"/>
            <w:rPr>
              <w:rFonts w:asciiTheme="minorHAnsi" w:eastAsiaTheme="minorEastAsia" w:hAnsiTheme="minorHAnsi" w:cstheme="minorBidi"/>
              <w:noProof/>
              <w:kern w:val="0"/>
              <w:sz w:val="22"/>
              <w:szCs w:val="22"/>
              <w:lang w:eastAsia="en-US" w:bidi="ar-SA"/>
            </w:rPr>
          </w:pPr>
          <w:hyperlink w:anchor="_Toc366229615" w:history="1">
            <w:r w:rsidR="00C15AC7" w:rsidRPr="00000019">
              <w:rPr>
                <w:rStyle w:val="Hyperlink"/>
                <w:noProof/>
              </w:rPr>
              <w:t>5. Conclusion</w:t>
            </w:r>
            <w:r w:rsidR="00C15AC7">
              <w:rPr>
                <w:noProof/>
                <w:webHidden/>
              </w:rPr>
              <w:tab/>
            </w:r>
            <w:r w:rsidR="00C15AC7">
              <w:rPr>
                <w:noProof/>
                <w:webHidden/>
              </w:rPr>
              <w:fldChar w:fldCharType="begin"/>
            </w:r>
            <w:r w:rsidR="00C15AC7">
              <w:rPr>
                <w:noProof/>
                <w:webHidden/>
              </w:rPr>
              <w:instrText xml:space="preserve"> PAGEREF _Toc366229615 \h </w:instrText>
            </w:r>
            <w:r w:rsidR="00C15AC7">
              <w:rPr>
                <w:noProof/>
                <w:webHidden/>
              </w:rPr>
            </w:r>
            <w:r w:rsidR="00C15AC7">
              <w:rPr>
                <w:noProof/>
                <w:webHidden/>
              </w:rPr>
              <w:fldChar w:fldCharType="separate"/>
            </w:r>
            <w:r w:rsidR="00C15AC7">
              <w:rPr>
                <w:noProof/>
                <w:webHidden/>
              </w:rPr>
              <w:t>3</w:t>
            </w:r>
            <w:r w:rsidR="00C15AC7">
              <w:rPr>
                <w:noProof/>
                <w:webHidden/>
              </w:rPr>
              <w:fldChar w:fldCharType="end"/>
            </w:r>
          </w:hyperlink>
        </w:p>
        <w:p w:rsidR="00BE7A47" w:rsidRDefault="00090045">
          <w:r>
            <w:rPr>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9C364B" w:rsidRDefault="009C364B" w:rsidP="000E5E62">
      <w:pPr>
        <w:pStyle w:val="Heading1"/>
        <w:numPr>
          <w:ilvl w:val="0"/>
          <w:numId w:val="40"/>
        </w:numPr>
        <w:ind w:left="360"/>
      </w:pPr>
      <w:bookmarkStart w:id="1" w:name="_Toc366229611"/>
      <w:r>
        <w:lastRenderedPageBreak/>
        <w:t>I</w:t>
      </w:r>
      <w:bookmarkEnd w:id="1"/>
      <w:r w:rsidR="000E5E62">
        <w:t>ntroduction</w:t>
      </w:r>
    </w:p>
    <w:p w:rsidR="000E5E62" w:rsidRDefault="001E16F0" w:rsidP="00731697">
      <w:pPr>
        <w:spacing w:after="120"/>
        <w:jc w:val="both"/>
        <w:rPr>
          <w:sz w:val="22"/>
        </w:rPr>
      </w:pPr>
      <w:r>
        <w:rPr>
          <w:sz w:val="22"/>
        </w:rPr>
        <w:t>The Rascal mission consists of a 6U CubeSat-Class satellite that is to operate at any altitude above 300 km and inclination above 40</w:t>
      </w:r>
      <w:r>
        <w:rPr>
          <w:rFonts w:ascii="Calibri" w:hAnsi="Calibri"/>
          <w:sz w:val="22"/>
        </w:rPr>
        <w:t>⁰</w:t>
      </w:r>
      <w:r>
        <w:rPr>
          <w:sz w:val="22"/>
        </w:rPr>
        <w:t xml:space="preserve">. </w:t>
      </w:r>
      <w:r w:rsidR="00731697">
        <w:rPr>
          <w:sz w:val="22"/>
        </w:rPr>
        <w:t xml:space="preserve">Before describing the mission in further detail, it is important to establish the meanings of various terms that are associated with any given CubeSat mission, since most of such terms are not used outside of the small-satellite industry. Firstly, </w:t>
      </w:r>
      <w:r>
        <w:rPr>
          <w:sz w:val="22"/>
        </w:rPr>
        <w:t>1U</w:t>
      </w:r>
      <w:r w:rsidR="00731697">
        <w:rPr>
          <w:sz w:val="22"/>
        </w:rPr>
        <w:t>, or one standard unit,</w:t>
      </w:r>
      <w:r>
        <w:rPr>
          <w:sz w:val="22"/>
        </w:rPr>
        <w:t xml:space="preserve"> is defined as a cube of a uniform edge length of 10 cm. A CubeSat-Class satellite (aka a “nanosatellite”) is a satellite whose dimensions derive from </w:t>
      </w:r>
      <w:r w:rsidR="00731697">
        <w:rPr>
          <w:sz w:val="22"/>
        </w:rPr>
        <w:t xml:space="preserve">1 or more of these </w:t>
      </w:r>
      <w:r>
        <w:rPr>
          <w:sz w:val="22"/>
        </w:rPr>
        <w:t xml:space="preserve">standard </w:t>
      </w:r>
      <w:r w:rsidR="00731697">
        <w:rPr>
          <w:sz w:val="22"/>
        </w:rPr>
        <w:t>units, a designation that was created by California Polytechnic University in the early 2000’s for describing the satellites being developed by various universities that met this definition. The reason for creating such satellites is twofold: it greatly reduces the time and monetary investment associated with developing custom satellite shapes and structures, while allowing the development of standard satellite deployers (such as the P-POD) for integration into any rocket configuration, thus allowing greater access to launch opportunities for university missions, such as Rascal. The largest deployer volume currently available is for 6U satellites, thus putting a design constraint on the Rascal structure as a whole.</w:t>
      </w:r>
    </w:p>
    <w:p w:rsidR="00182735" w:rsidRDefault="00746A5B" w:rsidP="00731697">
      <w:pPr>
        <w:spacing w:after="120"/>
        <w:jc w:val="both"/>
        <w:rPr>
          <w:sz w:val="22"/>
        </w:rPr>
      </w:pPr>
      <w:r>
        <w:rPr>
          <w:sz w:val="22"/>
        </w:rPr>
        <w:t xml:space="preserve">The actual Rascal mission consists of two separate 3U spacecraft that will be mounted to a common base plate for flight-integration and early on-orbit operations. Both 3U spacecraft will have identical hardware and external structures, as to simplify development time and cost. </w:t>
      </w:r>
      <w:r w:rsidR="00182735">
        <w:rPr>
          <w:sz w:val="22"/>
        </w:rPr>
        <w:t>Thus, e</w:t>
      </w:r>
      <w:r>
        <w:rPr>
          <w:sz w:val="22"/>
        </w:rPr>
        <w:t xml:space="preserve">ach satellite will have its own infrared and image-based navigation tools, six-degree-of-freedom propulsive control </w:t>
      </w:r>
      <w:r w:rsidR="00182735">
        <w:rPr>
          <w:sz w:val="22"/>
        </w:rPr>
        <w:t>from 6 or more thrusters, image processing capabilities for navigation, Commercial of the Shelf (COTS) power, command and data h</w:t>
      </w:r>
      <w:bookmarkStart w:id="2" w:name="_GoBack"/>
      <w:bookmarkEnd w:id="2"/>
      <w:r w:rsidR="00182735">
        <w:rPr>
          <w:sz w:val="22"/>
        </w:rPr>
        <w:t xml:space="preserve">andling, radio, and solar cell systems, and satellite-to-satellite GPS communication. </w:t>
      </w:r>
    </w:p>
    <w:p w:rsidR="00731697" w:rsidRDefault="00182735" w:rsidP="00731697">
      <w:pPr>
        <w:spacing w:after="120"/>
        <w:jc w:val="both"/>
        <w:rPr>
          <w:sz w:val="22"/>
        </w:rPr>
      </w:pPr>
      <w:r>
        <w:rPr>
          <w:b/>
          <w:sz w:val="22"/>
        </w:rPr>
        <w:t>The ultimate goal of the Rascal mission is to demonstrate proximity operations technologies on a CubeSat class spacecraft: infrared/visible navigation, six-degree-of-freedom propulsive control, and navigation algorithms to use these capabilities</w:t>
      </w:r>
      <w:r>
        <w:rPr>
          <w:sz w:val="22"/>
        </w:rPr>
        <w:t xml:space="preserve">. </w:t>
      </w:r>
      <w:r w:rsidR="003D1130">
        <w:rPr>
          <w:sz w:val="22"/>
        </w:rPr>
        <w:t>This will be accomplished by having one of the two 3U satellites eject from Rascal’s common baseplate, achieve stability, move out 100 m from the remaining satellite, and return to a distance of at least 10 m, at which point the remaining satellite will go through the same process. If enough propellant is left in each satellite after this process, a docking maneuver between the two may then take place.</w:t>
      </w:r>
    </w:p>
    <w:p w:rsidR="003D1130" w:rsidRDefault="003D1130" w:rsidP="00731697">
      <w:pPr>
        <w:spacing w:after="120"/>
        <w:jc w:val="both"/>
        <w:rPr>
          <w:sz w:val="22"/>
        </w:rPr>
      </w:pPr>
      <w:r>
        <w:rPr>
          <w:sz w:val="22"/>
        </w:rPr>
        <w:t>The parameters imposed upon this mission are listed in Table 1-1 below:</w:t>
      </w:r>
    </w:p>
    <w:p w:rsidR="003D1130" w:rsidRDefault="003D1130" w:rsidP="003D1130">
      <w:pPr>
        <w:jc w:val="center"/>
        <w:rPr>
          <w:sz w:val="22"/>
        </w:rPr>
      </w:pPr>
      <w:proofErr w:type="gramStart"/>
      <w:r>
        <w:rPr>
          <w:sz w:val="22"/>
        </w:rPr>
        <w:t>Table 1-1.</w:t>
      </w:r>
      <w:proofErr w:type="gramEnd"/>
      <w:r>
        <w:rPr>
          <w:sz w:val="22"/>
        </w:rPr>
        <w:t xml:space="preserve"> Rascal Mission Parameters</w:t>
      </w:r>
    </w:p>
    <w:tbl>
      <w:tblPr>
        <w:tblStyle w:val="TableGrid"/>
        <w:tblW w:w="0" w:type="auto"/>
        <w:tblLook w:val="04A0" w:firstRow="1" w:lastRow="0" w:firstColumn="1" w:lastColumn="0" w:noHBand="0" w:noVBand="1"/>
      </w:tblPr>
      <w:tblGrid>
        <w:gridCol w:w="1865"/>
        <w:gridCol w:w="1853"/>
        <w:gridCol w:w="1170"/>
        <w:gridCol w:w="1070"/>
        <w:gridCol w:w="1752"/>
        <w:gridCol w:w="1866"/>
      </w:tblGrid>
      <w:tr w:rsidR="003D1130" w:rsidTr="003D1130">
        <w:tc>
          <w:tcPr>
            <w:tcW w:w="1865"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Mass</w:t>
            </w:r>
          </w:p>
        </w:tc>
        <w:tc>
          <w:tcPr>
            <w:tcW w:w="1853"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Cube Size</w:t>
            </w:r>
          </w:p>
        </w:tc>
        <w:tc>
          <w:tcPr>
            <w:tcW w:w="2240" w:type="dxa"/>
            <w:gridSpan w:val="2"/>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Orbit</w:t>
            </w:r>
          </w:p>
        </w:tc>
        <w:tc>
          <w:tcPr>
            <w:tcW w:w="1752"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Acceptable Orbit Range</w:t>
            </w:r>
          </w:p>
        </w:tc>
        <w:tc>
          <w:tcPr>
            <w:tcW w:w="1866" w:type="dxa"/>
            <w:tcBorders>
              <w:bottom w:val="threeDEngrave" w:sz="24" w:space="0" w:color="auto"/>
            </w:tcBorders>
            <w:shd w:val="clear" w:color="auto" w:fill="17365D" w:themeFill="text2" w:themeFillShade="BF"/>
            <w:vAlign w:val="center"/>
          </w:tcPr>
          <w:p w:rsidR="003D1130" w:rsidRPr="003D1130" w:rsidRDefault="003D1130" w:rsidP="003D1130">
            <w:pPr>
              <w:jc w:val="center"/>
              <w:rPr>
                <w:b/>
                <w:color w:val="FFFFFF" w:themeColor="background1"/>
              </w:rPr>
            </w:pPr>
            <w:r w:rsidRPr="003D1130">
              <w:rPr>
                <w:b/>
                <w:color w:val="FFFFFF" w:themeColor="background1"/>
              </w:rPr>
              <w:t>Desired Mission Life</w:t>
            </w:r>
          </w:p>
        </w:tc>
      </w:tr>
      <w:tr w:rsidR="003D1130" w:rsidTr="003D1130">
        <w:trPr>
          <w:trHeight w:val="159"/>
        </w:trPr>
        <w:tc>
          <w:tcPr>
            <w:tcW w:w="1865" w:type="dxa"/>
            <w:vMerge w:val="restart"/>
            <w:tcBorders>
              <w:top w:val="threeDEngrave" w:sz="24" w:space="0" w:color="auto"/>
            </w:tcBorders>
            <w:vAlign w:val="center"/>
          </w:tcPr>
          <w:p w:rsidR="003D1130" w:rsidRDefault="003D1130" w:rsidP="003D1130">
            <w:pPr>
              <w:jc w:val="center"/>
            </w:pPr>
            <w:r>
              <w:t>8 kg</w:t>
            </w:r>
          </w:p>
        </w:tc>
        <w:tc>
          <w:tcPr>
            <w:tcW w:w="1853" w:type="dxa"/>
            <w:vMerge w:val="restart"/>
            <w:tcBorders>
              <w:top w:val="threeDEngrave" w:sz="24" w:space="0" w:color="auto"/>
            </w:tcBorders>
            <w:vAlign w:val="center"/>
          </w:tcPr>
          <w:p w:rsidR="003D1130" w:rsidRDefault="003D1130" w:rsidP="003D1130">
            <w:pPr>
              <w:jc w:val="center"/>
            </w:pPr>
            <w:r>
              <w:t>6U</w:t>
            </w:r>
          </w:p>
        </w:tc>
        <w:tc>
          <w:tcPr>
            <w:tcW w:w="1170" w:type="dxa"/>
            <w:tcBorders>
              <w:top w:val="threeDEngrave" w:sz="24" w:space="0" w:color="auto"/>
            </w:tcBorders>
            <w:vAlign w:val="center"/>
          </w:tcPr>
          <w:p w:rsidR="003D1130" w:rsidRDefault="003D1130" w:rsidP="003D1130">
            <w:pPr>
              <w:jc w:val="center"/>
            </w:pPr>
            <w:r>
              <w:t>Altitude</w:t>
            </w:r>
          </w:p>
        </w:tc>
        <w:tc>
          <w:tcPr>
            <w:tcW w:w="1070" w:type="dxa"/>
            <w:tcBorders>
              <w:top w:val="threeDEngrave" w:sz="24" w:space="0" w:color="auto"/>
            </w:tcBorders>
            <w:vAlign w:val="center"/>
          </w:tcPr>
          <w:p w:rsidR="003D1130" w:rsidRDefault="003D1130" w:rsidP="003D1130">
            <w:pPr>
              <w:jc w:val="center"/>
            </w:pPr>
            <w:r>
              <w:t>500 km</w:t>
            </w:r>
          </w:p>
        </w:tc>
        <w:tc>
          <w:tcPr>
            <w:tcW w:w="1752" w:type="dxa"/>
            <w:vMerge w:val="restart"/>
            <w:tcBorders>
              <w:top w:val="threeDEngrave" w:sz="24" w:space="0" w:color="auto"/>
            </w:tcBorders>
            <w:vAlign w:val="center"/>
          </w:tcPr>
          <w:p w:rsidR="003D1130" w:rsidRDefault="003D1130" w:rsidP="003D1130">
            <w:pPr>
              <w:jc w:val="center"/>
            </w:pPr>
            <w:r>
              <w:t>300-900 km</w:t>
            </w:r>
          </w:p>
          <w:p w:rsidR="003D1130" w:rsidRDefault="003D1130" w:rsidP="003D1130">
            <w:pPr>
              <w:jc w:val="center"/>
            </w:pPr>
            <w:r>
              <w:t>40</w:t>
            </w:r>
            <w:r>
              <w:rPr>
                <w:rFonts w:ascii="Calibri" w:hAnsi="Calibri"/>
              </w:rPr>
              <w:t>⁰</w:t>
            </w:r>
            <w:r>
              <w:t>-100</w:t>
            </w:r>
            <w:r>
              <w:rPr>
                <w:rFonts w:ascii="Calibri" w:hAnsi="Calibri"/>
              </w:rPr>
              <w:t>⁰</w:t>
            </w:r>
          </w:p>
        </w:tc>
        <w:tc>
          <w:tcPr>
            <w:tcW w:w="1866" w:type="dxa"/>
            <w:vMerge w:val="restart"/>
            <w:tcBorders>
              <w:top w:val="threeDEngrave" w:sz="24" w:space="0" w:color="auto"/>
            </w:tcBorders>
            <w:vAlign w:val="center"/>
          </w:tcPr>
          <w:p w:rsidR="003D1130" w:rsidRDefault="003D1130" w:rsidP="003D1130">
            <w:pPr>
              <w:jc w:val="center"/>
            </w:pPr>
            <w:r>
              <w:t>6 Months</w:t>
            </w:r>
          </w:p>
        </w:tc>
      </w:tr>
      <w:tr w:rsidR="003D1130" w:rsidTr="003D1130">
        <w:trPr>
          <w:trHeight w:val="159"/>
        </w:trPr>
        <w:tc>
          <w:tcPr>
            <w:tcW w:w="1865" w:type="dxa"/>
            <w:vMerge/>
          </w:tcPr>
          <w:p w:rsidR="003D1130" w:rsidRDefault="003D1130" w:rsidP="003D1130">
            <w:pPr>
              <w:jc w:val="center"/>
            </w:pPr>
          </w:p>
        </w:tc>
        <w:tc>
          <w:tcPr>
            <w:tcW w:w="1853" w:type="dxa"/>
            <w:vMerge/>
          </w:tcPr>
          <w:p w:rsidR="003D1130" w:rsidRDefault="003D1130" w:rsidP="003D1130">
            <w:pPr>
              <w:jc w:val="center"/>
            </w:pPr>
          </w:p>
        </w:tc>
        <w:tc>
          <w:tcPr>
            <w:tcW w:w="1170" w:type="dxa"/>
          </w:tcPr>
          <w:p w:rsidR="003D1130" w:rsidRDefault="003D1130" w:rsidP="003D1130">
            <w:pPr>
              <w:jc w:val="center"/>
            </w:pPr>
            <w:r>
              <w:t>Inclination</w:t>
            </w:r>
          </w:p>
        </w:tc>
        <w:tc>
          <w:tcPr>
            <w:tcW w:w="1070" w:type="dxa"/>
          </w:tcPr>
          <w:p w:rsidR="003D1130" w:rsidRDefault="003D1130" w:rsidP="003D1130">
            <w:pPr>
              <w:jc w:val="center"/>
            </w:pPr>
            <w:r>
              <w:t>40</w:t>
            </w:r>
            <w:r>
              <w:rPr>
                <w:rFonts w:ascii="Calibri" w:hAnsi="Calibri"/>
              </w:rPr>
              <w:t>⁰</w:t>
            </w:r>
          </w:p>
        </w:tc>
        <w:tc>
          <w:tcPr>
            <w:tcW w:w="1752" w:type="dxa"/>
            <w:vMerge/>
          </w:tcPr>
          <w:p w:rsidR="003D1130" w:rsidRDefault="003D1130" w:rsidP="003D1130">
            <w:pPr>
              <w:jc w:val="center"/>
            </w:pPr>
          </w:p>
        </w:tc>
        <w:tc>
          <w:tcPr>
            <w:tcW w:w="1866" w:type="dxa"/>
            <w:vMerge/>
          </w:tcPr>
          <w:p w:rsidR="003D1130" w:rsidRDefault="003D1130" w:rsidP="003D1130">
            <w:pPr>
              <w:jc w:val="center"/>
            </w:pPr>
          </w:p>
        </w:tc>
      </w:tr>
    </w:tbl>
    <w:p w:rsidR="003D1130" w:rsidRPr="00182735" w:rsidRDefault="003D1130" w:rsidP="003D1130">
      <w:pPr>
        <w:spacing w:after="120"/>
        <w:jc w:val="center"/>
        <w:rPr>
          <w:sz w:val="22"/>
        </w:rPr>
      </w:pPr>
    </w:p>
    <w:p w:rsidR="001E16F0" w:rsidRDefault="00C15AC7" w:rsidP="001E16F0">
      <w:pPr>
        <w:pStyle w:val="Heading1"/>
        <w:numPr>
          <w:ilvl w:val="0"/>
          <w:numId w:val="40"/>
        </w:numPr>
        <w:ind w:left="360"/>
      </w:pPr>
      <w:bookmarkStart w:id="3" w:name="_Toc366229612"/>
      <w:r>
        <w:t>Mission Overview</w:t>
      </w:r>
      <w:bookmarkStart w:id="4" w:name="_Toc366229613"/>
      <w:bookmarkEnd w:id="3"/>
    </w:p>
    <w:p w:rsidR="001E16F0" w:rsidRPr="001E16F0" w:rsidRDefault="001E16F0" w:rsidP="001E16F0">
      <w:pPr>
        <w:pStyle w:val="ListParagraph"/>
        <w:numPr>
          <w:ilvl w:val="0"/>
          <w:numId w:val="41"/>
        </w:numPr>
        <w:rPr>
          <w:vanish/>
        </w:rPr>
      </w:pPr>
    </w:p>
    <w:p w:rsidR="001E16F0" w:rsidRDefault="001E16F0" w:rsidP="001E16F0">
      <w:pPr>
        <w:pStyle w:val="Heading2"/>
        <w:spacing w:after="120"/>
      </w:pPr>
      <w:r w:rsidRPr="001E16F0">
        <w:t>Minimum Success Criteria</w:t>
      </w:r>
    </w:p>
    <w:p w:rsidR="001E16F0" w:rsidRPr="001E16F0" w:rsidRDefault="001E16F0" w:rsidP="001E16F0">
      <w:pPr>
        <w:pStyle w:val="BodyText"/>
        <w:rPr>
          <w:lang w:eastAsia="en-US" w:bidi="ar-SA"/>
        </w:rPr>
      </w:pPr>
    </w:p>
    <w:p w:rsidR="001E16F0" w:rsidRPr="001E16F0" w:rsidRDefault="001E16F0" w:rsidP="001E16F0">
      <w:pPr>
        <w:pStyle w:val="BodyText"/>
        <w:rPr>
          <w:lang w:eastAsia="en-US" w:bidi="ar-SA"/>
        </w:rPr>
      </w:pPr>
    </w:p>
    <w:bookmarkEnd w:id="4"/>
    <w:p w:rsidR="00C15AC7" w:rsidRPr="00C15AC7" w:rsidRDefault="009C364B" w:rsidP="00C15AC7">
      <w:pPr>
        <w:pStyle w:val="Heading1"/>
      </w:pPr>
      <w:r>
        <w:t xml:space="preserve">4. </w:t>
      </w:r>
      <w:bookmarkStart w:id="5" w:name="_Toc366229614"/>
      <w:r w:rsidR="00C15AC7">
        <w:t>Team Organization</w:t>
      </w:r>
      <w:bookmarkEnd w:id="5"/>
    </w:p>
    <w:p w:rsidR="009C364B" w:rsidRDefault="007F0E71" w:rsidP="00C15AC7">
      <w:pPr>
        <w:pStyle w:val="Heading1"/>
      </w:pPr>
      <w:bookmarkStart w:id="6" w:name="Fig_C1"/>
      <w:bookmarkStart w:id="7" w:name="_Toc366229615"/>
      <w:bookmarkEnd w:id="6"/>
      <w:r w:rsidRPr="002115F0">
        <w:t xml:space="preserve">5. </w:t>
      </w:r>
      <w:bookmarkEnd w:id="7"/>
      <w:r w:rsidR="001E16F0">
        <w:t>Schedule</w:t>
      </w:r>
    </w:p>
    <w:sectPr w:rsidR="009C364B" w:rsidSect="00EB0616">
      <w:headerReference w:type="default" r:id="rId15"/>
      <w:footerReference w:type="default" r:id="rId16"/>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70C" w:rsidRDefault="008E470C">
      <w:r>
        <w:separator/>
      </w:r>
    </w:p>
  </w:endnote>
  <w:endnote w:type="continuationSeparator" w:id="0">
    <w:p w:rsidR="008E470C" w:rsidRDefault="008E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8E470C" w:rsidP="00F70A50">
    <w:pPr>
      <w:pStyle w:val="Header"/>
      <w:rPr>
        <w:b/>
      </w:rPr>
    </w:pPr>
    <w:sdt>
      <w:sdtPr>
        <w:rPr>
          <w:b/>
        </w:rPr>
        <w:id w:val="-2134693748"/>
        <w:text/>
      </w:sdtPr>
      <w:sdtEndPr/>
      <w:sdtContent>
        <w:r w:rsidR="00C15AC7">
          <w:rPr>
            <w:b/>
          </w:rPr>
          <w:t>RCL-P</w:t>
        </w:r>
        <w:r w:rsidR="00F5705D">
          <w:rPr>
            <w:b/>
          </w:rPr>
          <w:t>-</w:t>
        </w:r>
        <w:r w:rsidR="00C15AC7">
          <w:rPr>
            <w:b/>
          </w:rPr>
          <w:t>CMQA2</w:t>
        </w:r>
      </w:sdtContent>
    </w:sdt>
    <w:r w:rsidR="00F5705D" w:rsidRPr="00F70A50">
      <w:rPr>
        <w:b/>
      </w:rPr>
      <w:tab/>
    </w:r>
    <w:r w:rsidR="00F5705D" w:rsidRPr="00F70A50">
      <w:rPr>
        <w:b/>
      </w:rPr>
      <w:tab/>
      <w:t xml:space="preserve">Page </w:t>
    </w:r>
    <w:r w:rsidR="00090045" w:rsidRPr="00F70A50">
      <w:rPr>
        <w:b/>
      </w:rPr>
      <w:fldChar w:fldCharType="begin"/>
    </w:r>
    <w:r w:rsidR="00F5705D" w:rsidRPr="00F70A50">
      <w:rPr>
        <w:b/>
      </w:rPr>
      <w:instrText xml:space="preserve"> PAGE </w:instrText>
    </w:r>
    <w:r w:rsidR="00090045" w:rsidRPr="00F70A50">
      <w:rPr>
        <w:b/>
      </w:rPr>
      <w:fldChar w:fldCharType="separate"/>
    </w:r>
    <w:r w:rsidR="003D1130">
      <w:rPr>
        <w:b/>
        <w:noProof/>
      </w:rPr>
      <w:t>4</w:t>
    </w:r>
    <w:r w:rsidR="00090045" w:rsidRPr="00F70A50">
      <w:rPr>
        <w:b/>
      </w:rPr>
      <w:fldChar w:fldCharType="end"/>
    </w:r>
    <w:r w:rsidR="00F5705D" w:rsidRPr="00F70A50">
      <w:rPr>
        <w:b/>
      </w:rPr>
      <w:t xml:space="preserve"> of </w:t>
    </w:r>
    <w:r w:rsidR="00090045" w:rsidRPr="00F70A50">
      <w:rPr>
        <w:b/>
      </w:rPr>
      <w:fldChar w:fldCharType="begin"/>
    </w:r>
    <w:r w:rsidR="00F5705D" w:rsidRPr="00F70A50">
      <w:rPr>
        <w:b/>
      </w:rPr>
      <w:instrText xml:space="preserve"> NUMPAGES  </w:instrText>
    </w:r>
    <w:r w:rsidR="00090045" w:rsidRPr="00F70A50">
      <w:rPr>
        <w:b/>
      </w:rPr>
      <w:fldChar w:fldCharType="separate"/>
    </w:r>
    <w:r w:rsidR="003D1130">
      <w:rPr>
        <w:b/>
        <w:noProof/>
      </w:rPr>
      <w:t>4</w:t>
    </w:r>
    <w:r w:rsidR="00090045" w:rsidRPr="00F70A50">
      <w:rPr>
        <w:b/>
      </w:rPr>
      <w:fldChar w:fldCharType="end"/>
    </w:r>
  </w:p>
  <w:p w:rsidR="00F5705D" w:rsidRPr="00F70A50" w:rsidRDefault="00F5705D" w:rsidP="00F70A50">
    <w:pPr>
      <w:pStyle w:val="Header"/>
      <w:rPr>
        <w:b/>
      </w:rPr>
    </w:pPr>
    <w:r w:rsidRPr="00F70A50">
      <w:rPr>
        <w:b/>
      </w:rPr>
      <w:t xml:space="preserve">Last Updated </w:t>
    </w:r>
    <w:r w:rsidR="00090045" w:rsidRPr="00F70A50">
      <w:rPr>
        <w:b/>
      </w:rPr>
      <w:fldChar w:fldCharType="begin"/>
    </w:r>
    <w:r w:rsidRPr="00F70A50">
      <w:rPr>
        <w:b/>
      </w:rPr>
      <w:instrText xml:space="preserve"> DATE \@ "d MMMM yyyy" </w:instrText>
    </w:r>
    <w:r w:rsidR="00090045" w:rsidRPr="00F70A50">
      <w:rPr>
        <w:b/>
      </w:rPr>
      <w:fldChar w:fldCharType="separate"/>
    </w:r>
    <w:r w:rsidR="000E5E62">
      <w:rPr>
        <w:b/>
        <w:noProof/>
      </w:rPr>
      <w:t>7 September 2013</w:t>
    </w:r>
    <w:r w:rsidR="00090045" w:rsidRPr="00F70A50">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70C" w:rsidRDefault="008E470C">
      <w:r>
        <w:separator/>
      </w:r>
    </w:p>
  </w:footnote>
  <w:footnote w:type="continuationSeparator" w:id="0">
    <w:p w:rsidR="008E470C" w:rsidRDefault="008E47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0C46C5" w:rsidRDefault="00C15AC7" w:rsidP="007C63BF">
    <w:pPr>
      <w:pStyle w:val="Header"/>
      <w:rPr>
        <w:b/>
      </w:rPr>
    </w:pPr>
    <w:r>
      <w:rPr>
        <w:b/>
      </w:rPr>
      <w:t>Rascal Request for Proposal</w:t>
    </w:r>
  </w:p>
  <w:p w:rsidR="00F5705D" w:rsidRDefault="00F5705D" w:rsidP="007C6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1">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8">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0">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1">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2">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67711CDB"/>
    <w:multiLevelType w:val="hybridMultilevel"/>
    <w:tmpl w:val="C2DE3432"/>
    <w:lvl w:ilvl="0" w:tplc="B20ADA7A">
      <w:start w:val="1"/>
      <w:numFmt w:val="decimal"/>
      <w:pStyle w:val="Heading2"/>
      <w:lvlText w:val="%1.1"/>
      <w:lvlJc w:val="left"/>
      <w:pPr>
        <w:ind w:left="776" w:hanging="360"/>
      </w:pPr>
      <w:rPr>
        <w:rFonts w:hint="default"/>
        <w:b/>
        <w:sz w:val="24"/>
        <w:szCs w:val="24"/>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
    <w:nsid w:val="68815FB7"/>
    <w:multiLevelType w:val="hybridMultilevel"/>
    <w:tmpl w:val="D8F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7"/>
  </w:num>
  <w:num w:numId="17">
    <w:abstractNumId w:val="33"/>
  </w:num>
  <w:num w:numId="18">
    <w:abstractNumId w:val="23"/>
  </w:num>
  <w:num w:numId="19">
    <w:abstractNumId w:val="34"/>
  </w:num>
  <w:num w:numId="20">
    <w:abstractNumId w:val="17"/>
  </w:num>
  <w:num w:numId="21">
    <w:abstractNumId w:val="25"/>
  </w:num>
  <w:num w:numId="22">
    <w:abstractNumId w:val="15"/>
  </w:num>
  <w:num w:numId="23">
    <w:abstractNumId w:val="20"/>
  </w:num>
  <w:num w:numId="24">
    <w:abstractNumId w:val="40"/>
  </w:num>
  <w:num w:numId="25">
    <w:abstractNumId w:val="16"/>
  </w:num>
  <w:num w:numId="26">
    <w:abstractNumId w:val="30"/>
  </w:num>
  <w:num w:numId="27">
    <w:abstractNumId w:val="39"/>
  </w:num>
  <w:num w:numId="28">
    <w:abstractNumId w:val="31"/>
  </w:num>
  <w:num w:numId="29">
    <w:abstractNumId w:val="29"/>
  </w:num>
  <w:num w:numId="30">
    <w:abstractNumId w:val="27"/>
  </w:num>
  <w:num w:numId="31">
    <w:abstractNumId w:val="19"/>
  </w:num>
  <w:num w:numId="32">
    <w:abstractNumId w:val="24"/>
  </w:num>
  <w:num w:numId="33">
    <w:abstractNumId w:val="26"/>
  </w:num>
  <w:num w:numId="34">
    <w:abstractNumId w:val="28"/>
  </w:num>
  <w:num w:numId="35">
    <w:abstractNumId w:val="18"/>
  </w:num>
  <w:num w:numId="36">
    <w:abstractNumId w:val="22"/>
  </w:num>
  <w:num w:numId="37">
    <w:abstractNumId w:val="32"/>
  </w:num>
  <w:num w:numId="38">
    <w:abstractNumId w:val="38"/>
  </w:num>
  <w:num w:numId="39">
    <w:abstractNumId w:val="21"/>
  </w:num>
  <w:num w:numId="40">
    <w:abstractNumId w:val="36"/>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77E5"/>
    <w:rsid w:val="000055CE"/>
    <w:rsid w:val="00007AA8"/>
    <w:rsid w:val="000131A9"/>
    <w:rsid w:val="00013F87"/>
    <w:rsid w:val="00050BBE"/>
    <w:rsid w:val="000601B4"/>
    <w:rsid w:val="00061FAB"/>
    <w:rsid w:val="00070B25"/>
    <w:rsid w:val="000765B5"/>
    <w:rsid w:val="00090045"/>
    <w:rsid w:val="000A076A"/>
    <w:rsid w:val="000A07ED"/>
    <w:rsid w:val="000A2DA9"/>
    <w:rsid w:val="000A3496"/>
    <w:rsid w:val="000A3E14"/>
    <w:rsid w:val="000B5ED3"/>
    <w:rsid w:val="000D1710"/>
    <w:rsid w:val="000E1792"/>
    <w:rsid w:val="000E1A78"/>
    <w:rsid w:val="000E5E62"/>
    <w:rsid w:val="00103AE4"/>
    <w:rsid w:val="00105621"/>
    <w:rsid w:val="00105AC7"/>
    <w:rsid w:val="001115F1"/>
    <w:rsid w:val="001331D5"/>
    <w:rsid w:val="001448DC"/>
    <w:rsid w:val="001769E3"/>
    <w:rsid w:val="00182735"/>
    <w:rsid w:val="00184901"/>
    <w:rsid w:val="00190AFD"/>
    <w:rsid w:val="00194E0F"/>
    <w:rsid w:val="001B2443"/>
    <w:rsid w:val="001B3AC6"/>
    <w:rsid w:val="001E16F0"/>
    <w:rsid w:val="001E40F6"/>
    <w:rsid w:val="002115F0"/>
    <w:rsid w:val="00213CA3"/>
    <w:rsid w:val="00225772"/>
    <w:rsid w:val="00244CF6"/>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F7435"/>
    <w:rsid w:val="004012A5"/>
    <w:rsid w:val="00403164"/>
    <w:rsid w:val="00414CCC"/>
    <w:rsid w:val="00416562"/>
    <w:rsid w:val="004E66BF"/>
    <w:rsid w:val="004F68DF"/>
    <w:rsid w:val="00550471"/>
    <w:rsid w:val="0055329A"/>
    <w:rsid w:val="0056089F"/>
    <w:rsid w:val="005631D5"/>
    <w:rsid w:val="00566033"/>
    <w:rsid w:val="00570F1F"/>
    <w:rsid w:val="00581E0E"/>
    <w:rsid w:val="005A7170"/>
    <w:rsid w:val="005B2A6C"/>
    <w:rsid w:val="005D2232"/>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63BF"/>
    <w:rsid w:val="007D7881"/>
    <w:rsid w:val="007F0E71"/>
    <w:rsid w:val="00800076"/>
    <w:rsid w:val="00802D1D"/>
    <w:rsid w:val="00804D6E"/>
    <w:rsid w:val="00807763"/>
    <w:rsid w:val="00825D1B"/>
    <w:rsid w:val="00831837"/>
    <w:rsid w:val="00840786"/>
    <w:rsid w:val="00875CF4"/>
    <w:rsid w:val="00875D6B"/>
    <w:rsid w:val="00876EA2"/>
    <w:rsid w:val="008C1CF3"/>
    <w:rsid w:val="008C4451"/>
    <w:rsid w:val="008E0B3D"/>
    <w:rsid w:val="008E466B"/>
    <w:rsid w:val="008E470C"/>
    <w:rsid w:val="00920CB3"/>
    <w:rsid w:val="00934C5F"/>
    <w:rsid w:val="009700B9"/>
    <w:rsid w:val="009B6230"/>
    <w:rsid w:val="009C364B"/>
    <w:rsid w:val="009C55D4"/>
    <w:rsid w:val="009C7A1A"/>
    <w:rsid w:val="009D6F48"/>
    <w:rsid w:val="009E28A2"/>
    <w:rsid w:val="009E6168"/>
    <w:rsid w:val="00A000AE"/>
    <w:rsid w:val="00A16DD5"/>
    <w:rsid w:val="00A729C7"/>
    <w:rsid w:val="00A85A9E"/>
    <w:rsid w:val="00AA45F4"/>
    <w:rsid w:val="00AB20E4"/>
    <w:rsid w:val="00AB3EA2"/>
    <w:rsid w:val="00AB5E72"/>
    <w:rsid w:val="00AB6D50"/>
    <w:rsid w:val="00AD280F"/>
    <w:rsid w:val="00AF3C96"/>
    <w:rsid w:val="00B26C72"/>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44BB4"/>
    <w:rsid w:val="00C47F17"/>
    <w:rsid w:val="00C64A99"/>
    <w:rsid w:val="00C66B82"/>
    <w:rsid w:val="00C8367E"/>
    <w:rsid w:val="00C87919"/>
    <w:rsid w:val="00C90611"/>
    <w:rsid w:val="00C947EB"/>
    <w:rsid w:val="00C9589E"/>
    <w:rsid w:val="00CA7E00"/>
    <w:rsid w:val="00CC34DE"/>
    <w:rsid w:val="00CC6BE1"/>
    <w:rsid w:val="00CD051C"/>
    <w:rsid w:val="00CD4787"/>
    <w:rsid w:val="00CD58D4"/>
    <w:rsid w:val="00CE5557"/>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E1A8C"/>
    <w:rsid w:val="00DE51FF"/>
    <w:rsid w:val="00E36FD1"/>
    <w:rsid w:val="00E37601"/>
    <w:rsid w:val="00E639D0"/>
    <w:rsid w:val="00E77817"/>
    <w:rsid w:val="00E83F00"/>
    <w:rsid w:val="00E963FD"/>
    <w:rsid w:val="00EA04E4"/>
    <w:rsid w:val="00EA1CA6"/>
    <w:rsid w:val="00EB0616"/>
    <w:rsid w:val="00EB3169"/>
    <w:rsid w:val="00EB39C9"/>
    <w:rsid w:val="00EE065D"/>
    <w:rsid w:val="00F13F3E"/>
    <w:rsid w:val="00F31AD7"/>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1E16F0"/>
    <w:pPr>
      <w:numPr>
        <w:numId w:val="41"/>
      </w:numPr>
      <w:ind w:left="360"/>
      <w:outlineLvl w:val="1"/>
    </w:pPr>
    <w:rPr>
      <w:rFonts w:ascii="Arial" w:hAnsi="Arial" w:cs="Arial"/>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1E16F0"/>
    <w:rPr>
      <w:rFonts w:ascii="Arial" w:eastAsia="Times New Roman" w:hAnsi="Arial" w:cs="Arial"/>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gbryant1@slu.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olson6@sl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richar8@slu.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tmoline@sl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jbabb1@sl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10D3"/>
    <w:rsid w:val="000B7620"/>
    <w:rsid w:val="000E00F8"/>
    <w:rsid w:val="002836C3"/>
    <w:rsid w:val="00383D41"/>
    <w:rsid w:val="00383DB6"/>
    <w:rsid w:val="003C72D6"/>
    <w:rsid w:val="005C1E0B"/>
    <w:rsid w:val="006F10D3"/>
    <w:rsid w:val="008C7B43"/>
    <w:rsid w:val="008D3E82"/>
    <w:rsid w:val="009A205D"/>
    <w:rsid w:val="009A4C60"/>
    <w:rsid w:val="00A554A1"/>
    <w:rsid w:val="00A72198"/>
    <w:rsid w:val="00CD5544"/>
    <w:rsid w:val="00DE0155"/>
    <w:rsid w:val="00FB5770"/>
    <w:rsid w:val="00FE5C4C"/>
    <w:rsid w:val="00FF4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8427CE-6BFA-4124-9968-DCE67247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Tom A. Moline</cp:lastModifiedBy>
  <cp:revision>6</cp:revision>
  <cp:lastPrinted>2013-07-09T02:34:00Z</cp:lastPrinted>
  <dcterms:created xsi:type="dcterms:W3CDTF">2013-09-06T16:22:00Z</dcterms:created>
  <dcterms:modified xsi:type="dcterms:W3CDTF">2013-09-08T21:31:00Z</dcterms:modified>
</cp:coreProperties>
</file>